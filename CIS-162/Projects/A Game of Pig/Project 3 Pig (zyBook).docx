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A9CFB" w14:textId="77777777" w:rsidR="002A2919" w:rsidRPr="00395DBE" w:rsidRDefault="00EE5CC9" w:rsidP="00395DBE">
      <w:pPr>
        <w:jc w:val="center"/>
        <w:rPr>
          <w:rFonts w:ascii="Times New Roman" w:hAnsi="Times New Roman"/>
          <w:b/>
          <w:sz w:val="36"/>
        </w:rPr>
      </w:pPr>
      <w:r>
        <w:rPr>
          <w:rFonts w:ascii="Times New Roman" w:hAnsi="Times New Roman"/>
          <w:b/>
          <w:sz w:val="36"/>
        </w:rPr>
        <w:t>CIS 162 Project 3</w:t>
      </w:r>
    </w:p>
    <w:p w14:paraId="7384F769" w14:textId="77777777" w:rsidR="002A2919" w:rsidRPr="00395DBE" w:rsidRDefault="00E934E2" w:rsidP="00395DBE">
      <w:pPr>
        <w:jc w:val="center"/>
        <w:rPr>
          <w:rFonts w:ascii="Times New Roman" w:hAnsi="Times New Roman"/>
          <w:b/>
          <w:sz w:val="36"/>
        </w:rPr>
      </w:pPr>
      <w:r>
        <w:rPr>
          <w:rFonts w:ascii="Times New Roman" w:hAnsi="Times New Roman"/>
          <w:b/>
          <w:sz w:val="36"/>
        </w:rPr>
        <w:t>A</w:t>
      </w:r>
      <w:r w:rsidR="008A489A">
        <w:rPr>
          <w:rFonts w:ascii="Times New Roman" w:hAnsi="Times New Roman"/>
          <w:b/>
          <w:sz w:val="36"/>
        </w:rPr>
        <w:t xml:space="preserve"> </w:t>
      </w:r>
      <w:r w:rsidR="00EE5CC9">
        <w:rPr>
          <w:rFonts w:ascii="Times New Roman" w:hAnsi="Times New Roman"/>
          <w:b/>
          <w:sz w:val="36"/>
        </w:rPr>
        <w:t xml:space="preserve">Game of </w:t>
      </w:r>
      <w:r w:rsidR="00A51012">
        <w:rPr>
          <w:rFonts w:ascii="Times New Roman" w:hAnsi="Times New Roman"/>
          <w:b/>
          <w:sz w:val="36"/>
        </w:rPr>
        <w:t>Pig</w:t>
      </w:r>
    </w:p>
    <w:p w14:paraId="4F147A1E" w14:textId="77777777" w:rsidR="002A2919" w:rsidRPr="00395DBE" w:rsidRDefault="002A2919">
      <w:pPr>
        <w:rPr>
          <w:rFonts w:ascii="Times New Roman" w:hAnsi="Times New Roman"/>
        </w:rPr>
      </w:pPr>
    </w:p>
    <w:p w14:paraId="5F9DBE38" w14:textId="77777777" w:rsidR="00260823" w:rsidRPr="00260823" w:rsidRDefault="00260823">
      <w:pPr>
        <w:rPr>
          <w:rFonts w:ascii="Times New Roman" w:hAnsi="Times New Roman"/>
          <w:b/>
          <w:sz w:val="28"/>
        </w:rPr>
      </w:pPr>
      <w:r w:rsidRPr="00260823">
        <w:rPr>
          <w:rFonts w:ascii="Times New Roman" w:hAnsi="Times New Roman"/>
          <w:b/>
          <w:sz w:val="28"/>
        </w:rPr>
        <w:t>Due Date</w:t>
      </w:r>
    </w:p>
    <w:p w14:paraId="419744B5" w14:textId="6C84F442" w:rsidR="002A2919" w:rsidRPr="00260823" w:rsidRDefault="00E21F76" w:rsidP="00260823">
      <w:pPr>
        <w:pStyle w:val="ListParagraph"/>
        <w:numPr>
          <w:ilvl w:val="0"/>
          <w:numId w:val="8"/>
        </w:numPr>
        <w:rPr>
          <w:rFonts w:ascii="Times New Roman" w:hAnsi="Times New Roman"/>
        </w:rPr>
      </w:pPr>
      <w:r>
        <w:rPr>
          <w:rFonts w:ascii="Times New Roman" w:hAnsi="Times New Roman"/>
        </w:rPr>
        <w:t>at the start of lab</w:t>
      </w:r>
      <w:r w:rsidR="00A70C26">
        <w:rPr>
          <w:rFonts w:ascii="Times New Roman" w:hAnsi="Times New Roman"/>
        </w:rPr>
        <w:t xml:space="preserve"> </w:t>
      </w:r>
      <w:r w:rsidR="005214C3">
        <w:rPr>
          <w:rFonts w:ascii="Times New Roman" w:hAnsi="Times New Roman"/>
        </w:rPr>
        <w:t xml:space="preserve">on </w:t>
      </w:r>
    </w:p>
    <w:p w14:paraId="6333AFD7" w14:textId="77777777" w:rsidR="00AE3A15" w:rsidRDefault="00AE3A15">
      <w:pPr>
        <w:rPr>
          <w:rFonts w:ascii="Times New Roman" w:hAnsi="Times New Roman"/>
          <w:b/>
          <w:sz w:val="28"/>
        </w:rPr>
      </w:pPr>
    </w:p>
    <w:p w14:paraId="50EDAE03" w14:textId="77777777" w:rsidR="002A2919" w:rsidRPr="00260823" w:rsidRDefault="00EC3714">
      <w:pPr>
        <w:rPr>
          <w:rFonts w:ascii="Times New Roman" w:hAnsi="Times New Roman"/>
          <w:b/>
          <w:sz w:val="28"/>
        </w:rPr>
      </w:pPr>
      <w:r w:rsidRPr="00395DBE">
        <w:rPr>
          <w:rFonts w:ascii="Times New Roman" w:hAnsi="Times New Roman"/>
          <w:b/>
          <w:sz w:val="28"/>
        </w:rPr>
        <w:t>Before Starting the Project</w:t>
      </w:r>
    </w:p>
    <w:p w14:paraId="493979F0" w14:textId="17420A66" w:rsidR="008A489A" w:rsidRDefault="001C4943" w:rsidP="008A489A">
      <w:pPr>
        <w:pStyle w:val="ListParagraph"/>
        <w:numPr>
          <w:ilvl w:val="0"/>
          <w:numId w:val="7"/>
        </w:numPr>
        <w:rPr>
          <w:rFonts w:ascii="Times New Roman" w:hAnsi="Times New Roman"/>
        </w:rPr>
      </w:pPr>
      <w:r>
        <w:rPr>
          <w:rFonts w:ascii="Times New Roman" w:hAnsi="Times New Roman"/>
        </w:rPr>
        <w:t>Read chapters 5.1 - 5.4 and 6.1 – 6</w:t>
      </w:r>
      <w:r w:rsidR="002B483F">
        <w:rPr>
          <w:rFonts w:ascii="Times New Roman" w:hAnsi="Times New Roman"/>
        </w:rPr>
        <w:t>.3</w:t>
      </w:r>
    </w:p>
    <w:p w14:paraId="3D07C5A7"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6E366CDC" w14:textId="77777777" w:rsidR="00AE3A15" w:rsidRDefault="00AE3A15">
      <w:pPr>
        <w:rPr>
          <w:rFonts w:ascii="Times New Roman" w:hAnsi="Times New Roman"/>
          <w:b/>
          <w:sz w:val="28"/>
        </w:rPr>
      </w:pPr>
    </w:p>
    <w:p w14:paraId="38FB21EB" w14:textId="77777777"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155100BA" w14:textId="77777777" w:rsidR="002A2919" w:rsidRPr="00395DBE" w:rsidRDefault="002A2919">
      <w:pPr>
        <w:rPr>
          <w:rFonts w:ascii="Times New Roman" w:hAnsi="Times New Roman"/>
        </w:rPr>
      </w:pPr>
      <w:r w:rsidRPr="00395DBE">
        <w:rPr>
          <w:rFonts w:ascii="Times New Roman" w:hAnsi="Times New Roman"/>
        </w:rPr>
        <w:t>After completing this project you should be able to:</w:t>
      </w:r>
    </w:p>
    <w:p w14:paraId="5F959691" w14:textId="77777777" w:rsidR="007B17CE" w:rsidRDefault="005C2103" w:rsidP="002A2919">
      <w:pPr>
        <w:pStyle w:val="ListParagraph"/>
        <w:numPr>
          <w:ilvl w:val="0"/>
          <w:numId w:val="4"/>
        </w:numPr>
        <w:rPr>
          <w:rFonts w:ascii="Times New Roman" w:hAnsi="Times New Roman"/>
        </w:rPr>
      </w:pPr>
      <w:r>
        <w:rPr>
          <w:rFonts w:ascii="Times New Roman" w:hAnsi="Times New Roman"/>
          <w:i/>
        </w:rPr>
        <w:t>use</w:t>
      </w:r>
      <w:r w:rsidR="007B17CE">
        <w:rPr>
          <w:rFonts w:ascii="Times New Roman" w:hAnsi="Times New Roman"/>
        </w:rPr>
        <w:t xml:space="preserve"> a Graphical User Interface (GUI)</w:t>
      </w:r>
    </w:p>
    <w:p w14:paraId="08BE1EF5" w14:textId="77777777" w:rsidR="002F0DC6" w:rsidRDefault="008A489A" w:rsidP="002A2919">
      <w:pPr>
        <w:pStyle w:val="ListParagraph"/>
        <w:numPr>
          <w:ilvl w:val="0"/>
          <w:numId w:val="4"/>
        </w:numPr>
        <w:rPr>
          <w:rFonts w:ascii="Times New Roman" w:hAnsi="Times New Roman"/>
        </w:rPr>
      </w:pPr>
      <w:r>
        <w:rPr>
          <w:rFonts w:ascii="Times New Roman" w:hAnsi="Times New Roman"/>
        </w:rPr>
        <w:t>write methods to meet specific requirements</w:t>
      </w:r>
    </w:p>
    <w:p w14:paraId="00B64E29" w14:textId="77777777" w:rsidR="00A51012" w:rsidRDefault="002F0DC6" w:rsidP="002A2919">
      <w:pPr>
        <w:pStyle w:val="ListParagraph"/>
        <w:numPr>
          <w:ilvl w:val="0"/>
          <w:numId w:val="4"/>
        </w:numPr>
        <w:rPr>
          <w:rFonts w:ascii="Times New Roman" w:hAnsi="Times New Roman"/>
        </w:rPr>
      </w:pPr>
      <w:r w:rsidRPr="00E934E2">
        <w:rPr>
          <w:rFonts w:ascii="Times New Roman" w:hAnsi="Times New Roman"/>
          <w:i/>
        </w:rPr>
        <w:t>wri</w:t>
      </w:r>
      <w:r w:rsidR="00F0594E" w:rsidRPr="00E934E2">
        <w:rPr>
          <w:rFonts w:ascii="Times New Roman" w:hAnsi="Times New Roman"/>
          <w:i/>
        </w:rPr>
        <w:t>te</w:t>
      </w:r>
      <w:r w:rsidR="00F0594E">
        <w:rPr>
          <w:rFonts w:ascii="Times New Roman" w:hAnsi="Times New Roman"/>
        </w:rPr>
        <w:t xml:space="preserve"> conditional statements with </w:t>
      </w:r>
      <w:r w:rsidR="00A51012">
        <w:rPr>
          <w:rFonts w:ascii="Times New Roman" w:hAnsi="Times New Roman"/>
        </w:rPr>
        <w:t>b</w:t>
      </w:r>
      <w:r w:rsidR="00B12B2D">
        <w:rPr>
          <w:rFonts w:ascii="Times New Roman" w:hAnsi="Times New Roman"/>
        </w:rPr>
        <w:t>oolean</w:t>
      </w:r>
      <w:r>
        <w:rPr>
          <w:rFonts w:ascii="Times New Roman" w:hAnsi="Times New Roman"/>
        </w:rPr>
        <w:t xml:space="preserve"> expressions</w:t>
      </w:r>
    </w:p>
    <w:p w14:paraId="6CE1345D" w14:textId="77777777" w:rsidR="005A16BC" w:rsidRPr="00A51012" w:rsidRDefault="00A51012" w:rsidP="002A2919">
      <w:pPr>
        <w:pStyle w:val="ListParagraph"/>
        <w:numPr>
          <w:ilvl w:val="0"/>
          <w:numId w:val="4"/>
        </w:numPr>
        <w:rPr>
          <w:rFonts w:ascii="Times New Roman" w:hAnsi="Times New Roman"/>
        </w:rPr>
      </w:pPr>
      <w:r>
        <w:rPr>
          <w:rFonts w:ascii="Times New Roman" w:hAnsi="Times New Roman"/>
          <w:i/>
        </w:rPr>
        <w:t xml:space="preserve">write </w:t>
      </w:r>
      <w:r w:rsidRPr="00A51012">
        <w:rPr>
          <w:rFonts w:ascii="Times New Roman" w:hAnsi="Times New Roman"/>
        </w:rPr>
        <w:t>a looping construct</w:t>
      </w:r>
    </w:p>
    <w:p w14:paraId="16A2B9D7" w14:textId="77777777" w:rsidR="00AE3A15" w:rsidRDefault="00AE3A15">
      <w:pPr>
        <w:rPr>
          <w:rFonts w:ascii="Times New Roman" w:hAnsi="Times New Roman"/>
          <w:b/>
          <w:sz w:val="28"/>
        </w:rPr>
      </w:pPr>
    </w:p>
    <w:p w14:paraId="7BC03B41" w14:textId="77777777" w:rsidR="00EE5CC9" w:rsidRDefault="00EE5CC9">
      <w:pPr>
        <w:rPr>
          <w:rFonts w:ascii="Times New Roman" w:hAnsi="Times New Roman"/>
          <w:b/>
          <w:sz w:val="28"/>
        </w:rPr>
      </w:pPr>
      <w:r w:rsidRPr="00EE5CC9">
        <w:rPr>
          <w:rFonts w:ascii="Times New Roman" w:hAnsi="Times New Roman"/>
          <w:b/>
          <w:sz w:val="28"/>
        </w:rPr>
        <w:t xml:space="preserve">Game Rules  </w:t>
      </w:r>
    </w:p>
    <w:p w14:paraId="18AE17C3" w14:textId="77777777" w:rsidR="00A51012" w:rsidRDefault="00A51012" w:rsidP="00A51012">
      <w:pPr>
        <w:widowControl w:val="0"/>
        <w:numPr>
          <w:ilvl w:val="0"/>
          <w:numId w:val="1"/>
        </w:numPr>
        <w:tabs>
          <w:tab w:val="left" w:pos="220"/>
          <w:tab w:val="left" w:pos="720"/>
        </w:tabs>
        <w:autoSpaceDE w:val="0"/>
        <w:autoSpaceDN w:val="0"/>
        <w:adjustRightInd w:val="0"/>
        <w:spacing w:after="100"/>
        <w:ind w:hanging="720"/>
        <w:rPr>
          <w:rFonts w:ascii="Georgia" w:hAnsi="Georgia" w:cs="Georgia"/>
        </w:rPr>
      </w:pPr>
      <w:r>
        <w:rPr>
          <w:rFonts w:ascii="Georgia" w:hAnsi="Georgia" w:cs="Georgia"/>
        </w:rPr>
        <w:t>The game requires two six-sided dice.</w:t>
      </w:r>
    </w:p>
    <w:p w14:paraId="69D26416" w14:textId="77777777" w:rsidR="00A51012" w:rsidRDefault="00A51012" w:rsidP="00A51012">
      <w:pPr>
        <w:widowControl w:val="0"/>
        <w:numPr>
          <w:ilvl w:val="0"/>
          <w:numId w:val="1"/>
        </w:numPr>
        <w:tabs>
          <w:tab w:val="left" w:pos="220"/>
          <w:tab w:val="left" w:pos="720"/>
        </w:tabs>
        <w:autoSpaceDE w:val="0"/>
        <w:autoSpaceDN w:val="0"/>
        <w:adjustRightInd w:val="0"/>
        <w:spacing w:after="100"/>
        <w:ind w:hanging="720"/>
        <w:rPr>
          <w:rFonts w:ascii="Georgia" w:hAnsi="Georgia" w:cs="Georgia"/>
        </w:rPr>
      </w:pPr>
      <w:r>
        <w:rPr>
          <w:rFonts w:ascii="Georgia" w:hAnsi="Georgia" w:cs="Georgia"/>
        </w:rPr>
        <w:t>Players take turns until someone wins by earning at least 100 points</w:t>
      </w:r>
    </w:p>
    <w:p w14:paraId="47568E70" w14:textId="20BA7030" w:rsidR="00A51012" w:rsidRDefault="00A51012" w:rsidP="00A51012">
      <w:pPr>
        <w:widowControl w:val="0"/>
        <w:numPr>
          <w:ilvl w:val="0"/>
          <w:numId w:val="1"/>
        </w:numPr>
        <w:tabs>
          <w:tab w:val="left" w:pos="220"/>
          <w:tab w:val="left" w:pos="720"/>
        </w:tabs>
        <w:autoSpaceDE w:val="0"/>
        <w:autoSpaceDN w:val="0"/>
        <w:adjustRightInd w:val="0"/>
        <w:spacing w:after="100"/>
        <w:ind w:hanging="720"/>
        <w:rPr>
          <w:rFonts w:ascii="Georgia" w:hAnsi="Georgia" w:cs="Georgia"/>
        </w:rPr>
      </w:pPr>
      <w:r>
        <w:rPr>
          <w:rFonts w:ascii="Georgia" w:hAnsi="Georgia" w:cs="Georgia"/>
        </w:rPr>
        <w:t>Players begin a turn by rolling both dice and tallying the points. The</w:t>
      </w:r>
      <w:r w:rsidR="005C2103">
        <w:rPr>
          <w:rFonts w:ascii="Georgia" w:hAnsi="Georgia" w:cs="Georgia"/>
        </w:rPr>
        <w:t xml:space="preserve"> current player continues </w:t>
      </w:r>
      <w:r>
        <w:rPr>
          <w:rFonts w:ascii="Georgia" w:hAnsi="Georgia" w:cs="Georgia"/>
        </w:rPr>
        <w:t>rolling and accumulating points until rolling a '1' or choosing to 'hold'.  If the player rolls a 1 then all points from this round are lost.  If the player rolls a pair of 1s then all player points are lost</w:t>
      </w:r>
      <w:r w:rsidR="00E6336A">
        <w:rPr>
          <w:rFonts w:ascii="Georgia" w:hAnsi="Georgia" w:cs="Georgia"/>
        </w:rPr>
        <w:t xml:space="preserve"> (set to zero)</w:t>
      </w:r>
      <w:r>
        <w:rPr>
          <w:rFonts w:ascii="Georgia" w:hAnsi="Georgia" w:cs="Georgia"/>
        </w:rPr>
        <w:t xml:space="preserve">.  </w:t>
      </w:r>
    </w:p>
    <w:p w14:paraId="5EA32E7C" w14:textId="5E4BE5C4" w:rsidR="00E21F76" w:rsidRDefault="00E6336A" w:rsidP="00A51012">
      <w:pPr>
        <w:widowControl w:val="0"/>
        <w:numPr>
          <w:ilvl w:val="0"/>
          <w:numId w:val="1"/>
        </w:numPr>
        <w:tabs>
          <w:tab w:val="left" w:pos="220"/>
          <w:tab w:val="left" w:pos="720"/>
        </w:tabs>
        <w:autoSpaceDE w:val="0"/>
        <w:autoSpaceDN w:val="0"/>
        <w:adjustRightInd w:val="0"/>
        <w:spacing w:after="100"/>
        <w:ind w:hanging="720"/>
        <w:rPr>
          <w:rFonts w:ascii="Georgia" w:hAnsi="Georgia" w:cs="Georgia"/>
        </w:rPr>
      </w:pPr>
      <w:r>
        <w:rPr>
          <w:rFonts w:ascii="Georgia" w:hAnsi="Georgia" w:cs="Georgia"/>
        </w:rPr>
        <w:t>Play moves</w:t>
      </w:r>
      <w:r w:rsidR="00A51012">
        <w:rPr>
          <w:rFonts w:ascii="Georgia" w:hAnsi="Georgia" w:cs="Georgia"/>
        </w:rPr>
        <w:t xml:space="preserve"> to the next player</w:t>
      </w:r>
    </w:p>
    <w:p w14:paraId="353B360C" w14:textId="503ED98B" w:rsidR="00EE5CC9" w:rsidRPr="00A51012" w:rsidRDefault="00E21F76" w:rsidP="00A51012">
      <w:pPr>
        <w:widowControl w:val="0"/>
        <w:numPr>
          <w:ilvl w:val="0"/>
          <w:numId w:val="1"/>
        </w:numPr>
        <w:tabs>
          <w:tab w:val="left" w:pos="220"/>
          <w:tab w:val="left" w:pos="720"/>
        </w:tabs>
        <w:autoSpaceDE w:val="0"/>
        <w:autoSpaceDN w:val="0"/>
        <w:adjustRightInd w:val="0"/>
        <w:spacing w:after="100"/>
        <w:ind w:hanging="720"/>
        <w:rPr>
          <w:rFonts w:ascii="Georgia" w:hAnsi="Georgia" w:cs="Georgia"/>
        </w:rPr>
      </w:pPr>
      <w:r>
        <w:rPr>
          <w:rFonts w:ascii="Georgia" w:hAnsi="Georgia" w:cs="Georgia"/>
        </w:rPr>
        <w:t>Your game will be between a person and the computer.  The</w:t>
      </w:r>
      <w:r w:rsidR="00E6336A">
        <w:rPr>
          <w:rFonts w:ascii="Georgia" w:hAnsi="Georgia" w:cs="Georgia"/>
        </w:rPr>
        <w:t xml:space="preserve"> person</w:t>
      </w:r>
      <w:r w:rsidR="00775997">
        <w:rPr>
          <w:rFonts w:ascii="Georgia" w:hAnsi="Georgia" w:cs="Georgia"/>
        </w:rPr>
        <w:t xml:space="preserve"> always goes first.</w:t>
      </w:r>
    </w:p>
    <w:p w14:paraId="3B952C86" w14:textId="77777777" w:rsidR="00EE5CC9" w:rsidRDefault="00EE5CC9">
      <w:pPr>
        <w:rPr>
          <w:rFonts w:ascii="Times New Roman" w:hAnsi="Times New Roman"/>
          <w:b/>
          <w:sz w:val="28"/>
        </w:rPr>
      </w:pPr>
    </w:p>
    <w:p w14:paraId="64D9D310" w14:textId="77777777" w:rsidR="0073447A" w:rsidRDefault="00E934E2">
      <w:pPr>
        <w:rPr>
          <w:rFonts w:ascii="Times New Roman" w:hAnsi="Times New Roman"/>
          <w:b/>
          <w:sz w:val="28"/>
        </w:rPr>
      </w:pPr>
      <w:r>
        <w:rPr>
          <w:rFonts w:ascii="Times New Roman" w:hAnsi="Times New Roman"/>
          <w:b/>
          <w:sz w:val="28"/>
        </w:rPr>
        <w:t xml:space="preserve">Step 1: </w:t>
      </w:r>
      <w:r w:rsidR="0073447A">
        <w:rPr>
          <w:rFonts w:ascii="Times New Roman" w:hAnsi="Times New Roman"/>
          <w:b/>
          <w:sz w:val="28"/>
        </w:rPr>
        <w:t>Create a New BlueJ Project</w:t>
      </w:r>
    </w:p>
    <w:p w14:paraId="13830A78" w14:textId="77777777" w:rsidR="0073447A" w:rsidRDefault="0073447A">
      <w:pPr>
        <w:rPr>
          <w:rFonts w:ascii="Times New Roman" w:hAnsi="Times New Roman"/>
          <w:b/>
          <w:sz w:val="28"/>
        </w:rPr>
      </w:pPr>
    </w:p>
    <w:p w14:paraId="25356886" w14:textId="6B4870A0" w:rsidR="007C4128" w:rsidRDefault="007C4128" w:rsidP="007C4128">
      <w:pPr>
        <w:rPr>
          <w:rFonts w:ascii="Times New Roman" w:hAnsi="Times New Roman"/>
          <w:b/>
          <w:sz w:val="28"/>
        </w:rPr>
      </w:pPr>
      <w:r>
        <w:rPr>
          <w:rFonts w:ascii="Times New Roman" w:hAnsi="Times New Roman"/>
          <w:b/>
          <w:sz w:val="28"/>
        </w:rPr>
        <w:t xml:space="preserve">Step 2: </w:t>
      </w:r>
      <w:r w:rsidR="00E43EE5">
        <w:rPr>
          <w:rFonts w:ascii="Times New Roman" w:hAnsi="Times New Roman"/>
          <w:b/>
          <w:sz w:val="28"/>
        </w:rPr>
        <w:t xml:space="preserve">Add the provided </w:t>
      </w:r>
      <w:r>
        <w:rPr>
          <w:rFonts w:ascii="Times New Roman" w:hAnsi="Times New Roman"/>
          <w:b/>
          <w:sz w:val="28"/>
        </w:rPr>
        <w:t>GVdie</w:t>
      </w:r>
      <w:r w:rsidR="00E43EE5">
        <w:rPr>
          <w:rFonts w:ascii="Times New Roman" w:hAnsi="Times New Roman"/>
          <w:b/>
          <w:sz w:val="28"/>
        </w:rPr>
        <w:t xml:space="preserve"> class to your project</w:t>
      </w:r>
    </w:p>
    <w:p w14:paraId="0CF7A8BC" w14:textId="77777777" w:rsidR="007C4128" w:rsidRDefault="007C4128" w:rsidP="007C4128">
      <w:pPr>
        <w:rPr>
          <w:rFonts w:ascii="Times New Roman" w:hAnsi="Times New Roman"/>
        </w:rPr>
      </w:pPr>
      <w:r w:rsidRPr="005F16BD">
        <w:rPr>
          <w:rFonts w:ascii="Times New Roman" w:hAnsi="Times New Roman"/>
        </w:rPr>
        <w:t xml:space="preserve">Rather than writing your own Die class, we are providing a completed class for you.  </w:t>
      </w:r>
      <w:r w:rsidR="002B483F">
        <w:rPr>
          <w:rFonts w:ascii="Times New Roman" w:hAnsi="Times New Roman"/>
        </w:rPr>
        <w:t>There are two</w:t>
      </w:r>
      <w:r>
        <w:rPr>
          <w:rFonts w:ascii="Times New Roman" w:hAnsi="Times New Roman"/>
        </w:rPr>
        <w:t xml:space="preserve"> ways to add this file to your BlueJ project.</w:t>
      </w:r>
    </w:p>
    <w:p w14:paraId="1410F5CA" w14:textId="77777777" w:rsidR="007C4128" w:rsidRDefault="007C4128" w:rsidP="007C4128">
      <w:pPr>
        <w:rPr>
          <w:rFonts w:ascii="Times New Roman" w:hAnsi="Times New Roman"/>
        </w:rPr>
      </w:pPr>
    </w:p>
    <w:p w14:paraId="69B1F06A" w14:textId="77777777" w:rsidR="007C4128" w:rsidRDefault="007C4128" w:rsidP="007C4128">
      <w:pPr>
        <w:ind w:left="1800" w:hanging="1080"/>
        <w:rPr>
          <w:rFonts w:ascii="Times New Roman" w:hAnsi="Times New Roman"/>
        </w:rPr>
      </w:pPr>
      <w:r>
        <w:rPr>
          <w:rFonts w:ascii="Times New Roman" w:hAnsi="Times New Roman"/>
        </w:rPr>
        <w:t xml:space="preserve">Option 1: </w:t>
      </w:r>
      <w:r>
        <w:rPr>
          <w:rFonts w:ascii="Times New Roman" w:hAnsi="Times New Roman"/>
        </w:rPr>
        <w:tab/>
      </w:r>
      <w:r w:rsidRPr="005F16BD">
        <w:rPr>
          <w:rFonts w:ascii="Times New Roman" w:hAnsi="Times New Roman"/>
        </w:rPr>
        <w:t xml:space="preserve">Create a new class in BlueJ called </w:t>
      </w:r>
      <w:r w:rsidRPr="005F16BD">
        <w:rPr>
          <w:rFonts w:ascii="Courier New" w:hAnsi="Courier New"/>
        </w:rPr>
        <w:t>GVdie</w:t>
      </w:r>
      <w:r w:rsidRPr="005F16BD">
        <w:rPr>
          <w:rFonts w:ascii="Times New Roman" w:hAnsi="Times New Roman"/>
        </w:rPr>
        <w:t xml:space="preserve"> and delete all of the provided code. </w:t>
      </w:r>
      <w:r>
        <w:rPr>
          <w:rFonts w:ascii="Times New Roman" w:hAnsi="Times New Roman"/>
        </w:rPr>
        <w:t xml:space="preserve"> Cut and paste the provided </w:t>
      </w:r>
      <w:r w:rsidRPr="002A3360">
        <w:rPr>
          <w:rFonts w:ascii="Courier New" w:hAnsi="Courier New"/>
        </w:rPr>
        <w:t>GVdie.java</w:t>
      </w:r>
      <w:r w:rsidRPr="005F16BD">
        <w:rPr>
          <w:rFonts w:ascii="Times New Roman" w:hAnsi="Times New Roman"/>
        </w:rPr>
        <w:t xml:space="preserve"> into the newly created class.  </w:t>
      </w:r>
      <w:r>
        <w:rPr>
          <w:rFonts w:ascii="Times New Roman" w:hAnsi="Times New Roman"/>
        </w:rPr>
        <w:t>It should compile with no errors.</w:t>
      </w:r>
    </w:p>
    <w:p w14:paraId="6A610EE3" w14:textId="77777777" w:rsidR="007C4128" w:rsidRDefault="007C4128" w:rsidP="007C4128">
      <w:pPr>
        <w:ind w:left="1800" w:hanging="1080"/>
        <w:rPr>
          <w:rFonts w:ascii="Times New Roman" w:hAnsi="Times New Roman"/>
        </w:rPr>
      </w:pPr>
    </w:p>
    <w:p w14:paraId="28850863" w14:textId="77777777" w:rsidR="007C4128" w:rsidRDefault="002B483F" w:rsidP="007C4128">
      <w:pPr>
        <w:ind w:left="1800" w:hanging="1080"/>
        <w:rPr>
          <w:rFonts w:ascii="Times New Roman" w:hAnsi="Times New Roman"/>
        </w:rPr>
      </w:pPr>
      <w:r>
        <w:rPr>
          <w:rFonts w:ascii="Times New Roman" w:hAnsi="Times New Roman"/>
        </w:rPr>
        <w:t xml:space="preserve">Option 2: </w:t>
      </w:r>
      <w:r>
        <w:rPr>
          <w:rFonts w:ascii="Times New Roman" w:hAnsi="Times New Roman"/>
        </w:rPr>
        <w:tab/>
        <w:t>Or, r</w:t>
      </w:r>
      <w:r w:rsidR="007C4128">
        <w:rPr>
          <w:rFonts w:ascii="Times New Roman" w:hAnsi="Times New Roman"/>
        </w:rPr>
        <w:t xml:space="preserve">ight click on the </w:t>
      </w:r>
      <w:r w:rsidR="007C4128" w:rsidRPr="002A3360">
        <w:rPr>
          <w:rFonts w:ascii="Courier New" w:hAnsi="Courier New"/>
        </w:rPr>
        <w:t>GVdie.java</w:t>
      </w:r>
      <w:r w:rsidR="007C4128">
        <w:rPr>
          <w:rFonts w:ascii="Times New Roman" w:hAnsi="Times New Roman"/>
        </w:rPr>
        <w:t xml:space="preserve"> file to download on your computer</w:t>
      </w:r>
      <w:r>
        <w:rPr>
          <w:rFonts w:ascii="Times New Roman" w:hAnsi="Times New Roman"/>
        </w:rPr>
        <w:t xml:space="preserve"> in the folder for the newly created BlueJ project</w:t>
      </w:r>
      <w:r w:rsidR="007C4128">
        <w:rPr>
          <w:rFonts w:ascii="Times New Roman" w:hAnsi="Times New Roman"/>
        </w:rPr>
        <w:t xml:space="preserve">.  Pay attention where it is saved!  Within your BlueJ project, select Edit </w:t>
      </w:r>
      <w:r w:rsidR="007C4128" w:rsidRPr="00AE52ED">
        <w:rPr>
          <w:rFonts w:ascii="Times New Roman" w:hAnsi="Times New Roman"/>
        </w:rPr>
        <w:sym w:font="Wingdings" w:char="F0E0"/>
      </w:r>
      <w:r w:rsidR="007C4128">
        <w:rPr>
          <w:rFonts w:ascii="Times New Roman" w:hAnsi="Times New Roman"/>
        </w:rPr>
        <w:t xml:space="preserve"> Add class from file…</w:t>
      </w:r>
    </w:p>
    <w:p w14:paraId="129F835A" w14:textId="77777777" w:rsidR="007C4128" w:rsidRDefault="007C4128" w:rsidP="007C4128">
      <w:pPr>
        <w:rPr>
          <w:rFonts w:ascii="Times New Roman" w:hAnsi="Times New Roman"/>
        </w:rPr>
      </w:pPr>
    </w:p>
    <w:p w14:paraId="0C7ECED1" w14:textId="17DB6ED6" w:rsidR="007C4128" w:rsidRDefault="00E6336A" w:rsidP="007C4128">
      <w:pPr>
        <w:rPr>
          <w:rFonts w:ascii="Times New Roman" w:hAnsi="Times New Roman"/>
        </w:rPr>
      </w:pPr>
      <w:r>
        <w:rPr>
          <w:rFonts w:ascii="Times New Roman" w:hAnsi="Times New Roman"/>
        </w:rPr>
        <w:lastRenderedPageBreak/>
        <w:t xml:space="preserve">Do </w:t>
      </w:r>
      <w:r>
        <w:rPr>
          <w:rFonts w:ascii="Times New Roman" w:hAnsi="Times New Roman"/>
          <w:u w:val="single"/>
        </w:rPr>
        <w:t xml:space="preserve">not </w:t>
      </w:r>
      <w:r w:rsidR="007C4128" w:rsidRPr="002B483F">
        <w:rPr>
          <w:rFonts w:ascii="Times New Roman" w:hAnsi="Times New Roman"/>
          <w:u w:val="single"/>
        </w:rPr>
        <w:t>make any changes to the code</w:t>
      </w:r>
      <w:r>
        <w:rPr>
          <w:rFonts w:ascii="Times New Roman" w:hAnsi="Times New Roman"/>
          <w:u w:val="single"/>
        </w:rPr>
        <w:t>.</w:t>
      </w:r>
      <w:r w:rsidR="007C4128">
        <w:rPr>
          <w:rFonts w:ascii="Times New Roman" w:hAnsi="Times New Roman"/>
        </w:rPr>
        <w:t xml:space="preserve"> </w:t>
      </w:r>
      <w:r>
        <w:rPr>
          <w:rFonts w:ascii="Times New Roman" w:hAnsi="Times New Roman"/>
        </w:rPr>
        <w:t xml:space="preserve">  Instead, read the internal documentation to understand how to use it. The most important methods are</w:t>
      </w:r>
      <w:r w:rsidR="007C4128">
        <w:rPr>
          <w:rFonts w:ascii="Times New Roman" w:hAnsi="Times New Roman"/>
        </w:rPr>
        <w:t>:</w:t>
      </w:r>
    </w:p>
    <w:p w14:paraId="77D0E776" w14:textId="77777777" w:rsidR="007C4128" w:rsidRPr="004A5759" w:rsidRDefault="007C4128" w:rsidP="007C4128">
      <w:pPr>
        <w:pStyle w:val="ListParagraph"/>
        <w:numPr>
          <w:ilvl w:val="0"/>
          <w:numId w:val="19"/>
        </w:numPr>
      </w:pPr>
      <w:r w:rsidRPr="00AE52ED">
        <w:rPr>
          <w:rFonts w:ascii="Courier New" w:hAnsi="Courier New"/>
        </w:rPr>
        <w:t>void roll ( )</w:t>
      </w:r>
      <w:r w:rsidRPr="004A5759">
        <w:t xml:space="preserve"> </w:t>
      </w:r>
      <w:r>
        <w:t>– randomly change the value of the die (1 - 6).</w:t>
      </w:r>
    </w:p>
    <w:p w14:paraId="244C9B45" w14:textId="77777777" w:rsidR="007C4128" w:rsidRPr="004A5759" w:rsidRDefault="007C4128" w:rsidP="007C4128">
      <w:pPr>
        <w:pStyle w:val="ListParagraph"/>
        <w:numPr>
          <w:ilvl w:val="0"/>
          <w:numId w:val="18"/>
        </w:numPr>
        <w:rPr>
          <w:rFonts w:ascii="Times New Roman" w:hAnsi="Times New Roman"/>
        </w:rPr>
      </w:pPr>
      <w:r w:rsidRPr="00353914">
        <w:rPr>
          <w:rFonts w:ascii="Courier New" w:hAnsi="Courier New"/>
        </w:rPr>
        <w:t>int getValue ( )</w:t>
      </w:r>
      <w:r w:rsidRPr="004A5759">
        <w:rPr>
          <w:rFonts w:ascii="Times New Roman" w:hAnsi="Times New Roman"/>
        </w:rPr>
        <w:t xml:space="preserve"> - return</w:t>
      </w:r>
      <w:r>
        <w:rPr>
          <w:rFonts w:ascii="Times New Roman" w:hAnsi="Times New Roman"/>
        </w:rPr>
        <w:t>s</w:t>
      </w:r>
      <w:r w:rsidRPr="004A5759">
        <w:rPr>
          <w:rFonts w:ascii="Times New Roman" w:hAnsi="Times New Roman"/>
        </w:rPr>
        <w:t xml:space="preserve"> the current value</w:t>
      </w:r>
      <w:r>
        <w:rPr>
          <w:rFonts w:ascii="Times New Roman" w:hAnsi="Times New Roman"/>
        </w:rPr>
        <w:t>.</w:t>
      </w:r>
      <w:r w:rsidRPr="004A5759">
        <w:rPr>
          <w:rFonts w:ascii="Times New Roman" w:hAnsi="Times New Roman"/>
        </w:rPr>
        <w:t xml:space="preserve">   </w:t>
      </w:r>
    </w:p>
    <w:p w14:paraId="7D751B7F" w14:textId="77777777" w:rsidR="0073447A" w:rsidRDefault="0073447A">
      <w:pPr>
        <w:rPr>
          <w:rFonts w:ascii="Times New Roman" w:hAnsi="Times New Roman"/>
          <w:b/>
          <w:sz w:val="28"/>
        </w:rPr>
      </w:pPr>
    </w:p>
    <w:p w14:paraId="10ACD58B" w14:textId="32AF4273" w:rsidR="00EE5CC9" w:rsidRDefault="00E934E2">
      <w:pPr>
        <w:rPr>
          <w:rFonts w:ascii="Times New Roman" w:hAnsi="Times New Roman"/>
          <w:b/>
          <w:sz w:val="28"/>
        </w:rPr>
      </w:pPr>
      <w:r>
        <w:rPr>
          <w:rFonts w:ascii="Times New Roman" w:hAnsi="Times New Roman"/>
          <w:b/>
          <w:sz w:val="28"/>
        </w:rPr>
        <w:t>Step 3: Create a class called</w:t>
      </w:r>
      <w:r w:rsidR="00A51012">
        <w:rPr>
          <w:rFonts w:ascii="Times New Roman" w:hAnsi="Times New Roman"/>
          <w:b/>
          <w:sz w:val="28"/>
        </w:rPr>
        <w:t xml:space="preserve"> Pig</w:t>
      </w:r>
      <w:r w:rsidR="00E43EE5">
        <w:rPr>
          <w:rFonts w:ascii="Times New Roman" w:hAnsi="Times New Roman"/>
          <w:b/>
          <w:sz w:val="28"/>
        </w:rPr>
        <w:t>Game (55</w:t>
      </w:r>
      <w:r w:rsidR="002345A7">
        <w:rPr>
          <w:rFonts w:ascii="Times New Roman" w:hAnsi="Times New Roman"/>
          <w:b/>
          <w:sz w:val="28"/>
        </w:rPr>
        <w:t xml:space="preserve"> %</w:t>
      </w:r>
      <w:r w:rsidR="009F55B9">
        <w:rPr>
          <w:rFonts w:ascii="Times New Roman" w:hAnsi="Times New Roman"/>
          <w:b/>
          <w:sz w:val="28"/>
        </w:rPr>
        <w:t>)</w:t>
      </w:r>
    </w:p>
    <w:p w14:paraId="5188F975" w14:textId="77777777" w:rsidR="002B483F" w:rsidRPr="002B483F" w:rsidRDefault="002B483F" w:rsidP="002B483F">
      <w:pPr>
        <w:widowControl w:val="0"/>
        <w:autoSpaceDE w:val="0"/>
        <w:autoSpaceDN w:val="0"/>
        <w:adjustRightInd w:val="0"/>
        <w:spacing w:after="240"/>
        <w:rPr>
          <w:rFonts w:ascii="Times" w:hAnsi="Times" w:cs="Times"/>
        </w:rPr>
      </w:pPr>
      <w:r w:rsidRPr="002B483F">
        <w:rPr>
          <w:rFonts w:ascii="Times New Roman" w:hAnsi="Times New Roman" w:cs="Times New Roman"/>
        </w:rPr>
        <w:t xml:space="preserve">Create a class, called </w:t>
      </w:r>
      <w:r w:rsidRPr="002B483F">
        <w:rPr>
          <w:rFonts w:ascii="Times" w:hAnsi="Times" w:cs="Times"/>
          <w:i/>
          <w:iCs/>
        </w:rPr>
        <w:t>PigGame</w:t>
      </w:r>
      <w:r w:rsidRPr="002B483F">
        <w:rPr>
          <w:rFonts w:ascii="Times New Roman" w:hAnsi="Times New Roman" w:cs="Times New Roman"/>
        </w:rPr>
        <w:t>, with the following instance fields and methods. Do not create additional methods or make any changes to the following requirements without approval from your instructor.</w:t>
      </w:r>
    </w:p>
    <w:p w14:paraId="0ED6CDAE" w14:textId="77777777" w:rsidR="002B483F" w:rsidRPr="002B483F" w:rsidRDefault="002B483F" w:rsidP="002B483F">
      <w:pPr>
        <w:widowControl w:val="0"/>
        <w:autoSpaceDE w:val="0"/>
        <w:autoSpaceDN w:val="0"/>
        <w:adjustRightInd w:val="0"/>
        <w:rPr>
          <w:rFonts w:ascii="Times" w:hAnsi="Times" w:cs="Times"/>
        </w:rPr>
      </w:pPr>
      <w:r w:rsidRPr="002B483F">
        <w:rPr>
          <w:rFonts w:ascii="Times" w:hAnsi="Times" w:cs="Times"/>
          <w:b/>
          <w:bCs/>
        </w:rPr>
        <w:t>Class Fields</w:t>
      </w:r>
    </w:p>
    <w:p w14:paraId="619D4D52" w14:textId="326C27D9" w:rsidR="00EE5CC9" w:rsidRDefault="00EE5CC9" w:rsidP="00EE5CC9">
      <w:pPr>
        <w:pStyle w:val="ListParagraph"/>
        <w:numPr>
          <w:ilvl w:val="0"/>
          <w:numId w:val="12"/>
        </w:numPr>
        <w:rPr>
          <w:rFonts w:ascii="Times New Roman" w:hAnsi="Times New Roman"/>
        </w:rPr>
      </w:pPr>
      <w:r w:rsidRPr="00EE5CC9">
        <w:rPr>
          <w:rFonts w:ascii="Times New Roman" w:hAnsi="Times New Roman"/>
        </w:rPr>
        <w:t>Provide appropriate names and data types for each of the insta</w:t>
      </w:r>
      <w:r>
        <w:rPr>
          <w:rFonts w:ascii="Times New Roman" w:hAnsi="Times New Roman"/>
        </w:rPr>
        <w:t xml:space="preserve">nce variables. Maintain two </w:t>
      </w:r>
      <w:r w:rsidRPr="00F81C3B">
        <w:rPr>
          <w:rFonts w:ascii="Courier New" w:hAnsi="Courier New"/>
        </w:rPr>
        <w:t>GVdie</w:t>
      </w:r>
      <w:r w:rsidR="00F81C3B">
        <w:rPr>
          <w:rFonts w:ascii="Times New Roman" w:hAnsi="Times New Roman"/>
        </w:rPr>
        <w:t xml:space="preserve"> objects</w:t>
      </w:r>
      <w:r w:rsidR="009410E6">
        <w:rPr>
          <w:rFonts w:ascii="Times New Roman" w:hAnsi="Times New Roman"/>
        </w:rPr>
        <w:t xml:space="preserve">, </w:t>
      </w:r>
      <w:r w:rsidR="002B483F">
        <w:rPr>
          <w:rFonts w:ascii="Times New Roman" w:hAnsi="Times New Roman"/>
        </w:rPr>
        <w:t xml:space="preserve">integers for the </w:t>
      </w:r>
      <w:r w:rsidR="009410E6">
        <w:rPr>
          <w:rFonts w:ascii="Times New Roman" w:hAnsi="Times New Roman"/>
        </w:rPr>
        <w:t>player’s score</w:t>
      </w:r>
      <w:r w:rsidR="002B483F">
        <w:rPr>
          <w:rFonts w:ascii="Times New Roman" w:hAnsi="Times New Roman"/>
        </w:rPr>
        <w:t xml:space="preserve"> and</w:t>
      </w:r>
      <w:r w:rsidR="00E43EE5">
        <w:rPr>
          <w:rFonts w:ascii="Times New Roman" w:hAnsi="Times New Roman"/>
        </w:rPr>
        <w:t xml:space="preserve"> another for </w:t>
      </w:r>
      <w:r w:rsidR="009410E6">
        <w:rPr>
          <w:rFonts w:ascii="Times New Roman" w:hAnsi="Times New Roman"/>
        </w:rPr>
        <w:t xml:space="preserve">computer’s score, </w:t>
      </w:r>
      <w:r w:rsidR="00E43EE5">
        <w:rPr>
          <w:rFonts w:ascii="Times New Roman" w:hAnsi="Times New Roman"/>
        </w:rPr>
        <w:t xml:space="preserve">an integer for the </w:t>
      </w:r>
      <w:r w:rsidR="009410E6">
        <w:rPr>
          <w:rFonts w:ascii="Times New Roman" w:hAnsi="Times New Roman"/>
        </w:rPr>
        <w:t>current round score</w:t>
      </w:r>
      <w:r w:rsidR="00A15731">
        <w:rPr>
          <w:rFonts w:ascii="Times New Roman" w:hAnsi="Times New Roman"/>
        </w:rPr>
        <w:t xml:space="preserve"> and a </w:t>
      </w:r>
      <w:r w:rsidR="00A15731" w:rsidRPr="00A15731">
        <w:rPr>
          <w:rFonts w:ascii="Courier New" w:hAnsi="Courier New"/>
        </w:rPr>
        <w:t>final int</w:t>
      </w:r>
      <w:r w:rsidR="00A15731">
        <w:rPr>
          <w:rFonts w:ascii="Times New Roman" w:hAnsi="Times New Roman"/>
        </w:rPr>
        <w:t xml:space="preserve"> for the winning score of 100.</w:t>
      </w:r>
    </w:p>
    <w:p w14:paraId="6AAC3D12" w14:textId="77777777" w:rsidR="002B483F" w:rsidRDefault="002B483F" w:rsidP="002B483F">
      <w:pPr>
        <w:widowControl w:val="0"/>
        <w:tabs>
          <w:tab w:val="left" w:pos="-90"/>
          <w:tab w:val="left" w:pos="220"/>
        </w:tabs>
        <w:autoSpaceDE w:val="0"/>
        <w:autoSpaceDN w:val="0"/>
        <w:adjustRightInd w:val="0"/>
        <w:rPr>
          <w:rFonts w:ascii="Times" w:hAnsi="Times" w:cs="Times"/>
          <w:b/>
          <w:bCs/>
        </w:rPr>
      </w:pPr>
    </w:p>
    <w:p w14:paraId="6CAFC629" w14:textId="77777777" w:rsidR="002B483F" w:rsidRDefault="002B483F" w:rsidP="002B483F">
      <w:pPr>
        <w:widowControl w:val="0"/>
        <w:tabs>
          <w:tab w:val="left" w:pos="-90"/>
          <w:tab w:val="left" w:pos="220"/>
        </w:tabs>
        <w:autoSpaceDE w:val="0"/>
        <w:autoSpaceDN w:val="0"/>
        <w:adjustRightInd w:val="0"/>
        <w:rPr>
          <w:rFonts w:ascii="Times" w:hAnsi="Times" w:cs="Times"/>
          <w:b/>
          <w:bCs/>
        </w:rPr>
      </w:pPr>
      <w:r>
        <w:rPr>
          <w:rFonts w:ascii="Times" w:hAnsi="Times" w:cs="Times"/>
          <w:b/>
          <w:bCs/>
        </w:rPr>
        <w:t>Constructor</w:t>
      </w:r>
    </w:p>
    <w:p w14:paraId="2E51FEF1" w14:textId="406DB018" w:rsidR="002B483F" w:rsidRPr="002B483F" w:rsidRDefault="00E43EE5" w:rsidP="002B483F">
      <w:pPr>
        <w:widowControl w:val="0"/>
        <w:tabs>
          <w:tab w:val="left" w:pos="-90"/>
          <w:tab w:val="left" w:pos="220"/>
        </w:tabs>
        <w:autoSpaceDE w:val="0"/>
        <w:autoSpaceDN w:val="0"/>
        <w:adjustRightInd w:val="0"/>
        <w:rPr>
          <w:rFonts w:ascii="Times" w:hAnsi="Times" w:cs="Times"/>
        </w:rPr>
      </w:pPr>
      <w:r>
        <w:rPr>
          <w:rFonts w:ascii="Times New Roman" w:hAnsi="Times New Roman" w:cs="Times New Roman"/>
        </w:rPr>
        <w:t>This special method ha</w:t>
      </w:r>
      <w:r w:rsidR="002B483F" w:rsidRPr="002B483F">
        <w:rPr>
          <w:rFonts w:ascii="Times New Roman" w:hAnsi="Times New Roman" w:cs="Times New Roman"/>
        </w:rPr>
        <w:t>s the same name as the Class and generally initializes the fields.</w:t>
      </w:r>
    </w:p>
    <w:p w14:paraId="1AAE3AB2" w14:textId="0B8AE5D6" w:rsidR="00066F19" w:rsidRDefault="009410E6" w:rsidP="009410E6">
      <w:pPr>
        <w:pStyle w:val="ListParagraph"/>
        <w:numPr>
          <w:ilvl w:val="0"/>
          <w:numId w:val="11"/>
        </w:numPr>
        <w:rPr>
          <w:rFonts w:ascii="Times New Roman" w:hAnsi="Times New Roman"/>
        </w:rPr>
      </w:pPr>
      <w:r w:rsidRPr="009410E6">
        <w:rPr>
          <w:rFonts w:ascii="Courier New" w:hAnsi="Courier New"/>
        </w:rPr>
        <w:t>public Pig</w:t>
      </w:r>
      <w:r w:rsidR="00E6336A">
        <w:rPr>
          <w:rFonts w:ascii="Courier New" w:hAnsi="Courier New"/>
        </w:rPr>
        <w:t>Game</w:t>
      </w:r>
      <w:r w:rsidRPr="009410E6">
        <w:rPr>
          <w:rFonts w:ascii="Courier New" w:hAnsi="Courier New"/>
        </w:rPr>
        <w:t>( )</w:t>
      </w:r>
      <w:r w:rsidRPr="009410E6">
        <w:rPr>
          <w:rFonts w:ascii="Times New Roman" w:hAnsi="Times New Roman"/>
        </w:rPr>
        <w:t xml:space="preserve"> - a constructor that initializes all of the instance variables to appropriate values</w:t>
      </w:r>
      <w:r w:rsidR="00066F19">
        <w:rPr>
          <w:rFonts w:ascii="Times New Roman" w:hAnsi="Times New Roman"/>
        </w:rPr>
        <w:t xml:space="preserve">, </w:t>
      </w:r>
      <w:r w:rsidR="00066F19" w:rsidRPr="00066F19">
        <w:rPr>
          <w:rFonts w:ascii="Times New Roman" w:hAnsi="Times New Roman"/>
          <w:i/>
        </w:rPr>
        <w:t>instantiates</w:t>
      </w:r>
      <w:r w:rsidR="00066F19">
        <w:rPr>
          <w:rFonts w:ascii="Times New Roman" w:hAnsi="Times New Roman"/>
        </w:rPr>
        <w:t xml:space="preserve"> two dice and prints a welcome message</w:t>
      </w:r>
      <w:r w:rsidRPr="009410E6">
        <w:rPr>
          <w:rFonts w:ascii="Times New Roman" w:hAnsi="Times New Roman"/>
        </w:rPr>
        <w:t xml:space="preserve">.  </w:t>
      </w:r>
    </w:p>
    <w:p w14:paraId="6CD9C7BB" w14:textId="436D0F70" w:rsidR="00E6336A" w:rsidRPr="00E6336A" w:rsidRDefault="00E6336A" w:rsidP="00E6336A">
      <w:pPr>
        <w:ind w:left="2070"/>
        <w:rPr>
          <w:rFonts w:ascii="Courier New" w:hAnsi="Courier New" w:cs="Courier New"/>
          <w:sz w:val="20"/>
          <w:szCs w:val="20"/>
        </w:rPr>
      </w:pPr>
      <w:r w:rsidRPr="00E6336A">
        <w:rPr>
          <w:rFonts w:ascii="Courier New" w:hAnsi="Courier New" w:cs="Courier New"/>
          <w:sz w:val="20"/>
          <w:szCs w:val="20"/>
        </w:rPr>
        <w:t>myDie = new GVdie();</w:t>
      </w:r>
    </w:p>
    <w:p w14:paraId="290E7BA8" w14:textId="77777777" w:rsidR="002B483F" w:rsidRDefault="002B483F" w:rsidP="002B483F">
      <w:pPr>
        <w:widowControl w:val="0"/>
        <w:tabs>
          <w:tab w:val="left" w:pos="220"/>
          <w:tab w:val="left" w:pos="720"/>
        </w:tabs>
        <w:autoSpaceDE w:val="0"/>
        <w:autoSpaceDN w:val="0"/>
        <w:adjustRightInd w:val="0"/>
        <w:rPr>
          <w:rFonts w:ascii="Times" w:hAnsi="Times" w:cs="Times"/>
          <w:b/>
          <w:bCs/>
        </w:rPr>
      </w:pPr>
    </w:p>
    <w:p w14:paraId="2BAAB054" w14:textId="77777777" w:rsidR="002B483F" w:rsidRDefault="002B483F" w:rsidP="002B483F">
      <w:pPr>
        <w:widowControl w:val="0"/>
        <w:tabs>
          <w:tab w:val="left" w:pos="220"/>
          <w:tab w:val="left" w:pos="720"/>
        </w:tabs>
        <w:autoSpaceDE w:val="0"/>
        <w:autoSpaceDN w:val="0"/>
        <w:adjustRightInd w:val="0"/>
        <w:rPr>
          <w:rFonts w:ascii="Times" w:hAnsi="Times" w:cs="Times"/>
        </w:rPr>
      </w:pPr>
      <w:r w:rsidRPr="002B483F">
        <w:rPr>
          <w:rFonts w:ascii="Times" w:hAnsi="Times" w:cs="Times"/>
          <w:b/>
          <w:bCs/>
        </w:rPr>
        <w:t>A</w:t>
      </w:r>
      <w:r>
        <w:rPr>
          <w:rFonts w:ascii="Times" w:hAnsi="Times" w:cs="Times"/>
          <w:b/>
          <w:bCs/>
        </w:rPr>
        <w:t xml:space="preserve">ccessor Methods </w:t>
      </w:r>
      <w:r w:rsidRPr="002B483F">
        <w:rPr>
          <w:rFonts w:ascii="Times" w:hAnsi="Times" w:cs="Times"/>
          <w:b/>
          <w:bCs/>
        </w:rPr>
        <w:t xml:space="preserve"> </w:t>
      </w:r>
      <w:r w:rsidRPr="002B483F">
        <w:rPr>
          <w:rFonts w:ascii="Times" w:hAnsi="Times" w:cs="Times"/>
        </w:rPr>
        <w:t> </w:t>
      </w:r>
    </w:p>
    <w:p w14:paraId="4E3B4741" w14:textId="4B0967F4" w:rsidR="002B483F" w:rsidRPr="002B483F" w:rsidRDefault="002B483F" w:rsidP="002B483F">
      <w:pPr>
        <w:widowControl w:val="0"/>
        <w:tabs>
          <w:tab w:val="left" w:pos="220"/>
          <w:tab w:val="left" w:pos="720"/>
        </w:tabs>
        <w:autoSpaceDE w:val="0"/>
        <w:autoSpaceDN w:val="0"/>
        <w:adjustRightInd w:val="0"/>
        <w:rPr>
          <w:rFonts w:ascii="Times" w:hAnsi="Times" w:cs="Times"/>
        </w:rPr>
      </w:pPr>
      <w:r w:rsidRPr="002B483F">
        <w:rPr>
          <w:rFonts w:ascii="Times New Roman" w:hAnsi="Times New Roman" w:cs="Times New Roman"/>
        </w:rPr>
        <w:t xml:space="preserve">An accessor </w:t>
      </w:r>
      <w:r w:rsidR="00E43EE5">
        <w:rPr>
          <w:rFonts w:ascii="Times New Roman" w:hAnsi="Times New Roman" w:cs="Times New Roman"/>
        </w:rPr>
        <w:t xml:space="preserve">method </w:t>
      </w:r>
      <w:r w:rsidRPr="002B483F">
        <w:rPr>
          <w:rFonts w:ascii="Times New Roman" w:hAnsi="Times New Roman" w:cs="Times New Roman"/>
        </w:rPr>
        <w:t xml:space="preserve">should not modify class fields. </w:t>
      </w:r>
    </w:p>
    <w:p w14:paraId="5329600E" w14:textId="77777777" w:rsidR="00066F19" w:rsidRDefault="00066F19" w:rsidP="00066F19">
      <w:pPr>
        <w:pStyle w:val="ListParagraph"/>
        <w:numPr>
          <w:ilvl w:val="0"/>
          <w:numId w:val="11"/>
        </w:numPr>
        <w:rPr>
          <w:rFonts w:ascii="Times New Roman" w:hAnsi="Times New Roman"/>
        </w:rPr>
      </w:pPr>
      <w:r w:rsidRPr="009410E6">
        <w:rPr>
          <w:rFonts w:ascii="Courier New" w:hAnsi="Courier New"/>
        </w:rPr>
        <w:t xml:space="preserve">public </w:t>
      </w:r>
      <w:r>
        <w:rPr>
          <w:rFonts w:ascii="Courier New" w:hAnsi="Courier New"/>
        </w:rPr>
        <w:t>int getRoundScore</w:t>
      </w:r>
      <w:r w:rsidRPr="009410E6">
        <w:rPr>
          <w:rFonts w:ascii="Courier New" w:hAnsi="Courier New"/>
        </w:rPr>
        <w:t xml:space="preserve"> ( )</w:t>
      </w:r>
      <w:r w:rsidRPr="009410E6">
        <w:rPr>
          <w:rFonts w:ascii="Times New Roman" w:hAnsi="Times New Roman"/>
        </w:rPr>
        <w:t xml:space="preserve"> </w:t>
      </w:r>
      <w:r>
        <w:rPr>
          <w:rFonts w:ascii="Times New Roman" w:hAnsi="Times New Roman"/>
        </w:rPr>
        <w:t>–</w:t>
      </w:r>
      <w:r w:rsidRPr="009410E6">
        <w:rPr>
          <w:rFonts w:ascii="Times New Roman" w:hAnsi="Times New Roman"/>
        </w:rPr>
        <w:t xml:space="preserve"> </w:t>
      </w:r>
      <w:r>
        <w:rPr>
          <w:rFonts w:ascii="Times New Roman" w:hAnsi="Times New Roman"/>
        </w:rPr>
        <w:t>return the current round score</w:t>
      </w:r>
      <w:r w:rsidRPr="009410E6">
        <w:rPr>
          <w:rFonts w:ascii="Times New Roman" w:hAnsi="Times New Roman"/>
        </w:rPr>
        <w:t xml:space="preserve">.  </w:t>
      </w:r>
    </w:p>
    <w:p w14:paraId="7556D1F3" w14:textId="77777777" w:rsidR="00066F19" w:rsidRDefault="00066F19" w:rsidP="00066F19">
      <w:pPr>
        <w:pStyle w:val="ListParagraph"/>
        <w:numPr>
          <w:ilvl w:val="0"/>
          <w:numId w:val="11"/>
        </w:numPr>
        <w:rPr>
          <w:rFonts w:ascii="Times New Roman" w:hAnsi="Times New Roman"/>
        </w:rPr>
      </w:pPr>
      <w:r w:rsidRPr="009410E6">
        <w:rPr>
          <w:rFonts w:ascii="Courier New" w:hAnsi="Courier New"/>
        </w:rPr>
        <w:t xml:space="preserve">public </w:t>
      </w:r>
      <w:r>
        <w:rPr>
          <w:rFonts w:ascii="Courier New" w:hAnsi="Courier New"/>
        </w:rPr>
        <w:t>int getPlayerScore</w:t>
      </w:r>
      <w:r w:rsidRPr="009410E6">
        <w:rPr>
          <w:rFonts w:ascii="Courier New" w:hAnsi="Courier New"/>
        </w:rPr>
        <w:t xml:space="preserve"> ( )</w:t>
      </w:r>
      <w:r w:rsidRPr="009410E6">
        <w:rPr>
          <w:rFonts w:ascii="Times New Roman" w:hAnsi="Times New Roman"/>
        </w:rPr>
        <w:t xml:space="preserve"> </w:t>
      </w:r>
      <w:r>
        <w:rPr>
          <w:rFonts w:ascii="Times New Roman" w:hAnsi="Times New Roman"/>
        </w:rPr>
        <w:t>–</w:t>
      </w:r>
      <w:r w:rsidRPr="009410E6">
        <w:rPr>
          <w:rFonts w:ascii="Times New Roman" w:hAnsi="Times New Roman"/>
        </w:rPr>
        <w:t xml:space="preserve"> </w:t>
      </w:r>
      <w:r>
        <w:rPr>
          <w:rFonts w:ascii="Times New Roman" w:hAnsi="Times New Roman"/>
        </w:rPr>
        <w:t>return the player’s score</w:t>
      </w:r>
      <w:r w:rsidRPr="009410E6">
        <w:rPr>
          <w:rFonts w:ascii="Times New Roman" w:hAnsi="Times New Roman"/>
        </w:rPr>
        <w:t xml:space="preserve">.  </w:t>
      </w:r>
    </w:p>
    <w:p w14:paraId="1EC14174" w14:textId="77777777" w:rsidR="009410E6" w:rsidRDefault="00066F19" w:rsidP="009410E6">
      <w:pPr>
        <w:pStyle w:val="ListParagraph"/>
        <w:numPr>
          <w:ilvl w:val="0"/>
          <w:numId w:val="11"/>
        </w:numPr>
        <w:rPr>
          <w:rFonts w:ascii="Times New Roman" w:hAnsi="Times New Roman"/>
        </w:rPr>
      </w:pPr>
      <w:r w:rsidRPr="009410E6">
        <w:rPr>
          <w:rFonts w:ascii="Courier New" w:hAnsi="Courier New"/>
        </w:rPr>
        <w:t xml:space="preserve">public </w:t>
      </w:r>
      <w:r>
        <w:rPr>
          <w:rFonts w:ascii="Courier New" w:hAnsi="Courier New"/>
        </w:rPr>
        <w:t>int getComputerScore</w:t>
      </w:r>
      <w:r w:rsidRPr="009410E6">
        <w:rPr>
          <w:rFonts w:ascii="Courier New" w:hAnsi="Courier New"/>
        </w:rPr>
        <w:t xml:space="preserve"> ( )</w:t>
      </w:r>
      <w:r w:rsidRPr="009410E6">
        <w:rPr>
          <w:rFonts w:ascii="Times New Roman" w:hAnsi="Times New Roman"/>
        </w:rPr>
        <w:t xml:space="preserve"> </w:t>
      </w:r>
      <w:r>
        <w:rPr>
          <w:rFonts w:ascii="Times New Roman" w:hAnsi="Times New Roman"/>
        </w:rPr>
        <w:t>–</w:t>
      </w:r>
      <w:r w:rsidRPr="009410E6">
        <w:rPr>
          <w:rFonts w:ascii="Times New Roman" w:hAnsi="Times New Roman"/>
        </w:rPr>
        <w:t xml:space="preserve"> </w:t>
      </w:r>
      <w:r>
        <w:rPr>
          <w:rFonts w:ascii="Times New Roman" w:hAnsi="Times New Roman"/>
        </w:rPr>
        <w:t>return the computer’s score</w:t>
      </w:r>
      <w:r w:rsidRPr="009410E6">
        <w:rPr>
          <w:rFonts w:ascii="Times New Roman" w:hAnsi="Times New Roman"/>
        </w:rPr>
        <w:t xml:space="preserve">.  </w:t>
      </w:r>
    </w:p>
    <w:p w14:paraId="40224F77" w14:textId="77777777" w:rsidR="002B483F" w:rsidRPr="009410E6" w:rsidRDefault="002B483F" w:rsidP="002B483F">
      <w:pPr>
        <w:pStyle w:val="ListParagraph"/>
        <w:numPr>
          <w:ilvl w:val="0"/>
          <w:numId w:val="11"/>
        </w:numPr>
        <w:rPr>
          <w:rFonts w:ascii="Times New Roman" w:hAnsi="Times New Roman"/>
        </w:rPr>
      </w:pPr>
      <w:r w:rsidRPr="009410E6">
        <w:rPr>
          <w:rFonts w:ascii="Courier New" w:hAnsi="Courier New"/>
        </w:rPr>
        <w:t>public boolean playerWon ( )</w:t>
      </w:r>
      <w:r w:rsidRPr="009410E6">
        <w:rPr>
          <w:rFonts w:ascii="Times New Roman" w:hAnsi="Times New Roman"/>
        </w:rPr>
        <w:t xml:space="preserve"> - return</w:t>
      </w:r>
      <w:r w:rsidRPr="00DE7794">
        <w:rPr>
          <w:rFonts w:ascii="Courier New" w:hAnsi="Courier New"/>
        </w:rPr>
        <w:t xml:space="preserve"> true</w:t>
      </w:r>
      <w:r w:rsidRPr="009410E6">
        <w:rPr>
          <w:rFonts w:ascii="Times New Roman" w:hAnsi="Times New Roman"/>
        </w:rPr>
        <w:t xml:space="preserve"> if the player </w:t>
      </w:r>
      <w:r>
        <w:rPr>
          <w:rFonts w:ascii="Times New Roman" w:hAnsi="Times New Roman"/>
        </w:rPr>
        <w:t>score is currently high enough to win</w:t>
      </w:r>
      <w:r w:rsidRPr="009410E6">
        <w:rPr>
          <w:rFonts w:ascii="Times New Roman" w:hAnsi="Times New Roman"/>
        </w:rPr>
        <w:t xml:space="preserve">. Otherwise, return </w:t>
      </w:r>
      <w:r w:rsidRPr="00DE7794">
        <w:rPr>
          <w:rFonts w:ascii="Courier New" w:hAnsi="Courier New"/>
        </w:rPr>
        <w:t>false</w:t>
      </w:r>
      <w:r w:rsidRPr="009410E6">
        <w:rPr>
          <w:rFonts w:ascii="Times New Roman" w:hAnsi="Times New Roman"/>
        </w:rPr>
        <w:t xml:space="preserve">.   </w:t>
      </w:r>
    </w:p>
    <w:p w14:paraId="7F4F5747" w14:textId="77777777" w:rsidR="002B483F" w:rsidRPr="009410E6" w:rsidRDefault="002B483F" w:rsidP="002B483F">
      <w:pPr>
        <w:pStyle w:val="ListParagraph"/>
        <w:numPr>
          <w:ilvl w:val="0"/>
          <w:numId w:val="11"/>
        </w:numPr>
        <w:rPr>
          <w:rFonts w:ascii="Times New Roman" w:hAnsi="Times New Roman"/>
        </w:rPr>
      </w:pPr>
      <w:r w:rsidRPr="009410E6">
        <w:rPr>
          <w:rFonts w:ascii="Courier New" w:hAnsi="Courier New"/>
        </w:rPr>
        <w:t>public boolean computerWon ( )</w:t>
      </w:r>
      <w:r w:rsidRPr="009410E6">
        <w:rPr>
          <w:rFonts w:ascii="Times New Roman" w:hAnsi="Times New Roman"/>
        </w:rPr>
        <w:t xml:space="preserve"> - return</w:t>
      </w:r>
      <w:r w:rsidRPr="00DE7794">
        <w:rPr>
          <w:rFonts w:ascii="Courier New" w:hAnsi="Courier New"/>
        </w:rPr>
        <w:t xml:space="preserve"> true</w:t>
      </w:r>
      <w:r w:rsidRPr="009410E6">
        <w:rPr>
          <w:rFonts w:ascii="Times New Roman" w:hAnsi="Times New Roman"/>
        </w:rPr>
        <w:t xml:space="preserve"> if the computer </w:t>
      </w:r>
      <w:r>
        <w:rPr>
          <w:rFonts w:ascii="Times New Roman" w:hAnsi="Times New Roman"/>
        </w:rPr>
        <w:t>score is currently high enough to win</w:t>
      </w:r>
      <w:r w:rsidRPr="009410E6">
        <w:rPr>
          <w:rFonts w:ascii="Times New Roman" w:hAnsi="Times New Roman"/>
        </w:rPr>
        <w:t xml:space="preserve">. Otherwise, return </w:t>
      </w:r>
      <w:r w:rsidRPr="00DE7794">
        <w:rPr>
          <w:rFonts w:ascii="Courier New" w:hAnsi="Courier New"/>
        </w:rPr>
        <w:t>false</w:t>
      </w:r>
      <w:r w:rsidRPr="009410E6">
        <w:rPr>
          <w:rFonts w:ascii="Times New Roman" w:hAnsi="Times New Roman"/>
        </w:rPr>
        <w:t>.</w:t>
      </w:r>
    </w:p>
    <w:p w14:paraId="21D430D6" w14:textId="77777777" w:rsidR="002B483F" w:rsidRPr="00391BE5" w:rsidRDefault="002B483F" w:rsidP="002B483F">
      <w:pPr>
        <w:pStyle w:val="ListParagraph"/>
        <w:rPr>
          <w:rFonts w:ascii="Times New Roman" w:hAnsi="Times New Roman"/>
        </w:rPr>
      </w:pPr>
    </w:p>
    <w:p w14:paraId="646246E6" w14:textId="77777777" w:rsidR="002B483F" w:rsidRDefault="002B483F" w:rsidP="002B483F">
      <w:pPr>
        <w:widowControl w:val="0"/>
        <w:tabs>
          <w:tab w:val="left" w:pos="220"/>
          <w:tab w:val="left" w:pos="720"/>
        </w:tabs>
        <w:autoSpaceDE w:val="0"/>
        <w:autoSpaceDN w:val="0"/>
        <w:adjustRightInd w:val="0"/>
        <w:rPr>
          <w:rFonts w:ascii="Times" w:hAnsi="Times" w:cs="Times"/>
          <w:b/>
          <w:bCs/>
        </w:rPr>
      </w:pPr>
      <w:r>
        <w:rPr>
          <w:rFonts w:ascii="Times" w:hAnsi="Times" w:cs="Times"/>
          <w:b/>
          <w:bCs/>
        </w:rPr>
        <w:t xml:space="preserve">Mutator Methods </w:t>
      </w:r>
    </w:p>
    <w:p w14:paraId="2946D87F" w14:textId="77777777" w:rsidR="002B483F" w:rsidRPr="002B483F" w:rsidRDefault="002B483F" w:rsidP="002B483F">
      <w:pPr>
        <w:widowControl w:val="0"/>
        <w:tabs>
          <w:tab w:val="left" w:pos="220"/>
          <w:tab w:val="left" w:pos="720"/>
        </w:tabs>
        <w:autoSpaceDE w:val="0"/>
        <w:autoSpaceDN w:val="0"/>
        <w:adjustRightInd w:val="0"/>
        <w:rPr>
          <w:rFonts w:ascii="Times" w:hAnsi="Times" w:cs="Times"/>
        </w:rPr>
      </w:pPr>
      <w:r w:rsidRPr="002B483F">
        <w:rPr>
          <w:rFonts w:ascii="Times New Roman" w:hAnsi="Times New Roman" w:cs="Times New Roman"/>
        </w:rPr>
        <w:t xml:space="preserve">A mutator method may modify class fields. </w:t>
      </w:r>
    </w:p>
    <w:p w14:paraId="1DEC4C0B" w14:textId="7BA7F99E" w:rsidR="009410E6" w:rsidRPr="009410E6" w:rsidRDefault="009410E6" w:rsidP="009410E6">
      <w:pPr>
        <w:pStyle w:val="ListParagraph"/>
        <w:numPr>
          <w:ilvl w:val="0"/>
          <w:numId w:val="11"/>
        </w:numPr>
        <w:rPr>
          <w:rFonts w:ascii="Times New Roman" w:hAnsi="Times New Roman"/>
        </w:rPr>
      </w:pPr>
      <w:r w:rsidRPr="009410E6">
        <w:rPr>
          <w:rFonts w:ascii="Courier New" w:hAnsi="Courier New"/>
        </w:rPr>
        <w:t>private void rollDi</w:t>
      </w:r>
      <w:r w:rsidR="00DE7794">
        <w:rPr>
          <w:rFonts w:ascii="Courier New" w:hAnsi="Courier New"/>
        </w:rPr>
        <w:t>c</w:t>
      </w:r>
      <w:r w:rsidRPr="009410E6">
        <w:rPr>
          <w:rFonts w:ascii="Courier New" w:hAnsi="Courier New"/>
        </w:rPr>
        <w:t>e ( )</w:t>
      </w:r>
      <w:r w:rsidR="003F0D39">
        <w:rPr>
          <w:rFonts w:ascii="Times New Roman" w:hAnsi="Times New Roman"/>
        </w:rPr>
        <w:t xml:space="preserve"> - roll both dice</w:t>
      </w:r>
      <w:r w:rsidR="006266EC">
        <w:rPr>
          <w:rFonts w:ascii="Times New Roman" w:hAnsi="Times New Roman"/>
        </w:rPr>
        <w:t xml:space="preserve"> </w:t>
      </w:r>
      <w:r w:rsidR="006266EC" w:rsidRPr="006266EC">
        <w:rPr>
          <w:rFonts w:ascii="Times New Roman" w:hAnsi="Times New Roman"/>
          <w:u w:val="single"/>
        </w:rPr>
        <w:t>once</w:t>
      </w:r>
      <w:r w:rsidR="003F0D39">
        <w:rPr>
          <w:rFonts w:ascii="Times New Roman" w:hAnsi="Times New Roman"/>
        </w:rPr>
        <w:t xml:space="preserve">. If either </w:t>
      </w:r>
      <w:r w:rsidRPr="009410E6">
        <w:rPr>
          <w:rFonts w:ascii="Times New Roman" w:hAnsi="Times New Roman"/>
        </w:rPr>
        <w:t xml:space="preserve">value is '1' then set the round score to 0. Otherwise, increment the </w:t>
      </w:r>
      <w:r w:rsidR="003F0D39">
        <w:rPr>
          <w:rFonts w:ascii="Times New Roman" w:hAnsi="Times New Roman"/>
        </w:rPr>
        <w:t>round score by the new total</w:t>
      </w:r>
      <w:r w:rsidRPr="009410E6">
        <w:rPr>
          <w:rFonts w:ascii="Times New Roman" w:hAnsi="Times New Roman"/>
        </w:rPr>
        <w:t>. Print</w:t>
      </w:r>
      <w:r w:rsidR="00872391">
        <w:rPr>
          <w:rFonts w:ascii="Times New Roman" w:hAnsi="Times New Roman"/>
        </w:rPr>
        <w:t xml:space="preserve"> both dice values and</w:t>
      </w:r>
      <w:r w:rsidRPr="009410E6">
        <w:rPr>
          <w:rFonts w:ascii="Times New Roman" w:hAnsi="Times New Roman"/>
        </w:rPr>
        <w:t xml:space="preserve"> the round score. This method is used by</w:t>
      </w:r>
      <w:r w:rsidR="00DE7794">
        <w:rPr>
          <w:rFonts w:ascii="Times New Roman" w:hAnsi="Times New Roman"/>
        </w:rPr>
        <w:t xml:space="preserve"> both</w:t>
      </w:r>
      <w:r w:rsidRPr="009410E6">
        <w:rPr>
          <w:rFonts w:ascii="Times New Roman" w:hAnsi="Times New Roman"/>
        </w:rPr>
        <w:t xml:space="preserve"> the player and the computer.   </w:t>
      </w:r>
      <w:r w:rsidR="00872391">
        <w:rPr>
          <w:rFonts w:ascii="Times New Roman" w:hAnsi="Times New Roman"/>
        </w:rPr>
        <w:t>Note,</w:t>
      </w:r>
      <w:r w:rsidR="002B483F">
        <w:rPr>
          <w:rFonts w:ascii="Times New Roman" w:hAnsi="Times New Roman"/>
        </w:rPr>
        <w:t xml:space="preserve"> it is a private method.</w:t>
      </w:r>
    </w:p>
    <w:p w14:paraId="0D2DF58D" w14:textId="77777777" w:rsidR="009410E6" w:rsidRPr="009410E6" w:rsidRDefault="009410E6" w:rsidP="009410E6">
      <w:pPr>
        <w:pStyle w:val="ListParagraph"/>
        <w:numPr>
          <w:ilvl w:val="0"/>
          <w:numId w:val="11"/>
        </w:numPr>
        <w:rPr>
          <w:rFonts w:ascii="Times New Roman" w:hAnsi="Times New Roman"/>
        </w:rPr>
      </w:pPr>
      <w:r w:rsidRPr="009410E6">
        <w:rPr>
          <w:rFonts w:ascii="Courier New" w:hAnsi="Courier New"/>
        </w:rPr>
        <w:t>public void playerRolls ( )</w:t>
      </w:r>
      <w:r w:rsidR="003F0D39">
        <w:rPr>
          <w:rFonts w:ascii="Times New Roman" w:hAnsi="Times New Roman"/>
        </w:rPr>
        <w:t xml:space="preserve"> - performs</w:t>
      </w:r>
      <w:r w:rsidR="001F298F">
        <w:rPr>
          <w:rFonts w:ascii="Times New Roman" w:hAnsi="Times New Roman"/>
        </w:rPr>
        <w:t xml:space="preserve"> the first half </w:t>
      </w:r>
      <w:r w:rsidRPr="009410E6">
        <w:rPr>
          <w:rFonts w:ascii="Times New Roman" w:hAnsi="Times New Roman"/>
        </w:rPr>
        <w:t xml:space="preserve">of the player turn: 1) invoke the </w:t>
      </w:r>
      <w:r w:rsidRPr="003F0D39">
        <w:rPr>
          <w:rFonts w:ascii="Courier New" w:hAnsi="Courier New"/>
        </w:rPr>
        <w:t>rollDi</w:t>
      </w:r>
      <w:r w:rsidR="00DE7794">
        <w:rPr>
          <w:rFonts w:ascii="Courier New" w:hAnsi="Courier New"/>
        </w:rPr>
        <w:t>c</w:t>
      </w:r>
      <w:r w:rsidRPr="003F0D39">
        <w:rPr>
          <w:rFonts w:ascii="Courier New" w:hAnsi="Courier New"/>
        </w:rPr>
        <w:t>e( )</w:t>
      </w:r>
      <w:r w:rsidRPr="009410E6">
        <w:rPr>
          <w:rFonts w:ascii="Times New Roman" w:hAnsi="Times New Roman"/>
        </w:rPr>
        <w:t xml:space="preserve"> method, 2) print the player's score if the round is over, or 3) print an appro</w:t>
      </w:r>
      <w:r w:rsidR="003F0D39">
        <w:rPr>
          <w:rFonts w:ascii="Times New Roman" w:hAnsi="Times New Roman"/>
        </w:rPr>
        <w:t>p</w:t>
      </w:r>
      <w:r w:rsidRPr="009410E6">
        <w:rPr>
          <w:rFonts w:ascii="Times New Roman" w:hAnsi="Times New Roman"/>
        </w:rPr>
        <w:t xml:space="preserve">riate message if the player wins. </w:t>
      </w:r>
      <w:r w:rsidR="003F0D39" w:rsidRPr="009410E6">
        <w:rPr>
          <w:rFonts w:ascii="Times New Roman" w:hAnsi="Times New Roman"/>
        </w:rPr>
        <w:t>Refer to the sample output below.</w:t>
      </w:r>
      <w:r w:rsidR="00DE7794">
        <w:rPr>
          <w:rFonts w:ascii="Times New Roman" w:hAnsi="Times New Roman"/>
        </w:rPr>
        <w:t xml:space="preserve">  Set the player score to zero if double 1s are rolled.</w:t>
      </w:r>
    </w:p>
    <w:p w14:paraId="3731D480" w14:textId="77777777" w:rsidR="009410E6" w:rsidRPr="009410E6" w:rsidRDefault="009410E6" w:rsidP="009410E6">
      <w:pPr>
        <w:pStyle w:val="ListParagraph"/>
        <w:numPr>
          <w:ilvl w:val="0"/>
          <w:numId w:val="11"/>
        </w:numPr>
        <w:rPr>
          <w:rFonts w:ascii="Times New Roman" w:hAnsi="Times New Roman"/>
        </w:rPr>
      </w:pPr>
      <w:r w:rsidRPr="009410E6">
        <w:rPr>
          <w:rFonts w:ascii="Courier New" w:hAnsi="Courier New"/>
        </w:rPr>
        <w:t>public void playerHolds ( )</w:t>
      </w:r>
      <w:r w:rsidR="003F0D39">
        <w:rPr>
          <w:rFonts w:ascii="Times New Roman" w:hAnsi="Times New Roman"/>
        </w:rPr>
        <w:t xml:space="preserve"> - performs</w:t>
      </w:r>
      <w:r w:rsidRPr="009410E6">
        <w:rPr>
          <w:rFonts w:ascii="Times New Roman" w:hAnsi="Times New Roman"/>
        </w:rPr>
        <w:t xml:space="preserve"> the second half of the player's turn: 1) update the player's score, 2) reset the round score</w:t>
      </w:r>
      <w:r w:rsidR="003F0D39">
        <w:rPr>
          <w:rFonts w:ascii="Times New Roman" w:hAnsi="Times New Roman"/>
        </w:rPr>
        <w:t xml:space="preserve"> to zero</w:t>
      </w:r>
      <w:r w:rsidRPr="009410E6">
        <w:rPr>
          <w:rFonts w:ascii="Times New Roman" w:hAnsi="Times New Roman"/>
        </w:rPr>
        <w:t xml:space="preserve"> and 3) print the player's score. Refer to the sample output below.  </w:t>
      </w:r>
    </w:p>
    <w:p w14:paraId="0DB207C6" w14:textId="77777777" w:rsidR="00775997" w:rsidRDefault="009410E6" w:rsidP="009410E6">
      <w:pPr>
        <w:pStyle w:val="ListParagraph"/>
        <w:numPr>
          <w:ilvl w:val="0"/>
          <w:numId w:val="11"/>
        </w:numPr>
        <w:rPr>
          <w:rFonts w:ascii="Times New Roman" w:hAnsi="Times New Roman"/>
        </w:rPr>
      </w:pPr>
      <w:r w:rsidRPr="009410E6">
        <w:rPr>
          <w:rFonts w:ascii="Courier New" w:hAnsi="Courier New"/>
        </w:rPr>
        <w:t>public void computerTurn ( )</w:t>
      </w:r>
      <w:r w:rsidR="003F0D39">
        <w:rPr>
          <w:rFonts w:ascii="Times New Roman" w:hAnsi="Times New Roman"/>
        </w:rPr>
        <w:t xml:space="preserve"> - performs</w:t>
      </w:r>
      <w:r w:rsidRPr="009410E6">
        <w:rPr>
          <w:rFonts w:ascii="Times New Roman" w:hAnsi="Times New Roman"/>
        </w:rPr>
        <w:t xml:space="preserve"> the computer's entire turn: continue rolling the di</w:t>
      </w:r>
      <w:r w:rsidR="003F0D39">
        <w:rPr>
          <w:rFonts w:ascii="Times New Roman" w:hAnsi="Times New Roman"/>
        </w:rPr>
        <w:t>c</w:t>
      </w:r>
      <w:r w:rsidRPr="009410E6">
        <w:rPr>
          <w:rFonts w:ascii="Times New Roman" w:hAnsi="Times New Roman"/>
        </w:rPr>
        <w:t>e and updating the round score until</w:t>
      </w:r>
      <w:r w:rsidR="001F298F">
        <w:rPr>
          <w:rFonts w:ascii="Times New Roman" w:hAnsi="Times New Roman"/>
        </w:rPr>
        <w:t>: 1)</w:t>
      </w:r>
      <w:r w:rsidRPr="009410E6">
        <w:rPr>
          <w:rFonts w:ascii="Times New Roman" w:hAnsi="Times New Roman"/>
        </w:rPr>
        <w:t xml:space="preserve"> a '1' is rolled or</w:t>
      </w:r>
      <w:r w:rsidR="001F298F">
        <w:rPr>
          <w:rFonts w:ascii="Times New Roman" w:hAnsi="Times New Roman"/>
        </w:rPr>
        <w:t xml:space="preserve"> 2)</w:t>
      </w:r>
      <w:r w:rsidRPr="009410E6">
        <w:rPr>
          <w:rFonts w:ascii="Times New Roman" w:hAnsi="Times New Roman"/>
        </w:rPr>
        <w:t xml:space="preserve"> the round score surpasses 19 or</w:t>
      </w:r>
      <w:r w:rsidR="001F298F">
        <w:rPr>
          <w:rFonts w:ascii="Times New Roman" w:hAnsi="Times New Roman"/>
        </w:rPr>
        <w:t xml:space="preserve"> 3) </w:t>
      </w:r>
      <w:r w:rsidRPr="009410E6">
        <w:rPr>
          <w:rFonts w:ascii="Times New Roman" w:hAnsi="Times New Roman"/>
        </w:rPr>
        <w:t xml:space="preserve">the computer wins. </w:t>
      </w:r>
      <w:r w:rsidR="00DE7794">
        <w:rPr>
          <w:rFonts w:ascii="Times New Roman" w:hAnsi="Times New Roman"/>
        </w:rPr>
        <w:t xml:space="preserve">Set the computer score to zero if double 1s are rolled.  </w:t>
      </w:r>
      <w:r w:rsidR="003F0D39">
        <w:rPr>
          <w:rFonts w:ascii="Times New Roman" w:hAnsi="Times New Roman"/>
        </w:rPr>
        <w:t xml:space="preserve">Use a </w:t>
      </w:r>
      <w:r w:rsidR="003F0D39" w:rsidRPr="003F0D39">
        <w:rPr>
          <w:rFonts w:ascii="Courier New" w:hAnsi="Courier New"/>
        </w:rPr>
        <w:t>while loop</w:t>
      </w:r>
      <w:r w:rsidR="003F0D39">
        <w:rPr>
          <w:rFonts w:ascii="Times New Roman" w:hAnsi="Times New Roman"/>
        </w:rPr>
        <w:t xml:space="preserve"> to repeatedly roll the dice.  </w:t>
      </w:r>
      <w:r w:rsidRPr="009410E6">
        <w:rPr>
          <w:rFonts w:ascii="Times New Roman" w:hAnsi="Times New Roman"/>
        </w:rPr>
        <w:t>Update the computer's score and the round score</w:t>
      </w:r>
      <w:r w:rsidR="001F298F">
        <w:rPr>
          <w:rFonts w:ascii="Times New Roman" w:hAnsi="Times New Roman"/>
        </w:rPr>
        <w:t xml:space="preserve"> after each</w:t>
      </w:r>
      <w:r w:rsidRPr="009410E6">
        <w:rPr>
          <w:rFonts w:ascii="Times New Roman" w:hAnsi="Times New Roman"/>
        </w:rPr>
        <w:t xml:space="preserve">. Print the computer's score. Refer to the sample output below.  </w:t>
      </w:r>
    </w:p>
    <w:p w14:paraId="01E0DF2C" w14:textId="77777777" w:rsidR="00391BE5" w:rsidRDefault="00391BE5" w:rsidP="009410E6">
      <w:pPr>
        <w:pStyle w:val="ListParagraph"/>
        <w:numPr>
          <w:ilvl w:val="0"/>
          <w:numId w:val="11"/>
        </w:numPr>
        <w:rPr>
          <w:rFonts w:ascii="Times New Roman" w:hAnsi="Times New Roman"/>
        </w:rPr>
      </w:pPr>
      <w:r>
        <w:rPr>
          <w:rFonts w:ascii="Courier New" w:hAnsi="Courier New"/>
        </w:rPr>
        <w:t>public void restart</w:t>
      </w:r>
      <w:r w:rsidR="00775997" w:rsidRPr="009410E6">
        <w:rPr>
          <w:rFonts w:ascii="Courier New" w:hAnsi="Courier New"/>
        </w:rPr>
        <w:t xml:space="preserve"> ( )</w:t>
      </w:r>
      <w:r w:rsidR="00775997" w:rsidRPr="009410E6">
        <w:rPr>
          <w:rFonts w:ascii="Times New Roman" w:hAnsi="Times New Roman"/>
        </w:rPr>
        <w:t xml:space="preserve"> </w:t>
      </w:r>
      <w:r w:rsidR="00775997">
        <w:rPr>
          <w:rFonts w:ascii="Times New Roman" w:hAnsi="Times New Roman"/>
        </w:rPr>
        <w:t>–</w:t>
      </w:r>
      <w:r w:rsidR="00775997" w:rsidRPr="009410E6">
        <w:rPr>
          <w:rFonts w:ascii="Times New Roman" w:hAnsi="Times New Roman"/>
        </w:rPr>
        <w:t xml:space="preserve"> r</w:t>
      </w:r>
      <w:r w:rsidR="00775997">
        <w:rPr>
          <w:rFonts w:ascii="Times New Roman" w:hAnsi="Times New Roman"/>
        </w:rPr>
        <w:t xml:space="preserve">eset all instance variables to start a new game.   </w:t>
      </w:r>
      <w:r w:rsidR="00DE7794" w:rsidRPr="00DE7794">
        <w:rPr>
          <w:rFonts w:ascii="Times New Roman" w:hAnsi="Times New Roman"/>
          <w:b/>
        </w:rPr>
        <w:t>Do not</w:t>
      </w:r>
      <w:r w:rsidR="00DE7794">
        <w:rPr>
          <w:rFonts w:ascii="Times New Roman" w:hAnsi="Times New Roman"/>
        </w:rPr>
        <w:t xml:space="preserve"> instantiate new dice objects.</w:t>
      </w:r>
    </w:p>
    <w:p w14:paraId="2ADE3CDB" w14:textId="77777777" w:rsidR="009410E6" w:rsidRDefault="009410E6" w:rsidP="00190ADB">
      <w:pPr>
        <w:widowControl w:val="0"/>
        <w:autoSpaceDE w:val="0"/>
        <w:autoSpaceDN w:val="0"/>
        <w:adjustRightInd w:val="0"/>
        <w:spacing w:after="120"/>
        <w:rPr>
          <w:rFonts w:ascii="Times New Roman" w:hAnsi="Times New Roman" w:cs="Georgia"/>
          <w:szCs w:val="26"/>
        </w:rPr>
      </w:pPr>
    </w:p>
    <w:p w14:paraId="6812DBA9" w14:textId="5A1D4B37" w:rsidR="00957A96" w:rsidRPr="00C61062" w:rsidRDefault="00957A96" w:rsidP="00957A96">
      <w:pPr>
        <w:rPr>
          <w:rFonts w:ascii="Times New Roman" w:hAnsi="Times New Roman" w:cs="Georgia"/>
          <w:b/>
        </w:rPr>
      </w:pPr>
      <w:r>
        <w:rPr>
          <w:rFonts w:ascii="Times New Roman" w:hAnsi="Times New Roman" w:cs="Georgia"/>
          <w:b/>
        </w:rPr>
        <w:t>Coding Style</w:t>
      </w:r>
      <w:r w:rsidRPr="00C61062">
        <w:rPr>
          <w:rFonts w:ascii="Times New Roman" w:hAnsi="Times New Roman" w:cs="Georgia"/>
          <w:b/>
        </w:rPr>
        <w:t xml:space="preserve"> (10 </w:t>
      </w:r>
      <w:r w:rsidR="002345A7">
        <w:rPr>
          <w:rFonts w:ascii="Times New Roman" w:hAnsi="Times New Roman" w:cs="Georgia"/>
          <w:b/>
        </w:rPr>
        <w:t>%</w:t>
      </w:r>
      <w:r w:rsidRPr="00C61062">
        <w:rPr>
          <w:rFonts w:ascii="Times New Roman" w:hAnsi="Times New Roman" w:cs="Georgia"/>
          <w:b/>
        </w:rPr>
        <w:t>)</w:t>
      </w:r>
    </w:p>
    <w:p w14:paraId="3681E0E0" w14:textId="77777777" w:rsidR="00957A96" w:rsidRDefault="00957A96" w:rsidP="00957A96">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w:t>
      </w:r>
      <w:r w:rsidRPr="00C61062">
        <w:rPr>
          <w:rFonts w:ascii="Times New Roman" w:hAnsi="Times New Roman" w:cs="Georgia"/>
        </w:rPr>
        <w:t xml:space="preserve"> the GVSU </w:t>
      </w:r>
      <w:hyperlink r:id="rId7" w:history="1">
        <w:r w:rsidRPr="00C61062">
          <w:rPr>
            <w:rStyle w:val="Hyperlink"/>
            <w:rFonts w:ascii="Times New Roman" w:hAnsi="Times New Roman" w:cs="Georgia"/>
          </w:rPr>
          <w:t>Java Style Guide</w:t>
        </w:r>
      </w:hyperlink>
      <w:r>
        <w:t>.</w:t>
      </w:r>
    </w:p>
    <w:p w14:paraId="39DCD637" w14:textId="77777777" w:rsidR="00957A96" w:rsidRPr="009410E6" w:rsidRDefault="00957A96" w:rsidP="00190ADB">
      <w:pPr>
        <w:widowControl w:val="0"/>
        <w:autoSpaceDE w:val="0"/>
        <w:autoSpaceDN w:val="0"/>
        <w:adjustRightInd w:val="0"/>
        <w:spacing w:after="120"/>
        <w:rPr>
          <w:rFonts w:ascii="Times New Roman" w:hAnsi="Times New Roman" w:cs="Georgia"/>
          <w:szCs w:val="26"/>
        </w:rPr>
      </w:pPr>
    </w:p>
    <w:p w14:paraId="2AD154EF" w14:textId="6B50946E" w:rsidR="00190ADB" w:rsidRPr="0051096F" w:rsidRDefault="00190ADB" w:rsidP="00190ADB">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 xml:space="preserve">Step 4: </w:t>
      </w:r>
      <w:r w:rsidRPr="0051096F">
        <w:rPr>
          <w:rFonts w:ascii="Times New Roman" w:hAnsi="Times New Roman" w:cs="Georgia"/>
          <w:b/>
          <w:sz w:val="28"/>
          <w:szCs w:val="26"/>
        </w:rPr>
        <w:t>Software Testing</w:t>
      </w:r>
      <w:r w:rsidR="00775997">
        <w:rPr>
          <w:rFonts w:ascii="Times New Roman" w:hAnsi="Times New Roman" w:cs="Georgia"/>
          <w:b/>
          <w:sz w:val="28"/>
          <w:szCs w:val="26"/>
        </w:rPr>
        <w:t xml:space="preserve"> </w:t>
      </w:r>
      <w:r w:rsidR="00775997">
        <w:rPr>
          <w:rFonts w:ascii="Times New Roman" w:hAnsi="Times New Roman"/>
          <w:b/>
          <w:sz w:val="28"/>
        </w:rPr>
        <w:t xml:space="preserve">(15 </w:t>
      </w:r>
      <w:r w:rsidR="002345A7">
        <w:rPr>
          <w:rFonts w:ascii="Times New Roman" w:hAnsi="Times New Roman"/>
          <w:b/>
          <w:sz w:val="28"/>
        </w:rPr>
        <w:t>%</w:t>
      </w:r>
      <w:r w:rsidR="00775997">
        <w:rPr>
          <w:rFonts w:ascii="Times New Roman" w:hAnsi="Times New Roman"/>
          <w:b/>
          <w:sz w:val="28"/>
        </w:rPr>
        <w:t>)</w:t>
      </w:r>
    </w:p>
    <w:p w14:paraId="3BB42838" w14:textId="77777777" w:rsidR="00775997" w:rsidRPr="00775997" w:rsidRDefault="00190ADB" w:rsidP="00775997">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Pr="00381A8A">
        <w:rPr>
          <w:rFonts w:ascii="Times New Roman" w:hAnsi="Times New Roman" w:cs="Georgia"/>
          <w:szCs w:val="26"/>
        </w:rPr>
        <w:t xml:space="preserve"> the beginning that their solution is correct.  </w:t>
      </w:r>
      <w:r>
        <w:rPr>
          <w:rFonts w:ascii="Times New Roman" w:hAnsi="Times New Roman" w:cs="Georgia"/>
          <w:szCs w:val="26"/>
        </w:rPr>
        <w:t xml:space="preserve">BlueJ allows you to instantiate objects and invoke individual methods.  You can carefully check each method and compare actual results with expected results. However, this gets tedious.  Another approach is to write </w:t>
      </w:r>
      <w:r w:rsidR="00775997">
        <w:rPr>
          <w:rFonts w:ascii="Times New Roman" w:hAnsi="Times New Roman" w:cs="Georgia"/>
          <w:szCs w:val="26"/>
        </w:rPr>
        <w:t>methods that automatically play a game and therefore call all of the other methods.   You can carefully review the results of a game to confirm that it works correctly.</w:t>
      </w:r>
    </w:p>
    <w:p w14:paraId="0977CC8E" w14:textId="31E9DB24" w:rsidR="00775997" w:rsidRPr="009410E6" w:rsidRDefault="002B483F" w:rsidP="00775997">
      <w:pPr>
        <w:pStyle w:val="ListParagraph"/>
        <w:widowControl w:val="0"/>
        <w:numPr>
          <w:ilvl w:val="0"/>
          <w:numId w:val="16"/>
        </w:numPr>
        <w:autoSpaceDE w:val="0"/>
        <w:autoSpaceDN w:val="0"/>
        <w:adjustRightInd w:val="0"/>
        <w:spacing w:after="120"/>
        <w:rPr>
          <w:rFonts w:ascii="Times New Roman" w:hAnsi="Times New Roman" w:cs="Georgia"/>
          <w:szCs w:val="26"/>
        </w:rPr>
      </w:pPr>
      <w:r>
        <w:rPr>
          <w:rFonts w:ascii="Courier New" w:hAnsi="Courier New" w:cs="Georgia"/>
          <w:szCs w:val="26"/>
        </w:rPr>
        <w:t>private</w:t>
      </w:r>
      <w:r w:rsidR="00775997" w:rsidRPr="003F0D39">
        <w:rPr>
          <w:rFonts w:ascii="Courier New" w:hAnsi="Courier New" w:cs="Georgia"/>
          <w:szCs w:val="26"/>
        </w:rPr>
        <w:t xml:space="preserve"> void playerTurn ( )</w:t>
      </w:r>
      <w:r w:rsidR="00775997" w:rsidRPr="009410E6">
        <w:rPr>
          <w:rFonts w:ascii="Times New Roman" w:hAnsi="Times New Roman" w:cs="Georgia"/>
          <w:szCs w:val="26"/>
        </w:rPr>
        <w:t xml:space="preserve"> - simulates the player's entire turn: continue rolling the di</w:t>
      </w:r>
      <w:r w:rsidR="00DE7794">
        <w:rPr>
          <w:rFonts w:ascii="Times New Roman" w:hAnsi="Times New Roman" w:cs="Georgia"/>
          <w:szCs w:val="26"/>
        </w:rPr>
        <w:t>c</w:t>
      </w:r>
      <w:r w:rsidR="00775997" w:rsidRPr="009410E6">
        <w:rPr>
          <w:rFonts w:ascii="Times New Roman" w:hAnsi="Times New Roman" w:cs="Georgia"/>
          <w:szCs w:val="26"/>
        </w:rPr>
        <w:t xml:space="preserve">e and updating the round score until a '1' is rolled or the round score surpasses 19 or if the player wins. Update the player's score and the round score. Print the player's score.  </w:t>
      </w:r>
      <w:r w:rsidR="00815646">
        <w:rPr>
          <w:rFonts w:ascii="Times New Roman" w:hAnsi="Times New Roman" w:cs="Georgia"/>
          <w:szCs w:val="26"/>
        </w:rPr>
        <w:t xml:space="preserve">Keep this method relatively short by calling </w:t>
      </w:r>
      <w:r w:rsidR="00815646" w:rsidRPr="00815646">
        <w:rPr>
          <w:rFonts w:ascii="Courier New" w:hAnsi="Courier New" w:cs="Courier New"/>
          <w:szCs w:val="26"/>
        </w:rPr>
        <w:t>playerRolls()</w:t>
      </w:r>
      <w:r w:rsidR="00815646">
        <w:rPr>
          <w:rFonts w:ascii="Times New Roman" w:hAnsi="Times New Roman" w:cs="Georgia"/>
          <w:szCs w:val="26"/>
        </w:rPr>
        <w:t xml:space="preserve"> and </w:t>
      </w:r>
      <w:r w:rsidR="00815646" w:rsidRPr="00815646">
        <w:rPr>
          <w:rFonts w:ascii="Courier New" w:hAnsi="Courier New" w:cs="Courier New"/>
          <w:szCs w:val="26"/>
        </w:rPr>
        <w:t>playerHolds()</w:t>
      </w:r>
      <w:r w:rsidR="00815646">
        <w:rPr>
          <w:rFonts w:ascii="Times New Roman" w:hAnsi="Times New Roman" w:cs="Georgia"/>
          <w:szCs w:val="26"/>
        </w:rPr>
        <w:t xml:space="preserve"> where appropriate.</w:t>
      </w:r>
      <w:r w:rsidR="00775997" w:rsidRPr="009410E6">
        <w:rPr>
          <w:rFonts w:ascii="Times New Roman" w:hAnsi="Times New Roman" w:cs="Georgia"/>
          <w:szCs w:val="26"/>
        </w:rPr>
        <w:t xml:space="preserve"> </w:t>
      </w:r>
    </w:p>
    <w:p w14:paraId="17A2037C" w14:textId="5C9A8F09" w:rsidR="00190ADB" w:rsidRPr="00987530" w:rsidRDefault="004E5BFE" w:rsidP="00987530">
      <w:pPr>
        <w:pStyle w:val="ListParagraph"/>
        <w:widowControl w:val="0"/>
        <w:numPr>
          <w:ilvl w:val="0"/>
          <w:numId w:val="16"/>
        </w:numPr>
        <w:autoSpaceDE w:val="0"/>
        <w:autoSpaceDN w:val="0"/>
        <w:adjustRightInd w:val="0"/>
        <w:spacing w:after="120"/>
        <w:rPr>
          <w:rFonts w:ascii="Times New Roman" w:hAnsi="Times New Roman" w:cs="Georgia"/>
          <w:szCs w:val="26"/>
        </w:rPr>
      </w:pPr>
      <w:r w:rsidRPr="00987530">
        <w:rPr>
          <w:rFonts w:ascii="Courier New" w:hAnsi="Courier New" w:cs="Georgia"/>
          <w:szCs w:val="26"/>
        </w:rPr>
        <w:t>public void autoGame</w:t>
      </w:r>
      <w:r w:rsidR="00775997" w:rsidRPr="00987530">
        <w:rPr>
          <w:rFonts w:ascii="Courier New" w:hAnsi="Courier New" w:cs="Georgia"/>
          <w:szCs w:val="26"/>
        </w:rPr>
        <w:t xml:space="preserve"> ( )</w:t>
      </w:r>
      <w:r w:rsidR="00775997" w:rsidRPr="00987530">
        <w:rPr>
          <w:rFonts w:ascii="Times New Roman" w:hAnsi="Times New Roman" w:cs="Georgia"/>
          <w:szCs w:val="26"/>
        </w:rPr>
        <w:t xml:space="preserve"> - automates an entire game by alternating between a player's turn and computer's turn until one of them wins. </w:t>
      </w:r>
      <w:r w:rsidR="00987530" w:rsidRPr="009410E6">
        <w:rPr>
          <w:rFonts w:ascii="Times New Roman" w:hAnsi="Times New Roman" w:cs="Georgia"/>
          <w:szCs w:val="26"/>
        </w:rPr>
        <w:t>Rese</w:t>
      </w:r>
      <w:r w:rsidR="00987530">
        <w:rPr>
          <w:rFonts w:ascii="Times New Roman" w:hAnsi="Times New Roman" w:cs="Georgia"/>
          <w:szCs w:val="26"/>
        </w:rPr>
        <w:t xml:space="preserve">t all values </w:t>
      </w:r>
      <w:r w:rsidR="00987530" w:rsidRPr="00AC3149">
        <w:rPr>
          <w:rFonts w:ascii="Times New Roman" w:hAnsi="Times New Roman" w:cs="Georgia"/>
          <w:szCs w:val="26"/>
          <w:u w:val="single"/>
        </w:rPr>
        <w:t>before</w:t>
      </w:r>
      <w:r w:rsidR="00987530">
        <w:rPr>
          <w:rFonts w:ascii="Times New Roman" w:hAnsi="Times New Roman" w:cs="Georgia"/>
          <w:szCs w:val="26"/>
        </w:rPr>
        <w:t xml:space="preserve"> starting a</w:t>
      </w:r>
      <w:r w:rsidR="00987530" w:rsidRPr="009410E6">
        <w:rPr>
          <w:rFonts w:ascii="Times New Roman" w:hAnsi="Times New Roman" w:cs="Georgia"/>
          <w:szCs w:val="26"/>
        </w:rPr>
        <w:t xml:space="preserve"> new game</w:t>
      </w:r>
      <w:r w:rsidR="00987530">
        <w:rPr>
          <w:rFonts w:ascii="Times New Roman" w:hAnsi="Times New Roman" w:cs="Georgia"/>
          <w:szCs w:val="26"/>
        </w:rPr>
        <w:t xml:space="preserve"> but not after</w:t>
      </w:r>
      <w:r w:rsidR="00987530" w:rsidRPr="009410E6">
        <w:rPr>
          <w:rFonts w:ascii="Times New Roman" w:hAnsi="Times New Roman" w:cs="Georgia"/>
          <w:szCs w:val="26"/>
        </w:rPr>
        <w:t>.</w:t>
      </w:r>
      <w:r w:rsidR="00987530">
        <w:rPr>
          <w:rFonts w:ascii="Times New Roman" w:hAnsi="Times New Roman" w:cs="Georgia"/>
          <w:szCs w:val="26"/>
        </w:rPr>
        <w:t xml:space="preserve"> </w:t>
      </w:r>
      <w:r w:rsidR="00775997" w:rsidRPr="00987530">
        <w:rPr>
          <w:rFonts w:ascii="Times New Roman" w:hAnsi="Times New Roman" w:cs="Georgia"/>
          <w:szCs w:val="26"/>
        </w:rPr>
        <w:t>Keep track and report the tota</w:t>
      </w:r>
      <w:r w:rsidR="00987530">
        <w:rPr>
          <w:rFonts w:ascii="Times New Roman" w:hAnsi="Times New Roman" w:cs="Georgia"/>
          <w:szCs w:val="26"/>
        </w:rPr>
        <w:t xml:space="preserve">l number of turns taken and </w:t>
      </w:r>
      <w:r w:rsidR="00775997" w:rsidRPr="00987530">
        <w:rPr>
          <w:rFonts w:ascii="Times New Roman" w:hAnsi="Times New Roman" w:cs="Georgia"/>
          <w:szCs w:val="26"/>
        </w:rPr>
        <w:t xml:space="preserve">who wins. </w:t>
      </w:r>
      <w:r w:rsidR="00815646">
        <w:rPr>
          <w:rFonts w:ascii="Times New Roman" w:hAnsi="Times New Roman" w:cs="Georgia"/>
          <w:szCs w:val="26"/>
        </w:rPr>
        <w:t xml:space="preserve">See sample results below. Keep this method relatively short by calling </w:t>
      </w:r>
      <w:r w:rsidR="00815646">
        <w:rPr>
          <w:rFonts w:ascii="Courier New" w:hAnsi="Courier New" w:cs="Courier New"/>
          <w:szCs w:val="26"/>
        </w:rPr>
        <w:t>playerTurn</w:t>
      </w:r>
      <w:r w:rsidR="00815646" w:rsidRPr="00815646">
        <w:rPr>
          <w:rFonts w:ascii="Courier New" w:hAnsi="Courier New" w:cs="Courier New"/>
          <w:szCs w:val="26"/>
        </w:rPr>
        <w:t>()</w:t>
      </w:r>
      <w:r w:rsidR="00815646">
        <w:rPr>
          <w:rFonts w:ascii="Times New Roman" w:hAnsi="Times New Roman" w:cs="Georgia"/>
          <w:szCs w:val="26"/>
        </w:rPr>
        <w:t xml:space="preserve"> and </w:t>
      </w:r>
      <w:r w:rsidR="00815646">
        <w:rPr>
          <w:rFonts w:ascii="Courier New" w:hAnsi="Courier New" w:cs="Courier New"/>
          <w:szCs w:val="26"/>
        </w:rPr>
        <w:t>computerTurn</w:t>
      </w:r>
      <w:r w:rsidR="00815646" w:rsidRPr="00815646">
        <w:rPr>
          <w:rFonts w:ascii="Courier New" w:hAnsi="Courier New" w:cs="Courier New"/>
          <w:szCs w:val="26"/>
        </w:rPr>
        <w:t>()</w:t>
      </w:r>
      <w:r w:rsidR="00815646">
        <w:rPr>
          <w:rFonts w:ascii="Times New Roman" w:hAnsi="Times New Roman" w:cs="Georgia"/>
          <w:szCs w:val="26"/>
        </w:rPr>
        <w:t xml:space="preserve"> where appropriate</w:t>
      </w:r>
    </w:p>
    <w:p w14:paraId="3D6C73C1" w14:textId="29FCA748" w:rsidR="00190ADB" w:rsidRPr="002B483F" w:rsidRDefault="00775997" w:rsidP="00190ADB">
      <w:r>
        <w:rPr>
          <w:rFonts w:ascii="Times New Roman" w:hAnsi="Times New Roman"/>
          <w:b/>
          <w:sz w:val="28"/>
        </w:rPr>
        <w:br w:type="page"/>
      </w:r>
      <w:r w:rsidR="00190ADB" w:rsidRPr="00775997">
        <w:rPr>
          <w:rFonts w:ascii="Times New Roman" w:hAnsi="Times New Roman"/>
          <w:b/>
          <w:sz w:val="28"/>
        </w:rPr>
        <w:t xml:space="preserve">Sample </w:t>
      </w:r>
      <w:r w:rsidR="00E43EE5">
        <w:rPr>
          <w:rFonts w:ascii="Times New Roman" w:hAnsi="Times New Roman"/>
          <w:b/>
          <w:sz w:val="28"/>
        </w:rPr>
        <w:t>Text Output</w:t>
      </w:r>
      <w:r w:rsidR="00190ADB">
        <w:rPr>
          <w:rFonts w:ascii="Times New Roman" w:hAnsi="Times New Roman"/>
          <w:sz w:val="28"/>
        </w:rPr>
        <w:br/>
      </w:r>
      <w:r w:rsidR="00190ADB" w:rsidRPr="00190ADB">
        <w:rPr>
          <w:rFonts w:ascii="Times New Roman" w:hAnsi="Times New Roman"/>
        </w:rPr>
        <w:t>The following s</w:t>
      </w:r>
      <w:r w:rsidR="00A51012">
        <w:rPr>
          <w:rFonts w:ascii="Times New Roman" w:hAnsi="Times New Roman"/>
        </w:rPr>
        <w:t>ample shows partial results of a game</w:t>
      </w:r>
      <w:r w:rsidR="00190ADB" w:rsidRPr="00190ADB">
        <w:rPr>
          <w:rFonts w:ascii="Times New Roman" w:hAnsi="Times New Roman"/>
        </w:rPr>
        <w:t xml:space="preserve">.  Your messages </w:t>
      </w:r>
      <w:r w:rsidR="00190ADB">
        <w:rPr>
          <w:rFonts w:ascii="Times New Roman" w:hAnsi="Times New Roman"/>
        </w:rPr>
        <w:t>can be more creative as long as</w:t>
      </w:r>
      <w:r w:rsidR="00190ADB" w:rsidRPr="00190ADB">
        <w:rPr>
          <w:rFonts w:ascii="Times New Roman" w:hAnsi="Times New Roman"/>
        </w:rPr>
        <w:t xml:space="preserve"> they convey the necessary information.</w:t>
      </w:r>
      <w:r w:rsidR="00545D01">
        <w:rPr>
          <w:rFonts w:ascii="Times New Roman" w:hAnsi="Times New Roman"/>
        </w:rPr>
        <w:t xml:space="preserve">  Note: totals turns is only displayed during automated games.</w:t>
      </w:r>
    </w:p>
    <w:p w14:paraId="04A18670" w14:textId="77777777" w:rsidR="00190ADB" w:rsidRDefault="00190ADB" w:rsidP="00190ADB">
      <w:pPr>
        <w:rPr>
          <w:rFonts w:ascii="Courier New" w:hAnsi="Courier New"/>
        </w:rPr>
      </w:pPr>
    </w:p>
    <w:p w14:paraId="43AF2990" w14:textId="076F9A52" w:rsidR="009E000D" w:rsidRPr="00775997" w:rsidRDefault="00E43EE5" w:rsidP="009E000D">
      <w:pPr>
        <w:widowControl w:val="0"/>
        <w:autoSpaceDE w:val="0"/>
        <w:autoSpaceDN w:val="0"/>
        <w:adjustRightInd w:val="0"/>
        <w:spacing w:after="120"/>
        <w:rPr>
          <w:rFonts w:ascii="Courier New" w:hAnsi="Courier New"/>
          <w:sz w:val="20"/>
        </w:rPr>
      </w:pPr>
      <w:r>
        <w:rPr>
          <w:rFonts w:ascii="Courier New" w:hAnsi="Courier New"/>
          <w:sz w:val="20"/>
        </w:rPr>
        <w:t>Welcome to Amanda</w:t>
      </w:r>
      <w:r w:rsidR="009E000D" w:rsidRPr="00775997">
        <w:rPr>
          <w:rFonts w:ascii="Courier New" w:hAnsi="Courier New"/>
          <w:sz w:val="20"/>
        </w:rPr>
        <w:t>'s Game of Pig!</w:t>
      </w:r>
    </w:p>
    <w:p w14:paraId="31DA5FF7" w14:textId="77777777" w:rsidR="009E000D" w:rsidRPr="00775997" w:rsidRDefault="009E000D" w:rsidP="009E000D">
      <w:pPr>
        <w:widowControl w:val="0"/>
        <w:autoSpaceDE w:val="0"/>
        <w:autoSpaceDN w:val="0"/>
        <w:adjustRightInd w:val="0"/>
        <w:spacing w:after="120"/>
        <w:rPr>
          <w:rFonts w:ascii="Courier New" w:hAnsi="Courier New"/>
          <w:sz w:val="20"/>
        </w:rPr>
      </w:pPr>
    </w:p>
    <w:p w14:paraId="21A05ABA" w14:textId="3BF17CA4"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4 1 </w:t>
      </w:r>
      <w:r w:rsidR="009E000D" w:rsidRPr="00775997">
        <w:rPr>
          <w:rFonts w:ascii="Courier New" w:hAnsi="Courier New"/>
          <w:sz w:val="20"/>
        </w:rPr>
        <w:t>Round Score: 0</w:t>
      </w:r>
    </w:p>
    <w:p w14:paraId="1FC55CCD"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 Your score: 0</w:t>
      </w:r>
    </w:p>
    <w:p w14:paraId="7185E608" w14:textId="77777777" w:rsidR="009E000D" w:rsidRPr="00775997" w:rsidRDefault="009E000D" w:rsidP="009E000D">
      <w:pPr>
        <w:widowControl w:val="0"/>
        <w:autoSpaceDE w:val="0"/>
        <w:autoSpaceDN w:val="0"/>
        <w:adjustRightInd w:val="0"/>
        <w:spacing w:after="120"/>
        <w:rPr>
          <w:rFonts w:ascii="Courier New" w:hAnsi="Courier New"/>
          <w:sz w:val="20"/>
        </w:rPr>
      </w:pPr>
    </w:p>
    <w:p w14:paraId="38D6BEA3" w14:textId="3A4762F0"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2 4 </w:t>
      </w:r>
      <w:r w:rsidR="009E000D" w:rsidRPr="00775997">
        <w:rPr>
          <w:rFonts w:ascii="Courier New" w:hAnsi="Courier New"/>
          <w:sz w:val="20"/>
        </w:rPr>
        <w:t>Round Score: 6</w:t>
      </w:r>
    </w:p>
    <w:p w14:paraId="215C4543" w14:textId="5FAB7657"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6 3 </w:t>
      </w:r>
      <w:r w:rsidR="009E000D" w:rsidRPr="00775997">
        <w:rPr>
          <w:rFonts w:ascii="Courier New" w:hAnsi="Courier New"/>
          <w:sz w:val="20"/>
        </w:rPr>
        <w:t>Round Score: 17</w:t>
      </w:r>
    </w:p>
    <w:p w14:paraId="6BD9F135" w14:textId="4FE7C9B0"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1 3 </w:t>
      </w:r>
      <w:r w:rsidR="009E000D" w:rsidRPr="00775997">
        <w:rPr>
          <w:rFonts w:ascii="Courier New" w:hAnsi="Courier New"/>
          <w:sz w:val="20"/>
        </w:rPr>
        <w:t>Round Score: 0</w:t>
      </w:r>
    </w:p>
    <w:p w14:paraId="23075E3D"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 Computer score: 0</w:t>
      </w:r>
    </w:p>
    <w:p w14:paraId="6CB717DC" w14:textId="77777777" w:rsidR="009E000D" w:rsidRPr="00775997" w:rsidRDefault="009E000D" w:rsidP="009E000D">
      <w:pPr>
        <w:widowControl w:val="0"/>
        <w:autoSpaceDE w:val="0"/>
        <w:autoSpaceDN w:val="0"/>
        <w:adjustRightInd w:val="0"/>
        <w:spacing w:after="120"/>
        <w:rPr>
          <w:rFonts w:ascii="Courier New" w:hAnsi="Courier New"/>
          <w:sz w:val="20"/>
        </w:rPr>
      </w:pPr>
    </w:p>
    <w:p w14:paraId="471B3A9F" w14:textId="0A3135DD"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5 1 </w:t>
      </w:r>
      <w:r w:rsidR="009E000D" w:rsidRPr="00775997">
        <w:rPr>
          <w:rFonts w:ascii="Courier New" w:hAnsi="Courier New"/>
          <w:sz w:val="20"/>
        </w:rPr>
        <w:t>Round Score: 6</w:t>
      </w:r>
    </w:p>
    <w:p w14:paraId="7AA4CE95" w14:textId="1CEC195B"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4 3 </w:t>
      </w:r>
      <w:r w:rsidR="009E000D" w:rsidRPr="00775997">
        <w:rPr>
          <w:rFonts w:ascii="Courier New" w:hAnsi="Courier New"/>
          <w:sz w:val="20"/>
        </w:rPr>
        <w:t>Round Score: 13</w:t>
      </w:r>
    </w:p>
    <w:p w14:paraId="1F962EC1" w14:textId="28958922"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4 5 </w:t>
      </w:r>
      <w:r w:rsidR="009E000D" w:rsidRPr="00775997">
        <w:rPr>
          <w:rFonts w:ascii="Courier New" w:hAnsi="Courier New"/>
          <w:sz w:val="20"/>
        </w:rPr>
        <w:t>Round Score: 22</w:t>
      </w:r>
    </w:p>
    <w:p w14:paraId="5F8C6912"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 Your score: 22</w:t>
      </w:r>
    </w:p>
    <w:p w14:paraId="28A7B1E8" w14:textId="77777777" w:rsidR="009E000D" w:rsidRPr="009E000D" w:rsidRDefault="009E000D" w:rsidP="009E000D">
      <w:pPr>
        <w:widowControl w:val="0"/>
        <w:autoSpaceDE w:val="0"/>
        <w:autoSpaceDN w:val="0"/>
        <w:adjustRightInd w:val="0"/>
        <w:spacing w:after="120"/>
        <w:rPr>
          <w:rFonts w:ascii="Courier New" w:hAnsi="Courier New"/>
        </w:rPr>
      </w:pPr>
    </w:p>
    <w:p w14:paraId="4460C701" w14:textId="77777777" w:rsidR="009E000D" w:rsidRPr="00775997" w:rsidRDefault="009E000D" w:rsidP="009E000D">
      <w:pPr>
        <w:widowControl w:val="0"/>
        <w:autoSpaceDE w:val="0"/>
        <w:autoSpaceDN w:val="0"/>
        <w:adjustRightInd w:val="0"/>
        <w:spacing w:after="120"/>
        <w:rPr>
          <w:rFonts w:ascii="Times New Roman" w:hAnsi="Times New Roman"/>
          <w:i/>
          <w:sz w:val="28"/>
        </w:rPr>
      </w:pPr>
      <w:r w:rsidRPr="00775997">
        <w:rPr>
          <w:rFonts w:ascii="Times New Roman" w:hAnsi="Times New Roman"/>
          <w:i/>
          <w:sz w:val="28"/>
        </w:rPr>
        <w:tab/>
        <w:t>later in the game</w:t>
      </w:r>
      <w:r w:rsidR="00775997">
        <w:rPr>
          <w:rFonts w:ascii="Times New Roman" w:hAnsi="Times New Roman"/>
          <w:i/>
          <w:sz w:val="28"/>
        </w:rPr>
        <w:t>…</w:t>
      </w:r>
    </w:p>
    <w:p w14:paraId="4FBF5445" w14:textId="77777777" w:rsidR="009E000D" w:rsidRPr="009E000D" w:rsidRDefault="009E000D" w:rsidP="009E000D">
      <w:pPr>
        <w:widowControl w:val="0"/>
        <w:autoSpaceDE w:val="0"/>
        <w:autoSpaceDN w:val="0"/>
        <w:adjustRightInd w:val="0"/>
        <w:spacing w:after="120"/>
        <w:rPr>
          <w:rFonts w:ascii="Courier New" w:hAnsi="Courier New"/>
        </w:rPr>
      </w:pPr>
    </w:p>
    <w:p w14:paraId="7A10ABE9" w14:textId="0BBAA55C"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6 2 </w:t>
      </w:r>
      <w:r w:rsidR="009E000D" w:rsidRPr="00775997">
        <w:rPr>
          <w:rFonts w:ascii="Courier New" w:hAnsi="Courier New"/>
          <w:sz w:val="20"/>
        </w:rPr>
        <w:t>Round Score: 8</w:t>
      </w:r>
    </w:p>
    <w:p w14:paraId="6CA00978" w14:textId="12668341"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4 4 </w:t>
      </w:r>
      <w:r w:rsidR="009E000D" w:rsidRPr="00775997">
        <w:rPr>
          <w:rFonts w:ascii="Courier New" w:hAnsi="Courier New"/>
          <w:sz w:val="20"/>
        </w:rPr>
        <w:t>Round Score: 16</w:t>
      </w:r>
    </w:p>
    <w:p w14:paraId="52983C4D" w14:textId="01C61D5F"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3 5 </w:t>
      </w:r>
      <w:r w:rsidR="009E000D" w:rsidRPr="00775997">
        <w:rPr>
          <w:rFonts w:ascii="Courier New" w:hAnsi="Courier New"/>
          <w:sz w:val="20"/>
        </w:rPr>
        <w:t>Round Score: 24</w:t>
      </w:r>
    </w:p>
    <w:p w14:paraId="354E2B9E"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 Your score: 92</w:t>
      </w:r>
    </w:p>
    <w:p w14:paraId="12EC177B" w14:textId="77777777" w:rsidR="009E000D" w:rsidRPr="00775997" w:rsidRDefault="009E000D" w:rsidP="009E000D">
      <w:pPr>
        <w:widowControl w:val="0"/>
        <w:autoSpaceDE w:val="0"/>
        <w:autoSpaceDN w:val="0"/>
        <w:adjustRightInd w:val="0"/>
        <w:spacing w:after="120"/>
        <w:rPr>
          <w:rFonts w:ascii="Courier New" w:hAnsi="Courier New"/>
          <w:sz w:val="20"/>
        </w:rPr>
      </w:pPr>
    </w:p>
    <w:p w14:paraId="064D7D50" w14:textId="4502C3AA" w:rsidR="009E000D" w:rsidRPr="00775997" w:rsidRDefault="007F3895" w:rsidP="009E000D">
      <w:pPr>
        <w:widowControl w:val="0"/>
        <w:autoSpaceDE w:val="0"/>
        <w:autoSpaceDN w:val="0"/>
        <w:adjustRightInd w:val="0"/>
        <w:spacing w:after="120"/>
        <w:rPr>
          <w:rFonts w:ascii="Courier New" w:hAnsi="Courier New"/>
          <w:sz w:val="20"/>
        </w:rPr>
      </w:pPr>
      <w:r>
        <w:rPr>
          <w:rFonts w:ascii="Courier New" w:hAnsi="Courier New"/>
          <w:sz w:val="20"/>
        </w:rPr>
        <w:t>6 2</w:t>
      </w:r>
      <w:r w:rsidR="00872391">
        <w:rPr>
          <w:rFonts w:ascii="Courier New" w:hAnsi="Courier New"/>
          <w:sz w:val="20"/>
        </w:rPr>
        <w:t xml:space="preserve"> </w:t>
      </w:r>
      <w:r>
        <w:rPr>
          <w:rFonts w:ascii="Courier New" w:hAnsi="Courier New"/>
          <w:sz w:val="20"/>
        </w:rPr>
        <w:t>Round Score: 8</w:t>
      </w:r>
    </w:p>
    <w:p w14:paraId="65CD1F4E" w14:textId="5EC62CAA" w:rsidR="009E000D" w:rsidRPr="00775997" w:rsidRDefault="007F3895" w:rsidP="009E000D">
      <w:pPr>
        <w:widowControl w:val="0"/>
        <w:autoSpaceDE w:val="0"/>
        <w:autoSpaceDN w:val="0"/>
        <w:adjustRightInd w:val="0"/>
        <w:spacing w:after="120"/>
        <w:rPr>
          <w:rFonts w:ascii="Courier New" w:hAnsi="Courier New"/>
          <w:sz w:val="20"/>
        </w:rPr>
      </w:pPr>
      <w:r>
        <w:rPr>
          <w:rFonts w:ascii="Courier New" w:hAnsi="Courier New"/>
          <w:sz w:val="20"/>
        </w:rPr>
        <w:t>6 4</w:t>
      </w:r>
      <w:r w:rsidR="00872391">
        <w:rPr>
          <w:rFonts w:ascii="Courier New" w:hAnsi="Courier New"/>
          <w:sz w:val="20"/>
        </w:rPr>
        <w:t xml:space="preserve"> </w:t>
      </w:r>
      <w:r w:rsidR="009E000D" w:rsidRPr="00775997">
        <w:rPr>
          <w:rFonts w:ascii="Courier New" w:hAnsi="Courier New"/>
          <w:sz w:val="20"/>
        </w:rPr>
        <w:t>Round Score: 18</w:t>
      </w:r>
    </w:p>
    <w:p w14:paraId="0936EADA" w14:textId="7CFB6CA2"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3 2 </w:t>
      </w:r>
      <w:r w:rsidR="009E000D" w:rsidRPr="00775997">
        <w:rPr>
          <w:rFonts w:ascii="Courier New" w:hAnsi="Courier New"/>
          <w:sz w:val="20"/>
        </w:rPr>
        <w:t>Round Score: 23</w:t>
      </w:r>
    </w:p>
    <w:p w14:paraId="1ADC55CF"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 Computer score: 73</w:t>
      </w:r>
    </w:p>
    <w:p w14:paraId="11D4AAE9" w14:textId="77777777" w:rsidR="009E000D" w:rsidRPr="00775997" w:rsidRDefault="009E000D" w:rsidP="009E000D">
      <w:pPr>
        <w:widowControl w:val="0"/>
        <w:autoSpaceDE w:val="0"/>
        <w:autoSpaceDN w:val="0"/>
        <w:adjustRightInd w:val="0"/>
        <w:spacing w:after="120"/>
        <w:rPr>
          <w:rFonts w:ascii="Courier New" w:hAnsi="Courier New"/>
          <w:sz w:val="20"/>
        </w:rPr>
      </w:pPr>
    </w:p>
    <w:p w14:paraId="26AD75C7" w14:textId="54838F91" w:rsidR="009E000D" w:rsidRPr="00775997" w:rsidRDefault="00872391" w:rsidP="009E000D">
      <w:pPr>
        <w:widowControl w:val="0"/>
        <w:autoSpaceDE w:val="0"/>
        <w:autoSpaceDN w:val="0"/>
        <w:adjustRightInd w:val="0"/>
        <w:spacing w:after="120"/>
        <w:rPr>
          <w:rFonts w:ascii="Courier New" w:hAnsi="Courier New"/>
          <w:sz w:val="20"/>
        </w:rPr>
      </w:pPr>
      <w:r>
        <w:rPr>
          <w:rFonts w:ascii="Courier New" w:hAnsi="Courier New"/>
          <w:sz w:val="20"/>
        </w:rPr>
        <w:t xml:space="preserve">6 3 </w:t>
      </w:r>
      <w:r w:rsidR="009E000D" w:rsidRPr="00775997">
        <w:rPr>
          <w:rFonts w:ascii="Courier New" w:hAnsi="Courier New"/>
          <w:sz w:val="20"/>
        </w:rPr>
        <w:t>Round Score: 9</w:t>
      </w:r>
    </w:p>
    <w:p w14:paraId="678C118E"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 Your score: 101</w:t>
      </w:r>
    </w:p>
    <w:p w14:paraId="038A729F" w14:textId="77777777" w:rsidR="009E000D" w:rsidRPr="00775997" w:rsidRDefault="009E000D" w:rsidP="009E000D">
      <w:pPr>
        <w:widowControl w:val="0"/>
        <w:autoSpaceDE w:val="0"/>
        <w:autoSpaceDN w:val="0"/>
        <w:adjustRightInd w:val="0"/>
        <w:spacing w:after="120"/>
        <w:rPr>
          <w:rFonts w:ascii="Courier New" w:hAnsi="Courier New"/>
          <w:sz w:val="20"/>
        </w:rPr>
      </w:pPr>
    </w:p>
    <w:p w14:paraId="715BDECD"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You won!</w:t>
      </w:r>
    </w:p>
    <w:p w14:paraId="6C7F62A5" w14:textId="77777777" w:rsidR="009E000D" w:rsidRPr="00775997" w:rsidRDefault="009E000D" w:rsidP="009E000D">
      <w:pPr>
        <w:widowControl w:val="0"/>
        <w:autoSpaceDE w:val="0"/>
        <w:autoSpaceDN w:val="0"/>
        <w:adjustRightInd w:val="0"/>
        <w:spacing w:after="120"/>
        <w:rPr>
          <w:rFonts w:ascii="Courier New" w:hAnsi="Courier New"/>
          <w:sz w:val="20"/>
        </w:rPr>
      </w:pPr>
      <w:r w:rsidRPr="00775997">
        <w:rPr>
          <w:rFonts w:ascii="Courier New" w:hAnsi="Courier New"/>
          <w:sz w:val="20"/>
        </w:rPr>
        <w:t>Total turns: 12</w:t>
      </w:r>
    </w:p>
    <w:p w14:paraId="6DF83DAA" w14:textId="77777777" w:rsidR="00D06941" w:rsidRDefault="00D06941" w:rsidP="00A51012">
      <w:pPr>
        <w:rPr>
          <w:rFonts w:ascii="Courier New" w:hAnsi="Courier New"/>
        </w:rPr>
      </w:pPr>
    </w:p>
    <w:p w14:paraId="676287FC" w14:textId="77777777" w:rsidR="00D06941" w:rsidRDefault="00D06941" w:rsidP="00A51012">
      <w:pPr>
        <w:rPr>
          <w:rFonts w:ascii="Courier New" w:hAnsi="Courier New"/>
        </w:rPr>
      </w:pPr>
    </w:p>
    <w:p w14:paraId="4A07B7AC" w14:textId="7F634C51" w:rsidR="00A51012" w:rsidRDefault="00815646" w:rsidP="00A51012">
      <w:pPr>
        <w:rPr>
          <w:rFonts w:ascii="Times New Roman" w:hAnsi="Times New Roman"/>
          <w:b/>
          <w:sz w:val="28"/>
        </w:rPr>
      </w:pPr>
      <w:r>
        <w:rPr>
          <w:rFonts w:ascii="Times New Roman" w:hAnsi="Times New Roman"/>
          <w:b/>
          <w:sz w:val="28"/>
        </w:rPr>
        <w:t>Step 5: Enhance</w:t>
      </w:r>
      <w:r w:rsidR="009410E6">
        <w:rPr>
          <w:rFonts w:ascii="Times New Roman" w:hAnsi="Times New Roman"/>
          <w:b/>
          <w:sz w:val="28"/>
        </w:rPr>
        <w:t xml:space="preserve"> </w:t>
      </w:r>
      <w:r w:rsidR="00E43EE5">
        <w:rPr>
          <w:rFonts w:ascii="Times New Roman" w:hAnsi="Times New Roman"/>
          <w:b/>
          <w:sz w:val="28"/>
        </w:rPr>
        <w:t xml:space="preserve">the PigGame class </w:t>
      </w:r>
      <w:r>
        <w:rPr>
          <w:rFonts w:ascii="Times New Roman" w:hAnsi="Times New Roman"/>
          <w:b/>
          <w:sz w:val="28"/>
        </w:rPr>
        <w:t>to support</w:t>
      </w:r>
      <w:r w:rsidR="009410E6">
        <w:rPr>
          <w:rFonts w:ascii="Times New Roman" w:hAnsi="Times New Roman"/>
          <w:b/>
          <w:sz w:val="28"/>
        </w:rPr>
        <w:t xml:space="preserve"> GUI </w:t>
      </w:r>
      <w:r w:rsidR="00E43EE5">
        <w:rPr>
          <w:rFonts w:ascii="Times New Roman" w:hAnsi="Times New Roman"/>
          <w:b/>
          <w:sz w:val="28"/>
        </w:rPr>
        <w:t xml:space="preserve"> (10</w:t>
      </w:r>
      <w:r w:rsidR="00A51012">
        <w:rPr>
          <w:rFonts w:ascii="Times New Roman" w:hAnsi="Times New Roman"/>
          <w:b/>
          <w:sz w:val="28"/>
        </w:rPr>
        <w:t xml:space="preserve"> </w:t>
      </w:r>
      <w:r w:rsidR="002345A7">
        <w:rPr>
          <w:rFonts w:ascii="Times New Roman" w:hAnsi="Times New Roman"/>
          <w:b/>
          <w:sz w:val="28"/>
        </w:rPr>
        <w:t>%</w:t>
      </w:r>
      <w:r w:rsidR="00A51012">
        <w:rPr>
          <w:rFonts w:ascii="Times New Roman" w:hAnsi="Times New Roman"/>
          <w:b/>
          <w:sz w:val="28"/>
        </w:rPr>
        <w:t>)</w:t>
      </w:r>
    </w:p>
    <w:p w14:paraId="251E1542" w14:textId="65F5C333" w:rsidR="00A51012" w:rsidRDefault="00A51012" w:rsidP="00A51012">
      <w:pPr>
        <w:rPr>
          <w:rFonts w:ascii="Times New Roman" w:hAnsi="Times New Roman"/>
        </w:rPr>
      </w:pPr>
      <w:r w:rsidRPr="0051096F">
        <w:rPr>
          <w:rFonts w:ascii="Times New Roman" w:hAnsi="Times New Roman"/>
        </w:rPr>
        <w:t>Now that you have the basic game working within it’s own class it is time to create a more interesting graphical user interface for the player to use.</w:t>
      </w:r>
      <w:r>
        <w:rPr>
          <w:rFonts w:ascii="Times New Roman" w:hAnsi="Times New Roman"/>
        </w:rPr>
        <w:t xml:space="preserve">   Add the following </w:t>
      </w:r>
      <w:r w:rsidR="00E43EE5">
        <w:rPr>
          <w:rFonts w:ascii="Times New Roman" w:hAnsi="Times New Roman"/>
        </w:rPr>
        <w:t xml:space="preserve">fields and </w:t>
      </w:r>
      <w:r>
        <w:rPr>
          <w:rFonts w:ascii="Times New Roman" w:hAnsi="Times New Roman"/>
        </w:rPr>
        <w:t>method</w:t>
      </w:r>
      <w:r w:rsidR="003F0D39">
        <w:rPr>
          <w:rFonts w:ascii="Times New Roman" w:hAnsi="Times New Roman"/>
        </w:rPr>
        <w:t>s</w:t>
      </w:r>
      <w:r w:rsidR="005C2103">
        <w:rPr>
          <w:rFonts w:ascii="Times New Roman" w:hAnsi="Times New Roman"/>
        </w:rPr>
        <w:t xml:space="preserve"> to the Pig</w:t>
      </w:r>
      <w:r w:rsidR="00E43EE5">
        <w:rPr>
          <w:rFonts w:ascii="Times New Roman" w:hAnsi="Times New Roman"/>
        </w:rPr>
        <w:t>Game</w:t>
      </w:r>
      <w:r>
        <w:rPr>
          <w:rFonts w:ascii="Times New Roman" w:hAnsi="Times New Roman"/>
        </w:rPr>
        <w:t xml:space="preserve"> class.</w:t>
      </w:r>
    </w:p>
    <w:p w14:paraId="0E223B4E" w14:textId="77777777" w:rsidR="00A51012" w:rsidRDefault="00A51012" w:rsidP="00A51012">
      <w:pPr>
        <w:rPr>
          <w:rFonts w:ascii="Times New Roman" w:hAnsi="Times New Roman"/>
        </w:rPr>
      </w:pPr>
    </w:p>
    <w:p w14:paraId="5249C6E6" w14:textId="3BF2D88E" w:rsidR="003F0D39" w:rsidRPr="003F0D39" w:rsidRDefault="003F0D39" w:rsidP="00A51012">
      <w:pPr>
        <w:pStyle w:val="ListParagraph"/>
        <w:numPr>
          <w:ilvl w:val="0"/>
          <w:numId w:val="11"/>
        </w:numPr>
        <w:rPr>
          <w:rFonts w:ascii="Times New Roman" w:hAnsi="Times New Roman"/>
        </w:rPr>
      </w:pPr>
      <w:r w:rsidRPr="003F0D39">
        <w:rPr>
          <w:rFonts w:ascii="Times New Roman" w:hAnsi="Times New Roman"/>
        </w:rPr>
        <w:t>Add</w:t>
      </w:r>
      <w:r w:rsidR="00E21F76">
        <w:rPr>
          <w:rFonts w:ascii="Times New Roman" w:hAnsi="Times New Roman"/>
        </w:rPr>
        <w:t xml:space="preserve"> a</w:t>
      </w:r>
      <w:r w:rsidRPr="003F0D39">
        <w:rPr>
          <w:rFonts w:ascii="Times New Roman" w:hAnsi="Times New Roman"/>
        </w:rPr>
        <w:t xml:space="preserve"> </w:t>
      </w:r>
      <w:r w:rsidRPr="003F0D39">
        <w:rPr>
          <w:rFonts w:ascii="Courier New" w:hAnsi="Courier New"/>
        </w:rPr>
        <w:t>boolean</w:t>
      </w:r>
      <w:r w:rsidRPr="003F0D39">
        <w:rPr>
          <w:rFonts w:ascii="Times New Roman" w:hAnsi="Times New Roman"/>
        </w:rPr>
        <w:t xml:space="preserve"> </w:t>
      </w:r>
      <w:r>
        <w:rPr>
          <w:rFonts w:ascii="Times New Roman" w:hAnsi="Times New Roman"/>
        </w:rPr>
        <w:t>instance variable</w:t>
      </w:r>
      <w:r w:rsidRPr="003F0D39">
        <w:rPr>
          <w:rFonts w:ascii="Times New Roman" w:hAnsi="Times New Roman"/>
        </w:rPr>
        <w:t xml:space="preserve"> to indicate if it is currently the player’s turn.</w:t>
      </w:r>
      <w:r w:rsidR="00E21F76">
        <w:rPr>
          <w:rFonts w:ascii="Times New Roman" w:hAnsi="Times New Roman"/>
        </w:rPr>
        <w:t xml:space="preserve">  You will need to make several changes throughout the Pig</w:t>
      </w:r>
      <w:r w:rsidR="00815646">
        <w:rPr>
          <w:rFonts w:ascii="Times New Roman" w:hAnsi="Times New Roman"/>
        </w:rPr>
        <w:t>Game</w:t>
      </w:r>
      <w:r w:rsidR="00E21F76">
        <w:rPr>
          <w:rFonts w:ascii="Times New Roman" w:hAnsi="Times New Roman"/>
        </w:rPr>
        <w:t xml:space="preserve"> class to set this variable to </w:t>
      </w:r>
      <w:r w:rsidR="00E21F76" w:rsidRPr="00E21F76">
        <w:rPr>
          <w:rFonts w:ascii="Courier New" w:hAnsi="Courier New"/>
        </w:rPr>
        <w:t>true</w:t>
      </w:r>
      <w:r w:rsidR="00E21F76">
        <w:rPr>
          <w:rFonts w:ascii="Times New Roman" w:hAnsi="Times New Roman"/>
        </w:rPr>
        <w:t xml:space="preserve"> when it is the player’s turn and </w:t>
      </w:r>
      <w:r w:rsidR="00E21F76" w:rsidRPr="00E21F76">
        <w:rPr>
          <w:rFonts w:ascii="Courier New" w:hAnsi="Courier New"/>
        </w:rPr>
        <w:t>false</w:t>
      </w:r>
      <w:r w:rsidR="00E21F76">
        <w:rPr>
          <w:rFonts w:ascii="Times New Roman" w:hAnsi="Times New Roman"/>
        </w:rPr>
        <w:t xml:space="preserve"> wh</w:t>
      </w:r>
      <w:r w:rsidR="00E43EE5">
        <w:rPr>
          <w:rFonts w:ascii="Times New Roman" w:hAnsi="Times New Roman"/>
        </w:rPr>
        <w:t>en it is the computer’s turn.  Reminder, a</w:t>
      </w:r>
      <w:r w:rsidR="00E21F76">
        <w:rPr>
          <w:rFonts w:ascii="Times New Roman" w:hAnsi="Times New Roman"/>
        </w:rPr>
        <w:t>ll games start with the player.</w:t>
      </w:r>
    </w:p>
    <w:p w14:paraId="73603BCB" w14:textId="77777777" w:rsidR="009410E6" w:rsidRDefault="009410E6" w:rsidP="00A51012">
      <w:pPr>
        <w:pStyle w:val="ListParagraph"/>
        <w:numPr>
          <w:ilvl w:val="0"/>
          <w:numId w:val="11"/>
        </w:numPr>
        <w:rPr>
          <w:rFonts w:ascii="Times New Roman" w:hAnsi="Times New Roman"/>
        </w:rPr>
      </w:pPr>
      <w:r w:rsidRPr="009410E6">
        <w:rPr>
          <w:rFonts w:ascii="Courier New" w:hAnsi="Courier New"/>
        </w:rPr>
        <w:t>public boolean isPlayerTurn ( )</w:t>
      </w:r>
      <w:r w:rsidRPr="009410E6">
        <w:rPr>
          <w:rFonts w:ascii="Times New Roman" w:hAnsi="Times New Roman"/>
        </w:rPr>
        <w:t xml:space="preserve"> - this one line method returns </w:t>
      </w:r>
      <w:r w:rsidRPr="003F0D39">
        <w:rPr>
          <w:rFonts w:ascii="Courier New" w:hAnsi="Courier New"/>
        </w:rPr>
        <w:t>true</w:t>
      </w:r>
      <w:r w:rsidRPr="009410E6">
        <w:rPr>
          <w:rFonts w:ascii="Times New Roman" w:hAnsi="Times New Roman"/>
        </w:rPr>
        <w:t xml:space="preserve"> if it is the player's turn or </w:t>
      </w:r>
      <w:r w:rsidRPr="003F0D39">
        <w:rPr>
          <w:rFonts w:ascii="Courier New" w:hAnsi="Courier New"/>
        </w:rPr>
        <w:t>false</w:t>
      </w:r>
      <w:r w:rsidRPr="009410E6">
        <w:rPr>
          <w:rFonts w:ascii="Times New Roman" w:hAnsi="Times New Roman"/>
        </w:rPr>
        <w:t xml:space="preserve"> if it is the computer's turn.  </w:t>
      </w:r>
    </w:p>
    <w:p w14:paraId="7B6A4967" w14:textId="6E28F7C0" w:rsidR="00815646" w:rsidRPr="00815646" w:rsidRDefault="00815646" w:rsidP="00815646">
      <w:pPr>
        <w:pStyle w:val="ListParagraph"/>
        <w:numPr>
          <w:ilvl w:val="0"/>
          <w:numId w:val="11"/>
        </w:numPr>
        <w:rPr>
          <w:rFonts w:ascii="Times New Roman" w:hAnsi="Times New Roman"/>
        </w:rPr>
      </w:pPr>
      <w:r>
        <w:rPr>
          <w:rFonts w:ascii="Courier New" w:hAnsi="Courier New"/>
        </w:rPr>
        <w:t>public GVdie getDie (int num</w:t>
      </w:r>
      <w:r w:rsidRPr="00EE5CC9">
        <w:rPr>
          <w:rFonts w:ascii="Courier New" w:hAnsi="Courier New"/>
        </w:rPr>
        <w:t>)</w:t>
      </w:r>
      <w:r w:rsidRPr="00EE5CC9">
        <w:rPr>
          <w:rFonts w:ascii="Times New Roman" w:hAnsi="Times New Roman"/>
        </w:rPr>
        <w:t xml:space="preserve"> - return the requested die. Legal va</w:t>
      </w:r>
      <w:r>
        <w:rPr>
          <w:rFonts w:ascii="Times New Roman" w:hAnsi="Times New Roman"/>
        </w:rPr>
        <w:t>lues for the parameter are 1 or 2</w:t>
      </w:r>
      <w:r w:rsidRPr="00EE5CC9">
        <w:rPr>
          <w:rFonts w:ascii="Times New Roman" w:hAnsi="Times New Roman"/>
        </w:rPr>
        <w:t xml:space="preserve">.   </w:t>
      </w:r>
    </w:p>
    <w:p w14:paraId="4DE2DD92" w14:textId="77777777" w:rsidR="00A51012" w:rsidRDefault="00A51012" w:rsidP="00A51012">
      <w:pPr>
        <w:rPr>
          <w:rFonts w:ascii="Times New Roman" w:hAnsi="Times New Roman"/>
        </w:rPr>
      </w:pPr>
    </w:p>
    <w:p w14:paraId="5F7FE8D2" w14:textId="77777777" w:rsidR="00E43EE5" w:rsidRDefault="00E43EE5" w:rsidP="00E43EE5">
      <w:pPr>
        <w:widowControl w:val="0"/>
        <w:autoSpaceDE w:val="0"/>
        <w:autoSpaceDN w:val="0"/>
        <w:adjustRightInd w:val="0"/>
        <w:spacing w:after="120"/>
        <w:rPr>
          <w:rFonts w:ascii="Times New Roman" w:hAnsi="Times New Roman" w:cs="Georgia"/>
          <w:b/>
          <w:sz w:val="28"/>
          <w:szCs w:val="26"/>
        </w:rPr>
      </w:pPr>
    </w:p>
    <w:p w14:paraId="5EAD3414" w14:textId="3FC4E539" w:rsidR="00E43EE5" w:rsidRDefault="00E43EE5" w:rsidP="00E43EE5">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Sample PigGUI Screenshot (see Step 6)</w:t>
      </w:r>
    </w:p>
    <w:p w14:paraId="35B3C4F9" w14:textId="77777777" w:rsidR="00E43EE5" w:rsidRDefault="00E43EE5" w:rsidP="00E43EE5">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noProof/>
          <w:sz w:val="28"/>
          <w:szCs w:val="26"/>
        </w:rPr>
        <w:drawing>
          <wp:inline distT="0" distB="0" distL="0" distR="0" wp14:anchorId="4C9858E7" wp14:editId="0B976499">
            <wp:extent cx="3709035" cy="249468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339" cy="2494894"/>
                    </a:xfrm>
                    <a:prstGeom prst="rect">
                      <a:avLst/>
                    </a:prstGeom>
                    <a:noFill/>
                    <a:ln>
                      <a:noFill/>
                    </a:ln>
                  </pic:spPr>
                </pic:pic>
              </a:graphicData>
            </a:graphic>
          </wp:inline>
        </w:drawing>
      </w:r>
    </w:p>
    <w:p w14:paraId="49FAEA6B" w14:textId="77777777" w:rsidR="00E43EE5" w:rsidRDefault="00E43EE5" w:rsidP="00A51012">
      <w:pPr>
        <w:rPr>
          <w:rFonts w:ascii="Times New Roman" w:hAnsi="Times New Roman"/>
        </w:rPr>
      </w:pPr>
    </w:p>
    <w:p w14:paraId="11010AAC" w14:textId="77777777" w:rsidR="00E43EE5" w:rsidRDefault="00E43EE5">
      <w:pPr>
        <w:rPr>
          <w:rFonts w:ascii="Times New Roman" w:hAnsi="Times New Roman"/>
          <w:b/>
          <w:sz w:val="28"/>
        </w:rPr>
      </w:pPr>
      <w:r>
        <w:rPr>
          <w:rFonts w:ascii="Times New Roman" w:hAnsi="Times New Roman"/>
          <w:b/>
          <w:sz w:val="28"/>
        </w:rPr>
        <w:br w:type="page"/>
      </w:r>
    </w:p>
    <w:p w14:paraId="28ED4C2E" w14:textId="353B0471" w:rsidR="00E43EE5" w:rsidRDefault="00E43EE5" w:rsidP="00E43EE5">
      <w:pPr>
        <w:rPr>
          <w:rFonts w:ascii="Times New Roman" w:hAnsi="Times New Roman"/>
          <w:b/>
          <w:sz w:val="28"/>
        </w:rPr>
      </w:pPr>
      <w:r>
        <w:rPr>
          <w:rFonts w:ascii="Times New Roman" w:hAnsi="Times New Roman"/>
          <w:b/>
          <w:sz w:val="28"/>
        </w:rPr>
        <w:t xml:space="preserve">Step 6: Modify the provided PigGUI class (10 </w:t>
      </w:r>
      <w:r w:rsidR="002345A7">
        <w:rPr>
          <w:rFonts w:ascii="Times New Roman" w:hAnsi="Times New Roman"/>
          <w:b/>
          <w:sz w:val="28"/>
        </w:rPr>
        <w:t>%</w:t>
      </w:r>
      <w:bookmarkStart w:id="0" w:name="_GoBack"/>
      <w:bookmarkEnd w:id="0"/>
      <w:r>
        <w:rPr>
          <w:rFonts w:ascii="Times New Roman" w:hAnsi="Times New Roman"/>
          <w:b/>
          <w:sz w:val="28"/>
        </w:rPr>
        <w:t>)</w:t>
      </w:r>
    </w:p>
    <w:p w14:paraId="0F367DDC" w14:textId="4F2EB633" w:rsidR="00E43EE5" w:rsidRDefault="00A51012" w:rsidP="00A51012">
      <w:pPr>
        <w:rPr>
          <w:rFonts w:ascii="Times New Roman" w:hAnsi="Times New Roman"/>
        </w:rPr>
      </w:pPr>
      <w:r>
        <w:rPr>
          <w:rFonts w:ascii="Times New Roman" w:hAnsi="Times New Roman"/>
        </w:rPr>
        <w:t>Rather than writing your own GUI</w:t>
      </w:r>
      <w:r w:rsidRPr="005F16BD">
        <w:rPr>
          <w:rFonts w:ascii="Times New Roman" w:hAnsi="Times New Roman"/>
        </w:rPr>
        <w:t xml:space="preserve"> class, we are prov</w:t>
      </w:r>
      <w:r>
        <w:rPr>
          <w:rFonts w:ascii="Times New Roman" w:hAnsi="Times New Roman"/>
        </w:rPr>
        <w:t>iding an almost complete class to get you started</w:t>
      </w:r>
      <w:r w:rsidRPr="005F16BD">
        <w:rPr>
          <w:rFonts w:ascii="Times New Roman" w:hAnsi="Times New Roman"/>
        </w:rPr>
        <w:t xml:space="preserve">.  Create a new class in BlueJ called </w:t>
      </w:r>
      <w:r w:rsidR="00E43EE5">
        <w:rPr>
          <w:rFonts w:ascii="Courier New" w:hAnsi="Courier New"/>
        </w:rPr>
        <w:t>PigG</w:t>
      </w:r>
      <w:r>
        <w:rPr>
          <w:rFonts w:ascii="Courier New" w:hAnsi="Courier New"/>
        </w:rPr>
        <w:t>UI</w:t>
      </w:r>
      <w:r w:rsidRPr="005F16BD">
        <w:rPr>
          <w:rFonts w:ascii="Times New Roman" w:hAnsi="Times New Roman"/>
        </w:rPr>
        <w:t xml:space="preserve"> and delete all of the provided code.  Cut and paste the provided code</w:t>
      </w:r>
      <w:r w:rsidR="00E43EE5">
        <w:rPr>
          <w:rFonts w:ascii="Times New Roman" w:hAnsi="Times New Roman"/>
        </w:rPr>
        <w:t xml:space="preserve"> from (PigG</w:t>
      </w:r>
      <w:r>
        <w:rPr>
          <w:rFonts w:ascii="Times New Roman" w:hAnsi="Times New Roman"/>
        </w:rPr>
        <w:t xml:space="preserve">UI.java) </w:t>
      </w:r>
      <w:r w:rsidRPr="005F16BD">
        <w:rPr>
          <w:rFonts w:ascii="Times New Roman" w:hAnsi="Times New Roman"/>
        </w:rPr>
        <w:t xml:space="preserve">into the newly created class.  </w:t>
      </w:r>
      <w:r>
        <w:rPr>
          <w:rFonts w:ascii="Times New Roman" w:hAnsi="Times New Roman"/>
        </w:rPr>
        <w:t>It should compile with no errors.  If it doesn’t compile then it probably means you use</w:t>
      </w:r>
      <w:r w:rsidR="00DE7794">
        <w:rPr>
          <w:rFonts w:ascii="Times New Roman" w:hAnsi="Times New Roman"/>
        </w:rPr>
        <w:t>d different names for your</w:t>
      </w:r>
      <w:r>
        <w:rPr>
          <w:rFonts w:ascii="Times New Roman" w:hAnsi="Times New Roman"/>
        </w:rPr>
        <w:t xml:space="preserve"> methods than what was specified. </w:t>
      </w:r>
      <w:r w:rsidR="00E43EE5">
        <w:rPr>
          <w:rFonts w:ascii="Times New Roman" w:hAnsi="Times New Roman"/>
        </w:rPr>
        <w:t xml:space="preserve"> Do not make any changes to PigGUI to make it compile.  </w:t>
      </w:r>
    </w:p>
    <w:p w14:paraId="268B1695" w14:textId="77777777" w:rsidR="00A51012" w:rsidRDefault="00A51012" w:rsidP="00A51012">
      <w:pPr>
        <w:rPr>
          <w:rFonts w:ascii="Times New Roman" w:hAnsi="Times New Roman"/>
        </w:rPr>
      </w:pPr>
    </w:p>
    <w:p w14:paraId="40EE253A" w14:textId="36B0470F" w:rsidR="00093DAC" w:rsidRDefault="00A51012" w:rsidP="00A51012">
      <w:pPr>
        <w:rPr>
          <w:rFonts w:ascii="Times New Roman" w:hAnsi="Times New Roman"/>
        </w:rPr>
      </w:pPr>
      <w:r>
        <w:rPr>
          <w:rFonts w:ascii="Times New Roman" w:hAnsi="Times New Roman"/>
        </w:rPr>
        <w:t xml:space="preserve">We modeled our design on examples from </w:t>
      </w:r>
      <w:r w:rsidR="001C4943">
        <w:rPr>
          <w:rFonts w:ascii="Times New Roman" w:hAnsi="Times New Roman"/>
        </w:rPr>
        <w:t>the book in section 6</w:t>
      </w:r>
      <w:r w:rsidR="00E43EE5">
        <w:rPr>
          <w:rFonts w:ascii="Times New Roman" w:hAnsi="Times New Roman"/>
        </w:rPr>
        <w:t>.3</w:t>
      </w:r>
      <w:r>
        <w:rPr>
          <w:rFonts w:ascii="Times New Roman" w:hAnsi="Times New Roman"/>
        </w:rPr>
        <w:t>.  Read the code and comments carefully to understand how it works.  You start the pr</w:t>
      </w:r>
      <w:r w:rsidR="00E43EE5">
        <w:rPr>
          <w:rFonts w:ascii="Times New Roman" w:hAnsi="Times New Roman"/>
        </w:rPr>
        <w:t>ogram by invoking the PigG</w:t>
      </w:r>
      <w:r>
        <w:rPr>
          <w:rFonts w:ascii="Times New Roman" w:hAnsi="Times New Roman"/>
        </w:rPr>
        <w:t xml:space="preserve">UI’s </w:t>
      </w:r>
      <w:r w:rsidRPr="00372382">
        <w:rPr>
          <w:rFonts w:ascii="Courier New" w:hAnsi="Courier New"/>
        </w:rPr>
        <w:t>main</w:t>
      </w:r>
      <w:r>
        <w:rPr>
          <w:rFonts w:ascii="Times New Roman" w:hAnsi="Times New Roman"/>
        </w:rPr>
        <w:t xml:space="preserve"> method.  At this point, nothing will happen when the playe</w:t>
      </w:r>
      <w:r w:rsidR="00815646">
        <w:rPr>
          <w:rFonts w:ascii="Times New Roman" w:hAnsi="Times New Roman"/>
        </w:rPr>
        <w:t>r clicks on the roll button.  Look for FIX ME comments throughout the code for you to make improvements.</w:t>
      </w:r>
    </w:p>
    <w:p w14:paraId="0B16E669" w14:textId="77777777" w:rsidR="00093DAC" w:rsidRDefault="00093DAC" w:rsidP="00A51012">
      <w:pPr>
        <w:rPr>
          <w:rFonts w:ascii="Times New Roman" w:hAnsi="Times New Roman"/>
        </w:rPr>
      </w:pPr>
    </w:p>
    <w:p w14:paraId="0891F070" w14:textId="2A96CBDE" w:rsidR="00A51012" w:rsidRDefault="00093DAC" w:rsidP="00A51012">
      <w:pPr>
        <w:rPr>
          <w:rFonts w:ascii="Times New Roman" w:hAnsi="Times New Roman"/>
        </w:rPr>
      </w:pPr>
      <w:r>
        <w:rPr>
          <w:rFonts w:ascii="Times New Roman" w:hAnsi="Times New Roman"/>
        </w:rPr>
        <w:t xml:space="preserve">Make the following changes to the </w:t>
      </w:r>
      <w:r w:rsidR="00E43EE5" w:rsidRPr="00E43EE5">
        <w:rPr>
          <w:rFonts w:ascii="Courier New" w:hAnsi="Courier New" w:cs="Courier New"/>
        </w:rPr>
        <w:t>Pig</w:t>
      </w:r>
      <w:r w:rsidRPr="00E43EE5">
        <w:rPr>
          <w:rFonts w:ascii="Courier New" w:hAnsi="Courier New" w:cs="Courier New"/>
        </w:rPr>
        <w:t xml:space="preserve">GUI </w:t>
      </w:r>
      <w:r>
        <w:rPr>
          <w:rFonts w:ascii="Times New Roman" w:hAnsi="Times New Roman"/>
        </w:rPr>
        <w:t>class</w:t>
      </w:r>
    </w:p>
    <w:p w14:paraId="61C1A531" w14:textId="77777777" w:rsidR="00A51012" w:rsidRPr="00801106" w:rsidRDefault="00A51012" w:rsidP="00A51012">
      <w:pPr>
        <w:rPr>
          <w:rFonts w:ascii="Times New Roman" w:hAnsi="Times New Roman"/>
        </w:rPr>
      </w:pPr>
    </w:p>
    <w:p w14:paraId="5CEB44F5" w14:textId="77777777" w:rsidR="00A51012" w:rsidRPr="00801106" w:rsidRDefault="00A51012" w:rsidP="00A51012">
      <w:pPr>
        <w:pStyle w:val="ListParagraph"/>
        <w:numPr>
          <w:ilvl w:val="0"/>
          <w:numId w:val="15"/>
        </w:numPr>
        <w:rPr>
          <w:rFonts w:ascii="Times New Roman" w:hAnsi="Times New Roman"/>
        </w:rPr>
      </w:pPr>
      <w:r w:rsidRPr="00801106">
        <w:rPr>
          <w:rFonts w:ascii="Times New Roman" w:hAnsi="Times New Roman"/>
        </w:rPr>
        <w:t xml:space="preserve">Change the </w:t>
      </w:r>
      <w:r w:rsidRPr="00093DAC">
        <w:rPr>
          <w:rFonts w:ascii="Courier New" w:hAnsi="Courier New"/>
        </w:rPr>
        <w:t>JFrame</w:t>
      </w:r>
      <w:r w:rsidRPr="00801106">
        <w:rPr>
          <w:rFonts w:ascii="Times New Roman" w:hAnsi="Times New Roman"/>
        </w:rPr>
        <w:t xml:space="preserve"> title to include your name</w:t>
      </w:r>
    </w:p>
    <w:p w14:paraId="48C14405" w14:textId="77777777" w:rsidR="00DE7794" w:rsidRDefault="00093DAC" w:rsidP="00A51012">
      <w:pPr>
        <w:pStyle w:val="ListParagraph"/>
        <w:numPr>
          <w:ilvl w:val="0"/>
          <w:numId w:val="15"/>
        </w:numPr>
        <w:rPr>
          <w:rFonts w:ascii="Times New Roman" w:hAnsi="Times New Roman"/>
        </w:rPr>
      </w:pPr>
      <w:r>
        <w:rPr>
          <w:rFonts w:ascii="Times New Roman" w:hAnsi="Times New Roman"/>
        </w:rPr>
        <w:t xml:space="preserve">Add statements in the </w:t>
      </w:r>
      <w:r w:rsidR="00A51012" w:rsidRPr="00801106">
        <w:rPr>
          <w:rFonts w:ascii="Times New Roman" w:hAnsi="Times New Roman"/>
        </w:rPr>
        <w:t>constru</w:t>
      </w:r>
      <w:r>
        <w:rPr>
          <w:rFonts w:ascii="Times New Roman" w:hAnsi="Times New Roman"/>
        </w:rPr>
        <w:t>ctor to register each of the three buttons</w:t>
      </w:r>
      <w:r w:rsidR="00DE7794">
        <w:rPr>
          <w:rFonts w:ascii="Times New Roman" w:hAnsi="Times New Roman"/>
        </w:rPr>
        <w:t xml:space="preserve"> with the </w:t>
      </w:r>
      <w:r w:rsidR="00DE7794" w:rsidRPr="00E43EE5">
        <w:rPr>
          <w:rFonts w:ascii="Courier New" w:hAnsi="Courier New" w:cs="Courier New"/>
        </w:rPr>
        <w:t>ActionListener</w:t>
      </w:r>
      <w:r w:rsidR="00DE7794">
        <w:rPr>
          <w:rFonts w:ascii="Times New Roman" w:hAnsi="Times New Roman"/>
        </w:rPr>
        <w:t>.  Read</w:t>
      </w:r>
      <w:r w:rsidR="00A51012" w:rsidRPr="00801106">
        <w:rPr>
          <w:rFonts w:ascii="Times New Roman" w:hAnsi="Times New Roman"/>
        </w:rPr>
        <w:t xml:space="preserve"> the</w:t>
      </w:r>
      <w:r w:rsidR="00DE7794">
        <w:rPr>
          <w:rFonts w:ascii="Times New Roman" w:hAnsi="Times New Roman"/>
        </w:rPr>
        <w:t xml:space="preserve"> internal comment that shows</w:t>
      </w:r>
      <w:r w:rsidR="00A51012" w:rsidRPr="00801106">
        <w:rPr>
          <w:rFonts w:ascii="Times New Roman" w:hAnsi="Times New Roman"/>
        </w:rPr>
        <w:t xml:space="preserve"> where to add the statement</w:t>
      </w:r>
      <w:r w:rsidR="00DE7794">
        <w:rPr>
          <w:rFonts w:ascii="Times New Roman" w:hAnsi="Times New Roman"/>
        </w:rPr>
        <w:t>s</w:t>
      </w:r>
      <w:r w:rsidR="00A51012" w:rsidRPr="00801106">
        <w:rPr>
          <w:rFonts w:ascii="Times New Roman" w:hAnsi="Times New Roman"/>
        </w:rPr>
        <w:t>.</w:t>
      </w:r>
    </w:p>
    <w:p w14:paraId="68A01C1D" w14:textId="77777777" w:rsidR="00815646" w:rsidRDefault="00815646" w:rsidP="00A51012">
      <w:pPr>
        <w:pStyle w:val="ListParagraph"/>
        <w:numPr>
          <w:ilvl w:val="0"/>
          <w:numId w:val="15"/>
        </w:numPr>
        <w:rPr>
          <w:rFonts w:ascii="Times New Roman" w:hAnsi="Times New Roman"/>
        </w:rPr>
      </w:pPr>
      <w:r>
        <w:rPr>
          <w:rFonts w:ascii="Times New Roman" w:hAnsi="Times New Roman"/>
        </w:rPr>
        <w:t xml:space="preserve">A computer button is defined and created but has not been placed on the JPanel.  Add the necessary statements to place the Computer button below the die on the right side. </w:t>
      </w:r>
    </w:p>
    <w:p w14:paraId="6E6A8198" w14:textId="61636A23" w:rsidR="00815646" w:rsidRDefault="00815646" w:rsidP="00A51012">
      <w:pPr>
        <w:pStyle w:val="ListParagraph"/>
        <w:numPr>
          <w:ilvl w:val="0"/>
          <w:numId w:val="15"/>
        </w:numPr>
        <w:rPr>
          <w:rFonts w:ascii="Times New Roman" w:hAnsi="Times New Roman"/>
        </w:rPr>
      </w:pPr>
      <w:r>
        <w:rPr>
          <w:rFonts w:ascii="Times New Roman" w:hAnsi="Times New Roman"/>
        </w:rPr>
        <w:t>Add a statement to set the background color to your choice</w:t>
      </w:r>
    </w:p>
    <w:p w14:paraId="3EBEE2C6" w14:textId="3C0E98CD" w:rsidR="00815646" w:rsidRPr="00815646" w:rsidRDefault="00815646" w:rsidP="00815646">
      <w:pPr>
        <w:ind w:left="1530"/>
        <w:rPr>
          <w:rFonts w:ascii="Courier New" w:hAnsi="Courier New" w:cs="Courier New"/>
          <w:sz w:val="20"/>
          <w:szCs w:val="20"/>
        </w:rPr>
      </w:pPr>
      <w:r w:rsidRPr="00815646">
        <w:rPr>
          <w:rFonts w:ascii="Courier New" w:hAnsi="Courier New" w:cs="Courier New"/>
          <w:sz w:val="20"/>
          <w:szCs w:val="20"/>
        </w:rPr>
        <w:t>setBackground(????);</w:t>
      </w:r>
    </w:p>
    <w:p w14:paraId="395B4590" w14:textId="77777777" w:rsidR="00DE7794" w:rsidRDefault="00DE7794" w:rsidP="00DE7794">
      <w:pPr>
        <w:rPr>
          <w:rFonts w:ascii="Times New Roman" w:hAnsi="Times New Roman"/>
        </w:rPr>
      </w:pPr>
    </w:p>
    <w:p w14:paraId="7D8885AB" w14:textId="7003167D" w:rsidR="00A51012" w:rsidRPr="00DE7794" w:rsidRDefault="00DE7794" w:rsidP="00DE7794">
      <w:pPr>
        <w:rPr>
          <w:rFonts w:ascii="Times New Roman" w:hAnsi="Times New Roman"/>
        </w:rPr>
      </w:pPr>
      <w:r>
        <w:rPr>
          <w:rFonts w:ascii="Times New Roman" w:hAnsi="Times New Roman"/>
        </w:rPr>
        <w:t xml:space="preserve">Make the following changes to the </w:t>
      </w:r>
      <w:r w:rsidRPr="00DB62DD">
        <w:rPr>
          <w:rFonts w:ascii="Courier New" w:hAnsi="Courier New"/>
        </w:rPr>
        <w:t>actionPerformed()</w:t>
      </w:r>
      <w:r>
        <w:rPr>
          <w:rFonts w:ascii="Times New Roman" w:hAnsi="Times New Roman"/>
        </w:rPr>
        <w:t xml:space="preserve"> method.  Read the internal comments for clues.</w:t>
      </w:r>
    </w:p>
    <w:p w14:paraId="797CE196" w14:textId="77777777" w:rsidR="00A51012" w:rsidRDefault="00A51012" w:rsidP="00A51012">
      <w:pPr>
        <w:pStyle w:val="ListParagraph"/>
        <w:numPr>
          <w:ilvl w:val="0"/>
          <w:numId w:val="15"/>
        </w:numPr>
        <w:rPr>
          <w:rFonts w:ascii="Times New Roman" w:hAnsi="Times New Roman"/>
        </w:rPr>
      </w:pPr>
      <w:r>
        <w:rPr>
          <w:rFonts w:ascii="Times New Roman" w:hAnsi="Times New Roman"/>
        </w:rPr>
        <w:t xml:space="preserve">Update the </w:t>
      </w:r>
      <w:r w:rsidR="00DE7794">
        <w:rPr>
          <w:rFonts w:ascii="Times New Roman" w:hAnsi="Times New Roman"/>
        </w:rPr>
        <w:t>three labels with the current scores</w:t>
      </w:r>
      <w:r>
        <w:rPr>
          <w:rFonts w:ascii="Times New Roman" w:hAnsi="Times New Roman"/>
        </w:rPr>
        <w:t>.</w:t>
      </w:r>
    </w:p>
    <w:p w14:paraId="46E72A0F" w14:textId="77777777" w:rsidR="00A51012" w:rsidRPr="00F40FF6" w:rsidRDefault="00A51012" w:rsidP="00A51012">
      <w:pPr>
        <w:ind w:left="360"/>
        <w:rPr>
          <w:rFonts w:ascii="Courier New" w:hAnsi="Courier New"/>
        </w:rPr>
      </w:pPr>
      <w:r w:rsidRPr="00F40FF6">
        <w:rPr>
          <w:rFonts w:ascii="Times New Roman" w:hAnsi="Times New Roman"/>
        </w:rPr>
        <w:tab/>
      </w:r>
      <w:r>
        <w:rPr>
          <w:rFonts w:ascii="Times New Roman" w:hAnsi="Times New Roman"/>
        </w:rPr>
        <w:tab/>
      </w:r>
      <w:r w:rsidR="00DE7794">
        <w:rPr>
          <w:rFonts w:ascii="Courier New" w:hAnsi="Courier New"/>
        </w:rPr>
        <w:t>round</w:t>
      </w:r>
      <w:r w:rsidR="00093DAC">
        <w:rPr>
          <w:rFonts w:ascii="Courier New" w:hAnsi="Courier New"/>
        </w:rPr>
        <w:t>.setText(</w:t>
      </w:r>
      <w:r w:rsidR="00DE7794">
        <w:rPr>
          <w:rFonts w:ascii="Courier New" w:hAnsi="Courier New"/>
        </w:rPr>
        <w:t xml:space="preserve">“Round: “ + </w:t>
      </w:r>
      <w:r w:rsidR="00093DAC">
        <w:rPr>
          <w:rFonts w:ascii="Courier New" w:hAnsi="Courier New"/>
        </w:rPr>
        <w:t>game.getRoundScore</w:t>
      </w:r>
      <w:r w:rsidRPr="00F40FF6">
        <w:rPr>
          <w:rFonts w:ascii="Courier New" w:hAnsi="Courier New"/>
        </w:rPr>
        <w:t>());</w:t>
      </w:r>
    </w:p>
    <w:p w14:paraId="2D4550F3" w14:textId="77777777" w:rsidR="00A51012" w:rsidRPr="00801106" w:rsidRDefault="00DE7794" w:rsidP="00A51012">
      <w:pPr>
        <w:pStyle w:val="ListParagraph"/>
        <w:numPr>
          <w:ilvl w:val="0"/>
          <w:numId w:val="15"/>
        </w:numPr>
        <w:rPr>
          <w:rFonts w:ascii="Times New Roman" w:hAnsi="Times New Roman"/>
        </w:rPr>
      </w:pPr>
      <w:r w:rsidRPr="00DE7794">
        <w:rPr>
          <w:rFonts w:ascii="Times New Roman" w:hAnsi="Times New Roman"/>
        </w:rPr>
        <w:t xml:space="preserve">Add </w:t>
      </w:r>
      <w:r w:rsidR="00A51012">
        <w:rPr>
          <w:rFonts w:ascii="Times New Roman" w:hAnsi="Times New Roman"/>
        </w:rPr>
        <w:t>if statement</w:t>
      </w:r>
      <w:r>
        <w:rPr>
          <w:rFonts w:ascii="Times New Roman" w:hAnsi="Times New Roman"/>
        </w:rPr>
        <w:t>s for each of the</w:t>
      </w:r>
      <w:r w:rsidR="00A51012" w:rsidRPr="00801106">
        <w:rPr>
          <w:rFonts w:ascii="Times New Roman" w:hAnsi="Times New Roman"/>
        </w:rPr>
        <w:t xml:space="preserve"> button</w:t>
      </w:r>
      <w:r>
        <w:rPr>
          <w:rFonts w:ascii="Times New Roman" w:hAnsi="Times New Roman"/>
        </w:rPr>
        <w:t>s</w:t>
      </w:r>
      <w:r w:rsidR="00A51012" w:rsidRPr="00801106">
        <w:rPr>
          <w:rFonts w:ascii="Times New Roman" w:hAnsi="Times New Roman"/>
        </w:rPr>
        <w:t xml:space="preserve"> a</w:t>
      </w:r>
      <w:r>
        <w:rPr>
          <w:rFonts w:ascii="Times New Roman" w:hAnsi="Times New Roman"/>
        </w:rPr>
        <w:t>nd invoke the appropriate game method:</w:t>
      </w:r>
    </w:p>
    <w:p w14:paraId="573F4967" w14:textId="77777777" w:rsidR="00DE7794" w:rsidRPr="00DE7794" w:rsidRDefault="00A51012" w:rsidP="00A51012">
      <w:pPr>
        <w:ind w:left="360"/>
        <w:rPr>
          <w:rFonts w:ascii="Courier New" w:hAnsi="Courier New"/>
        </w:rPr>
      </w:pPr>
      <w:r>
        <w:tab/>
      </w:r>
      <w:r>
        <w:tab/>
      </w:r>
      <w:r w:rsidR="00DE7794">
        <w:rPr>
          <w:rFonts w:ascii="Courier New" w:hAnsi="Courier New"/>
        </w:rPr>
        <w:t>i</w:t>
      </w:r>
      <w:r w:rsidR="00DE7794" w:rsidRPr="00DE7794">
        <w:rPr>
          <w:rFonts w:ascii="Courier New" w:hAnsi="Courier New"/>
        </w:rPr>
        <w:t xml:space="preserve">f </w:t>
      </w:r>
      <w:r w:rsidR="00DE7794">
        <w:rPr>
          <w:rFonts w:ascii="Courier New" w:hAnsi="Courier New"/>
        </w:rPr>
        <w:t>(buttonP</w:t>
      </w:r>
      <w:r w:rsidR="00DE7794" w:rsidRPr="00DE7794">
        <w:rPr>
          <w:rFonts w:ascii="Courier New" w:hAnsi="Courier New"/>
        </w:rPr>
        <w:t>ressed == roll)</w:t>
      </w:r>
    </w:p>
    <w:p w14:paraId="31EFC711" w14:textId="77777777" w:rsidR="00A51012" w:rsidRPr="00DE7794" w:rsidRDefault="00DE7794" w:rsidP="00A51012">
      <w:pPr>
        <w:ind w:left="360"/>
        <w:rPr>
          <w:rFonts w:ascii="Courier New" w:hAnsi="Courier New"/>
        </w:rPr>
      </w:pPr>
      <w:r>
        <w:rPr>
          <w:rFonts w:ascii="Courier New" w:hAnsi="Courier New"/>
        </w:rPr>
        <w:tab/>
      </w:r>
      <w:r>
        <w:rPr>
          <w:rFonts w:ascii="Courier New" w:hAnsi="Courier New"/>
        </w:rPr>
        <w:tab/>
      </w:r>
      <w:r>
        <w:rPr>
          <w:rFonts w:ascii="Courier New" w:hAnsi="Courier New"/>
        </w:rPr>
        <w:tab/>
      </w:r>
      <w:r w:rsidRPr="00DE7794">
        <w:rPr>
          <w:rFonts w:ascii="Courier New" w:hAnsi="Courier New"/>
        </w:rPr>
        <w:t>game.playerRolls</w:t>
      </w:r>
      <w:r w:rsidR="00A51012" w:rsidRPr="00DE7794">
        <w:rPr>
          <w:rFonts w:ascii="Courier New" w:hAnsi="Courier New"/>
        </w:rPr>
        <w:t>();</w:t>
      </w:r>
    </w:p>
    <w:p w14:paraId="56B49810" w14:textId="77777777" w:rsidR="00093DAC" w:rsidRDefault="00A51012" w:rsidP="00A51012">
      <w:pPr>
        <w:pStyle w:val="ListParagraph"/>
        <w:numPr>
          <w:ilvl w:val="0"/>
          <w:numId w:val="15"/>
        </w:numPr>
        <w:rPr>
          <w:rFonts w:ascii="Times New Roman" w:hAnsi="Times New Roman"/>
        </w:rPr>
      </w:pPr>
      <w:r>
        <w:rPr>
          <w:rFonts w:ascii="Times New Roman" w:hAnsi="Times New Roman"/>
        </w:rPr>
        <w:t xml:space="preserve">Display a pop up </w:t>
      </w:r>
      <w:r w:rsidR="00093DAC">
        <w:rPr>
          <w:rFonts w:ascii="Times New Roman" w:hAnsi="Times New Roman"/>
        </w:rPr>
        <w:t xml:space="preserve">message after either the player or computer wins. </w:t>
      </w:r>
      <w:r>
        <w:rPr>
          <w:rFonts w:ascii="Times New Roman" w:hAnsi="Times New Roman"/>
        </w:rPr>
        <w:t xml:space="preserve">Use a </w:t>
      </w:r>
      <w:r w:rsidRPr="00C23D73">
        <w:rPr>
          <w:rFonts w:ascii="Courier New" w:hAnsi="Courier New"/>
        </w:rPr>
        <w:t>JOptionPane.showMessageDialog</w:t>
      </w:r>
      <w:r>
        <w:rPr>
          <w:rFonts w:ascii="Times New Roman" w:hAnsi="Times New Roman"/>
        </w:rPr>
        <w:t xml:space="preserve"> as described in section 6.6.</w:t>
      </w:r>
    </w:p>
    <w:p w14:paraId="693A8330" w14:textId="77777777" w:rsidR="00093DAC" w:rsidRPr="00093DAC" w:rsidRDefault="00093DAC" w:rsidP="00093DAC">
      <w:pPr>
        <w:ind w:left="1440"/>
        <w:rPr>
          <w:rFonts w:ascii="Courier New" w:hAnsi="Courier New"/>
        </w:rPr>
      </w:pPr>
      <w:r>
        <w:rPr>
          <w:rFonts w:ascii="Courier New" w:hAnsi="Courier New"/>
        </w:rPr>
        <w:t>i</w:t>
      </w:r>
      <w:r w:rsidRPr="00093DAC">
        <w:rPr>
          <w:rFonts w:ascii="Courier New" w:hAnsi="Courier New"/>
        </w:rPr>
        <w:t xml:space="preserve">f </w:t>
      </w:r>
      <w:r>
        <w:rPr>
          <w:rFonts w:ascii="Courier New" w:hAnsi="Courier New"/>
        </w:rPr>
        <w:t>(g</w:t>
      </w:r>
      <w:r w:rsidRPr="00093DAC">
        <w:rPr>
          <w:rFonts w:ascii="Courier New" w:hAnsi="Courier New"/>
        </w:rPr>
        <w:t>ame.playerWon()}{</w:t>
      </w:r>
    </w:p>
    <w:p w14:paraId="04C7BF6D" w14:textId="77777777" w:rsidR="00093DAC" w:rsidRPr="00093DAC" w:rsidRDefault="00093DAC" w:rsidP="00093DAC">
      <w:pPr>
        <w:ind w:left="1440"/>
        <w:rPr>
          <w:rFonts w:ascii="Courier New" w:hAnsi="Courier New"/>
        </w:rPr>
      </w:pPr>
      <w:r>
        <w:rPr>
          <w:rFonts w:ascii="Courier New" w:hAnsi="Courier New"/>
        </w:rPr>
        <w:tab/>
      </w:r>
      <w:r w:rsidRPr="00093DAC">
        <w:rPr>
          <w:rFonts w:ascii="Courier New" w:hAnsi="Courier New"/>
        </w:rPr>
        <w:t>// display message</w:t>
      </w:r>
    </w:p>
    <w:p w14:paraId="7E077D27" w14:textId="77777777" w:rsidR="00A51012" w:rsidRPr="00093DAC" w:rsidRDefault="00093DAC" w:rsidP="00093DAC">
      <w:pPr>
        <w:ind w:left="1440"/>
        <w:rPr>
          <w:rFonts w:ascii="Courier New" w:hAnsi="Courier New"/>
        </w:rPr>
      </w:pPr>
      <w:r w:rsidRPr="00093DAC">
        <w:rPr>
          <w:rFonts w:ascii="Courier New" w:hAnsi="Courier New"/>
        </w:rPr>
        <w:t>}</w:t>
      </w:r>
    </w:p>
    <w:p w14:paraId="623FAC61" w14:textId="77777777" w:rsidR="00E43EE5" w:rsidRDefault="00E43EE5">
      <w:pPr>
        <w:rPr>
          <w:rFonts w:ascii="Times New Roman" w:hAnsi="Times New Roman" w:cs="Georgia"/>
          <w:b/>
          <w:sz w:val="28"/>
          <w:szCs w:val="26"/>
        </w:rPr>
      </w:pPr>
      <w:r>
        <w:rPr>
          <w:rFonts w:ascii="Times New Roman" w:hAnsi="Times New Roman" w:cs="Georgia"/>
          <w:b/>
          <w:sz w:val="28"/>
          <w:szCs w:val="26"/>
        </w:rPr>
        <w:br w:type="page"/>
      </w:r>
    </w:p>
    <w:p w14:paraId="2CC7516E" w14:textId="08F96260" w:rsidR="002A2919" w:rsidRPr="00E43EE5" w:rsidRDefault="002A2919" w:rsidP="002A2919">
      <w:pPr>
        <w:widowControl w:val="0"/>
        <w:autoSpaceDE w:val="0"/>
        <w:autoSpaceDN w:val="0"/>
        <w:adjustRightInd w:val="0"/>
        <w:spacing w:after="120"/>
        <w:rPr>
          <w:rFonts w:ascii="Times New Roman" w:hAnsi="Times New Roman" w:cs="Georgia"/>
          <w:b/>
          <w:sz w:val="28"/>
          <w:szCs w:val="26"/>
        </w:rPr>
      </w:pPr>
      <w:r w:rsidRPr="00395DBE">
        <w:rPr>
          <w:rFonts w:ascii="Times New Roman" w:hAnsi="Times New Roman" w:cs="Georgia"/>
          <w:b/>
          <w:sz w:val="28"/>
          <w:szCs w:val="26"/>
        </w:rPr>
        <w:t>Grading Criteria</w:t>
      </w:r>
    </w:p>
    <w:p w14:paraId="2893E879" w14:textId="77777777" w:rsidR="00957A96" w:rsidRDefault="00957A96" w:rsidP="00957A96">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14:paraId="4D4A2EF7" w14:textId="77777777" w:rsidR="00957A96" w:rsidRPr="00395DBE" w:rsidRDefault="00957A96" w:rsidP="00957A96">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Pr>
          <w:rFonts w:ascii="Times New Roman" w:hAnsi="Times New Roman" w:cs="Georgia"/>
        </w:rPr>
        <w:t>dge. (-5 pts if missing</w:t>
      </w:r>
      <w:r w:rsidRPr="00395DBE">
        <w:rPr>
          <w:rFonts w:ascii="Times New Roman" w:hAnsi="Times New Roman" w:cs="Georgia"/>
        </w:rPr>
        <w:t>)</w:t>
      </w:r>
    </w:p>
    <w:p w14:paraId="65A4088D" w14:textId="77777777" w:rsidR="00CB66F0" w:rsidRDefault="00CB66F0" w:rsidP="00CB66F0">
      <w:pPr>
        <w:widowControl w:val="0"/>
        <w:autoSpaceDE w:val="0"/>
        <w:autoSpaceDN w:val="0"/>
        <w:adjustRightInd w:val="0"/>
        <w:rPr>
          <w:rFonts w:ascii="Times New Roman" w:hAnsi="Times New Roman" w:cs="Georgia"/>
          <w:b/>
          <w:bCs/>
          <w:sz w:val="28"/>
        </w:rPr>
      </w:pPr>
    </w:p>
    <w:p w14:paraId="60E904B4" w14:textId="77777777" w:rsidR="00CB66F0" w:rsidRPr="00395DBE" w:rsidRDefault="00CB66F0" w:rsidP="00CB66F0">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14:paraId="6666546A" w14:textId="77777777" w:rsidR="00CB66F0" w:rsidRPr="00395DBE" w:rsidRDefault="00CB66F0" w:rsidP="00CB66F0">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sidR="000B3DA3">
        <w:rPr>
          <w:rFonts w:ascii="Times New Roman" w:hAnsi="Times New Roman" w:cs="Georgia"/>
          <w:szCs w:val="26"/>
        </w:rPr>
        <w:t>due</w:t>
      </w:r>
      <w:r>
        <w:rPr>
          <w:rFonts w:ascii="Times New Roman" w:hAnsi="Times New Roman" w:cs="Georgia"/>
          <w:szCs w:val="26"/>
        </w:rPr>
        <w:t xml:space="preserve"> at the START of the class period</w:t>
      </w:r>
      <w:r w:rsidRPr="00395DBE">
        <w:rPr>
          <w:rFonts w:ascii="Times New Roman" w:hAnsi="Times New Roman" w:cs="Georgia"/>
          <w:szCs w:val="26"/>
        </w:rPr>
        <w:t>. However, you are encouraged to complete a project even if you must turn it in late.</w:t>
      </w:r>
    </w:p>
    <w:p w14:paraId="7EC15D57" w14:textId="77777777" w:rsidR="00CB66F0" w:rsidRPr="00395DBE" w:rsidRDefault="000B3DA3"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00CB66F0" w:rsidRPr="00395DBE">
        <w:rPr>
          <w:rFonts w:ascii="Times New Roman" w:hAnsi="Times New Roman" w:cs="Georgia"/>
        </w:rPr>
        <w:t xml:space="preserve"> (-20 pts)</w:t>
      </w:r>
    </w:p>
    <w:p w14:paraId="5B26D5F4" w14:textId="77777777"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14:paraId="7BEADB83" w14:textId="77777777"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are free days</w:t>
      </w:r>
      <w:r>
        <w:rPr>
          <w:rFonts w:ascii="Times New Roman" w:hAnsi="Times New Roman" w:cs="Georgia"/>
        </w:rPr>
        <w:t xml:space="preserve"> and the maximum late penalty is 50 pts.</w:t>
      </w:r>
    </w:p>
    <w:p w14:paraId="7BF423AD" w14:textId="77777777" w:rsidR="00CB66F0" w:rsidRDefault="00CB66F0" w:rsidP="00DB0434">
      <w:pPr>
        <w:widowControl w:val="0"/>
        <w:autoSpaceDE w:val="0"/>
        <w:autoSpaceDN w:val="0"/>
        <w:adjustRightInd w:val="0"/>
        <w:rPr>
          <w:rFonts w:ascii="Times New Roman" w:hAnsi="Times New Roman" w:cs="Georgia"/>
          <w:b/>
          <w:bCs/>
          <w:sz w:val="28"/>
        </w:rPr>
      </w:pPr>
    </w:p>
    <w:p w14:paraId="6009A40C" w14:textId="77777777" w:rsidR="002A2919" w:rsidRPr="00395DBE" w:rsidRDefault="002A2919" w:rsidP="00DB043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14:paraId="6CE75878" w14:textId="77777777" w:rsidR="00CB66F0" w:rsidRDefault="00CB66F0" w:rsidP="00CB66F0">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sidR="000B3DA3">
        <w:rPr>
          <w:rFonts w:ascii="Times New Roman" w:hAnsi="Times New Roman" w:cs="Georgia"/>
          <w:b/>
        </w:rPr>
        <w:t xml:space="preserve"> </w:t>
      </w:r>
      <w:r w:rsidR="000B3DA3" w:rsidRPr="000B3DA3">
        <w:rPr>
          <w:rFonts w:ascii="Times New Roman" w:hAnsi="Times New Roman" w:cs="Georgia"/>
        </w:rPr>
        <w:t>with an attractive cover page</w:t>
      </w:r>
      <w:r>
        <w:rPr>
          <w:rFonts w:ascii="Times New Roman" w:hAnsi="Times New Roman" w:cs="Georgia"/>
        </w:rPr>
        <w:t>.</w:t>
      </w:r>
      <w:r w:rsidR="000B3DA3">
        <w:rPr>
          <w:rFonts w:ascii="Times New Roman" w:hAnsi="Times New Roman" w:cs="Georgia"/>
        </w:rPr>
        <w:t xml:space="preserve">  Do not expect the lab to have a working stapler!</w:t>
      </w:r>
    </w:p>
    <w:p w14:paraId="0239D3F5" w14:textId="77777777" w:rsidR="002B483F" w:rsidRPr="002B483F" w:rsidRDefault="002B483F" w:rsidP="002B483F">
      <w:pPr>
        <w:widowControl w:val="0"/>
        <w:numPr>
          <w:ilvl w:val="0"/>
          <w:numId w:val="2"/>
        </w:numPr>
        <w:tabs>
          <w:tab w:val="left" w:pos="-360"/>
          <w:tab w:val="left" w:pos="220"/>
        </w:tabs>
        <w:autoSpaceDE w:val="0"/>
        <w:autoSpaceDN w:val="0"/>
        <w:adjustRightInd w:val="0"/>
        <w:spacing w:after="120"/>
        <w:ind w:left="360"/>
        <w:rPr>
          <w:rFonts w:ascii="Times New Roman" w:hAnsi="Times New Roman" w:cs="Times New Roman"/>
        </w:rPr>
      </w:pPr>
      <w:r w:rsidRPr="002B483F">
        <w:rPr>
          <w:rFonts w:ascii="Times New Roman" w:hAnsi="Times New Roman" w:cs="Times New Roman"/>
        </w:rPr>
        <w:t xml:space="preserve">Cover page - Provide a cover page that includes your name, a title, and an appropriate picture or clip art for the project </w:t>
      </w:r>
    </w:p>
    <w:p w14:paraId="7F8501E4" w14:textId="77777777" w:rsidR="002B483F" w:rsidRPr="002B483F" w:rsidRDefault="002B483F" w:rsidP="002B483F">
      <w:pPr>
        <w:widowControl w:val="0"/>
        <w:numPr>
          <w:ilvl w:val="0"/>
          <w:numId w:val="2"/>
        </w:numPr>
        <w:tabs>
          <w:tab w:val="left" w:pos="-360"/>
          <w:tab w:val="left" w:pos="220"/>
        </w:tabs>
        <w:autoSpaceDE w:val="0"/>
        <w:autoSpaceDN w:val="0"/>
        <w:adjustRightInd w:val="0"/>
        <w:spacing w:after="120"/>
        <w:ind w:left="360"/>
        <w:rPr>
          <w:rFonts w:ascii="Times New Roman" w:hAnsi="Times New Roman" w:cs="Times New Roman"/>
        </w:rPr>
      </w:pPr>
      <w:r w:rsidRPr="002B483F">
        <w:rPr>
          <w:rFonts w:ascii="Times New Roman" w:hAnsi="Times New Roman" w:cs="Times New Roman"/>
        </w:rPr>
        <w:t xml:space="preserve">Signed Pledge – The cover page must include the following signed pledge: "I pledge that this work is entirely mine, and mine alone (except for any code provided by my instructor). " In addition, provide names of any people you helped or received help from. Under no circumstances do you exchange code electronically. You are responsible for understanding and adhering to the </w:t>
      </w:r>
      <w:r w:rsidRPr="002B483F">
        <w:rPr>
          <w:rFonts w:ascii="Times New Roman" w:hAnsi="Times New Roman" w:cs="Times New Roman"/>
          <w:color w:val="0000E7"/>
        </w:rPr>
        <w:t>School of CIS Guidelines for Academic Honesty</w:t>
      </w:r>
      <w:r w:rsidRPr="002B483F">
        <w:rPr>
          <w:rFonts w:ascii="Times New Roman" w:hAnsi="Times New Roman" w:cs="Times New Roman"/>
        </w:rPr>
        <w:t xml:space="preserve">. </w:t>
      </w:r>
    </w:p>
    <w:p w14:paraId="2CA68842" w14:textId="77777777" w:rsidR="002B483F" w:rsidRPr="002B483F" w:rsidRDefault="002B483F" w:rsidP="002B483F">
      <w:pPr>
        <w:widowControl w:val="0"/>
        <w:numPr>
          <w:ilvl w:val="0"/>
          <w:numId w:val="2"/>
        </w:numPr>
        <w:tabs>
          <w:tab w:val="left" w:pos="-360"/>
          <w:tab w:val="left" w:pos="220"/>
        </w:tabs>
        <w:autoSpaceDE w:val="0"/>
        <w:autoSpaceDN w:val="0"/>
        <w:adjustRightInd w:val="0"/>
        <w:spacing w:after="120"/>
        <w:ind w:left="360"/>
        <w:rPr>
          <w:rFonts w:ascii="Times New Roman" w:hAnsi="Times New Roman" w:cs="Times New Roman"/>
        </w:rPr>
      </w:pPr>
      <w:r w:rsidRPr="002B483F">
        <w:rPr>
          <w:rFonts w:ascii="Times New Roman" w:hAnsi="Times New Roman" w:cs="Times New Roman"/>
        </w:rPr>
        <w:t xml:space="preserve">Time Card – The cover page must also include a brief statement of how much time you spent on the project. For example, “I spent 7 hours on this project from January 22-27 reading the book, designing a solution, writing code, fixing errors and putting together the printed document.” </w:t>
      </w:r>
    </w:p>
    <w:p w14:paraId="0BC62346" w14:textId="0994468D" w:rsidR="0084158C" w:rsidRDefault="002A2919" w:rsidP="002A291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 a printout of your </w:t>
      </w:r>
      <w:r w:rsidR="00CB66F0">
        <w:rPr>
          <w:rFonts w:ascii="Times New Roman" w:hAnsi="Times New Roman" w:cs="Georgia"/>
        </w:rPr>
        <w:t xml:space="preserve">elegant </w:t>
      </w:r>
      <w:r w:rsidRPr="00395DBE">
        <w:rPr>
          <w:rFonts w:ascii="Times New Roman" w:hAnsi="Times New Roman" w:cs="Georgia"/>
        </w:rPr>
        <w:t>source code</w:t>
      </w:r>
      <w:r w:rsidR="0084158C">
        <w:rPr>
          <w:rFonts w:ascii="Times New Roman" w:hAnsi="Times New Roman" w:cs="Georgia"/>
        </w:rPr>
        <w:t xml:space="preserve"> for the </w:t>
      </w:r>
      <w:r w:rsidR="0084158C" w:rsidRPr="0084158C">
        <w:rPr>
          <w:rFonts w:ascii="Courier New" w:hAnsi="Courier New" w:cs="Georgia"/>
        </w:rPr>
        <w:t>Pig</w:t>
      </w:r>
      <w:r w:rsidR="002345A7">
        <w:rPr>
          <w:rFonts w:ascii="Courier New" w:hAnsi="Courier New" w:cs="Georgia"/>
        </w:rPr>
        <w:t>Gam</w:t>
      </w:r>
      <w:r w:rsidR="002B483F">
        <w:rPr>
          <w:rFonts w:ascii="Courier New" w:hAnsi="Courier New" w:cs="Georgia"/>
        </w:rPr>
        <w:t>e</w:t>
      </w:r>
      <w:r w:rsidR="0051096F">
        <w:rPr>
          <w:rFonts w:ascii="Times New Roman" w:hAnsi="Times New Roman" w:cs="Georgia"/>
        </w:rPr>
        <w:t xml:space="preserve"> and</w:t>
      </w:r>
      <w:r w:rsidR="002B483F">
        <w:rPr>
          <w:rFonts w:ascii="Times New Roman" w:hAnsi="Times New Roman" w:cs="Georgia"/>
        </w:rPr>
        <w:t xml:space="preserve"> modified</w:t>
      </w:r>
      <w:r w:rsidR="0051096F">
        <w:rPr>
          <w:rFonts w:ascii="Times New Roman" w:hAnsi="Times New Roman" w:cs="Georgia"/>
        </w:rPr>
        <w:t xml:space="preserve"> </w:t>
      </w:r>
      <w:r w:rsidR="0051096F" w:rsidRPr="0084158C">
        <w:rPr>
          <w:rFonts w:ascii="Courier New" w:hAnsi="Courier New" w:cs="Georgia"/>
        </w:rPr>
        <w:t>GUI</w:t>
      </w:r>
      <w:r w:rsidR="0051096F">
        <w:rPr>
          <w:rFonts w:ascii="Times New Roman" w:hAnsi="Times New Roman" w:cs="Georgia"/>
        </w:rPr>
        <w:t xml:space="preserve"> classes.  You do not need to provide the </w:t>
      </w:r>
      <w:r w:rsidR="0051096F" w:rsidRPr="001D66D7">
        <w:rPr>
          <w:rFonts w:ascii="Courier New" w:hAnsi="Courier New" w:cs="Georgia"/>
        </w:rPr>
        <w:t>GVdie</w:t>
      </w:r>
      <w:r w:rsidR="0051096F">
        <w:rPr>
          <w:rFonts w:ascii="Times New Roman" w:hAnsi="Times New Roman" w:cs="Georgia"/>
        </w:rPr>
        <w:t xml:space="preserve"> class</w:t>
      </w:r>
      <w:r w:rsidRPr="00395DBE">
        <w:rPr>
          <w:rFonts w:ascii="Times New Roman" w:hAnsi="Times New Roman" w:cs="Georgia"/>
        </w:rPr>
        <w:t>.</w:t>
      </w:r>
    </w:p>
    <w:p w14:paraId="4B43D8FF" w14:textId="77777777" w:rsidR="005B4749" w:rsidRPr="00C76400" w:rsidRDefault="0084158C" w:rsidP="00C76400">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Demo – be prepared to demo your project on a lab computer or your laptop.  I will ask you to perform a variety of tasks including play the</w:t>
      </w:r>
      <w:r w:rsidR="0084675B">
        <w:rPr>
          <w:rFonts w:ascii="Times New Roman" w:hAnsi="Times New Roman" w:cs="Georgia"/>
        </w:rPr>
        <w:t xml:space="preserve"> game and invoke the </w:t>
      </w:r>
      <w:r w:rsidR="00775997">
        <w:rPr>
          <w:rFonts w:ascii="Courier New" w:hAnsi="Courier New" w:cs="Georgia"/>
        </w:rPr>
        <w:t>autoPlay</w:t>
      </w:r>
      <w:r w:rsidR="0084675B" w:rsidRPr="0084675B">
        <w:rPr>
          <w:rFonts w:ascii="Courier New" w:hAnsi="Courier New" w:cs="Georgia"/>
        </w:rPr>
        <w:t>()</w:t>
      </w:r>
      <w:r w:rsidR="0084675B">
        <w:rPr>
          <w:rFonts w:ascii="Times New Roman" w:hAnsi="Times New Roman" w:cs="Georgia"/>
        </w:rPr>
        <w:t xml:space="preserve"> method</w:t>
      </w:r>
      <w:r>
        <w:rPr>
          <w:rFonts w:ascii="Times New Roman" w:hAnsi="Times New Roman" w:cs="Georgia"/>
        </w:rPr>
        <w:t>.</w:t>
      </w:r>
    </w:p>
    <w:p w14:paraId="04E87AB1" w14:textId="77777777" w:rsidR="00260823" w:rsidRDefault="00260823">
      <w:pPr>
        <w:rPr>
          <w:rFonts w:ascii="Times New Roman" w:hAnsi="Times New Roman"/>
        </w:rPr>
      </w:pPr>
    </w:p>
    <w:p w14:paraId="65B799C9" w14:textId="77777777" w:rsidR="00EC3714" w:rsidRPr="00395DBE" w:rsidRDefault="00EC3714" w:rsidP="00CB66F0">
      <w:pPr>
        <w:rPr>
          <w:rFonts w:ascii="Times New Roman" w:hAnsi="Times New Roman"/>
        </w:rPr>
      </w:pPr>
    </w:p>
    <w:sectPr w:rsidR="00EC3714" w:rsidRPr="00395DBE" w:rsidSect="002418CE">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64678" w14:textId="77777777" w:rsidR="00C86810" w:rsidRDefault="00C86810">
      <w:r>
        <w:separator/>
      </w:r>
    </w:p>
  </w:endnote>
  <w:endnote w:type="continuationSeparator" w:id="0">
    <w:p w14:paraId="58472109" w14:textId="77777777" w:rsidR="00C86810" w:rsidRDefault="00C8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29967" w14:textId="77777777" w:rsidR="007305EA" w:rsidRDefault="007305EA"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3FA5B" w14:textId="77777777" w:rsidR="007305EA" w:rsidRDefault="007305EA" w:rsidP="00AE3A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E5B2" w14:textId="77777777" w:rsidR="007305EA" w:rsidRDefault="007305EA"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C86810">
      <w:rPr>
        <w:rStyle w:val="PageNumber"/>
        <w:noProof/>
      </w:rPr>
      <w:t>1</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C86810">
      <w:rPr>
        <w:rStyle w:val="PageNumber"/>
        <w:noProof/>
      </w:rPr>
      <w:t>1</w:t>
    </w:r>
    <w:r w:rsidRPr="00AE3A15">
      <w:rPr>
        <w:rStyle w:val="PageNumber"/>
      </w:rPr>
      <w:fldChar w:fldCharType="end"/>
    </w:r>
  </w:p>
  <w:p w14:paraId="3D039EED" w14:textId="52488845" w:rsidR="007305EA" w:rsidRPr="00DB0434" w:rsidRDefault="007305EA" w:rsidP="00AE3A15">
    <w:pPr>
      <w:pStyle w:val="Footer"/>
      <w:tabs>
        <w:tab w:val="clear" w:pos="8640"/>
        <w:tab w:val="right" w:pos="9360"/>
      </w:tabs>
      <w:ind w:right="360"/>
      <w:rPr>
        <w:i/>
      </w:rPr>
    </w:pPr>
    <w:r>
      <w:rPr>
        <w:i/>
      </w:rPr>
      <w:t xml:space="preserve"> CIS 162 Project 3: A Dice Game Called Pig</w:t>
    </w:r>
    <w:r>
      <w:rPr>
        <w:i/>
      </w:rPr>
      <w:tab/>
    </w:r>
    <w:r>
      <w:rPr>
        <w:i/>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97440" w14:textId="77777777" w:rsidR="00C86810" w:rsidRDefault="00C86810">
      <w:r>
        <w:separator/>
      </w:r>
    </w:p>
  </w:footnote>
  <w:footnote w:type="continuationSeparator" w:id="0">
    <w:p w14:paraId="4C210BFF" w14:textId="77777777" w:rsidR="00C86810" w:rsidRDefault="00C868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DF92633E"/>
    <w:lvl w:ilvl="0">
      <w:start w:val="1"/>
      <w:numFmt w:val="decimal"/>
      <w:pStyle w:val="ListNumber2"/>
      <w:lvlText w:val="%1."/>
      <w:lvlJc w:val="left"/>
      <w:pPr>
        <w:tabs>
          <w:tab w:val="num" w:pos="720"/>
        </w:tabs>
        <w:ind w:left="720" w:hanging="360"/>
      </w:p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C65753"/>
    <w:multiLevelType w:val="hybridMultilevel"/>
    <w:tmpl w:val="868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B5B67"/>
    <w:multiLevelType w:val="hybridMultilevel"/>
    <w:tmpl w:val="4D0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D1427"/>
    <w:multiLevelType w:val="hybridMultilevel"/>
    <w:tmpl w:val="C07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72137"/>
    <w:multiLevelType w:val="hybridMultilevel"/>
    <w:tmpl w:val="388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348DE"/>
    <w:multiLevelType w:val="hybridMultilevel"/>
    <w:tmpl w:val="4A1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4"/>
  </w:num>
  <w:num w:numId="5">
    <w:abstractNumId w:val="8"/>
  </w:num>
  <w:num w:numId="6">
    <w:abstractNumId w:val="18"/>
  </w:num>
  <w:num w:numId="7">
    <w:abstractNumId w:val="16"/>
  </w:num>
  <w:num w:numId="8">
    <w:abstractNumId w:val="6"/>
  </w:num>
  <w:num w:numId="9">
    <w:abstractNumId w:val="4"/>
  </w:num>
  <w:num w:numId="10">
    <w:abstractNumId w:val="13"/>
  </w:num>
  <w:num w:numId="11">
    <w:abstractNumId w:val="15"/>
  </w:num>
  <w:num w:numId="12">
    <w:abstractNumId w:val="12"/>
  </w:num>
  <w:num w:numId="13">
    <w:abstractNumId w:val="10"/>
  </w:num>
  <w:num w:numId="14">
    <w:abstractNumId w:val="9"/>
  </w:num>
  <w:num w:numId="15">
    <w:abstractNumId w:val="7"/>
  </w:num>
  <w:num w:numId="16">
    <w:abstractNumId w:val="5"/>
  </w:num>
  <w:num w:numId="17">
    <w:abstractNumId w:val="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44"/>
    <w:rsid w:val="00001BB1"/>
    <w:rsid w:val="00021A50"/>
    <w:rsid w:val="00040585"/>
    <w:rsid w:val="00056E0E"/>
    <w:rsid w:val="00066F19"/>
    <w:rsid w:val="00093DAC"/>
    <w:rsid w:val="000B3DA3"/>
    <w:rsid w:val="000D66DF"/>
    <w:rsid w:val="000F39DD"/>
    <w:rsid w:val="00113141"/>
    <w:rsid w:val="00190ADB"/>
    <w:rsid w:val="001C4943"/>
    <w:rsid w:val="001D66D7"/>
    <w:rsid w:val="001E49BA"/>
    <w:rsid w:val="001F298F"/>
    <w:rsid w:val="00226732"/>
    <w:rsid w:val="002345A7"/>
    <w:rsid w:val="002418CE"/>
    <w:rsid w:val="00246BA7"/>
    <w:rsid w:val="002531D7"/>
    <w:rsid w:val="00260823"/>
    <w:rsid w:val="00260D47"/>
    <w:rsid w:val="002975EC"/>
    <w:rsid w:val="002A2919"/>
    <w:rsid w:val="002B483F"/>
    <w:rsid w:val="002F0DC6"/>
    <w:rsid w:val="00323164"/>
    <w:rsid w:val="0033068E"/>
    <w:rsid w:val="00331387"/>
    <w:rsid w:val="00365BAA"/>
    <w:rsid w:val="00375DA3"/>
    <w:rsid w:val="00381A8A"/>
    <w:rsid w:val="0038493A"/>
    <w:rsid w:val="00390176"/>
    <w:rsid w:val="00391BE5"/>
    <w:rsid w:val="00395DBE"/>
    <w:rsid w:val="003A2E7C"/>
    <w:rsid w:val="003A5EA4"/>
    <w:rsid w:val="003B494C"/>
    <w:rsid w:val="003D329A"/>
    <w:rsid w:val="003E3A95"/>
    <w:rsid w:val="003F0544"/>
    <w:rsid w:val="003F0D39"/>
    <w:rsid w:val="003F0F1F"/>
    <w:rsid w:val="00421068"/>
    <w:rsid w:val="004215CD"/>
    <w:rsid w:val="00473170"/>
    <w:rsid w:val="004A5AA1"/>
    <w:rsid w:val="004D5775"/>
    <w:rsid w:val="004E5BFE"/>
    <w:rsid w:val="0051096F"/>
    <w:rsid w:val="005214C3"/>
    <w:rsid w:val="00545D01"/>
    <w:rsid w:val="00591391"/>
    <w:rsid w:val="005A16BC"/>
    <w:rsid w:val="005A4CDA"/>
    <w:rsid w:val="005B4749"/>
    <w:rsid w:val="005C1124"/>
    <w:rsid w:val="005C2103"/>
    <w:rsid w:val="005D7A0F"/>
    <w:rsid w:val="005F16BD"/>
    <w:rsid w:val="006266EC"/>
    <w:rsid w:val="006303F4"/>
    <w:rsid w:val="00631885"/>
    <w:rsid w:val="00635F50"/>
    <w:rsid w:val="0064032D"/>
    <w:rsid w:val="00650E2E"/>
    <w:rsid w:val="006950C6"/>
    <w:rsid w:val="006D2058"/>
    <w:rsid w:val="007058D7"/>
    <w:rsid w:val="007218CD"/>
    <w:rsid w:val="007305EA"/>
    <w:rsid w:val="00734011"/>
    <w:rsid w:val="0073447A"/>
    <w:rsid w:val="00742DB8"/>
    <w:rsid w:val="00775997"/>
    <w:rsid w:val="00792581"/>
    <w:rsid w:val="00792E6B"/>
    <w:rsid w:val="007A38B5"/>
    <w:rsid w:val="007A7390"/>
    <w:rsid w:val="007B17CE"/>
    <w:rsid w:val="007C4128"/>
    <w:rsid w:val="007C5715"/>
    <w:rsid w:val="007C6046"/>
    <w:rsid w:val="007F2549"/>
    <w:rsid w:val="007F3895"/>
    <w:rsid w:val="00815646"/>
    <w:rsid w:val="0084158C"/>
    <w:rsid w:val="0084675B"/>
    <w:rsid w:val="00871A1E"/>
    <w:rsid w:val="00872391"/>
    <w:rsid w:val="008745ED"/>
    <w:rsid w:val="00883B81"/>
    <w:rsid w:val="008A489A"/>
    <w:rsid w:val="008B4298"/>
    <w:rsid w:val="008C0F24"/>
    <w:rsid w:val="008C4000"/>
    <w:rsid w:val="008E47EA"/>
    <w:rsid w:val="008F5EC3"/>
    <w:rsid w:val="009005EB"/>
    <w:rsid w:val="00934602"/>
    <w:rsid w:val="009410E6"/>
    <w:rsid w:val="00957A96"/>
    <w:rsid w:val="00987530"/>
    <w:rsid w:val="0099572D"/>
    <w:rsid w:val="009A4744"/>
    <w:rsid w:val="009B363E"/>
    <w:rsid w:val="009B591C"/>
    <w:rsid w:val="009D0010"/>
    <w:rsid w:val="009D4908"/>
    <w:rsid w:val="009E000D"/>
    <w:rsid w:val="009F55B9"/>
    <w:rsid w:val="009F7ED0"/>
    <w:rsid w:val="00A15731"/>
    <w:rsid w:val="00A30464"/>
    <w:rsid w:val="00A3167D"/>
    <w:rsid w:val="00A51012"/>
    <w:rsid w:val="00A52F2F"/>
    <w:rsid w:val="00A70C26"/>
    <w:rsid w:val="00A73A48"/>
    <w:rsid w:val="00A76AC6"/>
    <w:rsid w:val="00AC3149"/>
    <w:rsid w:val="00AC566D"/>
    <w:rsid w:val="00AD743B"/>
    <w:rsid w:val="00AE3A15"/>
    <w:rsid w:val="00AF0A55"/>
    <w:rsid w:val="00B05F3D"/>
    <w:rsid w:val="00B12B2D"/>
    <w:rsid w:val="00B5076B"/>
    <w:rsid w:val="00B60CD6"/>
    <w:rsid w:val="00B616A9"/>
    <w:rsid w:val="00B71426"/>
    <w:rsid w:val="00B91F84"/>
    <w:rsid w:val="00BB40AB"/>
    <w:rsid w:val="00C56254"/>
    <w:rsid w:val="00C568C2"/>
    <w:rsid w:val="00C76400"/>
    <w:rsid w:val="00C86810"/>
    <w:rsid w:val="00CA46B8"/>
    <w:rsid w:val="00CB66F0"/>
    <w:rsid w:val="00CC1300"/>
    <w:rsid w:val="00D06941"/>
    <w:rsid w:val="00D5049F"/>
    <w:rsid w:val="00D826CF"/>
    <w:rsid w:val="00DA7889"/>
    <w:rsid w:val="00DB0434"/>
    <w:rsid w:val="00DE7794"/>
    <w:rsid w:val="00E21F76"/>
    <w:rsid w:val="00E3144B"/>
    <w:rsid w:val="00E43EE5"/>
    <w:rsid w:val="00E4484A"/>
    <w:rsid w:val="00E623B5"/>
    <w:rsid w:val="00E6336A"/>
    <w:rsid w:val="00E806AE"/>
    <w:rsid w:val="00E8307B"/>
    <w:rsid w:val="00E85F79"/>
    <w:rsid w:val="00E934E2"/>
    <w:rsid w:val="00EC3714"/>
    <w:rsid w:val="00EE29B7"/>
    <w:rsid w:val="00EE5CC9"/>
    <w:rsid w:val="00F018C2"/>
    <w:rsid w:val="00F0594E"/>
    <w:rsid w:val="00F77C14"/>
    <w:rsid w:val="00F81C3B"/>
    <w:rsid w:val="00F8225C"/>
    <w:rsid w:val="00F90D18"/>
    <w:rsid w:val="00F952A4"/>
    <w:rsid w:val="00F95F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9BE14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6D33"/>
    <w:rPr>
      <w:sz w:val="24"/>
      <w:szCs w:val="24"/>
    </w:rPr>
  </w:style>
  <w:style w:type="paragraph" w:styleId="Heading2">
    <w:name w:val="heading 2"/>
    <w:basedOn w:val="Normal"/>
    <w:next w:val="Normal"/>
    <w:link w:val="Heading2Char"/>
    <w:rsid w:val="006303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character" w:customStyle="1" w:styleId="Heading2Char">
    <w:name w:val="Heading 2 Char"/>
    <w:basedOn w:val="DefaultParagraphFont"/>
    <w:link w:val="Heading2"/>
    <w:rsid w:val="006303F4"/>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303F4"/>
    <w:rPr>
      <w:rFonts w:ascii="Courier" w:hAnsi="Courier"/>
      <w:sz w:val="21"/>
      <w:szCs w:val="21"/>
    </w:rPr>
  </w:style>
  <w:style w:type="character" w:customStyle="1" w:styleId="PlainTextChar">
    <w:name w:val="Plain Text Char"/>
    <w:basedOn w:val="DefaultParagraphFont"/>
    <w:link w:val="PlainText"/>
    <w:uiPriority w:val="99"/>
    <w:rsid w:val="006303F4"/>
    <w:rPr>
      <w:rFonts w:ascii="Courier" w:hAnsi="Courier"/>
      <w:sz w:val="21"/>
      <w:szCs w:val="21"/>
    </w:rPr>
  </w:style>
  <w:style w:type="paragraph" w:styleId="ListNumber2">
    <w:name w:val="List Number 2"/>
    <w:basedOn w:val="Normal"/>
    <w:rsid w:val="006303F4"/>
    <w:pPr>
      <w:numPr>
        <w:numId w:val="17"/>
      </w:numPr>
      <w:contextualSpacing/>
    </w:pPr>
  </w:style>
  <w:style w:type="paragraph" w:styleId="BalloonText">
    <w:name w:val="Balloon Text"/>
    <w:basedOn w:val="Normal"/>
    <w:link w:val="BalloonTextChar"/>
    <w:uiPriority w:val="99"/>
    <w:semiHidden/>
    <w:unhideWhenUsed/>
    <w:rsid w:val="00E43E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E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is.gvsu.edu/java-coding-style-guide/"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2534</TotalTime>
  <Pages>7</Pages>
  <Words>1679</Words>
  <Characters>9576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Jared Moore</cp:lastModifiedBy>
  <cp:revision>23</cp:revision>
  <cp:lastPrinted>2017-09-20T18:40:00Z</cp:lastPrinted>
  <dcterms:created xsi:type="dcterms:W3CDTF">2015-02-15T20:23:00Z</dcterms:created>
  <dcterms:modified xsi:type="dcterms:W3CDTF">2017-10-06T15:36:00Z</dcterms:modified>
</cp:coreProperties>
</file>