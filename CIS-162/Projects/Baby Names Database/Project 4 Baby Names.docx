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A76FA" w14:textId="77777777" w:rsidR="002A2919" w:rsidRPr="00395DBE" w:rsidRDefault="00BE1B4A" w:rsidP="00395DBE">
      <w:pPr>
        <w:jc w:val="center"/>
        <w:rPr>
          <w:rFonts w:ascii="Times New Roman" w:hAnsi="Times New Roman"/>
          <w:b/>
          <w:sz w:val="36"/>
        </w:rPr>
      </w:pPr>
      <w:r>
        <w:rPr>
          <w:rFonts w:ascii="Times New Roman" w:hAnsi="Times New Roman"/>
          <w:b/>
          <w:sz w:val="36"/>
        </w:rPr>
        <w:t>CIS 162 Project 4</w:t>
      </w:r>
    </w:p>
    <w:p w14:paraId="3D932285" w14:textId="1AAE5C41" w:rsidR="002A2919" w:rsidRPr="00395DBE" w:rsidRDefault="00195209" w:rsidP="00395DBE">
      <w:pPr>
        <w:jc w:val="center"/>
        <w:rPr>
          <w:rFonts w:ascii="Times New Roman" w:hAnsi="Times New Roman"/>
          <w:b/>
          <w:sz w:val="36"/>
        </w:rPr>
      </w:pPr>
      <w:r>
        <w:rPr>
          <w:rFonts w:ascii="Times New Roman" w:hAnsi="Times New Roman"/>
          <w:b/>
          <w:sz w:val="36"/>
        </w:rPr>
        <w:t>Baby Names</w:t>
      </w:r>
      <w:r w:rsidR="00351967">
        <w:rPr>
          <w:rFonts w:ascii="Times New Roman" w:hAnsi="Times New Roman"/>
          <w:b/>
          <w:sz w:val="36"/>
        </w:rPr>
        <w:t xml:space="preserve"> </w:t>
      </w:r>
      <w:r w:rsidR="00C7718B">
        <w:rPr>
          <w:rFonts w:ascii="Times New Roman" w:hAnsi="Times New Roman"/>
          <w:b/>
          <w:sz w:val="36"/>
        </w:rPr>
        <w:t>Database</w:t>
      </w:r>
    </w:p>
    <w:p w14:paraId="50A03004" w14:textId="77777777" w:rsidR="002A2919" w:rsidRPr="00395DBE" w:rsidRDefault="002A2919">
      <w:pPr>
        <w:rPr>
          <w:rFonts w:ascii="Times New Roman" w:hAnsi="Times New Roman"/>
        </w:rPr>
      </w:pPr>
    </w:p>
    <w:p w14:paraId="2C5EF248" w14:textId="77777777" w:rsidR="00260823" w:rsidRPr="00260823" w:rsidRDefault="00260823">
      <w:pPr>
        <w:rPr>
          <w:rFonts w:ascii="Times New Roman" w:hAnsi="Times New Roman"/>
          <w:b/>
          <w:sz w:val="28"/>
        </w:rPr>
      </w:pPr>
      <w:r w:rsidRPr="00260823">
        <w:rPr>
          <w:rFonts w:ascii="Times New Roman" w:hAnsi="Times New Roman"/>
          <w:b/>
          <w:sz w:val="28"/>
        </w:rPr>
        <w:t>Due Date</w:t>
      </w:r>
    </w:p>
    <w:p w14:paraId="51816C0D" w14:textId="6A4252FE" w:rsidR="002A2919" w:rsidRPr="00260823" w:rsidRDefault="00403A14" w:rsidP="00260823">
      <w:pPr>
        <w:pStyle w:val="ListParagraph"/>
        <w:numPr>
          <w:ilvl w:val="0"/>
          <w:numId w:val="8"/>
        </w:numPr>
        <w:rPr>
          <w:rFonts w:ascii="Times New Roman" w:hAnsi="Times New Roman"/>
        </w:rPr>
      </w:pPr>
      <w:r>
        <w:rPr>
          <w:rFonts w:ascii="Times New Roman" w:hAnsi="Times New Roman"/>
        </w:rPr>
        <w:t xml:space="preserve">at the start of </w:t>
      </w:r>
      <w:r w:rsidR="00A77B05">
        <w:rPr>
          <w:rFonts w:ascii="Times New Roman" w:hAnsi="Times New Roman"/>
        </w:rPr>
        <w:t>class on November 14, 2017</w:t>
      </w:r>
    </w:p>
    <w:p w14:paraId="6D1B1BE4" w14:textId="77777777" w:rsidR="00AE3A15" w:rsidRDefault="00AE3A15" w:rsidP="00ED4B25">
      <w:pPr>
        <w:jc w:val="center"/>
        <w:rPr>
          <w:rFonts w:ascii="Times New Roman" w:hAnsi="Times New Roman"/>
          <w:b/>
          <w:sz w:val="28"/>
        </w:rPr>
      </w:pPr>
    </w:p>
    <w:p w14:paraId="4409EC9E" w14:textId="77777777" w:rsidR="002A2919" w:rsidRPr="00260823" w:rsidRDefault="00EC3714">
      <w:pPr>
        <w:rPr>
          <w:rFonts w:ascii="Times New Roman" w:hAnsi="Times New Roman"/>
          <w:b/>
          <w:sz w:val="28"/>
        </w:rPr>
      </w:pPr>
      <w:r w:rsidRPr="00395DBE">
        <w:rPr>
          <w:rFonts w:ascii="Times New Roman" w:hAnsi="Times New Roman"/>
          <w:b/>
          <w:sz w:val="28"/>
        </w:rPr>
        <w:t>Before Starting the Project</w:t>
      </w:r>
    </w:p>
    <w:p w14:paraId="4BC74DBA" w14:textId="4419DD15" w:rsidR="008A489A" w:rsidRDefault="003C3074" w:rsidP="008A489A">
      <w:pPr>
        <w:pStyle w:val="ListParagraph"/>
        <w:numPr>
          <w:ilvl w:val="0"/>
          <w:numId w:val="7"/>
        </w:numPr>
        <w:rPr>
          <w:rFonts w:ascii="Times New Roman" w:hAnsi="Times New Roman"/>
        </w:rPr>
      </w:pPr>
      <w:r>
        <w:rPr>
          <w:rFonts w:ascii="Times New Roman" w:hAnsi="Times New Roman"/>
        </w:rPr>
        <w:t>Read sections 8.1 - 8.5</w:t>
      </w:r>
      <w:r w:rsidR="00165640">
        <w:rPr>
          <w:rFonts w:ascii="Times New Roman" w:hAnsi="Times New Roman"/>
        </w:rPr>
        <w:t xml:space="preserve"> about </w:t>
      </w:r>
      <w:proofErr w:type="spellStart"/>
      <w:r w:rsidR="00165640" w:rsidRPr="00165640">
        <w:rPr>
          <w:rFonts w:ascii="Courier New" w:hAnsi="Courier New" w:cs="Courier New"/>
        </w:rPr>
        <w:t>ArrayLists</w:t>
      </w:r>
      <w:proofErr w:type="spellEnd"/>
    </w:p>
    <w:p w14:paraId="1BF14977" w14:textId="19C499C2" w:rsidR="00AE3A15" w:rsidRPr="00A77B05" w:rsidRDefault="00B91F84" w:rsidP="00A77B05">
      <w:pPr>
        <w:pStyle w:val="ListParagraph"/>
        <w:numPr>
          <w:ilvl w:val="0"/>
          <w:numId w:val="7"/>
        </w:numPr>
        <w:rPr>
          <w:rFonts w:ascii="Times New Roman" w:hAnsi="Times New Roman"/>
          <w:b/>
          <w:sz w:val="28"/>
        </w:rPr>
      </w:pPr>
      <w:r>
        <w:rPr>
          <w:rFonts w:ascii="Times New Roman" w:hAnsi="Times New Roman"/>
        </w:rPr>
        <w:t>Read this entire project description before starting</w:t>
      </w:r>
    </w:p>
    <w:p w14:paraId="264B6119" w14:textId="77777777" w:rsidR="00A77B05" w:rsidRDefault="00A77B05" w:rsidP="00A77B05">
      <w:pPr>
        <w:pStyle w:val="ListParagraph"/>
        <w:rPr>
          <w:rFonts w:ascii="Times New Roman" w:hAnsi="Times New Roman"/>
          <w:b/>
          <w:sz w:val="28"/>
        </w:rPr>
      </w:pPr>
    </w:p>
    <w:p w14:paraId="129C102F" w14:textId="77777777"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08258629" w14:textId="77777777" w:rsidR="002A2919" w:rsidRPr="00395DBE" w:rsidRDefault="002A2919">
      <w:pPr>
        <w:rPr>
          <w:rFonts w:ascii="Times New Roman" w:hAnsi="Times New Roman"/>
        </w:rPr>
      </w:pPr>
      <w:r w:rsidRPr="00395DBE">
        <w:rPr>
          <w:rFonts w:ascii="Times New Roman" w:hAnsi="Times New Roman"/>
        </w:rPr>
        <w:t xml:space="preserve">After completing this </w:t>
      </w:r>
      <w:proofErr w:type="gramStart"/>
      <w:r w:rsidRPr="00395DBE">
        <w:rPr>
          <w:rFonts w:ascii="Times New Roman" w:hAnsi="Times New Roman"/>
        </w:rPr>
        <w:t>project</w:t>
      </w:r>
      <w:proofErr w:type="gramEnd"/>
      <w:r w:rsidRPr="00395DBE">
        <w:rPr>
          <w:rFonts w:ascii="Times New Roman" w:hAnsi="Times New Roman"/>
        </w:rPr>
        <w:t xml:space="preserve"> you should be able to:</w:t>
      </w:r>
    </w:p>
    <w:p w14:paraId="22989762" w14:textId="77777777"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 xml:space="preserve">use </w:t>
      </w:r>
      <w:proofErr w:type="spellStart"/>
      <w:r w:rsidRPr="008F43A8">
        <w:rPr>
          <w:rFonts w:ascii="Times New Roman" w:hAnsi="Times New Roman"/>
        </w:rPr>
        <w:t>ArrayLists</w:t>
      </w:r>
      <w:proofErr w:type="spellEnd"/>
      <w:r w:rsidRPr="008F43A8">
        <w:rPr>
          <w:rFonts w:ascii="Times New Roman" w:hAnsi="Times New Roman"/>
        </w:rPr>
        <w:t xml:space="preserve"> to maintain and process collections of objects   </w:t>
      </w:r>
    </w:p>
    <w:p w14:paraId="52F43ED3" w14:textId="77777777" w:rsidR="008F43A8" w:rsidRDefault="008F43A8" w:rsidP="008F43A8">
      <w:pPr>
        <w:pStyle w:val="ListParagraph"/>
        <w:numPr>
          <w:ilvl w:val="0"/>
          <w:numId w:val="16"/>
        </w:numPr>
        <w:rPr>
          <w:rFonts w:ascii="Times New Roman" w:hAnsi="Times New Roman"/>
        </w:rPr>
      </w:pPr>
      <w:r w:rsidRPr="008F43A8">
        <w:rPr>
          <w:rFonts w:ascii="Times New Roman" w:hAnsi="Times New Roman"/>
          <w:i/>
        </w:rPr>
        <w:t>use</w:t>
      </w:r>
      <w:r w:rsidRPr="008F43A8">
        <w:rPr>
          <w:rFonts w:ascii="Times New Roman" w:hAnsi="Times New Roman"/>
        </w:rPr>
        <w:t xml:space="preserve"> for-each loops  </w:t>
      </w:r>
    </w:p>
    <w:p w14:paraId="4D1A317C" w14:textId="77777777"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read data</w:t>
      </w:r>
      <w:r w:rsidRPr="008F43A8">
        <w:rPr>
          <w:rFonts w:ascii="Times New Roman" w:hAnsi="Times New Roman"/>
        </w:rPr>
        <w:t xml:space="preserve"> from external text files   </w:t>
      </w:r>
    </w:p>
    <w:p w14:paraId="0D805297" w14:textId="77777777" w:rsidR="008F43A8" w:rsidRDefault="008F43A8">
      <w:pPr>
        <w:rPr>
          <w:rFonts w:ascii="Times New Roman" w:hAnsi="Times New Roman"/>
          <w:b/>
          <w:sz w:val="28"/>
        </w:rPr>
      </w:pPr>
    </w:p>
    <w:p w14:paraId="1D11E0F3" w14:textId="77777777" w:rsidR="00215808" w:rsidRDefault="00215808">
      <w:pPr>
        <w:rPr>
          <w:rFonts w:ascii="Times New Roman" w:hAnsi="Times New Roman"/>
          <w:b/>
          <w:sz w:val="28"/>
        </w:rPr>
      </w:pPr>
    </w:p>
    <w:p w14:paraId="693FE19A" w14:textId="06C6E973" w:rsidR="001E2034" w:rsidRPr="00884BA1" w:rsidRDefault="00375361" w:rsidP="001E2034">
      <w:pPr>
        <w:rPr>
          <w:rFonts w:ascii="Times New Roman" w:hAnsi="Times New Roman"/>
          <w:b/>
          <w:sz w:val="28"/>
          <w:szCs w:val="28"/>
        </w:rPr>
      </w:pPr>
      <w:r>
        <w:rPr>
          <w:rFonts w:ascii="Times New Roman" w:hAnsi="Times New Roman"/>
          <w:b/>
          <w:sz w:val="28"/>
          <w:szCs w:val="28"/>
        </w:rPr>
        <w:t>U.S. Baby Names</w:t>
      </w:r>
    </w:p>
    <w:p w14:paraId="52BEC47C" w14:textId="72A90192" w:rsidR="001E2034" w:rsidRPr="00FB30E4" w:rsidRDefault="00DA28A9" w:rsidP="001E2034">
      <w:pPr>
        <w:rPr>
          <w:rFonts w:ascii="Times New Roman" w:hAnsi="Times New Roman"/>
        </w:rPr>
      </w:pPr>
      <w:r>
        <w:rPr>
          <w:rFonts w:ascii="Times New Roman" w:hAnsi="Times New Roman"/>
        </w:rPr>
        <w:t xml:space="preserve">The U.S. Social Security Administration has tracked all </w:t>
      </w:r>
      <w:r w:rsidR="00A171AD">
        <w:rPr>
          <w:rFonts w:ascii="Times New Roman" w:hAnsi="Times New Roman"/>
        </w:rPr>
        <w:t>births since 1880 and provides a database with over o</w:t>
      </w:r>
      <w:r w:rsidR="00D835F7">
        <w:rPr>
          <w:rFonts w:ascii="Times New Roman" w:hAnsi="Times New Roman"/>
        </w:rPr>
        <w:t>ne million records</w:t>
      </w:r>
      <w:r w:rsidR="00A171AD">
        <w:rPr>
          <w:rFonts w:ascii="Times New Roman" w:hAnsi="Times New Roman"/>
        </w:rPr>
        <w:t xml:space="preserve">.  Each record contains: a name, gender, number of births with that name and a year. </w:t>
      </w:r>
      <w:r w:rsidR="001E2034" w:rsidRPr="00FB30E4">
        <w:rPr>
          <w:rFonts w:ascii="Times New Roman" w:hAnsi="Times New Roman"/>
        </w:rPr>
        <w:t xml:space="preserve">We simplified and cleaned up the </w:t>
      </w:r>
      <w:r w:rsidR="00396B11">
        <w:rPr>
          <w:rFonts w:ascii="Times New Roman" w:hAnsi="Times New Roman"/>
        </w:rPr>
        <w:t>data</w:t>
      </w:r>
      <w:r w:rsidR="00A171AD">
        <w:rPr>
          <w:rFonts w:ascii="Times New Roman" w:hAnsi="Times New Roman"/>
        </w:rPr>
        <w:t>.  We also removed all records with fewer than 100 births in a year</w:t>
      </w:r>
      <w:r w:rsidR="006232E3">
        <w:rPr>
          <w:rFonts w:ascii="Times New Roman" w:hAnsi="Times New Roman"/>
        </w:rPr>
        <w:t xml:space="preserve"> but there are still over 2</w:t>
      </w:r>
      <w:r w:rsidR="00396B11">
        <w:rPr>
          <w:rFonts w:ascii="Times New Roman" w:hAnsi="Times New Roman"/>
        </w:rPr>
        <w:t>00</w:t>
      </w:r>
      <w:r w:rsidR="00A171AD">
        <w:rPr>
          <w:rFonts w:ascii="Times New Roman" w:hAnsi="Times New Roman"/>
        </w:rPr>
        <w:t>,000 records.</w:t>
      </w:r>
    </w:p>
    <w:p w14:paraId="5A39FAED" w14:textId="77777777" w:rsidR="00672619" w:rsidRDefault="00672619">
      <w:pPr>
        <w:rPr>
          <w:rFonts w:ascii="Times New Roman" w:hAnsi="Times New Roman"/>
          <w:b/>
          <w:sz w:val="28"/>
        </w:rPr>
      </w:pPr>
    </w:p>
    <w:p w14:paraId="7D5C29A4" w14:textId="77777777" w:rsidR="00672619" w:rsidRDefault="00672619" w:rsidP="00672619">
      <w:pPr>
        <w:rPr>
          <w:rFonts w:ascii="Times New Roman" w:hAnsi="Times New Roman"/>
          <w:b/>
          <w:sz w:val="28"/>
        </w:rPr>
      </w:pPr>
      <w:r>
        <w:rPr>
          <w:rFonts w:ascii="Times New Roman" w:hAnsi="Times New Roman"/>
          <w:b/>
          <w:sz w:val="28"/>
        </w:rPr>
        <w:t xml:space="preserve">Step 1: Create a New </w:t>
      </w:r>
      <w:proofErr w:type="spellStart"/>
      <w:r>
        <w:rPr>
          <w:rFonts w:ascii="Times New Roman" w:hAnsi="Times New Roman"/>
          <w:b/>
          <w:sz w:val="28"/>
        </w:rPr>
        <w:t>BlueJ</w:t>
      </w:r>
      <w:proofErr w:type="spellEnd"/>
      <w:r>
        <w:rPr>
          <w:rFonts w:ascii="Times New Roman" w:hAnsi="Times New Roman"/>
          <w:b/>
          <w:sz w:val="28"/>
        </w:rPr>
        <w:t xml:space="preserve"> Project</w:t>
      </w:r>
    </w:p>
    <w:p w14:paraId="53B666B9" w14:textId="77777777" w:rsidR="00672619" w:rsidRDefault="00672619" w:rsidP="00672619">
      <w:pPr>
        <w:rPr>
          <w:rFonts w:ascii="Times New Roman" w:hAnsi="Times New Roman"/>
          <w:b/>
          <w:sz w:val="28"/>
        </w:rPr>
      </w:pPr>
    </w:p>
    <w:p w14:paraId="178FA1A6" w14:textId="77777777" w:rsidR="00672619" w:rsidRDefault="00672619" w:rsidP="00672619">
      <w:pPr>
        <w:rPr>
          <w:rFonts w:ascii="Times New Roman" w:hAnsi="Times New Roman"/>
          <w:b/>
          <w:sz w:val="28"/>
        </w:rPr>
      </w:pPr>
      <w:r>
        <w:rPr>
          <w:rFonts w:ascii="Times New Roman" w:hAnsi="Times New Roman"/>
          <w:b/>
          <w:sz w:val="28"/>
        </w:rPr>
        <w:t>Step 2: Download Data File</w:t>
      </w:r>
    </w:p>
    <w:p w14:paraId="7C3919FE" w14:textId="2FF5D6AC" w:rsidR="00672619" w:rsidRPr="00AE1448" w:rsidRDefault="00672619" w:rsidP="00672619">
      <w:pPr>
        <w:pStyle w:val="ListParagraph"/>
        <w:numPr>
          <w:ilvl w:val="0"/>
          <w:numId w:val="19"/>
        </w:numPr>
        <w:rPr>
          <w:rFonts w:ascii="Times New Roman" w:hAnsi="Times New Roman" w:cs="Georgia"/>
          <w:szCs w:val="26"/>
        </w:rPr>
      </w:pPr>
      <w:r w:rsidRPr="00AE1448">
        <w:rPr>
          <w:rFonts w:ascii="Times New Roman" w:hAnsi="Times New Roman"/>
        </w:rPr>
        <w:t>Downl</w:t>
      </w:r>
      <w:r w:rsidR="00307C75">
        <w:rPr>
          <w:rFonts w:ascii="Times New Roman" w:hAnsi="Times New Roman"/>
        </w:rPr>
        <w:t>oad the “BabyNames.csv</w:t>
      </w:r>
      <w:r w:rsidRPr="00AE1448">
        <w:rPr>
          <w:rFonts w:ascii="Times New Roman" w:hAnsi="Times New Roman"/>
        </w:rPr>
        <w:t xml:space="preserve">” file and save it in the folder that </w:t>
      </w:r>
      <w:proofErr w:type="spellStart"/>
      <w:r w:rsidRPr="00AE1448">
        <w:rPr>
          <w:rFonts w:ascii="Times New Roman" w:hAnsi="Times New Roman"/>
        </w:rPr>
        <w:t>BlueJ</w:t>
      </w:r>
      <w:proofErr w:type="spellEnd"/>
      <w:r w:rsidRPr="00AE1448">
        <w:rPr>
          <w:rFonts w:ascii="Times New Roman" w:hAnsi="Times New Roman"/>
        </w:rPr>
        <w:t xml:space="preserve"> created for this new project. </w:t>
      </w:r>
      <w:r w:rsidR="006232E3">
        <w:rPr>
          <w:rFonts w:ascii="Times New Roman" w:hAnsi="Times New Roman" w:cs="Georgia"/>
          <w:szCs w:val="26"/>
        </w:rPr>
        <w:t>There are over 2</w:t>
      </w:r>
      <w:r w:rsidR="00331E22">
        <w:rPr>
          <w:rFonts w:ascii="Times New Roman" w:hAnsi="Times New Roman" w:cs="Georgia"/>
          <w:szCs w:val="26"/>
        </w:rPr>
        <w:t>00</w:t>
      </w:r>
      <w:r w:rsidRPr="00AE1448">
        <w:rPr>
          <w:rFonts w:ascii="Times New Roman" w:hAnsi="Times New Roman" w:cs="Georgia"/>
          <w:szCs w:val="26"/>
        </w:rPr>
        <w:t>,0</w:t>
      </w:r>
      <w:r w:rsidR="00A171AD">
        <w:rPr>
          <w:rFonts w:ascii="Times New Roman" w:hAnsi="Times New Roman" w:cs="Georgia"/>
          <w:szCs w:val="26"/>
        </w:rPr>
        <w:t>00 records</w:t>
      </w:r>
      <w:r>
        <w:rPr>
          <w:rFonts w:ascii="Times New Roman" w:hAnsi="Times New Roman" w:cs="Georgia"/>
          <w:szCs w:val="26"/>
        </w:rPr>
        <w:t xml:space="preserve">!  You will not see the file </w:t>
      </w:r>
      <w:r w:rsidRPr="00AE1448">
        <w:rPr>
          <w:rFonts w:ascii="Times New Roman" w:hAnsi="Times New Roman" w:cs="Georgia"/>
          <w:szCs w:val="26"/>
        </w:rPr>
        <w:t xml:space="preserve">within </w:t>
      </w:r>
      <w:proofErr w:type="spellStart"/>
      <w:proofErr w:type="gramStart"/>
      <w:r w:rsidRPr="00AE1448">
        <w:rPr>
          <w:rFonts w:ascii="Times New Roman" w:hAnsi="Times New Roman" w:cs="Georgia"/>
          <w:szCs w:val="26"/>
        </w:rPr>
        <w:t>BlueJ</w:t>
      </w:r>
      <w:proofErr w:type="spellEnd"/>
      <w:proofErr w:type="gramEnd"/>
      <w:r w:rsidRPr="00AE1448">
        <w:rPr>
          <w:rFonts w:ascii="Times New Roman" w:hAnsi="Times New Roman" w:cs="Georgia"/>
          <w:szCs w:val="26"/>
        </w:rPr>
        <w:t xml:space="preserve"> but you can see it from within the Windows Explorer.</w:t>
      </w:r>
    </w:p>
    <w:p w14:paraId="35A72A6C" w14:textId="77777777" w:rsidR="00672619" w:rsidRDefault="00672619" w:rsidP="00672619">
      <w:pPr>
        <w:rPr>
          <w:rFonts w:ascii="Times New Roman" w:hAnsi="Times New Roman"/>
          <w:b/>
          <w:sz w:val="28"/>
        </w:rPr>
      </w:pPr>
    </w:p>
    <w:p w14:paraId="0E448ABB" w14:textId="77777777" w:rsidR="003C3074" w:rsidRDefault="003C3074">
      <w:pPr>
        <w:rPr>
          <w:rFonts w:ascii="Times New Roman" w:hAnsi="Times New Roman"/>
          <w:b/>
          <w:sz w:val="28"/>
        </w:rPr>
      </w:pPr>
      <w:r>
        <w:rPr>
          <w:rFonts w:ascii="Times New Roman" w:hAnsi="Times New Roman"/>
          <w:b/>
          <w:sz w:val="28"/>
        </w:rPr>
        <w:br w:type="page"/>
      </w:r>
    </w:p>
    <w:p w14:paraId="6735BE5B" w14:textId="77777777" w:rsidR="00884BA1" w:rsidRDefault="00884BA1" w:rsidP="003C3074">
      <w:pPr>
        <w:rPr>
          <w:rFonts w:ascii="Times New Roman" w:hAnsi="Times New Roman"/>
          <w:b/>
          <w:sz w:val="28"/>
        </w:rPr>
      </w:pPr>
    </w:p>
    <w:p w14:paraId="628CAC35" w14:textId="1E8986F8" w:rsidR="001E7185" w:rsidRPr="001E7185" w:rsidRDefault="001E7185" w:rsidP="001E7185">
      <w:pPr>
        <w:rPr>
          <w:rFonts w:ascii="Times New Roman" w:hAnsi="Times New Roman"/>
          <w:b/>
          <w:sz w:val="28"/>
        </w:rPr>
      </w:pPr>
      <w:r w:rsidRPr="001E7185">
        <w:rPr>
          <w:rFonts w:ascii="Times New Roman" w:hAnsi="Times New Roman"/>
          <w:b/>
          <w:sz w:val="28"/>
        </w:rPr>
        <w:t xml:space="preserve">Step 3: </w:t>
      </w:r>
      <w:r w:rsidR="00437F44">
        <w:rPr>
          <w:rFonts w:ascii="Times New Roman" w:hAnsi="Times New Roman"/>
          <w:b/>
          <w:sz w:val="28"/>
        </w:rPr>
        <w:t xml:space="preserve">Create a class called </w:t>
      </w:r>
      <w:proofErr w:type="spellStart"/>
      <w:proofErr w:type="gramStart"/>
      <w:r w:rsidR="00437F44">
        <w:rPr>
          <w:rFonts w:ascii="Times New Roman" w:hAnsi="Times New Roman"/>
          <w:b/>
          <w:sz w:val="28"/>
        </w:rPr>
        <w:t>BabyName</w:t>
      </w:r>
      <w:proofErr w:type="spellEnd"/>
      <w:r w:rsidR="00A77B05">
        <w:rPr>
          <w:rFonts w:ascii="Times New Roman" w:hAnsi="Times New Roman"/>
          <w:b/>
          <w:sz w:val="28"/>
        </w:rPr>
        <w:t xml:space="preserve">  (</w:t>
      </w:r>
      <w:proofErr w:type="gramEnd"/>
      <w:r w:rsidR="00A77B05">
        <w:rPr>
          <w:rFonts w:ascii="Times New Roman" w:hAnsi="Times New Roman"/>
          <w:b/>
          <w:sz w:val="28"/>
        </w:rPr>
        <w:t>5 %</w:t>
      </w:r>
      <w:r w:rsidRPr="001E7185">
        <w:rPr>
          <w:rFonts w:ascii="Times New Roman" w:hAnsi="Times New Roman"/>
          <w:b/>
          <w:sz w:val="28"/>
        </w:rPr>
        <w:t>)</w:t>
      </w:r>
    </w:p>
    <w:p w14:paraId="5EDBF7A9" w14:textId="37B900A9" w:rsidR="00E812B3" w:rsidRPr="001E7185" w:rsidRDefault="00DA4C46" w:rsidP="00E812B3">
      <w:pPr>
        <w:ind w:left="360"/>
        <w:rPr>
          <w:rFonts w:ascii="Times New Roman" w:hAnsi="Times New Roman"/>
        </w:rPr>
      </w:pPr>
      <w:r>
        <w:rPr>
          <w:rFonts w:ascii="Times New Roman" w:hAnsi="Times New Roman"/>
        </w:rPr>
        <w:t>Hundreds of babies are born each year in the U.S. with the same name.</w:t>
      </w:r>
      <w:r w:rsidR="00E812B3">
        <w:rPr>
          <w:rFonts w:ascii="Times New Roman" w:hAnsi="Times New Roman"/>
        </w:rPr>
        <w:t xml:space="preserve">  For example, there were 346 girls named Amelia</w:t>
      </w:r>
      <w:r>
        <w:rPr>
          <w:rFonts w:ascii="Times New Roman" w:hAnsi="Times New Roman"/>
        </w:rPr>
        <w:t xml:space="preserve"> </w:t>
      </w:r>
      <w:r w:rsidR="00E812B3">
        <w:rPr>
          <w:rFonts w:ascii="Times New Roman" w:hAnsi="Times New Roman"/>
        </w:rPr>
        <w:t>born in 1889</w:t>
      </w:r>
      <w:r>
        <w:rPr>
          <w:rFonts w:ascii="Times New Roman" w:hAnsi="Times New Roman"/>
        </w:rPr>
        <w:t xml:space="preserve">.  </w:t>
      </w:r>
      <w:r w:rsidR="00465DD5">
        <w:rPr>
          <w:rFonts w:ascii="Times New Roman" w:hAnsi="Times New Roman"/>
        </w:rPr>
        <w:t>This simple class stores</w:t>
      </w:r>
      <w:r w:rsidR="00E812B3">
        <w:rPr>
          <w:rFonts w:ascii="Times New Roman" w:hAnsi="Times New Roman"/>
        </w:rPr>
        <w:t xml:space="preserve"> birth</w:t>
      </w:r>
      <w:r w:rsidR="00465DD5">
        <w:rPr>
          <w:rFonts w:ascii="Times New Roman" w:hAnsi="Times New Roman"/>
        </w:rPr>
        <w:t xml:space="preserve"> informatio</w:t>
      </w:r>
      <w:r w:rsidR="00E812B3">
        <w:rPr>
          <w:rFonts w:ascii="Times New Roman" w:hAnsi="Times New Roman"/>
        </w:rPr>
        <w:t xml:space="preserve">n about a single name for </w:t>
      </w:r>
      <w:r>
        <w:rPr>
          <w:rFonts w:ascii="Times New Roman" w:hAnsi="Times New Roman"/>
        </w:rPr>
        <w:t>a specific year</w:t>
      </w:r>
      <w:r w:rsidR="00465DD5">
        <w:rPr>
          <w:rFonts w:ascii="Times New Roman" w:hAnsi="Times New Roman"/>
        </w:rPr>
        <w:t xml:space="preserve">: </w:t>
      </w:r>
      <w:r w:rsidR="009D07AE">
        <w:rPr>
          <w:rFonts w:ascii="Times New Roman" w:hAnsi="Times New Roman"/>
        </w:rPr>
        <w:t>name</w:t>
      </w:r>
      <w:r w:rsidR="003D6C0F">
        <w:rPr>
          <w:rFonts w:ascii="Times New Roman" w:hAnsi="Times New Roman"/>
        </w:rPr>
        <w:t xml:space="preserve"> (String)</w:t>
      </w:r>
      <w:r w:rsidR="009D07AE">
        <w:rPr>
          <w:rFonts w:ascii="Times New Roman" w:hAnsi="Times New Roman"/>
        </w:rPr>
        <w:t xml:space="preserve">, </w:t>
      </w:r>
      <w:r w:rsidR="003D6C0F">
        <w:rPr>
          <w:rFonts w:ascii="Times New Roman" w:hAnsi="Times New Roman"/>
        </w:rPr>
        <w:t>gender (</w:t>
      </w:r>
      <w:proofErr w:type="spellStart"/>
      <w:r w:rsidR="003D6C0F">
        <w:rPr>
          <w:rFonts w:ascii="Times New Roman" w:hAnsi="Times New Roman"/>
        </w:rPr>
        <w:t>boolean</w:t>
      </w:r>
      <w:proofErr w:type="spellEnd"/>
      <w:r w:rsidR="003D6C0F">
        <w:rPr>
          <w:rFonts w:ascii="Times New Roman" w:hAnsi="Times New Roman"/>
        </w:rPr>
        <w:t xml:space="preserve">), </w:t>
      </w:r>
      <w:r w:rsidR="006711F6">
        <w:rPr>
          <w:rFonts w:ascii="Times New Roman" w:hAnsi="Times New Roman"/>
        </w:rPr>
        <w:t xml:space="preserve">number of </w:t>
      </w:r>
      <w:r w:rsidR="00CF3627">
        <w:rPr>
          <w:rFonts w:ascii="Times New Roman" w:hAnsi="Times New Roman"/>
        </w:rPr>
        <w:t xml:space="preserve">new born babies given that name and </w:t>
      </w:r>
      <w:r w:rsidR="009D07AE">
        <w:rPr>
          <w:rFonts w:ascii="Times New Roman" w:hAnsi="Times New Roman"/>
        </w:rPr>
        <w:t>birth year</w:t>
      </w:r>
      <w:r w:rsidR="00CF3627">
        <w:rPr>
          <w:rFonts w:ascii="Times New Roman" w:hAnsi="Times New Roman"/>
        </w:rPr>
        <w:t xml:space="preserve"> (integers)</w:t>
      </w:r>
      <w:r w:rsidR="00465DD5">
        <w:rPr>
          <w:rFonts w:ascii="Times New Roman" w:hAnsi="Times New Roman"/>
        </w:rPr>
        <w:t xml:space="preserve">. </w:t>
      </w:r>
    </w:p>
    <w:p w14:paraId="188DE59E" w14:textId="264D3555" w:rsidR="001E7185" w:rsidRDefault="001E7185" w:rsidP="006B7252">
      <w:pPr>
        <w:pStyle w:val="ListParagraph"/>
        <w:numPr>
          <w:ilvl w:val="0"/>
          <w:numId w:val="15"/>
        </w:numPr>
        <w:rPr>
          <w:rFonts w:ascii="Times New Roman" w:hAnsi="Times New Roman"/>
        </w:rPr>
      </w:pPr>
      <w:r w:rsidRPr="001E7185">
        <w:rPr>
          <w:rFonts w:ascii="Times New Roman" w:hAnsi="Times New Roman"/>
        </w:rPr>
        <w:t xml:space="preserve">Provide appropriate names and data types for each of the </w:t>
      </w:r>
      <w:r w:rsidR="00544C7C">
        <w:rPr>
          <w:rFonts w:ascii="Times New Roman" w:hAnsi="Times New Roman"/>
        </w:rPr>
        <w:t>four</w:t>
      </w:r>
      <w:r w:rsidR="009912E9">
        <w:rPr>
          <w:rFonts w:ascii="Times New Roman" w:hAnsi="Times New Roman"/>
        </w:rPr>
        <w:t xml:space="preserve"> </w:t>
      </w:r>
      <w:r w:rsidRPr="001E7185">
        <w:rPr>
          <w:rFonts w:ascii="Times New Roman" w:hAnsi="Times New Roman"/>
        </w:rPr>
        <w:t xml:space="preserve">instance variables.   </w:t>
      </w:r>
    </w:p>
    <w:p w14:paraId="6436A44F" w14:textId="5ADC9D85" w:rsidR="006F61FC" w:rsidRPr="009912E9" w:rsidRDefault="00CF3627" w:rsidP="009912E9">
      <w:pPr>
        <w:pStyle w:val="ListParagraph"/>
        <w:numPr>
          <w:ilvl w:val="0"/>
          <w:numId w:val="15"/>
        </w:numPr>
        <w:rPr>
          <w:rFonts w:ascii="Times New Roman" w:hAnsi="Times New Roman"/>
        </w:rPr>
      </w:pPr>
      <w:r>
        <w:rPr>
          <w:rFonts w:ascii="Courier New" w:hAnsi="Courier New"/>
        </w:rPr>
        <w:t xml:space="preserve">public </w:t>
      </w:r>
      <w:proofErr w:type="spellStart"/>
      <w:r>
        <w:rPr>
          <w:rFonts w:ascii="Courier New" w:hAnsi="Courier New"/>
        </w:rPr>
        <w:t>BabyName</w:t>
      </w:r>
      <w:proofErr w:type="spellEnd"/>
      <w:r w:rsidR="003D6C0F">
        <w:rPr>
          <w:rFonts w:ascii="Courier New" w:hAnsi="Courier New"/>
        </w:rPr>
        <w:t xml:space="preserve"> (String n, </w:t>
      </w:r>
      <w:proofErr w:type="spellStart"/>
      <w:r w:rsidR="003D6C0F">
        <w:rPr>
          <w:rFonts w:ascii="Courier New" w:hAnsi="Courier New"/>
        </w:rPr>
        <w:t>boolean</w:t>
      </w:r>
      <w:proofErr w:type="spellEnd"/>
      <w:r w:rsidR="003D6C0F">
        <w:rPr>
          <w:rFonts w:ascii="Courier New" w:hAnsi="Courier New"/>
        </w:rPr>
        <w:t xml:space="preserve"> g, </w:t>
      </w:r>
      <w:proofErr w:type="spellStart"/>
      <w:r w:rsidR="003D6C0F">
        <w:rPr>
          <w:rFonts w:ascii="Courier New" w:hAnsi="Courier New"/>
        </w:rPr>
        <w:t>int</w:t>
      </w:r>
      <w:proofErr w:type="spellEnd"/>
      <w:r w:rsidR="003D6C0F">
        <w:rPr>
          <w:rFonts w:ascii="Courier New" w:hAnsi="Courier New"/>
        </w:rPr>
        <w:t xml:space="preserve"> count, </w:t>
      </w:r>
      <w:proofErr w:type="spellStart"/>
      <w:r w:rsidR="003D6C0F">
        <w:rPr>
          <w:rFonts w:ascii="Courier New" w:hAnsi="Courier New"/>
        </w:rPr>
        <w:t>int</w:t>
      </w:r>
      <w:proofErr w:type="spellEnd"/>
      <w:r w:rsidR="003D6C0F">
        <w:rPr>
          <w:rFonts w:ascii="Courier New" w:hAnsi="Courier New"/>
        </w:rPr>
        <w:t xml:space="preserve"> </w:t>
      </w:r>
      <w:proofErr w:type="spellStart"/>
      <w:r w:rsidR="003D6C0F">
        <w:rPr>
          <w:rFonts w:ascii="Courier New" w:hAnsi="Courier New"/>
        </w:rPr>
        <w:t>yr</w:t>
      </w:r>
      <w:proofErr w:type="spellEnd"/>
      <w:r w:rsidR="001E7185" w:rsidRPr="001E7185">
        <w:rPr>
          <w:rFonts w:ascii="Courier New" w:hAnsi="Courier New"/>
        </w:rPr>
        <w:t>)</w:t>
      </w:r>
      <w:r w:rsidR="001E7185" w:rsidRPr="001E7185">
        <w:rPr>
          <w:rFonts w:ascii="Times New Roman" w:hAnsi="Times New Roman"/>
        </w:rPr>
        <w:t xml:space="preserve"> - a constructor that initializes </w:t>
      </w:r>
      <w:proofErr w:type="gramStart"/>
      <w:r w:rsidR="001E7185" w:rsidRPr="001E7185">
        <w:rPr>
          <w:rFonts w:ascii="Times New Roman" w:hAnsi="Times New Roman"/>
        </w:rPr>
        <w:t>all of</w:t>
      </w:r>
      <w:proofErr w:type="gramEnd"/>
      <w:r w:rsidR="001E7185" w:rsidRPr="001E7185">
        <w:rPr>
          <w:rFonts w:ascii="Times New Roman" w:hAnsi="Times New Roman"/>
        </w:rPr>
        <w:t xml:space="preserve"> the instance variables to appropriate values. </w:t>
      </w:r>
      <w:r w:rsidR="00884BA1">
        <w:rPr>
          <w:rFonts w:ascii="Times New Roman" w:hAnsi="Times New Roman"/>
        </w:rPr>
        <w:t xml:space="preserve"> </w:t>
      </w:r>
    </w:p>
    <w:p w14:paraId="7F6A7726" w14:textId="668D2EB6" w:rsidR="00544C7C" w:rsidRDefault="00544C7C" w:rsidP="00544C7C">
      <w:pPr>
        <w:pStyle w:val="ListParagraph"/>
        <w:numPr>
          <w:ilvl w:val="0"/>
          <w:numId w:val="15"/>
        </w:numPr>
        <w:rPr>
          <w:rFonts w:ascii="Times New Roman" w:hAnsi="Times New Roman"/>
        </w:rPr>
      </w:pPr>
      <w:r>
        <w:rPr>
          <w:rFonts w:ascii="Courier New" w:hAnsi="Courier New"/>
        </w:rPr>
        <w:t xml:space="preserve">public </w:t>
      </w:r>
      <w:proofErr w:type="spellStart"/>
      <w:r>
        <w:rPr>
          <w:rFonts w:ascii="Courier New" w:hAnsi="Courier New"/>
        </w:rPr>
        <w:t>boolean</w:t>
      </w:r>
      <w:proofErr w:type="spellEnd"/>
      <w:r>
        <w:rPr>
          <w:rFonts w:ascii="Courier New" w:hAnsi="Courier New"/>
        </w:rPr>
        <w:t xml:space="preserve"> </w:t>
      </w:r>
      <w:proofErr w:type="spellStart"/>
      <w:proofErr w:type="gramStart"/>
      <w:r>
        <w:rPr>
          <w:rFonts w:ascii="Courier New" w:hAnsi="Courier New"/>
        </w:rPr>
        <w:t>isFemale</w:t>
      </w:r>
      <w:proofErr w:type="spellEnd"/>
      <w:r>
        <w:rPr>
          <w:rFonts w:ascii="Courier New" w:hAnsi="Courier New"/>
        </w:rPr>
        <w:t>(</w:t>
      </w:r>
      <w:proofErr w:type="gramEnd"/>
      <w:r w:rsidRPr="00331FDF">
        <w:rPr>
          <w:rFonts w:ascii="Courier New" w:hAnsi="Courier New"/>
        </w:rPr>
        <w:t>)</w:t>
      </w:r>
      <w:r>
        <w:rPr>
          <w:rFonts w:ascii="Times New Roman" w:hAnsi="Times New Roman"/>
        </w:rPr>
        <w:t xml:space="preserve"> – returns </w:t>
      </w:r>
      <w:r w:rsidRPr="00544C7C">
        <w:rPr>
          <w:rFonts w:ascii="Courier New" w:hAnsi="Courier New" w:cs="Courier New"/>
        </w:rPr>
        <w:t>true</w:t>
      </w:r>
      <w:r>
        <w:rPr>
          <w:rFonts w:ascii="Times New Roman" w:hAnsi="Times New Roman"/>
        </w:rPr>
        <w:t xml:space="preserve"> if a girl.  Otherwise, return </w:t>
      </w:r>
      <w:r w:rsidRPr="00544C7C">
        <w:rPr>
          <w:rFonts w:ascii="Courier New" w:hAnsi="Courier New" w:cs="Courier New"/>
        </w:rPr>
        <w:t>false</w:t>
      </w:r>
      <w:r>
        <w:rPr>
          <w:rFonts w:ascii="Times New Roman" w:hAnsi="Times New Roman"/>
        </w:rPr>
        <w:t>.</w:t>
      </w:r>
    </w:p>
    <w:p w14:paraId="1F4A48D0" w14:textId="080C1A18" w:rsidR="00796F3B" w:rsidRPr="00465DD5" w:rsidRDefault="009912E9" w:rsidP="006B7252">
      <w:pPr>
        <w:pStyle w:val="ListParagraph"/>
        <w:numPr>
          <w:ilvl w:val="0"/>
          <w:numId w:val="15"/>
        </w:numPr>
        <w:rPr>
          <w:rFonts w:ascii="Times New Roman" w:hAnsi="Times New Roman" w:cs="Times New Roman"/>
        </w:rPr>
      </w:pPr>
      <w:r>
        <w:rPr>
          <w:rFonts w:ascii="Times New Roman" w:hAnsi="Times New Roman" w:cs="Times New Roman"/>
        </w:rPr>
        <w:t xml:space="preserve">provide </w:t>
      </w:r>
      <w:r w:rsidR="00544C7C">
        <w:rPr>
          <w:rFonts w:ascii="Times New Roman" w:hAnsi="Times New Roman" w:cs="Times New Roman"/>
        </w:rPr>
        <w:t>get methods for the name, count and year</w:t>
      </w:r>
      <w:r w:rsidR="00465DD5" w:rsidRPr="00465DD5">
        <w:rPr>
          <w:rFonts w:ascii="Times New Roman" w:hAnsi="Times New Roman" w:cs="Times New Roman"/>
        </w:rPr>
        <w:t>.</w:t>
      </w:r>
    </w:p>
    <w:p w14:paraId="4F5E0DFF" w14:textId="7D06A81C" w:rsidR="001E7185" w:rsidRPr="00796F3B" w:rsidRDefault="00796F3B" w:rsidP="006B7252">
      <w:pPr>
        <w:pStyle w:val="ListParagraph"/>
        <w:numPr>
          <w:ilvl w:val="0"/>
          <w:numId w:val="15"/>
        </w:numPr>
        <w:rPr>
          <w:rFonts w:ascii="Times New Roman" w:hAnsi="Times New Roman"/>
        </w:rPr>
      </w:pPr>
      <w:r>
        <w:rPr>
          <w:rFonts w:ascii="Times New Roman" w:hAnsi="Times New Roman"/>
        </w:rPr>
        <w:t xml:space="preserve">provide matching set </w:t>
      </w:r>
      <w:r w:rsidRPr="001E7185">
        <w:rPr>
          <w:rFonts w:ascii="Times New Roman" w:hAnsi="Times New Roman"/>
        </w:rPr>
        <w:t>meth</w:t>
      </w:r>
      <w:r w:rsidR="00544C7C">
        <w:rPr>
          <w:rFonts w:ascii="Times New Roman" w:hAnsi="Times New Roman"/>
        </w:rPr>
        <w:t>ods for each instance variable</w:t>
      </w:r>
      <w:r w:rsidR="00465DD5">
        <w:rPr>
          <w:rFonts w:ascii="Times New Roman" w:hAnsi="Times New Roman"/>
        </w:rPr>
        <w:t xml:space="preserve">.  Although </w:t>
      </w:r>
      <w:r>
        <w:rPr>
          <w:rFonts w:ascii="Times New Roman" w:hAnsi="Times New Roman"/>
        </w:rPr>
        <w:t>set methods are not used for this project it is good practice to provide them for most classes.</w:t>
      </w:r>
    </w:p>
    <w:p w14:paraId="664BC547" w14:textId="01E2AA83" w:rsidR="001B39F4" w:rsidRDefault="00544C7C" w:rsidP="006B7252">
      <w:pPr>
        <w:pStyle w:val="ListParagraph"/>
        <w:numPr>
          <w:ilvl w:val="0"/>
          <w:numId w:val="15"/>
        </w:numPr>
        <w:rPr>
          <w:rFonts w:ascii="Times New Roman" w:hAnsi="Times New Roman"/>
        </w:rPr>
      </w:pPr>
      <w:r>
        <w:rPr>
          <w:rFonts w:ascii="Courier New" w:hAnsi="Courier New"/>
        </w:rPr>
        <w:t xml:space="preserve">public String </w:t>
      </w:r>
      <w:proofErr w:type="spellStart"/>
      <w:proofErr w:type="gramStart"/>
      <w:r>
        <w:rPr>
          <w:rFonts w:ascii="Courier New" w:hAnsi="Courier New"/>
        </w:rPr>
        <w:t>toString</w:t>
      </w:r>
      <w:proofErr w:type="spellEnd"/>
      <w:r>
        <w:rPr>
          <w:rFonts w:ascii="Courier New" w:hAnsi="Courier New"/>
        </w:rPr>
        <w:t>(</w:t>
      </w:r>
      <w:proofErr w:type="gramEnd"/>
      <w:r w:rsidR="001E7185" w:rsidRPr="001E7185">
        <w:rPr>
          <w:rFonts w:ascii="Courier New" w:hAnsi="Courier New"/>
        </w:rPr>
        <w:t>)</w:t>
      </w:r>
      <w:r w:rsidR="001E7185" w:rsidRPr="001E7185">
        <w:rPr>
          <w:rFonts w:ascii="Times New Roman" w:hAnsi="Times New Roman"/>
        </w:rPr>
        <w:t xml:space="preserve"> - return a formatted</w:t>
      </w:r>
      <w:r w:rsidR="00D034F6">
        <w:rPr>
          <w:rFonts w:ascii="Times New Roman" w:hAnsi="Times New Roman"/>
        </w:rPr>
        <w:t xml:space="preserve"> </w:t>
      </w:r>
      <w:r w:rsidR="00465DD5">
        <w:rPr>
          <w:rFonts w:ascii="Times New Roman" w:hAnsi="Times New Roman"/>
        </w:rPr>
        <w:t>String.</w:t>
      </w:r>
      <w:r w:rsidR="001E7185" w:rsidRPr="001E7185">
        <w:rPr>
          <w:rFonts w:ascii="Times New Roman" w:hAnsi="Times New Roman"/>
        </w:rPr>
        <w:t xml:space="preserve"> For example, </w:t>
      </w:r>
    </w:p>
    <w:p w14:paraId="03DC263D" w14:textId="43DCCD22" w:rsidR="00D034F6" w:rsidRPr="00D034F6" w:rsidRDefault="001B39F4" w:rsidP="001B39F4">
      <w:pPr>
        <w:ind w:left="360"/>
        <w:rPr>
          <w:rFonts w:ascii="Courier New" w:hAnsi="Courier New"/>
          <w:sz w:val="20"/>
        </w:rPr>
      </w:pPr>
      <w:r>
        <w:rPr>
          <w:rFonts w:ascii="Times New Roman" w:hAnsi="Times New Roman"/>
        </w:rPr>
        <w:tab/>
      </w:r>
      <w:r w:rsidRPr="00D034F6">
        <w:rPr>
          <w:rFonts w:ascii="Courier New" w:hAnsi="Courier New"/>
          <w:sz w:val="20"/>
        </w:rPr>
        <w:tab/>
      </w:r>
      <w:r w:rsidR="005D5091" w:rsidRPr="005D5091">
        <w:rPr>
          <w:rFonts w:ascii="Courier New" w:hAnsi="Courier New"/>
          <w:sz w:val="20"/>
        </w:rPr>
        <w:t>46,473 girls named Jessica in 1990</w:t>
      </w:r>
    </w:p>
    <w:p w14:paraId="0B54C4A4" w14:textId="789EF796" w:rsidR="009667DA" w:rsidRPr="00465DD5" w:rsidRDefault="007D597E" w:rsidP="00465DD5">
      <w:pPr>
        <w:pStyle w:val="ListParagraph"/>
        <w:numPr>
          <w:ilvl w:val="0"/>
          <w:numId w:val="30"/>
        </w:numPr>
        <w:ind w:left="720"/>
        <w:rPr>
          <w:rFonts w:ascii="Times New Roman" w:hAnsi="Times New Roman" w:cs="Georgia"/>
          <w:szCs w:val="26"/>
        </w:rPr>
      </w:pPr>
      <w:r>
        <w:rPr>
          <w:rFonts w:ascii="Courier New" w:hAnsi="Courier New" w:cs="Georgia"/>
          <w:szCs w:val="26"/>
        </w:rPr>
        <w:t xml:space="preserve">public static void </w:t>
      </w:r>
      <w:proofErr w:type="gramStart"/>
      <w:r>
        <w:rPr>
          <w:rFonts w:ascii="Courier New" w:hAnsi="Courier New" w:cs="Georgia"/>
          <w:szCs w:val="26"/>
        </w:rPr>
        <w:t>main</w:t>
      </w:r>
      <w:r w:rsidR="00884BA1">
        <w:rPr>
          <w:rFonts w:ascii="Courier New" w:hAnsi="Courier New" w:cs="Georgia"/>
          <w:szCs w:val="26"/>
        </w:rPr>
        <w:t>(</w:t>
      </w:r>
      <w:proofErr w:type="gramEnd"/>
      <w:r>
        <w:rPr>
          <w:rFonts w:ascii="Courier New" w:hAnsi="Courier New" w:cs="Georgia"/>
          <w:szCs w:val="26"/>
        </w:rPr>
        <w:t xml:space="preserve">String [] </w:t>
      </w:r>
      <w:proofErr w:type="spellStart"/>
      <w:r>
        <w:rPr>
          <w:rFonts w:ascii="Courier New" w:hAnsi="Courier New" w:cs="Georgia"/>
          <w:szCs w:val="26"/>
        </w:rPr>
        <w:t>args</w:t>
      </w:r>
      <w:proofErr w:type="spellEnd"/>
      <w:r w:rsidR="009667DA" w:rsidRPr="00465DD5">
        <w:rPr>
          <w:rFonts w:ascii="Courier New" w:hAnsi="Courier New" w:cs="Georgia"/>
          <w:szCs w:val="26"/>
        </w:rPr>
        <w:t>)</w:t>
      </w:r>
      <w:r w:rsidR="009667DA" w:rsidRPr="00465DD5">
        <w:rPr>
          <w:rFonts w:ascii="Times New Roman" w:hAnsi="Times New Roman" w:cs="Georgia"/>
          <w:szCs w:val="26"/>
        </w:rPr>
        <w:t xml:space="preserve"> – thoroughly test each of the methods in this class.</w:t>
      </w:r>
    </w:p>
    <w:p w14:paraId="4E087030" w14:textId="77777777" w:rsidR="006B7252" w:rsidRDefault="006B7252">
      <w:pPr>
        <w:rPr>
          <w:rFonts w:ascii="Times New Roman" w:hAnsi="Times New Roman"/>
          <w:b/>
          <w:sz w:val="28"/>
        </w:rPr>
      </w:pPr>
    </w:p>
    <w:p w14:paraId="3366A991" w14:textId="77777777" w:rsidR="001E2034" w:rsidRDefault="001E2034" w:rsidP="001E2034">
      <w:pPr>
        <w:pStyle w:val="ListParagraph"/>
        <w:rPr>
          <w:rFonts w:ascii="Courier New" w:hAnsi="Courier New"/>
          <w:sz w:val="20"/>
        </w:rPr>
      </w:pPr>
    </w:p>
    <w:p w14:paraId="32CB2579" w14:textId="5ECDF385" w:rsidR="003D6D24" w:rsidRPr="001E2034" w:rsidRDefault="000419AA" w:rsidP="001E2034">
      <w:pPr>
        <w:rPr>
          <w:rFonts w:ascii="Courier New" w:hAnsi="Courier New"/>
          <w:sz w:val="20"/>
        </w:rPr>
      </w:pPr>
      <w:r>
        <w:rPr>
          <w:rFonts w:ascii="Times New Roman" w:hAnsi="Times New Roman" w:cs="Georgia"/>
          <w:b/>
          <w:sz w:val="28"/>
          <w:szCs w:val="26"/>
        </w:rPr>
        <w:t>Step 4</w:t>
      </w:r>
      <w:r w:rsidR="003D6D24" w:rsidRPr="001E2034">
        <w:rPr>
          <w:rFonts w:ascii="Times New Roman" w:hAnsi="Times New Roman" w:cs="Georgia"/>
          <w:b/>
          <w:sz w:val="28"/>
          <w:szCs w:val="26"/>
        </w:rPr>
        <w:t>: Create</w:t>
      </w:r>
      <w:r w:rsidR="00CF3627">
        <w:rPr>
          <w:rFonts w:ascii="Times New Roman" w:hAnsi="Times New Roman" w:cs="Georgia"/>
          <w:b/>
          <w:sz w:val="28"/>
          <w:szCs w:val="26"/>
        </w:rPr>
        <w:t xml:space="preserve"> a class called </w:t>
      </w:r>
      <w:proofErr w:type="spellStart"/>
      <w:r w:rsidR="00CF3627">
        <w:rPr>
          <w:rFonts w:ascii="Times New Roman" w:hAnsi="Times New Roman" w:cs="Georgia"/>
          <w:b/>
          <w:sz w:val="28"/>
          <w:szCs w:val="26"/>
        </w:rPr>
        <w:t>BabyNames</w:t>
      </w:r>
      <w:r w:rsidR="0086200F">
        <w:rPr>
          <w:rFonts w:ascii="Times New Roman" w:hAnsi="Times New Roman" w:cs="Georgia"/>
          <w:b/>
          <w:sz w:val="28"/>
          <w:szCs w:val="26"/>
        </w:rPr>
        <w:t>Database</w:t>
      </w:r>
      <w:proofErr w:type="spellEnd"/>
      <w:r w:rsidR="0086200F">
        <w:rPr>
          <w:rFonts w:ascii="Times New Roman" w:hAnsi="Times New Roman" w:cs="Georgia"/>
          <w:b/>
          <w:sz w:val="28"/>
          <w:szCs w:val="26"/>
        </w:rPr>
        <w:t xml:space="preserve"> (45</w:t>
      </w:r>
      <w:r w:rsidR="003D6D24" w:rsidRPr="001E2034">
        <w:rPr>
          <w:rFonts w:ascii="Times New Roman" w:hAnsi="Times New Roman" w:cs="Georgia"/>
          <w:b/>
          <w:sz w:val="28"/>
          <w:szCs w:val="26"/>
        </w:rPr>
        <w:t xml:space="preserve"> </w:t>
      </w:r>
      <w:r w:rsidR="00A77B05">
        <w:rPr>
          <w:rFonts w:ascii="Times New Roman" w:hAnsi="Times New Roman" w:cs="Georgia"/>
          <w:b/>
          <w:sz w:val="28"/>
          <w:szCs w:val="26"/>
        </w:rPr>
        <w:t>%</w:t>
      </w:r>
      <w:r w:rsidR="003D6D24" w:rsidRPr="001E2034">
        <w:rPr>
          <w:rFonts w:ascii="Times New Roman" w:hAnsi="Times New Roman" w:cs="Georgia"/>
          <w:b/>
          <w:sz w:val="28"/>
          <w:szCs w:val="26"/>
        </w:rPr>
        <w:t>)</w:t>
      </w:r>
      <w:r w:rsidR="003D6D24" w:rsidRPr="001E2034">
        <w:rPr>
          <w:rFonts w:ascii="Times New Roman" w:hAnsi="Times New Roman"/>
        </w:rPr>
        <w:t xml:space="preserve">  </w:t>
      </w:r>
    </w:p>
    <w:p w14:paraId="36696AB3" w14:textId="301BC779" w:rsidR="001B206B" w:rsidRDefault="00403A14" w:rsidP="001B206B">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Create a class that maintains an unlimited</w:t>
      </w:r>
      <w:r w:rsidR="00CF3627">
        <w:rPr>
          <w:rFonts w:ascii="Times New Roman" w:hAnsi="Times New Roman" w:cs="Georgia"/>
          <w:szCs w:val="26"/>
        </w:rPr>
        <w:t xml:space="preserve"> number of baby names</w:t>
      </w:r>
      <w:r>
        <w:rPr>
          <w:rFonts w:ascii="Times New Roman" w:hAnsi="Times New Roman" w:cs="Georgia"/>
          <w:szCs w:val="26"/>
        </w:rPr>
        <w:t xml:space="preserve">. </w:t>
      </w:r>
      <w:r w:rsidR="00884BA1">
        <w:rPr>
          <w:rFonts w:ascii="Times New Roman" w:hAnsi="Times New Roman" w:cs="Georgia"/>
          <w:b/>
          <w:szCs w:val="26"/>
        </w:rPr>
        <w:t>U</w:t>
      </w:r>
      <w:r w:rsidR="001B206B" w:rsidRPr="001B206B">
        <w:rPr>
          <w:rFonts w:ascii="Times New Roman" w:hAnsi="Times New Roman" w:cs="Georgia"/>
          <w:b/>
          <w:szCs w:val="26"/>
        </w:rPr>
        <w:t>se the elegant for-each loop</w:t>
      </w:r>
      <w:r w:rsidR="001B206B" w:rsidRPr="001B206B">
        <w:rPr>
          <w:rFonts w:ascii="Times New Roman" w:hAnsi="Times New Roman" w:cs="Georgia"/>
          <w:szCs w:val="26"/>
        </w:rPr>
        <w:t xml:space="preserve"> to search the </w:t>
      </w:r>
      <w:proofErr w:type="spellStart"/>
      <w:r w:rsidR="001B206B" w:rsidRPr="00403A14">
        <w:rPr>
          <w:rFonts w:ascii="Courier New" w:hAnsi="Courier New" w:cs="Courier New"/>
          <w:szCs w:val="26"/>
        </w:rPr>
        <w:t>ArrayList</w:t>
      </w:r>
      <w:proofErr w:type="spellEnd"/>
      <w:r w:rsidR="001B206B" w:rsidRPr="001B206B">
        <w:rPr>
          <w:rFonts w:ascii="Times New Roman" w:hAnsi="Times New Roman" w:cs="Georgia"/>
          <w:szCs w:val="26"/>
        </w:rPr>
        <w:t>.</w:t>
      </w:r>
    </w:p>
    <w:p w14:paraId="2E21EE35" w14:textId="5D5F5B4E" w:rsidR="00165640" w:rsidRPr="00165640" w:rsidRDefault="00165640" w:rsidP="00165640">
      <w:pPr>
        <w:widowControl w:val="0"/>
        <w:autoSpaceDE w:val="0"/>
        <w:autoSpaceDN w:val="0"/>
        <w:adjustRightInd w:val="0"/>
        <w:rPr>
          <w:rFonts w:ascii="Times" w:hAnsi="Times" w:cs="Times"/>
        </w:rPr>
      </w:pPr>
      <w:r w:rsidRPr="002B483F">
        <w:rPr>
          <w:rFonts w:ascii="Times" w:hAnsi="Times" w:cs="Times"/>
          <w:b/>
          <w:bCs/>
        </w:rPr>
        <w:t>Class Fields</w:t>
      </w:r>
    </w:p>
    <w:p w14:paraId="052F2368" w14:textId="217FB381" w:rsidR="003D6D24" w:rsidRDefault="003D6D24" w:rsidP="003D6D24">
      <w:pPr>
        <w:pStyle w:val="ListParagraph"/>
        <w:widowControl w:val="0"/>
        <w:numPr>
          <w:ilvl w:val="0"/>
          <w:numId w:val="24"/>
        </w:numPr>
        <w:autoSpaceDE w:val="0"/>
        <w:autoSpaceDN w:val="0"/>
        <w:adjustRightInd w:val="0"/>
        <w:spacing w:after="120"/>
        <w:rPr>
          <w:rFonts w:ascii="Times New Roman" w:hAnsi="Times New Roman" w:cs="Georgia"/>
          <w:szCs w:val="26"/>
        </w:rPr>
      </w:pPr>
      <w:r w:rsidRPr="008F43A8">
        <w:rPr>
          <w:rFonts w:ascii="Times New Roman" w:hAnsi="Times New Roman" w:cs="Georgia"/>
          <w:szCs w:val="26"/>
        </w:rPr>
        <w:t>Define an instance variable tha</w:t>
      </w:r>
      <w:r>
        <w:rPr>
          <w:rFonts w:ascii="Times New Roman" w:hAnsi="Times New Roman" w:cs="Georgia"/>
          <w:szCs w:val="26"/>
        </w:rPr>
        <w:t xml:space="preserve">t holds an </w:t>
      </w:r>
      <w:proofErr w:type="spellStart"/>
      <w:r w:rsidRPr="000B515B">
        <w:rPr>
          <w:rFonts w:ascii="Courier New" w:hAnsi="Courier New" w:cs="Georgia"/>
          <w:szCs w:val="26"/>
        </w:rPr>
        <w:t>ArrayList</w:t>
      </w:r>
      <w:proofErr w:type="spellEnd"/>
      <w:r w:rsidR="000B515B">
        <w:rPr>
          <w:rFonts w:ascii="Times New Roman" w:hAnsi="Times New Roman" w:cs="Georgia"/>
          <w:szCs w:val="26"/>
        </w:rPr>
        <w:t xml:space="preserve"> of </w:t>
      </w:r>
      <w:proofErr w:type="spellStart"/>
      <w:r w:rsidR="00CF3627">
        <w:rPr>
          <w:rFonts w:ascii="Courier New" w:hAnsi="Courier New" w:cs="Georgia"/>
          <w:szCs w:val="26"/>
        </w:rPr>
        <w:t>BabyName</w:t>
      </w:r>
      <w:proofErr w:type="spellEnd"/>
      <w:r w:rsidRPr="008F43A8">
        <w:rPr>
          <w:rFonts w:ascii="Times New Roman" w:hAnsi="Times New Roman" w:cs="Georgia"/>
          <w:szCs w:val="26"/>
        </w:rPr>
        <w:t>.</w:t>
      </w:r>
      <w:r>
        <w:rPr>
          <w:rFonts w:ascii="Times New Roman" w:hAnsi="Times New Roman" w:cs="Georgia"/>
          <w:szCs w:val="26"/>
        </w:rPr>
        <w:t xml:space="preserve">  </w:t>
      </w:r>
      <w:r w:rsidR="009912E9">
        <w:rPr>
          <w:rFonts w:ascii="Times New Roman" w:hAnsi="Times New Roman" w:cs="Georgia"/>
          <w:szCs w:val="26"/>
        </w:rPr>
        <w:t>Information is read from a text file.</w:t>
      </w:r>
    </w:p>
    <w:p w14:paraId="2971372B" w14:textId="5B395E41" w:rsidR="00165640" w:rsidRPr="00165640" w:rsidRDefault="00165640" w:rsidP="00672619">
      <w:pPr>
        <w:rPr>
          <w:rFonts w:ascii="Times" w:hAnsi="Times" w:cs="Times"/>
          <w:b/>
          <w:bCs/>
        </w:rPr>
      </w:pPr>
      <w:r w:rsidRPr="00165640">
        <w:rPr>
          <w:rFonts w:ascii="Times" w:hAnsi="Times" w:cs="Times"/>
          <w:b/>
          <w:bCs/>
        </w:rPr>
        <w:t>Constructor</w:t>
      </w:r>
    </w:p>
    <w:p w14:paraId="2455B0C3" w14:textId="77777777" w:rsidR="00E20052" w:rsidRPr="00E20052" w:rsidRDefault="00E20052" w:rsidP="00E20052">
      <w:pPr>
        <w:rPr>
          <w:rFonts w:ascii="Times New Roman" w:hAnsi="Times New Roman"/>
        </w:rPr>
      </w:pPr>
      <w:r w:rsidRPr="00E20052">
        <w:rPr>
          <w:rFonts w:ascii="Times New Roman" w:hAnsi="Times New Roman"/>
        </w:rPr>
        <w:t xml:space="preserve">A </w:t>
      </w:r>
      <w:r w:rsidRPr="00E20052">
        <w:rPr>
          <w:rFonts w:ascii="Times New Roman" w:hAnsi="Times New Roman"/>
          <w:i/>
        </w:rPr>
        <w:t xml:space="preserve">constructor </w:t>
      </w:r>
      <w:r w:rsidRPr="00E20052">
        <w:rPr>
          <w:rFonts w:ascii="Times New Roman" w:hAnsi="Times New Roman"/>
        </w:rPr>
        <w:t>is a special method with the same name as the class and generally initializes the fields to appropriate starting values.  Refer to section 3.7.</w:t>
      </w:r>
    </w:p>
    <w:p w14:paraId="7C6E001B" w14:textId="6B785241" w:rsidR="00E8626D" w:rsidRDefault="00E66B88" w:rsidP="0042026F">
      <w:pPr>
        <w:pStyle w:val="ListParagraph"/>
        <w:numPr>
          <w:ilvl w:val="0"/>
          <w:numId w:val="24"/>
        </w:numPr>
        <w:rPr>
          <w:rFonts w:ascii="Times New Roman" w:hAnsi="Times New Roman"/>
        </w:rPr>
      </w:pPr>
      <w:r>
        <w:rPr>
          <w:rFonts w:ascii="Courier New" w:hAnsi="Courier New"/>
        </w:rPr>
        <w:t xml:space="preserve">public </w:t>
      </w:r>
      <w:proofErr w:type="spellStart"/>
      <w:r w:rsidR="00CF3627">
        <w:rPr>
          <w:rFonts w:ascii="Courier New" w:hAnsi="Courier New"/>
        </w:rPr>
        <w:t>BabyName</w:t>
      </w:r>
      <w:r>
        <w:rPr>
          <w:rFonts w:ascii="Courier New" w:hAnsi="Courier New"/>
        </w:rPr>
        <w:t>Database</w:t>
      </w:r>
      <w:proofErr w:type="spellEnd"/>
      <w:r w:rsidR="00544C7C">
        <w:rPr>
          <w:rFonts w:ascii="Courier New" w:hAnsi="Courier New"/>
        </w:rPr>
        <w:t xml:space="preserve"> (</w:t>
      </w:r>
      <w:r w:rsidR="003D6D24" w:rsidRPr="003D6D24">
        <w:rPr>
          <w:rFonts w:ascii="Courier New" w:hAnsi="Courier New"/>
        </w:rPr>
        <w:t>)</w:t>
      </w:r>
      <w:r w:rsidR="009912E9">
        <w:rPr>
          <w:rFonts w:ascii="Times New Roman" w:hAnsi="Times New Roman"/>
        </w:rPr>
        <w:t xml:space="preserve"> - instantiate</w:t>
      </w:r>
      <w:r w:rsidR="003D6D24" w:rsidRPr="003D6D24">
        <w:rPr>
          <w:rFonts w:ascii="Times New Roman" w:hAnsi="Times New Roman"/>
        </w:rPr>
        <w:t xml:space="preserve"> </w:t>
      </w:r>
      <w:r w:rsidR="00CF3627">
        <w:rPr>
          <w:rFonts w:ascii="Times New Roman" w:hAnsi="Times New Roman"/>
        </w:rPr>
        <w:t xml:space="preserve">an </w:t>
      </w:r>
      <w:r w:rsidR="003D6D24">
        <w:rPr>
          <w:rFonts w:ascii="Times New Roman" w:hAnsi="Times New Roman"/>
        </w:rPr>
        <w:t xml:space="preserve">empty </w:t>
      </w:r>
      <w:proofErr w:type="spellStart"/>
      <w:r w:rsidR="003D6D24" w:rsidRPr="000B515B">
        <w:rPr>
          <w:rFonts w:ascii="Courier New" w:hAnsi="Courier New"/>
        </w:rPr>
        <w:t>ArrayList</w:t>
      </w:r>
      <w:proofErr w:type="spellEnd"/>
      <w:r w:rsidR="0042026F">
        <w:rPr>
          <w:rFonts w:ascii="Times New Roman" w:hAnsi="Times New Roman"/>
        </w:rPr>
        <w:t xml:space="preserve"> </w:t>
      </w:r>
      <w:r w:rsidR="00147806">
        <w:rPr>
          <w:rFonts w:ascii="Times New Roman" w:hAnsi="Times New Roman"/>
        </w:rPr>
        <w:t xml:space="preserve">for </w:t>
      </w:r>
      <w:r w:rsidR="00CF3627">
        <w:rPr>
          <w:rFonts w:ascii="Times New Roman" w:hAnsi="Times New Roman"/>
        </w:rPr>
        <w:t>the names</w:t>
      </w:r>
      <w:r w:rsidR="00147806">
        <w:rPr>
          <w:rFonts w:ascii="Times New Roman" w:hAnsi="Times New Roman"/>
        </w:rPr>
        <w:t>.  No items</w:t>
      </w:r>
      <w:r w:rsidR="004D5BD8">
        <w:rPr>
          <w:rFonts w:ascii="Times New Roman" w:hAnsi="Times New Roman"/>
        </w:rPr>
        <w:t xml:space="preserve"> </w:t>
      </w:r>
      <w:r w:rsidR="00E8626D">
        <w:rPr>
          <w:rFonts w:ascii="Times New Roman" w:hAnsi="Times New Roman"/>
        </w:rPr>
        <w:t>are inserted yet.</w:t>
      </w:r>
      <w:r w:rsidR="009912E9">
        <w:rPr>
          <w:rFonts w:ascii="Times New Roman" w:hAnsi="Times New Roman"/>
        </w:rPr>
        <w:t xml:space="preserve">  This method will</w:t>
      </w:r>
      <w:r w:rsidR="00CF3627">
        <w:rPr>
          <w:rFonts w:ascii="Times New Roman" w:hAnsi="Times New Roman"/>
        </w:rPr>
        <w:t xml:space="preserve"> be one line</w:t>
      </w:r>
      <w:r w:rsidR="00147806">
        <w:rPr>
          <w:rFonts w:ascii="Times New Roman" w:hAnsi="Times New Roman"/>
        </w:rPr>
        <w:t xml:space="preserve"> of code.</w:t>
      </w:r>
    </w:p>
    <w:p w14:paraId="781EBB50" w14:textId="77777777" w:rsidR="00165640" w:rsidRDefault="00165640" w:rsidP="00165640">
      <w:pPr>
        <w:widowControl w:val="0"/>
        <w:tabs>
          <w:tab w:val="left" w:pos="220"/>
          <w:tab w:val="left" w:pos="720"/>
        </w:tabs>
        <w:autoSpaceDE w:val="0"/>
        <w:autoSpaceDN w:val="0"/>
        <w:adjustRightInd w:val="0"/>
        <w:rPr>
          <w:rFonts w:ascii="Times" w:hAnsi="Times" w:cs="Times"/>
          <w:b/>
          <w:bCs/>
        </w:rPr>
      </w:pPr>
    </w:p>
    <w:p w14:paraId="6C895624" w14:textId="77777777" w:rsidR="00672619" w:rsidRDefault="00672619">
      <w:pPr>
        <w:rPr>
          <w:rFonts w:ascii="Times" w:hAnsi="Times" w:cs="Times"/>
          <w:b/>
          <w:bCs/>
        </w:rPr>
      </w:pPr>
      <w:r>
        <w:rPr>
          <w:rFonts w:ascii="Times" w:hAnsi="Times" w:cs="Times"/>
          <w:b/>
          <w:bCs/>
        </w:rPr>
        <w:br w:type="page"/>
      </w:r>
    </w:p>
    <w:p w14:paraId="5C101573" w14:textId="42E1D3DB" w:rsidR="00165640" w:rsidRPr="00165640" w:rsidRDefault="00165640" w:rsidP="00165640">
      <w:pPr>
        <w:widowControl w:val="0"/>
        <w:tabs>
          <w:tab w:val="left" w:pos="220"/>
          <w:tab w:val="left" w:pos="720"/>
        </w:tabs>
        <w:autoSpaceDE w:val="0"/>
        <w:autoSpaceDN w:val="0"/>
        <w:adjustRightInd w:val="0"/>
        <w:rPr>
          <w:rFonts w:ascii="Times" w:hAnsi="Times" w:cs="Times"/>
          <w:b/>
          <w:bCs/>
        </w:rPr>
      </w:pPr>
      <w:proofErr w:type="spellStart"/>
      <w:r w:rsidRPr="00165640">
        <w:rPr>
          <w:rFonts w:ascii="Times" w:hAnsi="Times" w:cs="Times"/>
          <w:b/>
          <w:bCs/>
        </w:rPr>
        <w:lastRenderedPageBreak/>
        <w:t>Mutator</w:t>
      </w:r>
      <w:proofErr w:type="spellEnd"/>
      <w:r w:rsidRPr="00165640">
        <w:rPr>
          <w:rFonts w:ascii="Times" w:hAnsi="Times" w:cs="Times"/>
          <w:b/>
          <w:bCs/>
        </w:rPr>
        <w:t xml:space="preserve"> Methods </w:t>
      </w:r>
    </w:p>
    <w:p w14:paraId="7013BFE8" w14:textId="70045C06" w:rsidR="00165640" w:rsidRPr="00E20052" w:rsidRDefault="00A66638" w:rsidP="00E20052">
      <w:pPr>
        <w:rPr>
          <w:rFonts w:ascii="Times New Roman" w:hAnsi="Times New Roman"/>
        </w:rPr>
      </w:pPr>
      <w:proofErr w:type="spellStart"/>
      <w:r>
        <w:rPr>
          <w:rFonts w:ascii="Times New Roman" w:hAnsi="Times New Roman"/>
        </w:rPr>
        <w:t>M</w:t>
      </w:r>
      <w:r w:rsidR="00E20052">
        <w:rPr>
          <w:rFonts w:ascii="Times New Roman" w:hAnsi="Times New Roman"/>
        </w:rPr>
        <w:t>utator</w:t>
      </w:r>
      <w:proofErr w:type="spellEnd"/>
      <w:r w:rsidR="00E20052">
        <w:rPr>
          <w:rFonts w:ascii="Times New Roman" w:hAnsi="Times New Roman"/>
        </w:rPr>
        <w:t xml:space="preserve"> method</w:t>
      </w:r>
      <w:r>
        <w:rPr>
          <w:rFonts w:ascii="Times New Roman" w:hAnsi="Times New Roman"/>
        </w:rPr>
        <w:t>s perform</w:t>
      </w:r>
      <w:r w:rsidR="00E20052">
        <w:rPr>
          <w:rFonts w:ascii="Times New Roman" w:hAnsi="Times New Roman"/>
        </w:rPr>
        <w:t xml:space="preserve"> tasks that may modify clas</w:t>
      </w:r>
      <w:r>
        <w:rPr>
          <w:rFonts w:ascii="Times New Roman" w:hAnsi="Times New Roman"/>
        </w:rPr>
        <w:t xml:space="preserve">s fields.  Methods that </w:t>
      </w:r>
      <w:r w:rsidR="00E20052">
        <w:rPr>
          <w:rFonts w:ascii="Times New Roman" w:hAnsi="Times New Roman"/>
        </w:rPr>
        <w:t>set a field with the parameter value often begin with the prefix ‘set’.  Refer to section 3.6.</w:t>
      </w:r>
    </w:p>
    <w:p w14:paraId="40B60D09" w14:textId="1A0433DB" w:rsidR="00165640" w:rsidRPr="00E8626D" w:rsidRDefault="00CF3627" w:rsidP="00165640">
      <w:pPr>
        <w:pStyle w:val="ListParagraph"/>
        <w:numPr>
          <w:ilvl w:val="0"/>
          <w:numId w:val="24"/>
        </w:numPr>
        <w:rPr>
          <w:rFonts w:ascii="Times New Roman" w:hAnsi="Times New Roman"/>
        </w:rPr>
      </w:pPr>
      <w:r>
        <w:rPr>
          <w:rFonts w:ascii="Courier New" w:hAnsi="Courier New"/>
        </w:rPr>
        <w:t xml:space="preserve">public void </w:t>
      </w:r>
      <w:proofErr w:type="spellStart"/>
      <w:proofErr w:type="gramStart"/>
      <w:r>
        <w:rPr>
          <w:rFonts w:ascii="Courier New" w:hAnsi="Courier New"/>
        </w:rPr>
        <w:t>readBabyName</w:t>
      </w:r>
      <w:r w:rsidR="00165640" w:rsidRPr="003D6D24">
        <w:rPr>
          <w:rFonts w:ascii="Courier New" w:hAnsi="Courier New"/>
        </w:rPr>
        <w:t>Data</w:t>
      </w:r>
      <w:proofErr w:type="spellEnd"/>
      <w:r w:rsidR="00165640" w:rsidRPr="003D6D24">
        <w:rPr>
          <w:rFonts w:ascii="Courier New" w:hAnsi="Courier New"/>
        </w:rPr>
        <w:t>(</w:t>
      </w:r>
      <w:proofErr w:type="gramEnd"/>
      <w:r w:rsidR="00165640" w:rsidRPr="003D6D24">
        <w:rPr>
          <w:rFonts w:ascii="Courier New" w:hAnsi="Courier New"/>
        </w:rPr>
        <w:t>String filename)</w:t>
      </w:r>
      <w:r w:rsidR="00165640" w:rsidRPr="003D6D24">
        <w:rPr>
          <w:rFonts w:ascii="Times New Roman" w:hAnsi="Times New Roman"/>
        </w:rPr>
        <w:t xml:space="preserve"> - open the prov</w:t>
      </w:r>
      <w:r w:rsidR="00165640">
        <w:rPr>
          <w:rFonts w:ascii="Times New Roman" w:hAnsi="Times New Roman"/>
        </w:rPr>
        <w:t xml:space="preserve">ided </w:t>
      </w:r>
      <w:r w:rsidR="00165640" w:rsidRPr="009274E7">
        <w:rPr>
          <w:rFonts w:ascii="Courier New" w:hAnsi="Courier New"/>
        </w:rPr>
        <w:t>filename</w:t>
      </w:r>
      <w:r w:rsidR="00165640">
        <w:rPr>
          <w:rFonts w:ascii="Times New Roman" w:hAnsi="Times New Roman"/>
        </w:rPr>
        <w:t xml:space="preserve"> and read all</w:t>
      </w:r>
      <w:r w:rsidR="00165640" w:rsidRPr="003D6D24">
        <w:rPr>
          <w:rFonts w:ascii="Times New Roman" w:hAnsi="Times New Roman"/>
        </w:rPr>
        <w:t xml:space="preserve"> </w:t>
      </w:r>
      <w:r w:rsidR="00165640">
        <w:rPr>
          <w:rFonts w:ascii="Times New Roman" w:hAnsi="Times New Roman"/>
        </w:rPr>
        <w:t>the data. There are</w:t>
      </w:r>
      <w:r w:rsidR="00D835F7">
        <w:rPr>
          <w:rFonts w:ascii="Times New Roman" w:hAnsi="Times New Roman"/>
        </w:rPr>
        <w:t xml:space="preserve"> </w:t>
      </w:r>
      <w:r w:rsidR="004D5BD8">
        <w:rPr>
          <w:rFonts w:ascii="Times New Roman" w:hAnsi="Times New Roman"/>
        </w:rPr>
        <w:t>thousand</w:t>
      </w:r>
      <w:r w:rsidR="00D835F7">
        <w:rPr>
          <w:rFonts w:ascii="Times New Roman" w:hAnsi="Times New Roman"/>
        </w:rPr>
        <w:t>s of records</w:t>
      </w:r>
      <w:r>
        <w:rPr>
          <w:rFonts w:ascii="Times New Roman" w:hAnsi="Times New Roman"/>
        </w:rPr>
        <w:t xml:space="preserve"> in “BabyNames.csv</w:t>
      </w:r>
      <w:r w:rsidR="00165640">
        <w:rPr>
          <w:rFonts w:ascii="Times New Roman" w:hAnsi="Times New Roman"/>
        </w:rPr>
        <w:t>”.</w:t>
      </w:r>
      <w:r w:rsidR="00884BA1">
        <w:rPr>
          <w:rFonts w:ascii="Times New Roman" w:hAnsi="Times New Roman"/>
        </w:rPr>
        <w:t xml:space="preserve"> </w:t>
      </w:r>
      <w:r w:rsidR="00D835F7">
        <w:rPr>
          <w:rFonts w:ascii="Times New Roman" w:hAnsi="Times New Roman"/>
        </w:rPr>
        <w:t xml:space="preserve">Starter code is provided </w:t>
      </w:r>
      <w:r w:rsidR="00884BA1">
        <w:rPr>
          <w:rFonts w:ascii="Times New Roman" w:hAnsi="Times New Roman"/>
        </w:rPr>
        <w:t>later in this document</w:t>
      </w:r>
      <w:r w:rsidR="00165640">
        <w:rPr>
          <w:rFonts w:ascii="Times New Roman" w:hAnsi="Times New Roman"/>
        </w:rPr>
        <w:t>.</w:t>
      </w:r>
      <w:r w:rsidR="00165640" w:rsidRPr="003D6D24">
        <w:rPr>
          <w:rFonts w:ascii="Times New Roman" w:hAnsi="Times New Roman"/>
        </w:rPr>
        <w:t xml:space="preserve"> </w:t>
      </w:r>
    </w:p>
    <w:p w14:paraId="7271D591" w14:textId="09D69DA5" w:rsidR="00165640" w:rsidRDefault="0069486E" w:rsidP="0069486E">
      <w:pPr>
        <w:widowControl w:val="0"/>
        <w:tabs>
          <w:tab w:val="left" w:pos="1930"/>
        </w:tabs>
        <w:autoSpaceDE w:val="0"/>
        <w:autoSpaceDN w:val="0"/>
        <w:adjustRightInd w:val="0"/>
        <w:rPr>
          <w:rFonts w:ascii="Times" w:hAnsi="Times" w:cs="Times"/>
          <w:b/>
          <w:bCs/>
        </w:rPr>
      </w:pPr>
      <w:r>
        <w:rPr>
          <w:rFonts w:ascii="Times" w:hAnsi="Times" w:cs="Times"/>
          <w:b/>
          <w:bCs/>
        </w:rPr>
        <w:tab/>
      </w:r>
    </w:p>
    <w:p w14:paraId="627FB090" w14:textId="77777777" w:rsidR="00165640" w:rsidRPr="00165640" w:rsidRDefault="00165640" w:rsidP="00165640">
      <w:pPr>
        <w:widowControl w:val="0"/>
        <w:tabs>
          <w:tab w:val="left" w:pos="220"/>
          <w:tab w:val="left" w:pos="720"/>
        </w:tabs>
        <w:autoSpaceDE w:val="0"/>
        <w:autoSpaceDN w:val="0"/>
        <w:adjustRightInd w:val="0"/>
        <w:rPr>
          <w:rFonts w:ascii="Times" w:hAnsi="Times" w:cs="Times"/>
        </w:rPr>
      </w:pPr>
      <w:r w:rsidRPr="00165640">
        <w:rPr>
          <w:rFonts w:ascii="Times" w:hAnsi="Times" w:cs="Times"/>
          <w:b/>
          <w:bCs/>
        </w:rPr>
        <w:t xml:space="preserve">Accessor Methods  </w:t>
      </w:r>
      <w:r w:rsidRPr="00165640">
        <w:rPr>
          <w:rFonts w:ascii="Times" w:hAnsi="Times" w:cs="Times"/>
        </w:rPr>
        <w:t> </w:t>
      </w:r>
    </w:p>
    <w:p w14:paraId="6899602D" w14:textId="77777777" w:rsidR="00E20052" w:rsidRPr="00E20052" w:rsidRDefault="00E20052" w:rsidP="00E20052">
      <w:pPr>
        <w:rPr>
          <w:rFonts w:ascii="Times New Roman" w:hAnsi="Times New Roman"/>
        </w:rPr>
      </w:pPr>
      <w:r w:rsidRPr="00E20052">
        <w:rPr>
          <w:rFonts w:ascii="Times New Roman" w:hAnsi="Times New Roman"/>
        </w:rPr>
        <w:t xml:space="preserve">An </w:t>
      </w:r>
      <w:r w:rsidRPr="00E20052">
        <w:rPr>
          <w:rFonts w:ascii="Times New Roman" w:hAnsi="Times New Roman"/>
          <w:i/>
        </w:rPr>
        <w:t>accessor</w:t>
      </w:r>
      <w:r w:rsidRPr="00E20052">
        <w:rPr>
          <w:rFonts w:ascii="Times New Roman" w:hAnsi="Times New Roman"/>
        </w:rPr>
        <w:t xml:space="preserve"> method does not modify class fields.  The names for these methods, which simply return the current value of a field, often begin with the prefix ‘get’. Refer to section 3.6.</w:t>
      </w:r>
    </w:p>
    <w:p w14:paraId="7C542C7B" w14:textId="316069A5" w:rsidR="00422013" w:rsidRDefault="00CB1BB5" w:rsidP="003D6D24">
      <w:pPr>
        <w:pStyle w:val="ListParagraph"/>
        <w:numPr>
          <w:ilvl w:val="0"/>
          <w:numId w:val="24"/>
        </w:numPr>
        <w:rPr>
          <w:rFonts w:ascii="Times New Roman" w:hAnsi="Times New Roman"/>
        </w:rPr>
      </w:pPr>
      <w:r>
        <w:rPr>
          <w:rFonts w:ascii="Courier New" w:hAnsi="Courier New"/>
        </w:rPr>
        <w:t xml:space="preserve">public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countAllNames</w:t>
      </w:r>
      <w:proofErr w:type="spellEnd"/>
      <w:r w:rsidR="00544C7C">
        <w:rPr>
          <w:rFonts w:ascii="Courier New" w:hAnsi="Courier New"/>
        </w:rPr>
        <w:t xml:space="preserve"> (</w:t>
      </w:r>
      <w:r w:rsidR="000B117A" w:rsidRPr="00331FDF">
        <w:rPr>
          <w:rFonts w:ascii="Courier New" w:hAnsi="Courier New"/>
        </w:rPr>
        <w:t>)</w:t>
      </w:r>
      <w:r w:rsidR="004D5BD8">
        <w:rPr>
          <w:rFonts w:ascii="Times New Roman" w:hAnsi="Times New Roman"/>
        </w:rPr>
        <w:t xml:space="preserve"> - return the number of items</w:t>
      </w:r>
      <w:r>
        <w:rPr>
          <w:rFonts w:ascii="Times New Roman" w:hAnsi="Times New Roman"/>
        </w:rPr>
        <w:t xml:space="preserve"> in the </w:t>
      </w:r>
      <w:proofErr w:type="spellStart"/>
      <w:r w:rsidR="009C5465" w:rsidRPr="00CB1BB5">
        <w:rPr>
          <w:rFonts w:ascii="Courier New" w:hAnsi="Courier New" w:cs="Courier New"/>
        </w:rPr>
        <w:t>ArrayList</w:t>
      </w:r>
      <w:proofErr w:type="spellEnd"/>
      <w:r w:rsidR="009B083B">
        <w:rPr>
          <w:rFonts w:ascii="Times New Roman" w:hAnsi="Times New Roman"/>
        </w:rPr>
        <w:t xml:space="preserve"> using</w:t>
      </w:r>
      <w:r w:rsidR="00884BA1">
        <w:rPr>
          <w:rFonts w:ascii="Times New Roman" w:hAnsi="Times New Roman"/>
        </w:rPr>
        <w:t xml:space="preserve"> </w:t>
      </w:r>
      <w:r w:rsidR="00165640">
        <w:rPr>
          <w:rFonts w:ascii="Times New Roman" w:hAnsi="Times New Roman"/>
        </w:rPr>
        <w:t>one line of code.</w:t>
      </w:r>
      <w:r w:rsidR="000B117A" w:rsidRPr="000B117A">
        <w:rPr>
          <w:rFonts w:ascii="Times New Roman" w:hAnsi="Times New Roman"/>
        </w:rPr>
        <w:t xml:space="preserve">   </w:t>
      </w:r>
    </w:p>
    <w:p w14:paraId="24639EAF" w14:textId="6FC50D00" w:rsidR="00CB1BB5" w:rsidRDefault="00CB1BB5" w:rsidP="00CB1BB5">
      <w:pPr>
        <w:pStyle w:val="ListParagraph"/>
        <w:numPr>
          <w:ilvl w:val="0"/>
          <w:numId w:val="24"/>
        </w:numPr>
        <w:rPr>
          <w:rFonts w:ascii="Times New Roman" w:hAnsi="Times New Roman"/>
        </w:rPr>
      </w:pPr>
      <w:r>
        <w:rPr>
          <w:rFonts w:ascii="Courier New" w:hAnsi="Courier New"/>
        </w:rPr>
        <w:t xml:space="preserve">public </w:t>
      </w:r>
      <w:proofErr w:type="spellStart"/>
      <w:r>
        <w:rPr>
          <w:rFonts w:ascii="Courier New" w:hAnsi="Courier New"/>
        </w:rPr>
        <w:t>int</w:t>
      </w:r>
      <w:proofErr w:type="spellEnd"/>
      <w:r>
        <w:rPr>
          <w:rFonts w:ascii="Courier New" w:hAnsi="Courier New"/>
        </w:rPr>
        <w:t xml:space="preserve"> </w:t>
      </w:r>
      <w:proofErr w:type="spellStart"/>
      <w:proofErr w:type="gramStart"/>
      <w:r>
        <w:rPr>
          <w:rFonts w:ascii="Courier New" w:hAnsi="Courier New"/>
        </w:rPr>
        <w:t>countAllGirls</w:t>
      </w:r>
      <w:proofErr w:type="spellEnd"/>
      <w:r w:rsidR="00544C7C">
        <w:rPr>
          <w:rFonts w:ascii="Courier New" w:hAnsi="Courier New"/>
        </w:rPr>
        <w:t>(</w:t>
      </w:r>
      <w:proofErr w:type="gramEnd"/>
      <w:r w:rsidRPr="00331FDF">
        <w:rPr>
          <w:rFonts w:ascii="Courier New" w:hAnsi="Courier New"/>
        </w:rPr>
        <w:t>)</w:t>
      </w:r>
      <w:r>
        <w:rPr>
          <w:rFonts w:ascii="Times New Roman" w:hAnsi="Times New Roman"/>
        </w:rPr>
        <w:t xml:space="preserve"> – Use a for-each loop to search the full list and count the total number of girls</w:t>
      </w:r>
      <w:r w:rsidR="00B81A9F">
        <w:rPr>
          <w:rFonts w:ascii="Times New Roman" w:hAnsi="Times New Roman"/>
        </w:rPr>
        <w:t xml:space="preserve"> born since 1880</w:t>
      </w:r>
      <w:r>
        <w:rPr>
          <w:rFonts w:ascii="Times New Roman" w:hAnsi="Times New Roman"/>
        </w:rPr>
        <w:t>.  This number will be much higher than just the number of girl names since each name represents hund</w:t>
      </w:r>
      <w:r w:rsidR="009B083B">
        <w:rPr>
          <w:rFonts w:ascii="Times New Roman" w:hAnsi="Times New Roman"/>
        </w:rPr>
        <w:t>reds, if n</w:t>
      </w:r>
      <w:r w:rsidR="00EF1D6F">
        <w:rPr>
          <w:rFonts w:ascii="Times New Roman" w:hAnsi="Times New Roman"/>
        </w:rPr>
        <w:t xml:space="preserve">ot thousands, of </w:t>
      </w:r>
      <w:r w:rsidR="009A4B9A">
        <w:rPr>
          <w:rFonts w:ascii="Times New Roman" w:hAnsi="Times New Roman"/>
        </w:rPr>
        <w:t xml:space="preserve">newborn </w:t>
      </w:r>
      <w:r w:rsidR="009B083B">
        <w:rPr>
          <w:rFonts w:ascii="Times New Roman" w:hAnsi="Times New Roman"/>
        </w:rPr>
        <w:t>babies</w:t>
      </w:r>
      <w:r>
        <w:rPr>
          <w:rFonts w:ascii="Times New Roman" w:hAnsi="Times New Roman"/>
        </w:rPr>
        <w:t>.</w:t>
      </w:r>
    </w:p>
    <w:p w14:paraId="32453734" w14:textId="68FFECC7" w:rsidR="00CB1BB5" w:rsidRPr="00C9702E" w:rsidRDefault="00CB1BB5" w:rsidP="00C9702E">
      <w:pPr>
        <w:pStyle w:val="ListParagraph"/>
        <w:numPr>
          <w:ilvl w:val="0"/>
          <w:numId w:val="24"/>
        </w:numPr>
        <w:rPr>
          <w:rFonts w:ascii="Times New Roman" w:hAnsi="Times New Roman"/>
        </w:rPr>
      </w:pPr>
      <w:r>
        <w:rPr>
          <w:rFonts w:ascii="Courier New" w:hAnsi="Courier New"/>
        </w:rPr>
        <w:t xml:space="preserve">public </w:t>
      </w:r>
      <w:proofErr w:type="spellStart"/>
      <w:r>
        <w:rPr>
          <w:rFonts w:ascii="Courier New" w:hAnsi="Courier New"/>
        </w:rPr>
        <w:t>int</w:t>
      </w:r>
      <w:proofErr w:type="spellEnd"/>
      <w:r>
        <w:rPr>
          <w:rFonts w:ascii="Courier New" w:hAnsi="Courier New"/>
        </w:rPr>
        <w:t xml:space="preserve"> </w:t>
      </w:r>
      <w:proofErr w:type="spellStart"/>
      <w:proofErr w:type="gramStart"/>
      <w:r>
        <w:rPr>
          <w:rFonts w:ascii="Courier New" w:hAnsi="Courier New"/>
        </w:rPr>
        <w:t>countAllBoys</w:t>
      </w:r>
      <w:proofErr w:type="spellEnd"/>
      <w:r w:rsidR="00544C7C">
        <w:rPr>
          <w:rFonts w:ascii="Courier New" w:hAnsi="Courier New"/>
        </w:rPr>
        <w:t>(</w:t>
      </w:r>
      <w:proofErr w:type="gramEnd"/>
      <w:r w:rsidRPr="00331FDF">
        <w:rPr>
          <w:rFonts w:ascii="Courier New" w:hAnsi="Courier New"/>
        </w:rPr>
        <w:t>)</w:t>
      </w:r>
      <w:r>
        <w:rPr>
          <w:rFonts w:ascii="Times New Roman" w:hAnsi="Times New Roman"/>
        </w:rPr>
        <w:t xml:space="preserve"> – Use a for-each loop to search the full list and count the total number of boys</w:t>
      </w:r>
      <w:r w:rsidR="00B81A9F">
        <w:rPr>
          <w:rFonts w:ascii="Times New Roman" w:hAnsi="Times New Roman"/>
        </w:rPr>
        <w:t xml:space="preserve"> since 1880</w:t>
      </w:r>
      <w:r>
        <w:rPr>
          <w:rFonts w:ascii="Times New Roman" w:hAnsi="Times New Roman"/>
        </w:rPr>
        <w:t>.  This number will be much higher than just the number of boy names since each name represents hun</w:t>
      </w:r>
      <w:r w:rsidR="009B083B">
        <w:rPr>
          <w:rFonts w:ascii="Times New Roman" w:hAnsi="Times New Roman"/>
        </w:rPr>
        <w:t>dreds,</w:t>
      </w:r>
      <w:r w:rsidR="00EF1D6F">
        <w:rPr>
          <w:rFonts w:ascii="Times New Roman" w:hAnsi="Times New Roman"/>
        </w:rPr>
        <w:t xml:space="preserve"> if not thousands, of </w:t>
      </w:r>
      <w:r w:rsidR="009A4B9A">
        <w:rPr>
          <w:rFonts w:ascii="Times New Roman" w:hAnsi="Times New Roman"/>
        </w:rPr>
        <w:t xml:space="preserve">newborn </w:t>
      </w:r>
      <w:r w:rsidR="009B083B">
        <w:rPr>
          <w:rFonts w:ascii="Times New Roman" w:hAnsi="Times New Roman"/>
        </w:rPr>
        <w:t>babies</w:t>
      </w:r>
      <w:r>
        <w:rPr>
          <w:rFonts w:ascii="Times New Roman" w:hAnsi="Times New Roman"/>
        </w:rPr>
        <w:t>.</w:t>
      </w:r>
    </w:p>
    <w:p w14:paraId="0C31A0DE" w14:textId="7C5FCCDF" w:rsidR="00331FDF" w:rsidRDefault="00FB56EA" w:rsidP="003D6D24">
      <w:pPr>
        <w:pStyle w:val="ListParagraph"/>
        <w:numPr>
          <w:ilvl w:val="0"/>
          <w:numId w:val="24"/>
        </w:numPr>
        <w:rPr>
          <w:rFonts w:ascii="Times New Roman" w:hAnsi="Times New Roman"/>
        </w:rPr>
      </w:pPr>
      <w:r>
        <w:rPr>
          <w:rFonts w:ascii="Courier New" w:hAnsi="Courier New"/>
        </w:rPr>
        <w:t xml:space="preserve">public </w:t>
      </w:r>
      <w:proofErr w:type="spellStart"/>
      <w:r>
        <w:rPr>
          <w:rFonts w:ascii="Courier New" w:hAnsi="Courier New"/>
        </w:rPr>
        <w:t>BabyName</w:t>
      </w:r>
      <w:proofErr w:type="spellEnd"/>
      <w:r>
        <w:rPr>
          <w:rFonts w:ascii="Courier New" w:hAnsi="Courier New"/>
        </w:rPr>
        <w:t xml:space="preserve"> </w:t>
      </w:r>
      <w:proofErr w:type="spellStart"/>
      <w:proofErr w:type="gramStart"/>
      <w:r>
        <w:rPr>
          <w:rFonts w:ascii="Courier New" w:hAnsi="Courier New"/>
        </w:rPr>
        <w:t>mostPopularGirl</w:t>
      </w:r>
      <w:proofErr w:type="spellEnd"/>
      <w:r w:rsidR="000B117A" w:rsidRPr="00331FDF">
        <w:rPr>
          <w:rFonts w:ascii="Courier New" w:hAnsi="Courier New"/>
        </w:rPr>
        <w:t>(</w:t>
      </w:r>
      <w:proofErr w:type="spellStart"/>
      <w:proofErr w:type="gramEnd"/>
      <w:r>
        <w:rPr>
          <w:rFonts w:ascii="Courier New" w:hAnsi="Courier New"/>
        </w:rPr>
        <w:t>int</w:t>
      </w:r>
      <w:proofErr w:type="spellEnd"/>
      <w:r>
        <w:rPr>
          <w:rFonts w:ascii="Courier New" w:hAnsi="Courier New"/>
        </w:rPr>
        <w:t xml:space="preserve"> year</w:t>
      </w:r>
      <w:r w:rsidR="000B117A" w:rsidRPr="00331FDF">
        <w:rPr>
          <w:rFonts w:ascii="Courier New" w:hAnsi="Courier New"/>
        </w:rPr>
        <w:t>)</w:t>
      </w:r>
      <w:r w:rsidR="004D5BD8">
        <w:rPr>
          <w:rFonts w:ascii="Times New Roman" w:hAnsi="Times New Roman"/>
        </w:rPr>
        <w:t xml:space="preserve"> </w:t>
      </w:r>
      <w:r>
        <w:rPr>
          <w:rFonts w:ascii="Times New Roman" w:hAnsi="Times New Roman"/>
        </w:rPr>
        <w:t>–</w:t>
      </w:r>
      <w:r w:rsidR="004D5BD8">
        <w:rPr>
          <w:rFonts w:ascii="Times New Roman" w:hAnsi="Times New Roman"/>
        </w:rPr>
        <w:t xml:space="preserve"> </w:t>
      </w:r>
      <w:r>
        <w:rPr>
          <w:rFonts w:ascii="Times New Roman" w:hAnsi="Times New Roman"/>
        </w:rPr>
        <w:t>search the full list and return the most popular girl name for a specific year.</w:t>
      </w:r>
    </w:p>
    <w:p w14:paraId="779DA220" w14:textId="0DECB832" w:rsidR="00C9702E" w:rsidRPr="00C9702E" w:rsidRDefault="00C9702E" w:rsidP="00C9702E">
      <w:pPr>
        <w:pStyle w:val="ListParagraph"/>
        <w:numPr>
          <w:ilvl w:val="0"/>
          <w:numId w:val="24"/>
        </w:numPr>
        <w:rPr>
          <w:rFonts w:ascii="Times New Roman" w:hAnsi="Times New Roman"/>
        </w:rPr>
      </w:pPr>
      <w:r>
        <w:rPr>
          <w:rFonts w:ascii="Courier New" w:hAnsi="Courier New"/>
        </w:rPr>
        <w:t xml:space="preserve">public </w:t>
      </w:r>
      <w:proofErr w:type="spellStart"/>
      <w:r>
        <w:rPr>
          <w:rFonts w:ascii="Courier New" w:hAnsi="Courier New"/>
        </w:rPr>
        <w:t>BabyName</w:t>
      </w:r>
      <w:proofErr w:type="spellEnd"/>
      <w:r>
        <w:rPr>
          <w:rFonts w:ascii="Courier New" w:hAnsi="Courier New"/>
        </w:rPr>
        <w:t xml:space="preserve"> </w:t>
      </w:r>
      <w:proofErr w:type="spellStart"/>
      <w:proofErr w:type="gramStart"/>
      <w:r>
        <w:rPr>
          <w:rFonts w:ascii="Courier New" w:hAnsi="Courier New"/>
        </w:rPr>
        <w:t>mostPopularBoy</w:t>
      </w:r>
      <w:proofErr w:type="spellEnd"/>
      <w:r w:rsidRPr="00331FDF">
        <w:rPr>
          <w:rFonts w:ascii="Courier New" w:hAnsi="Courier New"/>
        </w:rPr>
        <w:t>(</w:t>
      </w:r>
      <w:proofErr w:type="spellStart"/>
      <w:proofErr w:type="gramEnd"/>
      <w:r>
        <w:rPr>
          <w:rFonts w:ascii="Courier New" w:hAnsi="Courier New"/>
        </w:rPr>
        <w:t>int</w:t>
      </w:r>
      <w:proofErr w:type="spellEnd"/>
      <w:r>
        <w:rPr>
          <w:rFonts w:ascii="Courier New" w:hAnsi="Courier New"/>
        </w:rPr>
        <w:t xml:space="preserve"> year</w:t>
      </w:r>
      <w:r w:rsidRPr="00331FDF">
        <w:rPr>
          <w:rFonts w:ascii="Courier New" w:hAnsi="Courier New"/>
        </w:rPr>
        <w:t>)</w:t>
      </w:r>
      <w:r>
        <w:rPr>
          <w:rFonts w:ascii="Times New Roman" w:hAnsi="Times New Roman"/>
        </w:rPr>
        <w:t xml:space="preserve"> – search the full list and return the most popular boy name for a specific year.</w:t>
      </w:r>
    </w:p>
    <w:p w14:paraId="1E1DFA3C" w14:textId="3BE41787" w:rsidR="00876EDB" w:rsidRPr="00876EDB" w:rsidRDefault="00C9702E" w:rsidP="00876EDB">
      <w:pPr>
        <w:pStyle w:val="ListParagraph"/>
        <w:numPr>
          <w:ilvl w:val="0"/>
          <w:numId w:val="24"/>
        </w:numPr>
        <w:rPr>
          <w:rFonts w:ascii="Times New Roman" w:hAnsi="Times New Roman"/>
        </w:rPr>
      </w:pPr>
      <w:r>
        <w:rPr>
          <w:rFonts w:ascii="Courier New" w:hAnsi="Courier New"/>
        </w:rPr>
        <w:t xml:space="preserve">public </w:t>
      </w:r>
      <w:proofErr w:type="spellStart"/>
      <w:r>
        <w:rPr>
          <w:rFonts w:ascii="Courier New" w:hAnsi="Courier New"/>
        </w:rPr>
        <w:t>ArrayList</w:t>
      </w:r>
      <w:proofErr w:type="spellEnd"/>
      <w:r>
        <w:rPr>
          <w:rFonts w:ascii="Courier New" w:hAnsi="Courier New"/>
        </w:rPr>
        <w:t xml:space="preserve"> &lt;</w:t>
      </w:r>
      <w:proofErr w:type="spellStart"/>
      <w:r>
        <w:rPr>
          <w:rFonts w:ascii="Courier New" w:hAnsi="Courier New"/>
        </w:rPr>
        <w:t>BabyName</w:t>
      </w:r>
      <w:proofErr w:type="spellEnd"/>
      <w:r>
        <w:rPr>
          <w:rFonts w:ascii="Courier New" w:hAnsi="Courier New"/>
        </w:rPr>
        <w:t xml:space="preserve">&gt; </w:t>
      </w:r>
      <w:proofErr w:type="spellStart"/>
      <w:proofErr w:type="gramStart"/>
      <w:r>
        <w:rPr>
          <w:rFonts w:ascii="Courier New" w:hAnsi="Courier New"/>
        </w:rPr>
        <w:t>searchForName</w:t>
      </w:r>
      <w:proofErr w:type="spellEnd"/>
      <w:r>
        <w:rPr>
          <w:rFonts w:ascii="Courier New" w:hAnsi="Courier New"/>
        </w:rPr>
        <w:t>(</w:t>
      </w:r>
      <w:proofErr w:type="gramEnd"/>
      <w:r>
        <w:rPr>
          <w:rFonts w:ascii="Courier New" w:hAnsi="Courier New"/>
        </w:rPr>
        <w:t>String name</w:t>
      </w:r>
      <w:r w:rsidR="00A41481" w:rsidRPr="00331FDF">
        <w:rPr>
          <w:rFonts w:ascii="Courier New" w:hAnsi="Courier New"/>
        </w:rPr>
        <w:t>)</w:t>
      </w:r>
      <w:r w:rsidR="00A41481" w:rsidRPr="000B117A">
        <w:rPr>
          <w:rFonts w:ascii="Times New Roman" w:hAnsi="Times New Roman"/>
        </w:rPr>
        <w:t xml:space="preserve"> </w:t>
      </w:r>
      <w:r>
        <w:rPr>
          <w:rFonts w:ascii="Times New Roman" w:hAnsi="Times New Roman"/>
        </w:rPr>
        <w:t>–</w:t>
      </w:r>
      <w:r w:rsidR="00A41481" w:rsidRPr="000B117A">
        <w:rPr>
          <w:rFonts w:ascii="Times New Roman" w:hAnsi="Times New Roman"/>
        </w:rPr>
        <w:t xml:space="preserve"> </w:t>
      </w:r>
      <w:r>
        <w:rPr>
          <w:rFonts w:ascii="Times New Roman" w:hAnsi="Times New Roman"/>
        </w:rPr>
        <w:t xml:space="preserve">search the full list and </w:t>
      </w:r>
      <w:r w:rsidR="00A41481" w:rsidRPr="000B117A">
        <w:rPr>
          <w:rFonts w:ascii="Times New Roman" w:hAnsi="Times New Roman"/>
        </w:rPr>
        <w:t>return</w:t>
      </w:r>
      <w:r>
        <w:rPr>
          <w:rFonts w:ascii="Times New Roman" w:hAnsi="Times New Roman"/>
        </w:rPr>
        <w:t xml:space="preserve"> a new list</w:t>
      </w:r>
      <w:r w:rsidR="00A41481">
        <w:rPr>
          <w:rFonts w:ascii="Times New Roman" w:hAnsi="Times New Roman"/>
        </w:rPr>
        <w:t xml:space="preserve"> of </w:t>
      </w:r>
      <w:r>
        <w:rPr>
          <w:rFonts w:ascii="Times New Roman" w:hAnsi="Times New Roman"/>
        </w:rPr>
        <w:t>baby names that match the requested name (in the parameter).  Spelling should match exactly but it is not case sensitive.  For example, ‘Angie’, ‘</w:t>
      </w:r>
      <w:proofErr w:type="spellStart"/>
      <w:r>
        <w:rPr>
          <w:rFonts w:ascii="Times New Roman" w:hAnsi="Times New Roman"/>
        </w:rPr>
        <w:t>angie</w:t>
      </w:r>
      <w:proofErr w:type="spellEnd"/>
      <w:r>
        <w:rPr>
          <w:rFonts w:ascii="Times New Roman" w:hAnsi="Times New Roman"/>
        </w:rPr>
        <w:t xml:space="preserve">’ and ‘ANGIE’ all match.  Hint, check out the String method called </w:t>
      </w:r>
      <w:proofErr w:type="spellStart"/>
      <w:proofErr w:type="gramStart"/>
      <w:r w:rsidRPr="00C9702E">
        <w:rPr>
          <w:rFonts w:ascii="Courier New" w:hAnsi="Courier New" w:cs="Courier New"/>
        </w:rPr>
        <w:t>equalsIgnoreCase</w:t>
      </w:r>
      <w:proofErr w:type="spellEnd"/>
      <w:r w:rsidRPr="00C9702E">
        <w:rPr>
          <w:rFonts w:ascii="Courier New" w:hAnsi="Courier New" w:cs="Courier New"/>
        </w:rPr>
        <w:t>(</w:t>
      </w:r>
      <w:proofErr w:type="gramEnd"/>
      <w:r w:rsidRPr="00C9702E">
        <w:rPr>
          <w:rFonts w:ascii="Courier New" w:hAnsi="Courier New" w:cs="Courier New"/>
        </w:rPr>
        <w:t>).</w:t>
      </w:r>
      <w:r w:rsidR="00670073">
        <w:rPr>
          <w:rFonts w:ascii="Times New Roman" w:hAnsi="Times New Roman"/>
        </w:rPr>
        <w:t xml:space="preserve">  </w:t>
      </w:r>
      <w:r w:rsidR="00E61A99">
        <w:rPr>
          <w:rFonts w:ascii="Times New Roman" w:hAnsi="Times New Roman"/>
        </w:rPr>
        <w:t>If no matches are found, t</w:t>
      </w:r>
      <w:r>
        <w:rPr>
          <w:rFonts w:ascii="Times New Roman" w:hAnsi="Times New Roman"/>
        </w:rPr>
        <w:t xml:space="preserve">he returned list will exist but have zero </w:t>
      </w:r>
      <w:r w:rsidR="00E61A99">
        <w:rPr>
          <w:rFonts w:ascii="Times New Roman" w:hAnsi="Times New Roman"/>
        </w:rPr>
        <w:t>elements</w:t>
      </w:r>
      <w:r>
        <w:rPr>
          <w:rFonts w:ascii="Times New Roman" w:hAnsi="Times New Roman"/>
        </w:rPr>
        <w:t>.</w:t>
      </w:r>
    </w:p>
    <w:p w14:paraId="04A02506" w14:textId="6DD1B5FA" w:rsidR="00C9702E" w:rsidRPr="00876EDB" w:rsidRDefault="00C9702E" w:rsidP="00C9702E">
      <w:pPr>
        <w:pStyle w:val="ListParagraph"/>
        <w:numPr>
          <w:ilvl w:val="0"/>
          <w:numId w:val="24"/>
        </w:numPr>
        <w:rPr>
          <w:rFonts w:ascii="Times New Roman" w:hAnsi="Times New Roman"/>
        </w:rPr>
      </w:pPr>
      <w:r>
        <w:rPr>
          <w:rFonts w:ascii="Courier New" w:hAnsi="Courier New"/>
        </w:rPr>
        <w:t xml:space="preserve">public </w:t>
      </w:r>
      <w:proofErr w:type="spellStart"/>
      <w:r>
        <w:rPr>
          <w:rFonts w:ascii="Courier New" w:hAnsi="Courier New"/>
        </w:rPr>
        <w:t>ArrayList</w:t>
      </w:r>
      <w:proofErr w:type="spellEnd"/>
      <w:r>
        <w:rPr>
          <w:rFonts w:ascii="Courier New" w:hAnsi="Courier New"/>
        </w:rPr>
        <w:t xml:space="preserve"> &lt;</w:t>
      </w:r>
      <w:proofErr w:type="spellStart"/>
      <w:r>
        <w:rPr>
          <w:rFonts w:ascii="Courier New" w:hAnsi="Courier New"/>
        </w:rPr>
        <w:t>BabyName</w:t>
      </w:r>
      <w:proofErr w:type="spellEnd"/>
      <w:r>
        <w:rPr>
          <w:rFonts w:ascii="Courier New" w:hAnsi="Courier New"/>
        </w:rPr>
        <w:t xml:space="preserve">&gt; </w:t>
      </w:r>
      <w:proofErr w:type="spellStart"/>
      <w:proofErr w:type="gramStart"/>
      <w:r>
        <w:rPr>
          <w:rFonts w:ascii="Courier New" w:hAnsi="Courier New"/>
        </w:rPr>
        <w:t>searchForYear</w:t>
      </w:r>
      <w:proofErr w:type="spellEnd"/>
      <w:r>
        <w:rPr>
          <w:rFonts w:ascii="Courier New" w:hAnsi="Courier New"/>
        </w:rPr>
        <w:t>(</w:t>
      </w:r>
      <w:proofErr w:type="spellStart"/>
      <w:proofErr w:type="gramEnd"/>
      <w:r>
        <w:rPr>
          <w:rFonts w:ascii="Courier New" w:hAnsi="Courier New"/>
        </w:rPr>
        <w:t>int</w:t>
      </w:r>
      <w:proofErr w:type="spellEnd"/>
      <w:r>
        <w:rPr>
          <w:rFonts w:ascii="Courier New" w:hAnsi="Courier New"/>
        </w:rPr>
        <w:t xml:space="preserve"> year</w:t>
      </w:r>
      <w:r w:rsidRPr="00331FDF">
        <w:rPr>
          <w:rFonts w:ascii="Courier New" w:hAnsi="Courier New"/>
        </w:rPr>
        <w:t>)</w:t>
      </w:r>
      <w:r w:rsidRPr="000B117A">
        <w:rPr>
          <w:rFonts w:ascii="Times New Roman" w:hAnsi="Times New Roman"/>
        </w:rPr>
        <w:t xml:space="preserve"> </w:t>
      </w:r>
      <w:r>
        <w:rPr>
          <w:rFonts w:ascii="Times New Roman" w:hAnsi="Times New Roman"/>
        </w:rPr>
        <w:t>–</w:t>
      </w:r>
      <w:r w:rsidRPr="000B117A">
        <w:rPr>
          <w:rFonts w:ascii="Times New Roman" w:hAnsi="Times New Roman"/>
        </w:rPr>
        <w:t xml:space="preserve"> </w:t>
      </w:r>
      <w:r>
        <w:rPr>
          <w:rFonts w:ascii="Times New Roman" w:hAnsi="Times New Roman"/>
        </w:rPr>
        <w:t xml:space="preserve">search the full list and </w:t>
      </w:r>
      <w:r w:rsidRPr="000B117A">
        <w:rPr>
          <w:rFonts w:ascii="Times New Roman" w:hAnsi="Times New Roman"/>
        </w:rPr>
        <w:t>return</w:t>
      </w:r>
      <w:r>
        <w:rPr>
          <w:rFonts w:ascii="Times New Roman" w:hAnsi="Times New Roman"/>
        </w:rPr>
        <w:t xml:space="preserve"> a new list of baby names that match the requested year (in the parameter). </w:t>
      </w:r>
      <w:r w:rsidR="00E61A99">
        <w:rPr>
          <w:rFonts w:ascii="Times New Roman" w:hAnsi="Times New Roman"/>
        </w:rPr>
        <w:t>If no matches are found, the returned list will exist but have zero elements.</w:t>
      </w:r>
    </w:p>
    <w:p w14:paraId="3172BA9A" w14:textId="7B2AAB79" w:rsidR="00670073" w:rsidRPr="00876EDB" w:rsidRDefault="00670073" w:rsidP="00876EDB">
      <w:pPr>
        <w:ind w:left="360"/>
        <w:rPr>
          <w:rFonts w:ascii="Times New Roman" w:hAnsi="Times New Roman"/>
          <w:b/>
          <w:sz w:val="28"/>
          <w:szCs w:val="28"/>
        </w:rPr>
      </w:pPr>
    </w:p>
    <w:p w14:paraId="7F17A87B" w14:textId="77777777" w:rsidR="00390176" w:rsidRDefault="00390176">
      <w:pPr>
        <w:rPr>
          <w:rFonts w:ascii="Times New Roman" w:hAnsi="Times New Roman"/>
          <w:b/>
          <w:sz w:val="28"/>
        </w:rPr>
      </w:pPr>
    </w:p>
    <w:p w14:paraId="4B7C8FC3" w14:textId="77777777" w:rsidR="00A66638" w:rsidRDefault="00A66638">
      <w:pPr>
        <w:rPr>
          <w:rFonts w:ascii="Times New Roman" w:hAnsi="Times New Roman" w:cs="Georgia"/>
          <w:b/>
          <w:sz w:val="28"/>
          <w:szCs w:val="26"/>
        </w:rPr>
      </w:pPr>
      <w:r>
        <w:rPr>
          <w:rFonts w:ascii="Times New Roman" w:hAnsi="Times New Roman" w:cs="Georgia"/>
          <w:b/>
          <w:sz w:val="28"/>
          <w:szCs w:val="26"/>
        </w:rPr>
        <w:br w:type="page"/>
      </w:r>
    </w:p>
    <w:p w14:paraId="7A12142F" w14:textId="1F9AA29E" w:rsidR="00B16FF7" w:rsidRPr="001E2034" w:rsidRDefault="000419AA" w:rsidP="00B16FF7">
      <w:pPr>
        <w:rPr>
          <w:rFonts w:ascii="Courier New" w:hAnsi="Courier New"/>
          <w:sz w:val="20"/>
        </w:rPr>
      </w:pPr>
      <w:r>
        <w:rPr>
          <w:rFonts w:ascii="Times New Roman" w:hAnsi="Times New Roman" w:cs="Georgia"/>
          <w:b/>
          <w:sz w:val="28"/>
          <w:szCs w:val="26"/>
        </w:rPr>
        <w:lastRenderedPageBreak/>
        <w:t>Step 5</w:t>
      </w:r>
      <w:r w:rsidR="00B16FF7" w:rsidRPr="001E2034">
        <w:rPr>
          <w:rFonts w:ascii="Times New Roman" w:hAnsi="Times New Roman" w:cs="Georgia"/>
          <w:b/>
          <w:sz w:val="28"/>
          <w:szCs w:val="26"/>
        </w:rPr>
        <w:t xml:space="preserve">: </w:t>
      </w:r>
      <w:r w:rsidR="00B16FF7">
        <w:rPr>
          <w:rFonts w:ascii="Times New Roman" w:hAnsi="Times New Roman" w:cs="Georgia"/>
          <w:b/>
          <w:sz w:val="28"/>
          <w:szCs w:val="26"/>
        </w:rPr>
        <w:t>Generate</w:t>
      </w:r>
      <w:r w:rsidR="005072EF">
        <w:rPr>
          <w:rFonts w:ascii="Times New Roman" w:hAnsi="Times New Roman" w:cs="Georgia"/>
          <w:b/>
          <w:sz w:val="28"/>
          <w:szCs w:val="26"/>
        </w:rPr>
        <w:t xml:space="preserve"> a</w:t>
      </w:r>
      <w:r w:rsidR="00B16FF7">
        <w:rPr>
          <w:rFonts w:ascii="Times New Roman" w:hAnsi="Times New Roman" w:cs="Georgia"/>
          <w:b/>
          <w:sz w:val="28"/>
          <w:szCs w:val="26"/>
        </w:rPr>
        <w:t xml:space="preserve"> Top Ten List</w:t>
      </w:r>
      <w:r>
        <w:rPr>
          <w:rFonts w:ascii="Times New Roman" w:hAnsi="Times New Roman" w:cs="Georgia"/>
          <w:b/>
          <w:sz w:val="28"/>
          <w:szCs w:val="26"/>
        </w:rPr>
        <w:t xml:space="preserve"> (1</w:t>
      </w:r>
      <w:r w:rsidR="00B16FF7" w:rsidRPr="001E2034">
        <w:rPr>
          <w:rFonts w:ascii="Times New Roman" w:hAnsi="Times New Roman" w:cs="Georgia"/>
          <w:b/>
          <w:sz w:val="28"/>
          <w:szCs w:val="26"/>
        </w:rPr>
        <w:t xml:space="preserve">0 </w:t>
      </w:r>
      <w:r w:rsidR="00A77B05">
        <w:rPr>
          <w:rFonts w:ascii="Times New Roman" w:hAnsi="Times New Roman" w:cs="Georgia"/>
          <w:b/>
          <w:sz w:val="28"/>
          <w:szCs w:val="26"/>
        </w:rPr>
        <w:t>%</w:t>
      </w:r>
      <w:r w:rsidR="00B16FF7" w:rsidRPr="001E2034">
        <w:rPr>
          <w:rFonts w:ascii="Times New Roman" w:hAnsi="Times New Roman" w:cs="Georgia"/>
          <w:b/>
          <w:sz w:val="28"/>
          <w:szCs w:val="26"/>
        </w:rPr>
        <w:t>)</w:t>
      </w:r>
      <w:r w:rsidR="00B16FF7" w:rsidRPr="001E2034">
        <w:rPr>
          <w:rFonts w:ascii="Times New Roman" w:hAnsi="Times New Roman"/>
        </w:rPr>
        <w:t xml:space="preserve">  </w:t>
      </w:r>
    </w:p>
    <w:p w14:paraId="229D4D2E" w14:textId="156D07CA" w:rsidR="00B16FF7" w:rsidRDefault="005072EF" w:rsidP="00B16FF7">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To generate a top te</w:t>
      </w:r>
      <w:r w:rsidR="000419AA">
        <w:rPr>
          <w:rFonts w:ascii="Times New Roman" w:hAnsi="Times New Roman" w:cs="Georgia"/>
          <w:szCs w:val="26"/>
        </w:rPr>
        <w:t xml:space="preserve">n </w:t>
      </w:r>
      <w:proofErr w:type="gramStart"/>
      <w:r w:rsidR="000419AA">
        <w:rPr>
          <w:rFonts w:ascii="Times New Roman" w:hAnsi="Times New Roman" w:cs="Georgia"/>
          <w:szCs w:val="26"/>
        </w:rPr>
        <w:t>list</w:t>
      </w:r>
      <w:proofErr w:type="gramEnd"/>
      <w:r w:rsidR="000419AA">
        <w:rPr>
          <w:rFonts w:ascii="Times New Roman" w:hAnsi="Times New Roman" w:cs="Georgia"/>
          <w:szCs w:val="26"/>
        </w:rPr>
        <w:t xml:space="preserve"> for a particular year your solution</w:t>
      </w:r>
      <w:r>
        <w:rPr>
          <w:rFonts w:ascii="Times New Roman" w:hAnsi="Times New Roman" w:cs="Georgia"/>
          <w:szCs w:val="26"/>
        </w:rPr>
        <w:t xml:space="preserve"> must be able to sort names in order by number of birth</w:t>
      </w:r>
      <w:r w:rsidR="000419AA">
        <w:rPr>
          <w:rFonts w:ascii="Times New Roman" w:hAnsi="Times New Roman" w:cs="Georgia"/>
          <w:szCs w:val="26"/>
        </w:rPr>
        <w:t>s.  This requires small changes</w:t>
      </w:r>
      <w:r>
        <w:rPr>
          <w:rFonts w:ascii="Times New Roman" w:hAnsi="Times New Roman" w:cs="Georgia"/>
          <w:szCs w:val="26"/>
        </w:rPr>
        <w:t xml:space="preserve"> to </w:t>
      </w:r>
      <w:proofErr w:type="spellStart"/>
      <w:r w:rsidRPr="000419AA">
        <w:rPr>
          <w:rFonts w:ascii="Courier New" w:hAnsi="Courier New" w:cs="Courier New"/>
          <w:szCs w:val="26"/>
        </w:rPr>
        <w:t>BabyName</w:t>
      </w:r>
      <w:proofErr w:type="spellEnd"/>
      <w:r>
        <w:rPr>
          <w:rFonts w:ascii="Times New Roman" w:hAnsi="Times New Roman" w:cs="Georgia"/>
          <w:szCs w:val="26"/>
        </w:rPr>
        <w:t xml:space="preserve"> and a new method in </w:t>
      </w:r>
      <w:proofErr w:type="spellStart"/>
      <w:r w:rsidRPr="000419AA">
        <w:rPr>
          <w:rFonts w:ascii="Courier New" w:hAnsi="Courier New" w:cs="Courier New"/>
          <w:szCs w:val="26"/>
        </w:rPr>
        <w:t>BabyNameDatabase</w:t>
      </w:r>
      <w:proofErr w:type="spellEnd"/>
      <w:r>
        <w:rPr>
          <w:rFonts w:ascii="Times New Roman" w:hAnsi="Times New Roman" w:cs="Georgia"/>
          <w:szCs w:val="26"/>
        </w:rPr>
        <w:t>.</w:t>
      </w:r>
    </w:p>
    <w:p w14:paraId="656C41E5" w14:textId="4B27852F" w:rsidR="005072EF" w:rsidRPr="005072EF" w:rsidRDefault="000419AA" w:rsidP="00B16FF7">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 xml:space="preserve">Changes to </w:t>
      </w:r>
      <w:proofErr w:type="spellStart"/>
      <w:r>
        <w:rPr>
          <w:rFonts w:ascii="Times New Roman" w:hAnsi="Times New Roman" w:cs="Georgia"/>
          <w:b/>
          <w:szCs w:val="26"/>
        </w:rPr>
        <w:t>BabyName</w:t>
      </w:r>
      <w:proofErr w:type="spellEnd"/>
    </w:p>
    <w:p w14:paraId="1B29BC1C" w14:textId="037E2849" w:rsidR="005072EF" w:rsidRPr="005072EF" w:rsidRDefault="005072EF" w:rsidP="005072EF">
      <w:pPr>
        <w:pStyle w:val="ListParagraph"/>
        <w:widowControl w:val="0"/>
        <w:numPr>
          <w:ilvl w:val="0"/>
          <w:numId w:val="33"/>
        </w:numPr>
        <w:autoSpaceDE w:val="0"/>
        <w:autoSpaceDN w:val="0"/>
        <w:adjustRightInd w:val="0"/>
        <w:spacing w:after="120"/>
        <w:rPr>
          <w:rFonts w:ascii="Times New Roman" w:hAnsi="Times New Roman" w:cs="Georgia"/>
          <w:szCs w:val="26"/>
        </w:rPr>
      </w:pPr>
      <w:r w:rsidRPr="005072EF">
        <w:rPr>
          <w:rFonts w:ascii="Times New Roman" w:hAnsi="Times New Roman" w:cs="Georgia"/>
          <w:szCs w:val="26"/>
        </w:rPr>
        <w:t>Add two words to the end of the class header</w:t>
      </w:r>
      <w:r w:rsidR="000419AA">
        <w:rPr>
          <w:rFonts w:ascii="Times New Roman" w:hAnsi="Times New Roman" w:cs="Georgia"/>
          <w:szCs w:val="26"/>
        </w:rPr>
        <w:t xml:space="preserve"> (shown below)</w:t>
      </w:r>
      <w:r w:rsidRPr="005072EF">
        <w:rPr>
          <w:rFonts w:ascii="Times New Roman" w:hAnsi="Times New Roman" w:cs="Georgia"/>
          <w:szCs w:val="26"/>
        </w:rPr>
        <w:t>.  You will need to import a new java package for this to c</w:t>
      </w:r>
      <w:r w:rsidR="000419AA">
        <w:rPr>
          <w:rFonts w:ascii="Times New Roman" w:hAnsi="Times New Roman" w:cs="Georgia"/>
          <w:szCs w:val="26"/>
        </w:rPr>
        <w:t xml:space="preserve">ompile.  This </w:t>
      </w:r>
      <w:r w:rsidRPr="005072EF">
        <w:rPr>
          <w:rFonts w:ascii="Times New Roman" w:hAnsi="Times New Roman" w:cs="Georgia"/>
          <w:szCs w:val="26"/>
        </w:rPr>
        <w:t>allow</w:t>
      </w:r>
      <w:r w:rsidR="000419AA">
        <w:rPr>
          <w:rFonts w:ascii="Times New Roman" w:hAnsi="Times New Roman" w:cs="Georgia"/>
          <w:szCs w:val="26"/>
        </w:rPr>
        <w:t>s</w:t>
      </w:r>
      <w:r w:rsidRPr="005072EF">
        <w:rPr>
          <w:rFonts w:ascii="Times New Roman" w:hAnsi="Times New Roman" w:cs="Georgia"/>
          <w:szCs w:val="26"/>
        </w:rPr>
        <w:t xml:space="preserve"> </w:t>
      </w:r>
      <w:proofErr w:type="spellStart"/>
      <w:r w:rsidRPr="005072EF">
        <w:rPr>
          <w:rFonts w:ascii="Courier New" w:hAnsi="Courier New" w:cs="Courier New"/>
          <w:szCs w:val="26"/>
        </w:rPr>
        <w:t>BabyName</w:t>
      </w:r>
      <w:proofErr w:type="spellEnd"/>
      <w:r w:rsidRPr="005072EF">
        <w:rPr>
          <w:rFonts w:ascii="Times New Roman" w:hAnsi="Times New Roman" w:cs="Georgia"/>
          <w:szCs w:val="26"/>
        </w:rPr>
        <w:t xml:space="preserve"> objects to be compared using </w:t>
      </w:r>
      <w:proofErr w:type="spellStart"/>
      <w:proofErr w:type="gramStart"/>
      <w:r w:rsidRPr="005072EF">
        <w:rPr>
          <w:rFonts w:ascii="Courier New" w:hAnsi="Courier New" w:cs="Courier New"/>
          <w:szCs w:val="26"/>
        </w:rPr>
        <w:t>compareTo</w:t>
      </w:r>
      <w:proofErr w:type="spellEnd"/>
      <w:r w:rsidRPr="005072EF">
        <w:rPr>
          <w:rFonts w:ascii="Courier New" w:hAnsi="Courier New" w:cs="Courier New"/>
          <w:szCs w:val="26"/>
        </w:rPr>
        <w:t>(</w:t>
      </w:r>
      <w:proofErr w:type="gramEnd"/>
      <w:r w:rsidRPr="005072EF">
        <w:rPr>
          <w:rFonts w:ascii="Courier New" w:hAnsi="Courier New" w:cs="Courier New"/>
          <w:szCs w:val="26"/>
        </w:rPr>
        <w:t>)</w:t>
      </w:r>
      <w:r w:rsidR="000419AA">
        <w:rPr>
          <w:rFonts w:ascii="Times New Roman" w:hAnsi="Times New Roman" w:cs="Georgia"/>
          <w:szCs w:val="26"/>
        </w:rPr>
        <w:t xml:space="preserve"> and therefore </w:t>
      </w:r>
      <w:r w:rsidRPr="005072EF">
        <w:rPr>
          <w:rFonts w:ascii="Times New Roman" w:hAnsi="Times New Roman" w:cs="Georgia"/>
          <w:szCs w:val="26"/>
        </w:rPr>
        <w:t>sorted.</w:t>
      </w:r>
    </w:p>
    <w:p w14:paraId="013279C4" w14:textId="10E674C8" w:rsidR="005072EF" w:rsidRDefault="005072EF" w:rsidP="005072EF">
      <w:pPr>
        <w:widowControl w:val="0"/>
        <w:autoSpaceDE w:val="0"/>
        <w:autoSpaceDN w:val="0"/>
        <w:adjustRightInd w:val="0"/>
        <w:spacing w:after="120"/>
        <w:ind w:left="1440"/>
        <w:rPr>
          <w:rFonts w:ascii="Courier New" w:hAnsi="Courier New" w:cs="Courier New"/>
          <w:sz w:val="20"/>
          <w:szCs w:val="20"/>
        </w:rPr>
      </w:pPr>
      <w:r w:rsidRPr="005072EF">
        <w:rPr>
          <w:rFonts w:ascii="Courier New" w:hAnsi="Courier New" w:cs="Courier New"/>
          <w:sz w:val="20"/>
          <w:szCs w:val="20"/>
        </w:rPr>
        <w:t xml:space="preserve">public class </w:t>
      </w:r>
      <w:proofErr w:type="spellStart"/>
      <w:r w:rsidRPr="005072EF">
        <w:rPr>
          <w:rFonts w:ascii="Courier New" w:hAnsi="Courier New" w:cs="Courier New"/>
          <w:sz w:val="20"/>
          <w:szCs w:val="20"/>
        </w:rPr>
        <w:t>BabyName</w:t>
      </w:r>
      <w:proofErr w:type="spellEnd"/>
      <w:r w:rsidRPr="005072EF">
        <w:rPr>
          <w:rFonts w:ascii="Courier New" w:hAnsi="Courier New" w:cs="Courier New"/>
          <w:sz w:val="20"/>
          <w:szCs w:val="20"/>
        </w:rPr>
        <w:t xml:space="preserve"> </w:t>
      </w:r>
      <w:r w:rsidRPr="000419AA">
        <w:rPr>
          <w:rFonts w:ascii="Courier New" w:hAnsi="Courier New" w:cs="Courier New"/>
          <w:sz w:val="20"/>
          <w:szCs w:val="20"/>
          <w:u w:val="single"/>
        </w:rPr>
        <w:t xml:space="preserve">implements </w:t>
      </w:r>
      <w:proofErr w:type="gramStart"/>
      <w:r w:rsidRPr="000419AA">
        <w:rPr>
          <w:rFonts w:ascii="Courier New" w:hAnsi="Courier New" w:cs="Courier New"/>
          <w:sz w:val="20"/>
          <w:szCs w:val="20"/>
          <w:u w:val="single"/>
        </w:rPr>
        <w:t>Comparable</w:t>
      </w:r>
      <w:r>
        <w:rPr>
          <w:rFonts w:ascii="Courier New" w:hAnsi="Courier New" w:cs="Courier New"/>
          <w:sz w:val="20"/>
          <w:szCs w:val="20"/>
        </w:rPr>
        <w:t>{</w:t>
      </w:r>
      <w:proofErr w:type="gramEnd"/>
    </w:p>
    <w:p w14:paraId="5F371FA9" w14:textId="37CE7DAC" w:rsidR="005072EF" w:rsidRPr="003A1077" w:rsidRDefault="000419AA" w:rsidP="00B16FF7">
      <w:pPr>
        <w:pStyle w:val="ListParagraph"/>
        <w:widowControl w:val="0"/>
        <w:numPr>
          <w:ilvl w:val="0"/>
          <w:numId w:val="33"/>
        </w:numPr>
        <w:autoSpaceDE w:val="0"/>
        <w:autoSpaceDN w:val="0"/>
        <w:adjustRightInd w:val="0"/>
        <w:spacing w:after="120"/>
        <w:rPr>
          <w:rFonts w:ascii="Times New Roman" w:hAnsi="Times New Roman" w:cs="Times New Roman"/>
        </w:rPr>
      </w:pPr>
      <w:r>
        <w:rPr>
          <w:rFonts w:ascii="Times New Roman" w:hAnsi="Times New Roman" w:cs="Times New Roman"/>
        </w:rPr>
        <w:t>Also, a</w:t>
      </w:r>
      <w:r w:rsidR="005072EF" w:rsidRPr="005072EF">
        <w:rPr>
          <w:rFonts w:ascii="Times New Roman" w:hAnsi="Times New Roman" w:cs="Times New Roman"/>
        </w:rPr>
        <w:t>dd the following method.  You can try</w:t>
      </w:r>
      <w:r>
        <w:rPr>
          <w:rFonts w:ascii="Times New Roman" w:hAnsi="Times New Roman" w:cs="Times New Roman"/>
        </w:rPr>
        <w:t xml:space="preserve"> to copy and paste the</w:t>
      </w:r>
      <w:r w:rsidR="005072EF" w:rsidRPr="005072EF">
        <w:rPr>
          <w:rFonts w:ascii="Times New Roman" w:hAnsi="Times New Roman" w:cs="Times New Roman"/>
        </w:rPr>
        <w:t xml:space="preserve"> code but </w:t>
      </w:r>
      <w:r>
        <w:rPr>
          <w:rFonts w:ascii="Times New Roman" w:hAnsi="Times New Roman" w:cs="Times New Roman"/>
        </w:rPr>
        <w:t xml:space="preserve">if </w:t>
      </w:r>
      <w:proofErr w:type="spellStart"/>
      <w:r w:rsidR="005072EF" w:rsidRPr="005072EF">
        <w:rPr>
          <w:rFonts w:ascii="Times New Roman" w:hAnsi="Times New Roman" w:cs="Times New Roman"/>
        </w:rPr>
        <w:t>BlueJ</w:t>
      </w:r>
      <w:proofErr w:type="spellEnd"/>
      <w:r w:rsidR="005072EF" w:rsidRPr="005072EF">
        <w:rPr>
          <w:rFonts w:ascii="Times New Roman" w:hAnsi="Times New Roman" w:cs="Times New Roman"/>
        </w:rPr>
        <w:t xml:space="preserve"> gives unusual compile errors then simply retype it.</w:t>
      </w:r>
      <w:r w:rsidR="001B58BA">
        <w:rPr>
          <w:rFonts w:ascii="Times New Roman" w:hAnsi="Times New Roman" w:cs="Times New Roman"/>
        </w:rPr>
        <w:t xml:space="preserve">  This method allows two </w:t>
      </w:r>
      <w:proofErr w:type="spellStart"/>
      <w:r w:rsidR="001B58BA" w:rsidRPr="001B58BA">
        <w:rPr>
          <w:rFonts w:ascii="Courier New" w:hAnsi="Courier New" w:cs="Courier New"/>
        </w:rPr>
        <w:t>Bab</w:t>
      </w:r>
      <w:r w:rsidRPr="001B58BA">
        <w:rPr>
          <w:rFonts w:ascii="Courier New" w:hAnsi="Courier New" w:cs="Courier New"/>
        </w:rPr>
        <w:t>yName</w:t>
      </w:r>
      <w:proofErr w:type="spellEnd"/>
      <w:r>
        <w:rPr>
          <w:rFonts w:ascii="Times New Roman" w:hAnsi="Times New Roman" w:cs="Times New Roman"/>
        </w:rPr>
        <w:t xml:space="preserve"> objects to be compared with respect to the number of births.</w:t>
      </w:r>
    </w:p>
    <w:p w14:paraId="60DCFADC" w14:textId="0926E456" w:rsidR="005072EF" w:rsidRPr="005072EF" w:rsidRDefault="005072EF" w:rsidP="005072EF">
      <w:pPr>
        <w:widowControl w:val="0"/>
        <w:tabs>
          <w:tab w:val="left" w:pos="1800"/>
        </w:tabs>
        <w:autoSpaceDE w:val="0"/>
        <w:autoSpaceDN w:val="0"/>
        <w:adjustRightInd w:val="0"/>
        <w:rPr>
          <w:rFonts w:ascii="Courier New" w:hAnsi="Courier New" w:cs="Courier New"/>
          <w:sz w:val="20"/>
          <w:szCs w:val="20"/>
        </w:rPr>
      </w:pPr>
      <w:r>
        <w:rPr>
          <w:rFonts w:ascii="Courier New" w:hAnsi="Courier New" w:cs="Courier New"/>
          <w:sz w:val="20"/>
          <w:szCs w:val="20"/>
        </w:rPr>
        <w:tab/>
      </w:r>
      <w:r w:rsidRPr="005072EF">
        <w:rPr>
          <w:rFonts w:ascii="Courier New" w:hAnsi="Courier New" w:cs="Courier New"/>
          <w:sz w:val="20"/>
          <w:szCs w:val="20"/>
        </w:rPr>
        <w:t xml:space="preserve">public </w:t>
      </w:r>
      <w:proofErr w:type="spellStart"/>
      <w:r w:rsidRPr="005072EF">
        <w:rPr>
          <w:rFonts w:ascii="Courier New" w:hAnsi="Courier New" w:cs="Courier New"/>
          <w:sz w:val="20"/>
          <w:szCs w:val="20"/>
        </w:rPr>
        <w:t>int</w:t>
      </w:r>
      <w:proofErr w:type="spellEnd"/>
      <w:r w:rsidRPr="005072EF">
        <w:rPr>
          <w:rFonts w:ascii="Courier New" w:hAnsi="Courier New" w:cs="Courier New"/>
          <w:sz w:val="20"/>
          <w:szCs w:val="20"/>
        </w:rPr>
        <w:t xml:space="preserve"> </w:t>
      </w:r>
      <w:proofErr w:type="spellStart"/>
      <w:proofErr w:type="gramStart"/>
      <w:r w:rsidRPr="005072EF">
        <w:rPr>
          <w:rFonts w:ascii="Courier New" w:hAnsi="Courier New" w:cs="Courier New"/>
          <w:sz w:val="20"/>
          <w:szCs w:val="20"/>
        </w:rPr>
        <w:t>compareTo</w:t>
      </w:r>
      <w:proofErr w:type="spellEnd"/>
      <w:r w:rsidRPr="005072EF">
        <w:rPr>
          <w:rFonts w:ascii="Courier New" w:hAnsi="Courier New" w:cs="Courier New"/>
          <w:sz w:val="20"/>
          <w:szCs w:val="20"/>
        </w:rPr>
        <w:t>(</w:t>
      </w:r>
      <w:proofErr w:type="gramEnd"/>
      <w:r w:rsidRPr="005072EF">
        <w:rPr>
          <w:rFonts w:ascii="Courier New" w:hAnsi="Courier New" w:cs="Courier New"/>
          <w:sz w:val="20"/>
          <w:szCs w:val="20"/>
        </w:rPr>
        <w:t>Object other){</w:t>
      </w:r>
    </w:p>
    <w:p w14:paraId="1890B6F2" w14:textId="43CE0CE9" w:rsidR="005072EF" w:rsidRPr="005072EF" w:rsidRDefault="005072EF" w:rsidP="005072EF">
      <w:pPr>
        <w:widowControl w:val="0"/>
        <w:tabs>
          <w:tab w:val="left" w:pos="1800"/>
        </w:tabs>
        <w:autoSpaceDE w:val="0"/>
        <w:autoSpaceDN w:val="0"/>
        <w:adjustRightInd w:val="0"/>
        <w:ind w:left="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5072EF">
        <w:rPr>
          <w:rFonts w:ascii="Courier New" w:hAnsi="Courier New" w:cs="Courier New"/>
          <w:sz w:val="20"/>
          <w:szCs w:val="20"/>
        </w:rPr>
        <w:t>BabyName</w:t>
      </w:r>
      <w:proofErr w:type="spellEnd"/>
      <w:r w:rsidRPr="005072EF">
        <w:rPr>
          <w:rFonts w:ascii="Courier New" w:hAnsi="Courier New" w:cs="Courier New"/>
          <w:sz w:val="20"/>
          <w:szCs w:val="20"/>
        </w:rPr>
        <w:t xml:space="preserve"> b = (</w:t>
      </w:r>
      <w:proofErr w:type="spellStart"/>
      <w:r w:rsidRPr="005072EF">
        <w:rPr>
          <w:rFonts w:ascii="Courier New" w:hAnsi="Courier New" w:cs="Courier New"/>
          <w:sz w:val="20"/>
          <w:szCs w:val="20"/>
        </w:rPr>
        <w:t>BabyName</w:t>
      </w:r>
      <w:proofErr w:type="spellEnd"/>
      <w:r w:rsidRPr="005072EF">
        <w:rPr>
          <w:rFonts w:ascii="Courier New" w:hAnsi="Courier New" w:cs="Courier New"/>
          <w:sz w:val="20"/>
          <w:szCs w:val="20"/>
        </w:rPr>
        <w:t>) other;</w:t>
      </w:r>
    </w:p>
    <w:p w14:paraId="7BF992CB" w14:textId="2C52F894" w:rsidR="005072EF" w:rsidRDefault="005072EF" w:rsidP="005072EF">
      <w:pPr>
        <w:widowControl w:val="0"/>
        <w:tabs>
          <w:tab w:val="left" w:pos="1800"/>
        </w:tabs>
        <w:autoSpaceDE w:val="0"/>
        <w:autoSpaceDN w:val="0"/>
        <w:adjustRightInd w:val="0"/>
        <w:ind w:left="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072EF">
        <w:rPr>
          <w:rFonts w:ascii="Courier New" w:hAnsi="Courier New" w:cs="Courier New"/>
          <w:sz w:val="20"/>
          <w:szCs w:val="20"/>
        </w:rPr>
        <w:t xml:space="preserve">return </w:t>
      </w:r>
      <w:r w:rsidR="003A1077">
        <w:rPr>
          <w:rFonts w:ascii="Courier New" w:hAnsi="Courier New" w:cs="Courier New"/>
          <w:sz w:val="20"/>
          <w:szCs w:val="20"/>
        </w:rPr>
        <w:t>(</w:t>
      </w:r>
      <w:proofErr w:type="spellStart"/>
      <w:proofErr w:type="gramStart"/>
      <w:r w:rsidRPr="005072EF">
        <w:rPr>
          <w:rFonts w:ascii="Courier New" w:hAnsi="Courier New" w:cs="Courier New"/>
          <w:sz w:val="20"/>
          <w:szCs w:val="20"/>
        </w:rPr>
        <w:t>b.count</w:t>
      </w:r>
      <w:proofErr w:type="spellEnd"/>
      <w:proofErr w:type="gramEnd"/>
      <w:r w:rsidRPr="005072EF">
        <w:rPr>
          <w:rFonts w:ascii="Courier New" w:hAnsi="Courier New" w:cs="Courier New"/>
          <w:sz w:val="20"/>
          <w:szCs w:val="20"/>
        </w:rPr>
        <w:t xml:space="preserve"> </w:t>
      </w:r>
      <w:r w:rsidR="003A1077">
        <w:rPr>
          <w:rFonts w:ascii="Courier New" w:hAnsi="Courier New" w:cs="Courier New"/>
          <w:sz w:val="20"/>
          <w:szCs w:val="20"/>
        </w:rPr>
        <w:t>–</w:t>
      </w:r>
      <w:r w:rsidRPr="005072EF">
        <w:rPr>
          <w:rFonts w:ascii="Courier New" w:hAnsi="Courier New" w:cs="Courier New"/>
          <w:sz w:val="20"/>
          <w:szCs w:val="20"/>
        </w:rPr>
        <w:t xml:space="preserve"> count</w:t>
      </w:r>
      <w:r w:rsidR="003A1077">
        <w:rPr>
          <w:rFonts w:ascii="Courier New" w:hAnsi="Courier New" w:cs="Courier New"/>
          <w:sz w:val="20"/>
          <w:szCs w:val="20"/>
        </w:rPr>
        <w:t>)</w:t>
      </w:r>
      <w:r w:rsidRPr="005072EF">
        <w:rPr>
          <w:rFonts w:ascii="Courier New" w:hAnsi="Courier New" w:cs="Courier New"/>
          <w:sz w:val="20"/>
          <w:szCs w:val="20"/>
        </w:rPr>
        <w:t>;</w:t>
      </w:r>
    </w:p>
    <w:p w14:paraId="3790222F" w14:textId="717CDE43" w:rsidR="005072EF" w:rsidRPr="005072EF" w:rsidRDefault="005072EF" w:rsidP="005072EF">
      <w:pPr>
        <w:widowControl w:val="0"/>
        <w:tabs>
          <w:tab w:val="left" w:pos="1800"/>
        </w:tabs>
        <w:autoSpaceDE w:val="0"/>
        <w:autoSpaceDN w:val="0"/>
        <w:adjustRightInd w:val="0"/>
        <w:ind w:left="1440"/>
        <w:rPr>
          <w:rFonts w:ascii="Courier New" w:hAnsi="Courier New" w:cs="Courier New"/>
          <w:sz w:val="20"/>
          <w:szCs w:val="20"/>
        </w:rPr>
      </w:pPr>
      <w:r>
        <w:rPr>
          <w:rFonts w:ascii="Courier New" w:hAnsi="Courier New" w:cs="Courier New"/>
          <w:sz w:val="20"/>
          <w:szCs w:val="20"/>
        </w:rPr>
        <w:tab/>
      </w:r>
      <w:r w:rsidRPr="005072EF">
        <w:rPr>
          <w:rFonts w:ascii="Courier New" w:hAnsi="Courier New" w:cs="Courier New"/>
          <w:sz w:val="20"/>
          <w:szCs w:val="20"/>
        </w:rPr>
        <w:t>}</w:t>
      </w:r>
    </w:p>
    <w:p w14:paraId="07A6AC2A" w14:textId="77777777" w:rsidR="00B16FF7" w:rsidRDefault="00B16FF7" w:rsidP="00AE6F9D">
      <w:pPr>
        <w:rPr>
          <w:rFonts w:ascii="Times New Roman" w:hAnsi="Times New Roman" w:cs="Georgia"/>
          <w:b/>
          <w:sz w:val="28"/>
          <w:szCs w:val="28"/>
        </w:rPr>
      </w:pPr>
    </w:p>
    <w:p w14:paraId="2390E4FD" w14:textId="530AA51E" w:rsidR="003A1077" w:rsidRPr="009B085B" w:rsidRDefault="000419AA" w:rsidP="00AE6F9D">
      <w:pPr>
        <w:rPr>
          <w:rFonts w:ascii="Times New Roman" w:hAnsi="Times New Roman" w:cs="Georgia"/>
          <w:b/>
        </w:rPr>
      </w:pPr>
      <w:r>
        <w:rPr>
          <w:rFonts w:ascii="Times New Roman" w:hAnsi="Times New Roman" w:cs="Georgia"/>
          <w:b/>
        </w:rPr>
        <w:t xml:space="preserve">Changes to </w:t>
      </w:r>
      <w:proofErr w:type="spellStart"/>
      <w:r>
        <w:rPr>
          <w:rFonts w:ascii="Times New Roman" w:hAnsi="Times New Roman" w:cs="Georgia"/>
          <w:b/>
        </w:rPr>
        <w:t>BabyNameDatabase</w:t>
      </w:r>
      <w:proofErr w:type="spellEnd"/>
      <w:r>
        <w:rPr>
          <w:rFonts w:ascii="Times New Roman" w:hAnsi="Times New Roman" w:cs="Georgia"/>
          <w:b/>
        </w:rPr>
        <w:t xml:space="preserve"> </w:t>
      </w:r>
    </w:p>
    <w:p w14:paraId="7BD40684" w14:textId="520BC1B1" w:rsidR="009756E3" w:rsidRPr="009756E3" w:rsidRDefault="009B085B" w:rsidP="008D3B68">
      <w:pPr>
        <w:pStyle w:val="ListParagraph"/>
        <w:numPr>
          <w:ilvl w:val="0"/>
          <w:numId w:val="33"/>
        </w:numPr>
        <w:rPr>
          <w:rFonts w:ascii="Courier New" w:hAnsi="Courier New" w:cs="Courier New"/>
          <w:sz w:val="20"/>
          <w:szCs w:val="20"/>
        </w:rPr>
      </w:pPr>
      <w:r w:rsidRPr="008D3B68">
        <w:rPr>
          <w:rFonts w:ascii="Courier New" w:hAnsi="Courier New"/>
        </w:rPr>
        <w:t xml:space="preserve">public </w:t>
      </w:r>
      <w:proofErr w:type="spellStart"/>
      <w:r w:rsidRPr="008D3B68">
        <w:rPr>
          <w:rFonts w:ascii="Courier New" w:hAnsi="Courier New"/>
        </w:rPr>
        <w:t>ArrayList</w:t>
      </w:r>
      <w:proofErr w:type="spellEnd"/>
      <w:r w:rsidRPr="008D3B68">
        <w:rPr>
          <w:rFonts w:ascii="Courier New" w:hAnsi="Courier New"/>
        </w:rPr>
        <w:t xml:space="preserve"> &lt;</w:t>
      </w:r>
      <w:proofErr w:type="spellStart"/>
      <w:r w:rsidRPr="008D3B68">
        <w:rPr>
          <w:rFonts w:ascii="Courier New" w:hAnsi="Courier New"/>
        </w:rPr>
        <w:t>BabyName</w:t>
      </w:r>
      <w:proofErr w:type="spellEnd"/>
      <w:r w:rsidRPr="008D3B68">
        <w:rPr>
          <w:rFonts w:ascii="Courier New" w:hAnsi="Courier New"/>
        </w:rPr>
        <w:t xml:space="preserve">&gt; </w:t>
      </w:r>
      <w:proofErr w:type="spellStart"/>
      <w:proofErr w:type="gramStart"/>
      <w:r w:rsidRPr="008D3B68">
        <w:rPr>
          <w:rFonts w:ascii="Courier New" w:hAnsi="Courier New"/>
        </w:rPr>
        <w:t>topTenNames</w:t>
      </w:r>
      <w:proofErr w:type="spellEnd"/>
      <w:r w:rsidRPr="008D3B68">
        <w:rPr>
          <w:rFonts w:ascii="Courier New" w:hAnsi="Courier New"/>
        </w:rPr>
        <w:t>(</w:t>
      </w:r>
      <w:proofErr w:type="spellStart"/>
      <w:proofErr w:type="gramEnd"/>
      <w:r w:rsidRPr="008D3B68">
        <w:rPr>
          <w:rFonts w:ascii="Courier New" w:hAnsi="Courier New"/>
        </w:rPr>
        <w:t>int</w:t>
      </w:r>
      <w:proofErr w:type="spellEnd"/>
      <w:r w:rsidRPr="008D3B68">
        <w:rPr>
          <w:rFonts w:ascii="Courier New" w:hAnsi="Courier New"/>
        </w:rPr>
        <w:t xml:space="preserve"> year)</w:t>
      </w:r>
      <w:r w:rsidRPr="008D3B68">
        <w:rPr>
          <w:rFonts w:ascii="Times New Roman" w:hAnsi="Times New Roman"/>
        </w:rPr>
        <w:t xml:space="preserve"> – search the full list and return a new list of the ten most popular baby names in a given year (in the parameter). The returned list will exist but have zero elements if no matches are fo</w:t>
      </w:r>
      <w:r w:rsidR="00EF1D6F" w:rsidRPr="008D3B68">
        <w:rPr>
          <w:rFonts w:ascii="Times New Roman" w:hAnsi="Times New Roman"/>
        </w:rPr>
        <w:t xml:space="preserve">und.  Otherwise, it will have </w:t>
      </w:r>
      <w:r w:rsidRPr="008D3B68">
        <w:rPr>
          <w:rFonts w:ascii="Times New Roman" w:hAnsi="Times New Roman"/>
        </w:rPr>
        <w:t>ten names.</w:t>
      </w:r>
      <w:r w:rsidR="000419AA" w:rsidRPr="008D3B68">
        <w:rPr>
          <w:rFonts w:ascii="Times New Roman" w:hAnsi="Times New Roman"/>
        </w:rPr>
        <w:t xml:space="preserve">  </w:t>
      </w:r>
      <w:r w:rsidR="009756E3">
        <w:rPr>
          <w:rFonts w:ascii="Times New Roman" w:hAnsi="Times New Roman"/>
        </w:rPr>
        <w:t xml:space="preserve">Avoid duplicating code by calling </w:t>
      </w:r>
      <w:proofErr w:type="spellStart"/>
      <w:proofErr w:type="gramStart"/>
      <w:r w:rsidR="009756E3" w:rsidRPr="009756E3">
        <w:rPr>
          <w:rFonts w:ascii="Courier New" w:hAnsi="Courier New" w:cs="Courier New"/>
        </w:rPr>
        <w:t>ssearchByYear</w:t>
      </w:r>
      <w:proofErr w:type="spellEnd"/>
      <w:r w:rsidR="009756E3" w:rsidRPr="009756E3">
        <w:rPr>
          <w:rFonts w:ascii="Courier New" w:hAnsi="Courier New" w:cs="Courier New"/>
        </w:rPr>
        <w:t>(</w:t>
      </w:r>
      <w:proofErr w:type="gramEnd"/>
      <w:r w:rsidR="009756E3" w:rsidRPr="009756E3">
        <w:rPr>
          <w:rFonts w:ascii="Courier New" w:hAnsi="Courier New" w:cs="Courier New"/>
        </w:rPr>
        <w:t>)</w:t>
      </w:r>
      <w:r w:rsidR="00155C82">
        <w:rPr>
          <w:rFonts w:ascii="Times New Roman" w:hAnsi="Times New Roman" w:cs="Times New Roman"/>
        </w:rPr>
        <w:t xml:space="preserve"> to first select all names in the year</w:t>
      </w:r>
      <w:r w:rsidR="009756E3" w:rsidRPr="009756E3">
        <w:rPr>
          <w:rFonts w:ascii="Courier New" w:hAnsi="Courier New" w:cs="Courier New"/>
        </w:rPr>
        <w:t>.</w:t>
      </w:r>
    </w:p>
    <w:p w14:paraId="1C8259B2" w14:textId="77777777" w:rsidR="009756E3" w:rsidRPr="009756E3" w:rsidRDefault="009756E3" w:rsidP="009756E3">
      <w:pPr>
        <w:ind w:left="360"/>
        <w:rPr>
          <w:rFonts w:ascii="Courier New" w:hAnsi="Courier New" w:cs="Courier New"/>
          <w:sz w:val="20"/>
          <w:szCs w:val="20"/>
        </w:rPr>
      </w:pPr>
    </w:p>
    <w:p w14:paraId="22693812" w14:textId="281294AB" w:rsidR="009B085B" w:rsidRPr="009756E3" w:rsidRDefault="000419AA" w:rsidP="009756E3">
      <w:pPr>
        <w:ind w:left="720"/>
        <w:rPr>
          <w:rFonts w:ascii="Courier New" w:hAnsi="Courier New" w:cs="Courier New"/>
          <w:sz w:val="20"/>
          <w:szCs w:val="20"/>
        </w:rPr>
      </w:pPr>
      <w:r w:rsidRPr="009756E3">
        <w:rPr>
          <w:rFonts w:ascii="Times New Roman" w:hAnsi="Times New Roman"/>
        </w:rPr>
        <w:t xml:space="preserve">Sorting an </w:t>
      </w:r>
      <w:proofErr w:type="spellStart"/>
      <w:r w:rsidRPr="009756E3">
        <w:rPr>
          <w:rFonts w:ascii="Courier New" w:hAnsi="Courier New" w:cs="Courier New"/>
        </w:rPr>
        <w:t>ArrayList</w:t>
      </w:r>
      <w:proofErr w:type="spellEnd"/>
      <w:r w:rsidR="00F8662A" w:rsidRPr="009756E3">
        <w:rPr>
          <w:rFonts w:ascii="Courier New" w:hAnsi="Courier New" w:cs="Courier New"/>
        </w:rPr>
        <w:t xml:space="preserve">, </w:t>
      </w:r>
      <w:r w:rsidR="00F8662A" w:rsidRPr="009756E3">
        <w:rPr>
          <w:rFonts w:ascii="Times New Roman" w:hAnsi="Times New Roman" w:cs="Times New Roman"/>
        </w:rPr>
        <w:t xml:space="preserve">called </w:t>
      </w:r>
      <w:proofErr w:type="spellStart"/>
      <w:r w:rsidR="00F8662A" w:rsidRPr="00155C82">
        <w:rPr>
          <w:rFonts w:ascii="Courier New" w:hAnsi="Courier New" w:cs="Courier New"/>
        </w:rPr>
        <w:t>tempList</w:t>
      </w:r>
      <w:proofErr w:type="spellEnd"/>
      <w:r w:rsidR="00F8662A" w:rsidRPr="009756E3">
        <w:rPr>
          <w:rFonts w:ascii="Times New Roman" w:hAnsi="Times New Roman" w:cs="Times New Roman"/>
        </w:rPr>
        <w:t>,</w:t>
      </w:r>
      <w:r w:rsidRPr="009756E3">
        <w:rPr>
          <w:rFonts w:ascii="Times New Roman" w:hAnsi="Times New Roman" w:cs="Times New Roman"/>
        </w:rPr>
        <w:t xml:space="preserve"> </w:t>
      </w:r>
      <w:r w:rsidR="008D3B68" w:rsidRPr="009756E3">
        <w:rPr>
          <w:rFonts w:ascii="Times New Roman" w:hAnsi="Times New Roman"/>
        </w:rPr>
        <w:t>can be</w:t>
      </w:r>
      <w:r w:rsidRPr="009756E3">
        <w:rPr>
          <w:rFonts w:ascii="Times New Roman" w:hAnsi="Times New Roman"/>
        </w:rPr>
        <w:t xml:space="preserve"> performed with one line of code</w:t>
      </w:r>
      <w:r w:rsidR="008D3B68" w:rsidRPr="009756E3">
        <w:rPr>
          <w:rFonts w:ascii="Times New Roman" w:hAnsi="Times New Roman"/>
        </w:rPr>
        <w:t xml:space="preserve"> (i.e. </w:t>
      </w:r>
      <w:proofErr w:type="spellStart"/>
      <w:r w:rsidR="008D3B68" w:rsidRPr="00155C82">
        <w:rPr>
          <w:rFonts w:ascii="Courier New" w:hAnsi="Courier New" w:cs="Courier New"/>
        </w:rPr>
        <w:t>Collections.sort</w:t>
      </w:r>
      <w:proofErr w:type="spellEnd"/>
      <w:r w:rsidR="008D3B68" w:rsidRPr="00155C82">
        <w:rPr>
          <w:rFonts w:ascii="Courier New" w:hAnsi="Courier New" w:cs="Courier New"/>
        </w:rPr>
        <w:t>(</w:t>
      </w:r>
      <w:proofErr w:type="spellStart"/>
      <w:r w:rsidR="008D3B68" w:rsidRPr="00155C82">
        <w:rPr>
          <w:rFonts w:ascii="Courier New" w:hAnsi="Courier New" w:cs="Courier New"/>
        </w:rPr>
        <w:t>tempList</w:t>
      </w:r>
      <w:proofErr w:type="spellEnd"/>
      <w:r w:rsidR="008D3B68" w:rsidRPr="00155C82">
        <w:rPr>
          <w:rFonts w:ascii="Courier New" w:hAnsi="Courier New" w:cs="Courier New"/>
        </w:rPr>
        <w:t>);)</w:t>
      </w:r>
      <w:r w:rsidR="00155C82">
        <w:rPr>
          <w:rFonts w:ascii="Times New Roman" w:hAnsi="Times New Roman"/>
        </w:rPr>
        <w:t>R</w:t>
      </w:r>
      <w:r w:rsidRPr="009756E3">
        <w:rPr>
          <w:rFonts w:ascii="Times New Roman" w:hAnsi="Times New Roman"/>
        </w:rPr>
        <w:t>emove all items</w:t>
      </w:r>
      <w:r w:rsidR="00F8662A" w:rsidRPr="009756E3">
        <w:rPr>
          <w:rFonts w:ascii="Times New Roman" w:hAnsi="Times New Roman"/>
        </w:rPr>
        <w:t xml:space="preserve"> from the temporary list</w:t>
      </w:r>
      <w:r w:rsidRPr="009756E3">
        <w:rPr>
          <w:rFonts w:ascii="Times New Roman" w:hAnsi="Times New Roman"/>
        </w:rPr>
        <w:t xml:space="preserve"> except the first ten</w:t>
      </w:r>
      <w:r w:rsidR="00155C82">
        <w:rPr>
          <w:rFonts w:ascii="Times New Roman" w:hAnsi="Times New Roman"/>
        </w:rPr>
        <w:t xml:space="preserve"> before returning the result</w:t>
      </w:r>
      <w:r w:rsidRPr="009756E3">
        <w:rPr>
          <w:rFonts w:ascii="Times New Roman" w:hAnsi="Times New Roman"/>
        </w:rPr>
        <w:t>.</w:t>
      </w:r>
      <w:r w:rsidR="00DF25ED" w:rsidRPr="009756E3">
        <w:rPr>
          <w:rFonts w:ascii="Times New Roman" w:hAnsi="Times New Roman"/>
        </w:rPr>
        <w:t xml:space="preserve">  </w:t>
      </w:r>
      <w:r w:rsidR="00155C82">
        <w:rPr>
          <w:rFonts w:ascii="Times New Roman" w:hAnsi="Times New Roman"/>
        </w:rPr>
        <w:t>This may take some thought!</w:t>
      </w:r>
    </w:p>
    <w:p w14:paraId="063C2547" w14:textId="79CB06B1" w:rsidR="004F4136" w:rsidRPr="004F4136" w:rsidRDefault="004F4136" w:rsidP="004F4136">
      <w:pPr>
        <w:pStyle w:val="ListParagraph"/>
        <w:numPr>
          <w:ilvl w:val="0"/>
          <w:numId w:val="24"/>
        </w:numPr>
        <w:rPr>
          <w:rFonts w:ascii="Times New Roman" w:hAnsi="Times New Roman" w:cs="Times New Roman"/>
        </w:rPr>
      </w:pPr>
      <w:r w:rsidRPr="004F4136">
        <w:rPr>
          <w:rFonts w:ascii="Times New Roman" w:hAnsi="Times New Roman" w:cs="Times New Roman"/>
        </w:rPr>
        <w:t xml:space="preserve">Now that you can sort search results, sort the temporary lists in </w:t>
      </w:r>
      <w:proofErr w:type="spellStart"/>
      <w:proofErr w:type="gramStart"/>
      <w:r w:rsidRPr="00DF25ED">
        <w:rPr>
          <w:rFonts w:ascii="Courier New" w:hAnsi="Courier New" w:cs="Courier New"/>
        </w:rPr>
        <w:t>searchForYear</w:t>
      </w:r>
      <w:proofErr w:type="spellEnd"/>
      <w:r w:rsidRPr="00DF25ED">
        <w:rPr>
          <w:rFonts w:ascii="Courier New" w:hAnsi="Courier New" w:cs="Courier New"/>
        </w:rPr>
        <w:t>(</w:t>
      </w:r>
      <w:proofErr w:type="gramEnd"/>
      <w:r w:rsidRPr="00DF25ED">
        <w:rPr>
          <w:rFonts w:ascii="Courier New" w:hAnsi="Courier New" w:cs="Courier New"/>
        </w:rPr>
        <w:t>)</w:t>
      </w:r>
      <w:r w:rsidRPr="004F4136">
        <w:rPr>
          <w:rFonts w:ascii="Times New Roman" w:hAnsi="Times New Roman" w:cs="Times New Roman"/>
        </w:rPr>
        <w:t xml:space="preserve"> and </w:t>
      </w:r>
      <w:proofErr w:type="spellStart"/>
      <w:r w:rsidRPr="00DF25ED">
        <w:rPr>
          <w:rFonts w:ascii="Courier New" w:hAnsi="Courier New" w:cs="Courier New"/>
        </w:rPr>
        <w:t>searchForName</w:t>
      </w:r>
      <w:proofErr w:type="spellEnd"/>
      <w:r w:rsidRPr="00DF25ED">
        <w:rPr>
          <w:rFonts w:ascii="Courier New" w:hAnsi="Courier New" w:cs="Courier New"/>
        </w:rPr>
        <w:t>()</w:t>
      </w:r>
      <w:r w:rsidRPr="004F4136">
        <w:rPr>
          <w:rFonts w:ascii="Times New Roman" w:hAnsi="Times New Roman" w:cs="Times New Roman"/>
        </w:rPr>
        <w:t xml:space="preserve"> before returning.</w:t>
      </w:r>
      <w:r>
        <w:rPr>
          <w:rFonts w:ascii="Times New Roman" w:hAnsi="Times New Roman" w:cs="Times New Roman"/>
        </w:rPr>
        <w:t xml:space="preserve">  You only need to add one line of code to each method.</w:t>
      </w:r>
    </w:p>
    <w:p w14:paraId="1300834F" w14:textId="77777777" w:rsidR="009B085B" w:rsidRDefault="009B085B" w:rsidP="00AE6F9D">
      <w:pPr>
        <w:rPr>
          <w:rFonts w:ascii="Times New Roman" w:hAnsi="Times New Roman" w:cs="Georgia"/>
          <w:b/>
          <w:sz w:val="28"/>
          <w:szCs w:val="28"/>
        </w:rPr>
      </w:pPr>
    </w:p>
    <w:p w14:paraId="4C055582" w14:textId="352FBA7B" w:rsidR="00AE6F9D" w:rsidRPr="00AE6F9D" w:rsidRDefault="00AE6F9D" w:rsidP="00AE6F9D">
      <w:pPr>
        <w:rPr>
          <w:rFonts w:ascii="Times New Roman" w:hAnsi="Times New Roman" w:cs="Georgia"/>
          <w:b/>
          <w:sz w:val="28"/>
          <w:szCs w:val="28"/>
        </w:rPr>
      </w:pPr>
      <w:r w:rsidRPr="00AE6F9D">
        <w:rPr>
          <w:rFonts w:ascii="Times New Roman" w:hAnsi="Times New Roman" w:cs="Georgia"/>
          <w:b/>
          <w:sz w:val="28"/>
          <w:szCs w:val="28"/>
        </w:rPr>
        <w:t xml:space="preserve">Coding Style (10 </w:t>
      </w:r>
      <w:r w:rsidR="00A77B05">
        <w:rPr>
          <w:rFonts w:ascii="Times New Roman" w:hAnsi="Times New Roman" w:cs="Georgia"/>
          <w:b/>
          <w:sz w:val="28"/>
          <w:szCs w:val="28"/>
        </w:rPr>
        <w:t>%</w:t>
      </w:r>
      <w:r w:rsidRPr="00AE6F9D">
        <w:rPr>
          <w:rFonts w:ascii="Times New Roman" w:hAnsi="Times New Roman" w:cs="Georgia"/>
          <w:b/>
          <w:sz w:val="28"/>
          <w:szCs w:val="28"/>
        </w:rPr>
        <w:t>)</w:t>
      </w:r>
    </w:p>
    <w:p w14:paraId="03AE36F8" w14:textId="77777777" w:rsidR="00AE6F9D" w:rsidRDefault="00AE6F9D" w:rsidP="00AE6F9D">
      <w:r>
        <w:rPr>
          <w:rFonts w:ascii="Times New Roman" w:hAnsi="Times New Roman" w:cs="Georgia"/>
        </w:rPr>
        <w:t>Good programming practice includes writing e</w:t>
      </w:r>
      <w:r w:rsidRPr="00C61062">
        <w:rPr>
          <w:rFonts w:ascii="Times New Roman" w:hAnsi="Times New Roman" w:cs="Georgia"/>
        </w:rPr>
        <w:t>legant source code</w:t>
      </w:r>
      <w:r>
        <w:rPr>
          <w:rFonts w:ascii="Times New Roman" w:hAnsi="Times New Roman" w:cs="Georgia"/>
        </w:rPr>
        <w:t xml:space="preserve"> for the human reader.  Follow</w:t>
      </w:r>
      <w:r w:rsidRPr="00C61062">
        <w:rPr>
          <w:rFonts w:ascii="Times New Roman" w:hAnsi="Times New Roman" w:cs="Georgia"/>
        </w:rPr>
        <w:t xml:space="preserve"> the GVSU </w:t>
      </w:r>
      <w:hyperlink r:id="rId7" w:history="1">
        <w:r w:rsidRPr="00C61062">
          <w:rPr>
            <w:rStyle w:val="Hyperlink"/>
            <w:rFonts w:ascii="Times New Roman" w:hAnsi="Times New Roman" w:cs="Georgia"/>
          </w:rPr>
          <w:t>Java Style Guide</w:t>
        </w:r>
      </w:hyperlink>
      <w:r>
        <w:t>.</w:t>
      </w:r>
    </w:p>
    <w:p w14:paraId="1776D305" w14:textId="77777777" w:rsidR="0088751B" w:rsidRPr="00E0036F" w:rsidRDefault="0088751B" w:rsidP="00801F65">
      <w:pPr>
        <w:rPr>
          <w:rFonts w:ascii="Times New Roman" w:hAnsi="Times New Roman"/>
          <w:b/>
        </w:rPr>
      </w:pPr>
    </w:p>
    <w:p w14:paraId="01F14B09" w14:textId="77777777" w:rsidR="001E2034" w:rsidRDefault="001E2034" w:rsidP="001E2034">
      <w:pPr>
        <w:rPr>
          <w:rFonts w:ascii="Times New Roman" w:hAnsi="Times New Roman" w:cs="Georgia"/>
          <w:b/>
          <w:sz w:val="28"/>
          <w:szCs w:val="26"/>
        </w:rPr>
      </w:pPr>
    </w:p>
    <w:p w14:paraId="20D85364" w14:textId="77777777" w:rsidR="001E2034" w:rsidRDefault="001E2034" w:rsidP="001E2034">
      <w:pPr>
        <w:rPr>
          <w:rFonts w:ascii="Times New Roman" w:hAnsi="Times New Roman" w:cs="Georgia"/>
          <w:b/>
          <w:sz w:val="28"/>
          <w:szCs w:val="26"/>
        </w:rPr>
      </w:pPr>
    </w:p>
    <w:p w14:paraId="27235C09" w14:textId="77777777" w:rsidR="00876EDB" w:rsidRDefault="00876EDB">
      <w:pPr>
        <w:rPr>
          <w:rFonts w:ascii="Times New Roman" w:hAnsi="Times New Roman"/>
          <w:b/>
          <w:sz w:val="28"/>
        </w:rPr>
      </w:pPr>
      <w:r>
        <w:rPr>
          <w:rFonts w:ascii="Times New Roman" w:hAnsi="Times New Roman"/>
          <w:b/>
          <w:sz w:val="28"/>
        </w:rPr>
        <w:br w:type="page"/>
      </w:r>
    </w:p>
    <w:p w14:paraId="4830A8DC" w14:textId="64C56A47" w:rsidR="001E2034" w:rsidRDefault="001E2034" w:rsidP="001E2034">
      <w:pPr>
        <w:rPr>
          <w:rFonts w:ascii="Times New Roman" w:hAnsi="Times New Roman"/>
          <w:b/>
          <w:sz w:val="28"/>
        </w:rPr>
      </w:pPr>
      <w:r w:rsidRPr="00666DD9">
        <w:rPr>
          <w:rFonts w:ascii="Times New Roman" w:hAnsi="Times New Roman"/>
          <w:b/>
          <w:sz w:val="28"/>
        </w:rPr>
        <w:lastRenderedPageBreak/>
        <w:t>Sample Results</w:t>
      </w:r>
      <w:r w:rsidRPr="00666DD9">
        <w:rPr>
          <w:rFonts w:ascii="Times New Roman" w:hAnsi="Times New Roman"/>
          <w:sz w:val="28"/>
        </w:rPr>
        <w:br/>
      </w:r>
      <w:r w:rsidR="004E73BF">
        <w:rPr>
          <w:rFonts w:ascii="Times New Roman" w:hAnsi="Times New Roman"/>
        </w:rPr>
        <w:t>T</w:t>
      </w:r>
      <w:r w:rsidRPr="002A356F">
        <w:rPr>
          <w:rFonts w:ascii="Times New Roman" w:hAnsi="Times New Roman"/>
        </w:rPr>
        <w:t>he GUI should yield the following results.</w:t>
      </w:r>
    </w:p>
    <w:p w14:paraId="0DCAD32C" w14:textId="77777777" w:rsidR="001E2034" w:rsidRPr="00666DD9" w:rsidRDefault="001E2034" w:rsidP="001E2034">
      <w:pPr>
        <w:rPr>
          <w:rFonts w:ascii="Times New Roman" w:hAnsi="Times New Roman"/>
          <w:b/>
          <w:sz w:val="28"/>
        </w:rPr>
      </w:pPr>
    </w:p>
    <w:p w14:paraId="3913EAE5" w14:textId="77777777" w:rsidR="001E2034" w:rsidRDefault="001E2034" w:rsidP="001E2034">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Result from selecting menu item Count</w:t>
      </w:r>
    </w:p>
    <w:p w14:paraId="3B4ADA1F" w14:textId="77777777" w:rsidR="00703369" w:rsidRPr="008C44E9" w:rsidRDefault="00703369" w:rsidP="00703369">
      <w:pPr>
        <w:widowControl w:val="0"/>
        <w:autoSpaceDE w:val="0"/>
        <w:autoSpaceDN w:val="0"/>
        <w:adjustRightInd w:val="0"/>
        <w:rPr>
          <w:rFonts w:ascii="Courier New" w:hAnsi="Courier New" w:cs="Courier New"/>
          <w:sz w:val="20"/>
          <w:szCs w:val="20"/>
        </w:rPr>
      </w:pPr>
      <w:r w:rsidRPr="008C44E9">
        <w:rPr>
          <w:rFonts w:ascii="Courier New" w:hAnsi="Courier New" w:cs="Courier New"/>
          <w:sz w:val="20"/>
          <w:szCs w:val="20"/>
        </w:rPr>
        <w:t>Total Counts</w:t>
      </w:r>
    </w:p>
    <w:p w14:paraId="419E9A3F" w14:textId="77777777" w:rsidR="00703369" w:rsidRPr="008C44E9" w:rsidRDefault="00703369" w:rsidP="00703369">
      <w:pPr>
        <w:widowControl w:val="0"/>
        <w:autoSpaceDE w:val="0"/>
        <w:autoSpaceDN w:val="0"/>
        <w:adjustRightInd w:val="0"/>
        <w:rPr>
          <w:rFonts w:ascii="Courier New" w:hAnsi="Courier New" w:cs="Courier New"/>
          <w:sz w:val="20"/>
          <w:szCs w:val="20"/>
        </w:rPr>
      </w:pPr>
    </w:p>
    <w:p w14:paraId="7C904B8F" w14:textId="77777777" w:rsidR="00703369" w:rsidRPr="008C44E9" w:rsidRDefault="00703369" w:rsidP="00703369">
      <w:pPr>
        <w:widowControl w:val="0"/>
        <w:autoSpaceDE w:val="0"/>
        <w:autoSpaceDN w:val="0"/>
        <w:adjustRightInd w:val="0"/>
        <w:rPr>
          <w:rFonts w:ascii="Courier New" w:hAnsi="Courier New" w:cs="Courier New"/>
          <w:sz w:val="20"/>
          <w:szCs w:val="20"/>
        </w:rPr>
      </w:pPr>
      <w:r w:rsidRPr="008C44E9">
        <w:rPr>
          <w:rFonts w:ascii="Courier New" w:hAnsi="Courier New" w:cs="Courier New"/>
          <w:sz w:val="20"/>
          <w:szCs w:val="20"/>
        </w:rPr>
        <w:t>Total Girls: 153,467,149</w:t>
      </w:r>
    </w:p>
    <w:p w14:paraId="46AFA3A3" w14:textId="77777777" w:rsidR="00703369" w:rsidRPr="008C44E9" w:rsidRDefault="00703369" w:rsidP="00703369">
      <w:pPr>
        <w:widowControl w:val="0"/>
        <w:autoSpaceDE w:val="0"/>
        <w:autoSpaceDN w:val="0"/>
        <w:adjustRightInd w:val="0"/>
        <w:rPr>
          <w:rFonts w:ascii="Courier New" w:hAnsi="Courier New" w:cs="Courier New"/>
          <w:sz w:val="20"/>
          <w:szCs w:val="20"/>
        </w:rPr>
      </w:pPr>
      <w:r w:rsidRPr="008C44E9">
        <w:rPr>
          <w:rFonts w:ascii="Courier New" w:hAnsi="Courier New" w:cs="Courier New"/>
          <w:sz w:val="20"/>
          <w:szCs w:val="20"/>
        </w:rPr>
        <w:t>Total Boys: 161,943,150</w:t>
      </w:r>
    </w:p>
    <w:p w14:paraId="5B257343" w14:textId="77777777" w:rsidR="00703369" w:rsidRDefault="00703369" w:rsidP="00703369">
      <w:pPr>
        <w:widowControl w:val="0"/>
        <w:autoSpaceDE w:val="0"/>
        <w:autoSpaceDN w:val="0"/>
        <w:adjustRightInd w:val="0"/>
        <w:rPr>
          <w:rFonts w:ascii="Times New Roman" w:hAnsi="Times New Roman" w:cs="Georgia"/>
          <w:b/>
          <w:szCs w:val="26"/>
        </w:rPr>
      </w:pPr>
      <w:r w:rsidRPr="008C44E9">
        <w:rPr>
          <w:rFonts w:ascii="Courier New" w:hAnsi="Courier New" w:cs="Courier New"/>
          <w:sz w:val="20"/>
          <w:szCs w:val="20"/>
        </w:rPr>
        <w:t>Total Names: 227,881</w:t>
      </w:r>
    </w:p>
    <w:p w14:paraId="1B23836E" w14:textId="77777777" w:rsidR="001E2034" w:rsidRDefault="001E2034" w:rsidP="001E2034">
      <w:pPr>
        <w:widowControl w:val="0"/>
        <w:autoSpaceDE w:val="0"/>
        <w:autoSpaceDN w:val="0"/>
        <w:adjustRightInd w:val="0"/>
        <w:spacing w:after="120"/>
        <w:rPr>
          <w:rFonts w:ascii="Times New Roman" w:hAnsi="Times New Roman" w:cs="Georgia"/>
          <w:b/>
          <w:szCs w:val="26"/>
        </w:rPr>
      </w:pPr>
    </w:p>
    <w:p w14:paraId="3C75C2C4" w14:textId="2AAC845A" w:rsidR="001E2034" w:rsidRDefault="004E5D40" w:rsidP="001E2034">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Last few lines for a search for “</w:t>
      </w:r>
      <w:proofErr w:type="spellStart"/>
      <w:r w:rsidR="00703369">
        <w:rPr>
          <w:rFonts w:ascii="Times New Roman" w:hAnsi="Times New Roman" w:cs="Georgia"/>
          <w:b/>
          <w:szCs w:val="26"/>
        </w:rPr>
        <w:t>janet</w:t>
      </w:r>
      <w:proofErr w:type="spellEnd"/>
      <w:r>
        <w:rPr>
          <w:rFonts w:ascii="Times New Roman" w:hAnsi="Times New Roman" w:cs="Georgia"/>
          <w:b/>
          <w:szCs w:val="26"/>
        </w:rPr>
        <w:t>”</w:t>
      </w:r>
    </w:p>
    <w:p w14:paraId="46C3C361" w14:textId="77777777" w:rsidR="00703369" w:rsidRDefault="00703369" w:rsidP="00703369">
      <w:pPr>
        <w:widowControl w:val="0"/>
        <w:autoSpaceDE w:val="0"/>
        <w:autoSpaceDN w:val="0"/>
        <w:adjustRightInd w:val="0"/>
        <w:ind w:firstLine="720"/>
        <w:rPr>
          <w:rFonts w:ascii="Courier New" w:hAnsi="Courier New" w:cs="Georgia"/>
          <w:sz w:val="20"/>
          <w:szCs w:val="20"/>
        </w:rPr>
      </w:pPr>
      <w:r>
        <w:rPr>
          <w:rFonts w:ascii="Courier New" w:hAnsi="Courier New" w:cs="Georgia"/>
          <w:sz w:val="20"/>
          <w:szCs w:val="20"/>
        </w:rPr>
        <w:t>*</w:t>
      </w:r>
    </w:p>
    <w:p w14:paraId="1B0084AE" w14:textId="77777777" w:rsidR="00703369" w:rsidRDefault="00703369" w:rsidP="00703369">
      <w:pPr>
        <w:widowControl w:val="0"/>
        <w:autoSpaceDE w:val="0"/>
        <w:autoSpaceDN w:val="0"/>
        <w:adjustRightInd w:val="0"/>
        <w:ind w:firstLine="720"/>
        <w:rPr>
          <w:rFonts w:ascii="Courier New" w:hAnsi="Courier New" w:cs="Georgia"/>
          <w:sz w:val="20"/>
          <w:szCs w:val="20"/>
        </w:rPr>
      </w:pPr>
      <w:r>
        <w:rPr>
          <w:rFonts w:ascii="Courier New" w:hAnsi="Courier New" w:cs="Georgia"/>
          <w:sz w:val="20"/>
          <w:szCs w:val="20"/>
        </w:rPr>
        <w:t>*</w:t>
      </w:r>
    </w:p>
    <w:p w14:paraId="49A24D70" w14:textId="77777777" w:rsidR="00703369" w:rsidRDefault="00703369" w:rsidP="00703369">
      <w:pPr>
        <w:widowControl w:val="0"/>
        <w:autoSpaceDE w:val="0"/>
        <w:autoSpaceDN w:val="0"/>
        <w:adjustRightInd w:val="0"/>
        <w:ind w:firstLine="720"/>
        <w:rPr>
          <w:rFonts w:ascii="Courier New" w:hAnsi="Courier New" w:cs="Georgia"/>
          <w:sz w:val="20"/>
          <w:szCs w:val="20"/>
        </w:rPr>
      </w:pPr>
      <w:r>
        <w:rPr>
          <w:rFonts w:ascii="Courier New" w:hAnsi="Courier New" w:cs="Georgia"/>
          <w:sz w:val="20"/>
          <w:szCs w:val="20"/>
        </w:rPr>
        <w:t>*</w:t>
      </w:r>
    </w:p>
    <w:p w14:paraId="466480AA" w14:textId="7281A185" w:rsidR="00703369" w:rsidRPr="00703369" w:rsidRDefault="00703369" w:rsidP="00703369">
      <w:pPr>
        <w:widowControl w:val="0"/>
        <w:autoSpaceDE w:val="0"/>
        <w:autoSpaceDN w:val="0"/>
        <w:adjustRightInd w:val="0"/>
        <w:rPr>
          <w:rFonts w:ascii="Courier New" w:hAnsi="Courier New" w:cs="Georgia"/>
          <w:sz w:val="20"/>
          <w:szCs w:val="20"/>
        </w:rPr>
      </w:pPr>
      <w:r w:rsidRPr="00703369">
        <w:rPr>
          <w:rFonts w:ascii="Courier New" w:hAnsi="Courier New" w:cs="Georgia"/>
          <w:sz w:val="20"/>
          <w:szCs w:val="20"/>
        </w:rPr>
        <w:t>108 girls named Janet in 1900</w:t>
      </w:r>
    </w:p>
    <w:p w14:paraId="18A8CCBE" w14:textId="77777777" w:rsidR="00703369" w:rsidRPr="00703369" w:rsidRDefault="00703369" w:rsidP="00703369">
      <w:pPr>
        <w:widowControl w:val="0"/>
        <w:autoSpaceDE w:val="0"/>
        <w:autoSpaceDN w:val="0"/>
        <w:adjustRightInd w:val="0"/>
        <w:rPr>
          <w:rFonts w:ascii="Courier New" w:hAnsi="Courier New" w:cs="Georgia"/>
          <w:sz w:val="20"/>
          <w:szCs w:val="20"/>
        </w:rPr>
      </w:pPr>
      <w:r w:rsidRPr="00703369">
        <w:rPr>
          <w:rFonts w:ascii="Courier New" w:hAnsi="Courier New" w:cs="Georgia"/>
          <w:sz w:val="20"/>
          <w:szCs w:val="20"/>
        </w:rPr>
        <w:t>108 girls named Janet in 1901</w:t>
      </w:r>
    </w:p>
    <w:p w14:paraId="1EC3620D" w14:textId="77777777" w:rsidR="00703369" w:rsidRPr="00703369" w:rsidRDefault="00703369" w:rsidP="00703369">
      <w:pPr>
        <w:widowControl w:val="0"/>
        <w:autoSpaceDE w:val="0"/>
        <w:autoSpaceDN w:val="0"/>
        <w:adjustRightInd w:val="0"/>
        <w:rPr>
          <w:rFonts w:ascii="Courier New" w:hAnsi="Courier New" w:cs="Georgia"/>
          <w:sz w:val="20"/>
          <w:szCs w:val="20"/>
        </w:rPr>
      </w:pPr>
      <w:r w:rsidRPr="00703369">
        <w:rPr>
          <w:rFonts w:ascii="Courier New" w:hAnsi="Courier New" w:cs="Georgia"/>
          <w:sz w:val="20"/>
          <w:szCs w:val="20"/>
        </w:rPr>
        <w:t>103 girls named Janet in 1897</w:t>
      </w:r>
    </w:p>
    <w:p w14:paraId="48955C12" w14:textId="77777777" w:rsidR="00703369" w:rsidRPr="00703369" w:rsidRDefault="00703369" w:rsidP="00703369">
      <w:pPr>
        <w:widowControl w:val="0"/>
        <w:autoSpaceDE w:val="0"/>
        <w:autoSpaceDN w:val="0"/>
        <w:adjustRightInd w:val="0"/>
        <w:rPr>
          <w:rFonts w:ascii="Courier New" w:hAnsi="Courier New" w:cs="Georgia"/>
          <w:sz w:val="20"/>
          <w:szCs w:val="20"/>
        </w:rPr>
      </w:pPr>
      <w:r w:rsidRPr="00703369">
        <w:rPr>
          <w:rFonts w:ascii="Courier New" w:hAnsi="Courier New" w:cs="Georgia"/>
          <w:sz w:val="20"/>
          <w:szCs w:val="20"/>
        </w:rPr>
        <w:t>102 girls named Janet in 1896</w:t>
      </w:r>
    </w:p>
    <w:p w14:paraId="24FA0618" w14:textId="77777777" w:rsidR="00703369" w:rsidRPr="00703369" w:rsidRDefault="00703369" w:rsidP="00703369">
      <w:pPr>
        <w:widowControl w:val="0"/>
        <w:autoSpaceDE w:val="0"/>
        <w:autoSpaceDN w:val="0"/>
        <w:adjustRightInd w:val="0"/>
        <w:rPr>
          <w:rFonts w:ascii="Courier New" w:hAnsi="Courier New" w:cs="Georgia"/>
          <w:sz w:val="20"/>
          <w:szCs w:val="20"/>
        </w:rPr>
      </w:pPr>
    </w:p>
    <w:p w14:paraId="26C87B3F" w14:textId="77777777" w:rsidR="00703369" w:rsidRPr="00703369" w:rsidRDefault="00703369" w:rsidP="00703369">
      <w:pPr>
        <w:widowControl w:val="0"/>
        <w:autoSpaceDE w:val="0"/>
        <w:autoSpaceDN w:val="0"/>
        <w:adjustRightInd w:val="0"/>
        <w:rPr>
          <w:rFonts w:ascii="Courier New" w:hAnsi="Courier New" w:cs="Georgia"/>
          <w:sz w:val="20"/>
          <w:szCs w:val="20"/>
        </w:rPr>
      </w:pPr>
      <w:r w:rsidRPr="00703369">
        <w:rPr>
          <w:rFonts w:ascii="Courier New" w:hAnsi="Courier New" w:cs="Georgia"/>
          <w:sz w:val="20"/>
          <w:szCs w:val="20"/>
        </w:rPr>
        <w:t>Total: 120</w:t>
      </w:r>
    </w:p>
    <w:p w14:paraId="789B3299" w14:textId="77777777" w:rsidR="00703369" w:rsidRPr="00703369" w:rsidRDefault="00703369" w:rsidP="00703369">
      <w:pPr>
        <w:widowControl w:val="0"/>
        <w:autoSpaceDE w:val="0"/>
        <w:autoSpaceDN w:val="0"/>
        <w:adjustRightInd w:val="0"/>
        <w:rPr>
          <w:rFonts w:ascii="Courier New" w:hAnsi="Courier New" w:cs="Georgia"/>
          <w:sz w:val="20"/>
          <w:szCs w:val="20"/>
        </w:rPr>
      </w:pPr>
      <w:r w:rsidRPr="00703369">
        <w:rPr>
          <w:rFonts w:ascii="Courier New" w:hAnsi="Courier New" w:cs="Georgia"/>
          <w:sz w:val="20"/>
          <w:szCs w:val="20"/>
        </w:rPr>
        <w:t xml:space="preserve">All years with </w:t>
      </w:r>
      <w:proofErr w:type="spellStart"/>
      <w:r w:rsidRPr="00703369">
        <w:rPr>
          <w:rFonts w:ascii="Courier New" w:hAnsi="Courier New" w:cs="Georgia"/>
          <w:sz w:val="20"/>
          <w:szCs w:val="20"/>
        </w:rPr>
        <w:t>janet</w:t>
      </w:r>
      <w:proofErr w:type="spellEnd"/>
    </w:p>
    <w:p w14:paraId="0FB85C19" w14:textId="77777777" w:rsidR="008C44E9" w:rsidRDefault="008C44E9" w:rsidP="001E2034">
      <w:pPr>
        <w:widowControl w:val="0"/>
        <w:autoSpaceDE w:val="0"/>
        <w:autoSpaceDN w:val="0"/>
        <w:adjustRightInd w:val="0"/>
        <w:spacing w:after="120"/>
        <w:rPr>
          <w:rFonts w:ascii="Times New Roman" w:hAnsi="Times New Roman" w:cs="Georgia"/>
          <w:b/>
          <w:szCs w:val="26"/>
        </w:rPr>
      </w:pPr>
    </w:p>
    <w:p w14:paraId="6B347DA9" w14:textId="4C995298" w:rsidR="001E2034" w:rsidRPr="004D7D6E" w:rsidRDefault="001E2034" w:rsidP="001E2034">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Result of</w:t>
      </w:r>
      <w:r w:rsidR="008C44E9">
        <w:rPr>
          <w:rFonts w:ascii="Times New Roman" w:hAnsi="Times New Roman" w:cs="Georgia"/>
          <w:b/>
          <w:szCs w:val="26"/>
        </w:rPr>
        <w:t xml:space="preserve"> a search for most popular names of 1952</w:t>
      </w:r>
    </w:p>
    <w:p w14:paraId="03306E20" w14:textId="77777777" w:rsidR="008C44E9" w:rsidRPr="008C44E9" w:rsidRDefault="008C44E9" w:rsidP="008C44E9">
      <w:pPr>
        <w:widowControl w:val="0"/>
        <w:autoSpaceDE w:val="0"/>
        <w:autoSpaceDN w:val="0"/>
        <w:adjustRightInd w:val="0"/>
        <w:rPr>
          <w:rFonts w:ascii="Courier New" w:hAnsi="Courier New" w:cs="Georgia"/>
          <w:sz w:val="20"/>
          <w:szCs w:val="20"/>
        </w:rPr>
      </w:pPr>
      <w:r w:rsidRPr="008C44E9">
        <w:rPr>
          <w:rFonts w:ascii="Courier New" w:hAnsi="Courier New" w:cs="Georgia"/>
          <w:sz w:val="20"/>
          <w:szCs w:val="20"/>
        </w:rPr>
        <w:t>Most Popular Names in 1952</w:t>
      </w:r>
    </w:p>
    <w:p w14:paraId="73FD6450" w14:textId="77777777" w:rsidR="008C44E9" w:rsidRPr="008C44E9" w:rsidRDefault="008C44E9" w:rsidP="008C44E9">
      <w:pPr>
        <w:widowControl w:val="0"/>
        <w:autoSpaceDE w:val="0"/>
        <w:autoSpaceDN w:val="0"/>
        <w:adjustRightInd w:val="0"/>
        <w:rPr>
          <w:rFonts w:ascii="Courier New" w:hAnsi="Courier New" w:cs="Georgia"/>
          <w:sz w:val="20"/>
          <w:szCs w:val="20"/>
        </w:rPr>
      </w:pPr>
    </w:p>
    <w:p w14:paraId="5AFE5516" w14:textId="77777777" w:rsidR="008C44E9" w:rsidRPr="008C44E9" w:rsidRDefault="008C44E9" w:rsidP="008C44E9">
      <w:pPr>
        <w:widowControl w:val="0"/>
        <w:autoSpaceDE w:val="0"/>
        <w:autoSpaceDN w:val="0"/>
        <w:adjustRightInd w:val="0"/>
        <w:rPr>
          <w:rFonts w:ascii="Courier New" w:hAnsi="Courier New" w:cs="Georgia"/>
          <w:sz w:val="20"/>
          <w:szCs w:val="20"/>
        </w:rPr>
      </w:pPr>
      <w:r w:rsidRPr="008C44E9">
        <w:rPr>
          <w:rFonts w:ascii="Courier New" w:hAnsi="Courier New" w:cs="Georgia"/>
          <w:sz w:val="20"/>
          <w:szCs w:val="20"/>
        </w:rPr>
        <w:t>87,061 boys named James in 1952</w:t>
      </w:r>
    </w:p>
    <w:p w14:paraId="4595980F" w14:textId="7F32B990" w:rsidR="00A13494" w:rsidRDefault="008C44E9" w:rsidP="001E2034">
      <w:pPr>
        <w:widowControl w:val="0"/>
        <w:autoSpaceDE w:val="0"/>
        <w:autoSpaceDN w:val="0"/>
        <w:adjustRightInd w:val="0"/>
        <w:rPr>
          <w:rFonts w:ascii="Courier New" w:hAnsi="Courier New" w:cs="Georgia"/>
          <w:sz w:val="20"/>
          <w:szCs w:val="20"/>
        </w:rPr>
      </w:pPr>
      <w:r w:rsidRPr="008C44E9">
        <w:rPr>
          <w:rFonts w:ascii="Courier New" w:hAnsi="Courier New" w:cs="Georgia"/>
          <w:sz w:val="20"/>
          <w:szCs w:val="20"/>
        </w:rPr>
        <w:t>67,082 girls named Linda in 1952</w:t>
      </w:r>
    </w:p>
    <w:p w14:paraId="7784F156" w14:textId="77777777" w:rsidR="00A13494" w:rsidRDefault="00A13494" w:rsidP="00A13494">
      <w:pPr>
        <w:widowControl w:val="0"/>
        <w:autoSpaceDE w:val="0"/>
        <w:autoSpaceDN w:val="0"/>
        <w:adjustRightInd w:val="0"/>
        <w:spacing w:after="120"/>
        <w:rPr>
          <w:rFonts w:ascii="Times New Roman" w:hAnsi="Times New Roman" w:cs="Georgia"/>
          <w:b/>
          <w:szCs w:val="26"/>
        </w:rPr>
      </w:pPr>
    </w:p>
    <w:p w14:paraId="635DFB23" w14:textId="0E4B70CA" w:rsidR="00A13494" w:rsidRPr="00A13494" w:rsidRDefault="004E5D40" w:rsidP="00A13494">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Results for top ten list in 1923</w:t>
      </w:r>
    </w:p>
    <w:p w14:paraId="61F0C2C9"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Top Ten Baby Names in 1923</w:t>
      </w:r>
    </w:p>
    <w:p w14:paraId="6C6D8C42" w14:textId="77777777" w:rsidR="008C44E9" w:rsidRPr="008C44E9" w:rsidRDefault="008C44E9" w:rsidP="008C44E9">
      <w:pPr>
        <w:widowControl w:val="0"/>
        <w:autoSpaceDE w:val="0"/>
        <w:autoSpaceDN w:val="0"/>
        <w:adjustRightInd w:val="0"/>
        <w:rPr>
          <w:rFonts w:ascii="Courier New" w:hAnsi="Courier New"/>
          <w:sz w:val="20"/>
        </w:rPr>
      </w:pPr>
    </w:p>
    <w:p w14:paraId="41AAA7C1"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71,634 girls named Mary in 1923</w:t>
      </w:r>
    </w:p>
    <w:p w14:paraId="4AF2609E"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57,469 boys named John in 1923</w:t>
      </w:r>
    </w:p>
    <w:p w14:paraId="4F716E81"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56,118 boys named Robert in 1923</w:t>
      </w:r>
    </w:p>
    <w:p w14:paraId="4DA93449"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52,137 boys named William in 1923</w:t>
      </w:r>
    </w:p>
    <w:p w14:paraId="6F47C429"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50,467 boys named James in 1923</w:t>
      </w:r>
    </w:p>
    <w:p w14:paraId="2F3D4B76"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39,042 girls named Dorothy in 1923</w:t>
      </w:r>
    </w:p>
    <w:p w14:paraId="5D84BD5D"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31,493 girls named Helen in 1923</w:t>
      </w:r>
    </w:p>
    <w:p w14:paraId="48618E46"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28,960 boys named Charles in 1923</w:t>
      </w:r>
    </w:p>
    <w:p w14:paraId="619BE613"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27,027 boys named George in 1923</w:t>
      </w:r>
    </w:p>
    <w:p w14:paraId="34D64E28" w14:textId="77777777" w:rsidR="008C44E9" w:rsidRPr="008C44E9" w:rsidRDefault="008C44E9" w:rsidP="008C44E9">
      <w:pPr>
        <w:widowControl w:val="0"/>
        <w:autoSpaceDE w:val="0"/>
        <w:autoSpaceDN w:val="0"/>
        <w:adjustRightInd w:val="0"/>
        <w:rPr>
          <w:rFonts w:ascii="Courier New" w:hAnsi="Courier New"/>
          <w:sz w:val="20"/>
        </w:rPr>
      </w:pPr>
      <w:r w:rsidRPr="008C44E9">
        <w:rPr>
          <w:rFonts w:ascii="Courier New" w:hAnsi="Courier New"/>
          <w:sz w:val="20"/>
        </w:rPr>
        <w:t>26,133 girls named Margaret in 1923</w:t>
      </w:r>
    </w:p>
    <w:p w14:paraId="1C81138C" w14:textId="77777777" w:rsidR="008C44E9" w:rsidRPr="008C44E9" w:rsidRDefault="008C44E9" w:rsidP="008C44E9">
      <w:pPr>
        <w:widowControl w:val="0"/>
        <w:autoSpaceDE w:val="0"/>
        <w:autoSpaceDN w:val="0"/>
        <w:adjustRightInd w:val="0"/>
        <w:rPr>
          <w:rFonts w:ascii="Courier New" w:hAnsi="Courier New"/>
          <w:sz w:val="20"/>
        </w:rPr>
      </w:pPr>
    </w:p>
    <w:p w14:paraId="2778647A" w14:textId="1ED7B27C" w:rsidR="00A13494" w:rsidRPr="004D7D6E" w:rsidRDefault="008C44E9" w:rsidP="008C44E9">
      <w:pPr>
        <w:widowControl w:val="0"/>
        <w:autoSpaceDE w:val="0"/>
        <w:autoSpaceDN w:val="0"/>
        <w:adjustRightInd w:val="0"/>
        <w:rPr>
          <w:rFonts w:ascii="Courier New" w:hAnsi="Courier New" w:cs="Georgia"/>
          <w:sz w:val="20"/>
          <w:szCs w:val="20"/>
        </w:rPr>
      </w:pPr>
      <w:r w:rsidRPr="008C44E9">
        <w:rPr>
          <w:rFonts w:ascii="Courier New" w:hAnsi="Courier New"/>
          <w:sz w:val="20"/>
        </w:rPr>
        <w:t>Total: 10</w:t>
      </w:r>
    </w:p>
    <w:p w14:paraId="7C2BF1AF" w14:textId="77777777" w:rsidR="001E2034" w:rsidRPr="004875DD" w:rsidRDefault="001E2034" w:rsidP="001E2034">
      <w:pPr>
        <w:widowControl w:val="0"/>
        <w:autoSpaceDE w:val="0"/>
        <w:autoSpaceDN w:val="0"/>
        <w:adjustRightInd w:val="0"/>
        <w:spacing w:after="120"/>
        <w:rPr>
          <w:rFonts w:ascii="Courier New" w:hAnsi="Courier New" w:cs="Georgia"/>
          <w:szCs w:val="26"/>
        </w:rPr>
      </w:pPr>
    </w:p>
    <w:p w14:paraId="2CB4C0CF" w14:textId="3CE3C49B" w:rsidR="00884BA1" w:rsidRDefault="001E2034" w:rsidP="001E2034">
      <w:pPr>
        <w:rPr>
          <w:rFonts w:ascii="Times New Roman" w:hAnsi="Times New Roman" w:cs="Georgia"/>
          <w:b/>
          <w:sz w:val="28"/>
          <w:szCs w:val="26"/>
        </w:rPr>
      </w:pPr>
      <w:r>
        <w:rPr>
          <w:rFonts w:ascii="Times New Roman" w:hAnsi="Times New Roman" w:cs="Georgia"/>
          <w:b/>
          <w:szCs w:val="26"/>
        </w:rPr>
        <w:br w:type="page"/>
      </w:r>
    </w:p>
    <w:p w14:paraId="6E383D64" w14:textId="5C193975" w:rsidR="0010327A" w:rsidRPr="00C1174B" w:rsidRDefault="000419AA" w:rsidP="00C1174B">
      <w:pPr>
        <w:rPr>
          <w:rFonts w:ascii="Times New Roman" w:hAnsi="Times New Roman"/>
          <w:b/>
          <w:sz w:val="28"/>
        </w:rPr>
      </w:pPr>
      <w:r>
        <w:rPr>
          <w:rFonts w:ascii="Times New Roman" w:hAnsi="Times New Roman" w:cs="Georgia"/>
          <w:b/>
          <w:sz w:val="28"/>
          <w:szCs w:val="26"/>
        </w:rPr>
        <w:lastRenderedPageBreak/>
        <w:t>Step 6</w:t>
      </w:r>
      <w:r w:rsidR="0010327A">
        <w:rPr>
          <w:rFonts w:ascii="Times New Roman" w:hAnsi="Times New Roman" w:cs="Georgia"/>
          <w:b/>
          <w:sz w:val="28"/>
          <w:szCs w:val="26"/>
        </w:rPr>
        <w:t xml:space="preserve">: </w:t>
      </w:r>
      <w:r w:rsidR="0010327A" w:rsidRPr="0051096F">
        <w:rPr>
          <w:rFonts w:ascii="Times New Roman" w:hAnsi="Times New Roman" w:cs="Georgia"/>
          <w:b/>
          <w:sz w:val="28"/>
          <w:szCs w:val="26"/>
        </w:rPr>
        <w:t>Software Testing</w:t>
      </w:r>
      <w:r w:rsidR="00C1174B">
        <w:rPr>
          <w:rFonts w:ascii="Times New Roman" w:hAnsi="Times New Roman" w:cs="Georgia"/>
          <w:b/>
          <w:sz w:val="28"/>
          <w:szCs w:val="26"/>
        </w:rPr>
        <w:t xml:space="preserve"> (10</w:t>
      </w:r>
      <w:r w:rsidR="00931FC3">
        <w:rPr>
          <w:rFonts w:ascii="Times New Roman" w:hAnsi="Times New Roman" w:cs="Georgia"/>
          <w:b/>
          <w:sz w:val="28"/>
          <w:szCs w:val="26"/>
        </w:rPr>
        <w:t xml:space="preserve"> </w:t>
      </w:r>
      <w:r w:rsidR="00A77B05">
        <w:rPr>
          <w:rFonts w:ascii="Times New Roman" w:hAnsi="Times New Roman" w:cs="Georgia"/>
          <w:b/>
          <w:sz w:val="28"/>
          <w:szCs w:val="26"/>
        </w:rPr>
        <w:t>%</w:t>
      </w:r>
      <w:r w:rsidR="00931FC3">
        <w:rPr>
          <w:rFonts w:ascii="Times New Roman" w:hAnsi="Times New Roman" w:cs="Georgia"/>
          <w:b/>
          <w:sz w:val="28"/>
          <w:szCs w:val="26"/>
        </w:rPr>
        <w:t>)</w:t>
      </w:r>
    </w:p>
    <w:p w14:paraId="7E98133F" w14:textId="2E8383E9" w:rsidR="00666DD9" w:rsidRDefault="0010327A" w:rsidP="0010327A">
      <w:pPr>
        <w:widowControl w:val="0"/>
        <w:autoSpaceDE w:val="0"/>
        <w:autoSpaceDN w:val="0"/>
        <w:adjustRightInd w:val="0"/>
        <w:spacing w:after="12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w:t>
      </w:r>
      <w:r w:rsidR="00AE6F9D">
        <w:rPr>
          <w:rFonts w:ascii="Times New Roman" w:hAnsi="Times New Roman" w:cs="Georgia"/>
          <w:szCs w:val="26"/>
        </w:rPr>
        <w:t xml:space="preserve"> the start</w:t>
      </w:r>
      <w:r w:rsidRPr="00381A8A">
        <w:rPr>
          <w:rFonts w:ascii="Times New Roman" w:hAnsi="Times New Roman" w:cs="Georgia"/>
          <w:szCs w:val="26"/>
        </w:rPr>
        <w:t xml:space="preserve"> that their solution is correct.  </w:t>
      </w:r>
      <w:proofErr w:type="spellStart"/>
      <w:r>
        <w:rPr>
          <w:rFonts w:ascii="Times New Roman" w:hAnsi="Times New Roman" w:cs="Georgia"/>
          <w:szCs w:val="26"/>
        </w:rPr>
        <w:t>BlueJ</w:t>
      </w:r>
      <w:proofErr w:type="spellEnd"/>
      <w:r>
        <w:rPr>
          <w:rFonts w:ascii="Times New Roman" w:hAnsi="Times New Roman" w:cs="Georgia"/>
          <w:szCs w:val="26"/>
        </w:rPr>
        <w:t xml:space="preserve"> allows you to instantiate objects and invoke individual methods.  You can carefully check each method and compare actual results with expected results. However, this gets tedious.  Another approach is to write a </w:t>
      </w:r>
      <w:r w:rsidRPr="00B91F84">
        <w:rPr>
          <w:rFonts w:ascii="Courier New" w:hAnsi="Courier New" w:cs="Georgia"/>
          <w:szCs w:val="26"/>
        </w:rPr>
        <w:t>main</w:t>
      </w:r>
      <w:r>
        <w:rPr>
          <w:rFonts w:ascii="Times New Roman" w:hAnsi="Times New Roman" w:cs="Georgia"/>
          <w:szCs w:val="26"/>
        </w:rPr>
        <w:t xml:space="preserve"> method that calls all the other methods.  </w:t>
      </w:r>
    </w:p>
    <w:p w14:paraId="6B1CBFED" w14:textId="24A7B8EC" w:rsidR="001C200C" w:rsidRPr="00530D1E" w:rsidRDefault="009B085B" w:rsidP="0010327A">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a) Create a short sample</w:t>
      </w:r>
      <w:r w:rsidR="001C200C" w:rsidRPr="00530D1E">
        <w:rPr>
          <w:rFonts w:ascii="Times New Roman" w:hAnsi="Times New Roman" w:cs="Georgia"/>
          <w:b/>
          <w:szCs w:val="26"/>
        </w:rPr>
        <w:t xml:space="preserve"> text file</w:t>
      </w:r>
    </w:p>
    <w:p w14:paraId="2B2743B6" w14:textId="79DDCC33" w:rsidR="00666DD9" w:rsidRDefault="001C200C" w:rsidP="0010327A">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You do not kn</w:t>
      </w:r>
      <w:r w:rsidR="00884BA1">
        <w:rPr>
          <w:rFonts w:ascii="Times New Roman" w:hAnsi="Times New Roman" w:cs="Georgia"/>
          <w:szCs w:val="26"/>
        </w:rPr>
        <w:t>ow the correct answers for</w:t>
      </w:r>
      <w:r w:rsidR="00AE6F9D">
        <w:rPr>
          <w:rFonts w:ascii="Times New Roman" w:hAnsi="Times New Roman" w:cs="Georgia"/>
          <w:szCs w:val="26"/>
        </w:rPr>
        <w:t xml:space="preserve"> the provided data</w:t>
      </w:r>
      <w:r>
        <w:rPr>
          <w:rFonts w:ascii="Times New Roman" w:hAnsi="Times New Roman" w:cs="Georgia"/>
          <w:szCs w:val="26"/>
        </w:rPr>
        <w:t>.  Instead, you should create your own sma</w:t>
      </w:r>
      <w:r w:rsidR="009B085B">
        <w:rPr>
          <w:rFonts w:ascii="Times New Roman" w:hAnsi="Times New Roman" w:cs="Georgia"/>
          <w:szCs w:val="26"/>
        </w:rPr>
        <w:t>ll text file with 10-15 baby names</w:t>
      </w:r>
      <w:r w:rsidR="00666DD9">
        <w:rPr>
          <w:rFonts w:ascii="Times New Roman" w:hAnsi="Times New Roman" w:cs="Georgia"/>
          <w:szCs w:val="26"/>
        </w:rPr>
        <w:t xml:space="preserve">. </w:t>
      </w:r>
      <w:r w:rsidR="009B085B">
        <w:rPr>
          <w:rFonts w:ascii="Times New Roman" w:hAnsi="Times New Roman" w:cs="Georgia"/>
          <w:szCs w:val="26"/>
        </w:rPr>
        <w:t xml:space="preserve">Use </w:t>
      </w:r>
      <w:proofErr w:type="spellStart"/>
      <w:r w:rsidR="009B085B">
        <w:rPr>
          <w:rFonts w:ascii="Times New Roman" w:hAnsi="Times New Roman" w:cs="Georgia"/>
          <w:szCs w:val="26"/>
        </w:rPr>
        <w:t>NotePad</w:t>
      </w:r>
      <w:proofErr w:type="spellEnd"/>
      <w:r w:rsidR="009B085B">
        <w:rPr>
          <w:rFonts w:ascii="Times New Roman" w:hAnsi="Times New Roman" w:cs="Georgia"/>
          <w:szCs w:val="26"/>
        </w:rPr>
        <w:t>,</w:t>
      </w:r>
      <w:r w:rsidR="00AE6F9D">
        <w:rPr>
          <w:rFonts w:ascii="Times New Roman" w:hAnsi="Times New Roman" w:cs="Georgia"/>
          <w:szCs w:val="26"/>
        </w:rPr>
        <w:t xml:space="preserve"> </w:t>
      </w:r>
      <w:proofErr w:type="spellStart"/>
      <w:r w:rsidR="00AE6F9D">
        <w:rPr>
          <w:rFonts w:ascii="Times New Roman" w:hAnsi="Times New Roman" w:cs="Georgia"/>
          <w:szCs w:val="26"/>
        </w:rPr>
        <w:t>TextPad</w:t>
      </w:r>
      <w:proofErr w:type="spellEnd"/>
      <w:r w:rsidR="00AE6F9D">
        <w:rPr>
          <w:rFonts w:ascii="Times New Roman" w:hAnsi="Times New Roman" w:cs="Georgia"/>
          <w:szCs w:val="26"/>
        </w:rPr>
        <w:t xml:space="preserve"> or similar basic text editor and </w:t>
      </w:r>
      <w:r w:rsidR="00884BA1">
        <w:rPr>
          <w:rFonts w:ascii="Times New Roman" w:hAnsi="Times New Roman" w:cs="Georgia"/>
          <w:szCs w:val="26"/>
        </w:rPr>
        <w:t>save the file as p</w:t>
      </w:r>
      <w:r w:rsidR="00051073">
        <w:rPr>
          <w:rFonts w:ascii="Times New Roman" w:hAnsi="Times New Roman" w:cs="Georgia"/>
          <w:szCs w:val="26"/>
        </w:rPr>
        <w:t>l</w:t>
      </w:r>
      <w:r w:rsidR="00884BA1">
        <w:rPr>
          <w:rFonts w:ascii="Times New Roman" w:hAnsi="Times New Roman" w:cs="Georgia"/>
          <w:szCs w:val="26"/>
        </w:rPr>
        <w:t>ain t</w:t>
      </w:r>
      <w:r w:rsidR="005D6E78">
        <w:rPr>
          <w:rFonts w:ascii="Times New Roman" w:hAnsi="Times New Roman" w:cs="Georgia"/>
          <w:szCs w:val="26"/>
        </w:rPr>
        <w:t xml:space="preserve">ext (.txt).  </w:t>
      </w:r>
      <w:r>
        <w:rPr>
          <w:rFonts w:ascii="Times New Roman" w:hAnsi="Times New Roman" w:cs="Georgia"/>
          <w:szCs w:val="26"/>
        </w:rPr>
        <w:t xml:space="preserve">Give </w:t>
      </w:r>
      <w:r w:rsidR="009B085B">
        <w:rPr>
          <w:rFonts w:ascii="Times New Roman" w:hAnsi="Times New Roman" w:cs="Georgia"/>
          <w:szCs w:val="26"/>
        </w:rPr>
        <w:t>careful thought to the names</w:t>
      </w:r>
      <w:r>
        <w:rPr>
          <w:rFonts w:ascii="Times New Roman" w:hAnsi="Times New Roman" w:cs="Georgia"/>
          <w:szCs w:val="26"/>
        </w:rPr>
        <w:t xml:space="preserve"> you create to test </w:t>
      </w:r>
      <w:proofErr w:type="gramStart"/>
      <w:r>
        <w:rPr>
          <w:rFonts w:ascii="Times New Roman" w:hAnsi="Times New Roman" w:cs="Georgia"/>
          <w:szCs w:val="26"/>
        </w:rPr>
        <w:t xml:space="preserve">all </w:t>
      </w:r>
      <w:r w:rsidR="00884BA1">
        <w:rPr>
          <w:rFonts w:ascii="Times New Roman" w:hAnsi="Times New Roman" w:cs="Georgia"/>
          <w:szCs w:val="26"/>
        </w:rPr>
        <w:t>of</w:t>
      </w:r>
      <w:proofErr w:type="gramEnd"/>
      <w:r w:rsidR="00884BA1">
        <w:rPr>
          <w:rFonts w:ascii="Times New Roman" w:hAnsi="Times New Roman" w:cs="Georgia"/>
          <w:szCs w:val="26"/>
        </w:rPr>
        <w:t xml:space="preserve"> your </w:t>
      </w:r>
      <w:r>
        <w:rPr>
          <w:rFonts w:ascii="Times New Roman" w:hAnsi="Times New Roman" w:cs="Georgia"/>
          <w:szCs w:val="26"/>
        </w:rPr>
        <w:t xml:space="preserve">database methods.  </w:t>
      </w:r>
      <w:r w:rsidR="005D6E78">
        <w:rPr>
          <w:rFonts w:ascii="Times New Roman" w:hAnsi="Times New Roman" w:cs="Georgia"/>
          <w:szCs w:val="26"/>
        </w:rPr>
        <w:t>Your</w:t>
      </w:r>
      <w:r w:rsidR="009B085B">
        <w:rPr>
          <w:rFonts w:ascii="Times New Roman" w:hAnsi="Times New Roman" w:cs="Georgia"/>
          <w:szCs w:val="26"/>
        </w:rPr>
        <w:t xml:space="preserve"> file should have more names</w:t>
      </w:r>
      <w:r w:rsidR="005D6E78">
        <w:rPr>
          <w:rFonts w:ascii="Times New Roman" w:hAnsi="Times New Roman" w:cs="Georgia"/>
          <w:szCs w:val="26"/>
        </w:rPr>
        <w:t xml:space="preserve"> than the following.</w:t>
      </w:r>
    </w:p>
    <w:p w14:paraId="4CA706A5" w14:textId="77777777" w:rsidR="003B1DB8" w:rsidRDefault="003B1DB8" w:rsidP="005D6E78">
      <w:pPr>
        <w:ind w:left="360"/>
        <w:rPr>
          <w:rFonts w:ascii="Courier New" w:hAnsi="Courier New"/>
          <w:sz w:val="20"/>
        </w:rPr>
      </w:pPr>
      <w:proofErr w:type="gramStart"/>
      <w:r w:rsidRPr="003B1DB8">
        <w:rPr>
          <w:rFonts w:ascii="Courier New" w:hAnsi="Courier New"/>
          <w:sz w:val="20"/>
        </w:rPr>
        <w:t>Mary,F</w:t>
      </w:r>
      <w:proofErr w:type="gramEnd"/>
      <w:r w:rsidRPr="003B1DB8">
        <w:rPr>
          <w:rFonts w:ascii="Courier New" w:hAnsi="Courier New"/>
          <w:sz w:val="20"/>
        </w:rPr>
        <w:t>,7065,1880</w:t>
      </w:r>
    </w:p>
    <w:p w14:paraId="3E952B10" w14:textId="77777777" w:rsidR="005D6E78" w:rsidRDefault="005D6E78" w:rsidP="001C200C">
      <w:pPr>
        <w:widowControl w:val="0"/>
        <w:autoSpaceDE w:val="0"/>
        <w:autoSpaceDN w:val="0"/>
        <w:adjustRightInd w:val="0"/>
        <w:spacing w:after="120"/>
        <w:rPr>
          <w:rFonts w:ascii="Times New Roman" w:hAnsi="Times New Roman" w:cs="Georgia"/>
          <w:szCs w:val="26"/>
        </w:rPr>
      </w:pPr>
    </w:p>
    <w:p w14:paraId="5F7A1FA4" w14:textId="2BCC5EF0" w:rsidR="001C200C" w:rsidRPr="00530D1E" w:rsidRDefault="005D6E78" w:rsidP="001C200C">
      <w:pPr>
        <w:widowControl w:val="0"/>
        <w:autoSpaceDE w:val="0"/>
        <w:autoSpaceDN w:val="0"/>
        <w:adjustRightInd w:val="0"/>
        <w:spacing w:after="120"/>
        <w:rPr>
          <w:rFonts w:ascii="Times New Roman" w:hAnsi="Times New Roman" w:cs="Georgia"/>
          <w:b/>
          <w:szCs w:val="26"/>
        </w:rPr>
      </w:pPr>
      <w:r w:rsidRPr="00530D1E">
        <w:rPr>
          <w:rFonts w:ascii="Times New Roman" w:hAnsi="Times New Roman" w:cs="Georgia"/>
          <w:b/>
          <w:szCs w:val="26"/>
        </w:rPr>
        <w:t xml:space="preserve">b) </w:t>
      </w:r>
      <w:r w:rsidR="001C200C" w:rsidRPr="00530D1E">
        <w:rPr>
          <w:rFonts w:ascii="Times New Roman" w:hAnsi="Times New Roman" w:cs="Georgia"/>
          <w:b/>
          <w:szCs w:val="26"/>
        </w:rPr>
        <w:t xml:space="preserve">Create a new </w:t>
      </w:r>
      <w:r w:rsidR="001356E8">
        <w:rPr>
          <w:rFonts w:ascii="Times New Roman" w:hAnsi="Times New Roman" w:cs="Georgia"/>
          <w:b/>
          <w:szCs w:val="26"/>
        </w:rPr>
        <w:t xml:space="preserve">class called </w:t>
      </w:r>
      <w:proofErr w:type="spellStart"/>
      <w:r w:rsidR="001356E8">
        <w:rPr>
          <w:rFonts w:ascii="Times New Roman" w:hAnsi="Times New Roman" w:cs="Georgia"/>
          <w:b/>
          <w:szCs w:val="26"/>
        </w:rPr>
        <w:t>Baby</w:t>
      </w:r>
      <w:r w:rsidR="001C200C" w:rsidRPr="00530D1E">
        <w:rPr>
          <w:rFonts w:ascii="Times New Roman" w:hAnsi="Times New Roman" w:cs="Georgia"/>
          <w:b/>
          <w:szCs w:val="26"/>
        </w:rPr>
        <w:t>Test</w:t>
      </w:r>
      <w:proofErr w:type="spellEnd"/>
      <w:r w:rsidR="001C200C" w:rsidRPr="00530D1E">
        <w:rPr>
          <w:rFonts w:ascii="Times New Roman" w:hAnsi="Times New Roman" w:cs="Georgia"/>
          <w:b/>
          <w:szCs w:val="26"/>
        </w:rPr>
        <w:t xml:space="preserve"> with a main method.</w:t>
      </w:r>
    </w:p>
    <w:p w14:paraId="4A0533E9" w14:textId="1D01EC44" w:rsidR="00530D1E" w:rsidRPr="00F8116C" w:rsidRDefault="00530D1E" w:rsidP="00530D1E">
      <w:pPr>
        <w:pStyle w:val="BodyText"/>
        <w:jc w:val="both"/>
        <w:rPr>
          <w:rFonts w:ascii="Times New Roman" w:hAnsi="Times New Roman" w:cs="Times New Roman"/>
          <w:b/>
          <w:bCs/>
          <w:i/>
          <w:iCs/>
          <w:color w:val="262626"/>
        </w:rPr>
      </w:pPr>
      <w:r w:rsidRPr="00F8116C">
        <w:rPr>
          <w:rFonts w:ascii="Times New Roman" w:hAnsi="Times New Roman" w:cs="Times New Roman"/>
          <w:color w:val="262626"/>
        </w:rPr>
        <w:t xml:space="preserve">Testing a class can be done by creating a special program, sometimes known as a </w:t>
      </w:r>
      <w:proofErr w:type="spellStart"/>
      <w:r w:rsidRPr="00530D1E">
        <w:rPr>
          <w:rFonts w:ascii="Times New Roman" w:hAnsi="Times New Roman" w:cs="Times New Roman"/>
          <w:bCs/>
          <w:i/>
          <w:iCs/>
          <w:color w:val="262626"/>
        </w:rPr>
        <w:t>testbench</w:t>
      </w:r>
      <w:proofErr w:type="spellEnd"/>
      <w:r w:rsidRPr="00530D1E">
        <w:rPr>
          <w:rFonts w:ascii="Times New Roman" w:hAnsi="Times New Roman" w:cs="Times New Roman"/>
          <w:color w:val="262626"/>
        </w:rPr>
        <w:t>,</w:t>
      </w:r>
      <w:r w:rsidRPr="00F8116C">
        <w:rPr>
          <w:rFonts w:ascii="Times New Roman" w:hAnsi="Times New Roman" w:cs="Times New Roman"/>
          <w:color w:val="262626"/>
        </w:rPr>
        <w:t xml:space="preserve"> whose job is to thoroughly test the class. The process of creating and running a program that tests a specific class (or "unit"), is known as </w:t>
      </w:r>
      <w:r w:rsidRPr="00F8116C">
        <w:rPr>
          <w:rFonts w:ascii="Times New Roman" w:hAnsi="Times New Roman" w:cs="Times New Roman"/>
          <w:b/>
          <w:bCs/>
          <w:i/>
          <w:iCs/>
          <w:color w:val="262626"/>
        </w:rPr>
        <w:t xml:space="preserve">unit testing.  </w:t>
      </w:r>
      <w:r w:rsidR="00DF25ED">
        <w:rPr>
          <w:rFonts w:ascii="Times New Roman" w:hAnsi="Times New Roman" w:cs="Times New Roman"/>
          <w:bCs/>
          <w:iCs/>
          <w:color w:val="262626"/>
        </w:rPr>
        <w:t>(see section 4.12</w:t>
      </w:r>
      <w:r w:rsidRPr="00F8116C">
        <w:rPr>
          <w:rFonts w:ascii="Times New Roman" w:hAnsi="Times New Roman" w:cs="Times New Roman"/>
          <w:bCs/>
          <w:iCs/>
          <w:color w:val="262626"/>
        </w:rPr>
        <w:t>)</w:t>
      </w:r>
    </w:p>
    <w:p w14:paraId="1C5D5F48" w14:textId="5DA3B843" w:rsidR="00666DD9" w:rsidRPr="00EF3DF9" w:rsidRDefault="00530D1E" w:rsidP="00EF3DF9">
      <w:pPr>
        <w:pStyle w:val="BodyText"/>
        <w:jc w:val="both"/>
        <w:rPr>
          <w:rFonts w:ascii="Times New Roman" w:hAnsi="Times New Roman" w:cs="Times New Roman"/>
        </w:rPr>
      </w:pPr>
      <w:r w:rsidRPr="00F8116C">
        <w:rPr>
          <w:rFonts w:ascii="Times New Roman" w:hAnsi="Times New Roman" w:cs="Times New Roman"/>
        </w:rPr>
        <w:t xml:space="preserve">For this project, write a main method in </w:t>
      </w:r>
      <w:r w:rsidRPr="00F8116C">
        <w:rPr>
          <w:rFonts w:ascii="Times New Roman" w:hAnsi="Times New Roman" w:cs="Times New Roman"/>
          <w:u w:val="single"/>
        </w:rPr>
        <w:t>a new class</w:t>
      </w:r>
      <w:r w:rsidR="001356E8">
        <w:rPr>
          <w:rFonts w:ascii="Times New Roman" w:hAnsi="Times New Roman" w:cs="Times New Roman"/>
        </w:rPr>
        <w:t xml:space="preserve"> called </w:t>
      </w:r>
      <w:proofErr w:type="spellStart"/>
      <w:r w:rsidR="001356E8">
        <w:rPr>
          <w:rFonts w:ascii="Times New Roman" w:hAnsi="Times New Roman" w:cs="Times New Roman"/>
        </w:rPr>
        <w:t>BabyTest</w:t>
      </w:r>
      <w:proofErr w:type="spellEnd"/>
      <w:r w:rsidR="001356E8">
        <w:rPr>
          <w:rFonts w:ascii="Times New Roman" w:hAnsi="Times New Roman" w:cs="Times New Roman"/>
        </w:rPr>
        <w:t xml:space="preserve"> that instantiates a baby name</w:t>
      </w:r>
      <w:r>
        <w:rPr>
          <w:rFonts w:ascii="Times New Roman" w:hAnsi="Times New Roman" w:cs="Times New Roman"/>
        </w:rPr>
        <w:t xml:space="preserve"> database</w:t>
      </w:r>
      <w:r w:rsidRPr="00F8116C">
        <w:rPr>
          <w:rFonts w:ascii="Times New Roman" w:hAnsi="Times New Roman" w:cs="Times New Roman"/>
        </w:rPr>
        <w:t xml:space="preserve"> and invokes each of the methods with a variety of para</w:t>
      </w:r>
      <w:r w:rsidR="00AE6F9D">
        <w:rPr>
          <w:rFonts w:ascii="Times New Roman" w:hAnsi="Times New Roman" w:cs="Times New Roman"/>
        </w:rPr>
        <w:t>meters</w:t>
      </w:r>
      <w:r w:rsidRPr="00F8116C">
        <w:rPr>
          <w:rFonts w:ascii="Times New Roman" w:hAnsi="Times New Roman" w:cs="Times New Roman"/>
        </w:rPr>
        <w:t xml:space="preserve">.  Provide multiple </w:t>
      </w:r>
      <w:r w:rsidRPr="00F8116C">
        <w:rPr>
          <w:rFonts w:ascii="Times New Roman" w:hAnsi="Times New Roman" w:cs="Times New Roman"/>
          <w:i/>
        </w:rPr>
        <w:t>if</w:t>
      </w:r>
      <w:r w:rsidRPr="00F8116C">
        <w:rPr>
          <w:rFonts w:ascii="Times New Roman" w:hAnsi="Times New Roman" w:cs="Times New Roman"/>
        </w:rPr>
        <w:t xml:space="preserve"> statements to test each method along with error messages as needed.  It takes careful consideration to anticipate and test every possibility. </w:t>
      </w:r>
      <w:r w:rsidRPr="00F8116C">
        <w:rPr>
          <w:rFonts w:ascii="Times New Roman" w:hAnsi="Times New Roman" w:cs="Times New Roman"/>
          <w:szCs w:val="26"/>
        </w:rPr>
        <w:t xml:space="preserve">This is an incomplete example.  </w:t>
      </w:r>
      <w:r w:rsidRPr="00F8116C">
        <w:rPr>
          <w:rFonts w:ascii="Times New Roman" w:hAnsi="Times New Roman" w:cs="Times New Roman"/>
          <w:b/>
          <w:szCs w:val="26"/>
        </w:rPr>
        <w:t xml:space="preserve">Your solution </w:t>
      </w:r>
      <w:r>
        <w:rPr>
          <w:rFonts w:ascii="Times New Roman" w:hAnsi="Times New Roman" w:cs="Times New Roman"/>
          <w:b/>
          <w:szCs w:val="26"/>
        </w:rPr>
        <w:t xml:space="preserve">should be </w:t>
      </w:r>
      <w:r w:rsidRPr="00F8116C">
        <w:rPr>
          <w:rFonts w:ascii="Times New Roman" w:hAnsi="Times New Roman" w:cs="Times New Roman"/>
          <w:b/>
          <w:szCs w:val="26"/>
        </w:rPr>
        <w:t>longer</w:t>
      </w:r>
      <w:r w:rsidR="00EF3DF9">
        <w:rPr>
          <w:rFonts w:ascii="Times New Roman" w:hAnsi="Times New Roman" w:cs="Times New Roman"/>
          <w:b/>
          <w:szCs w:val="26"/>
        </w:rPr>
        <w:t xml:space="preserve"> to test all methods in </w:t>
      </w:r>
      <w:proofErr w:type="spellStart"/>
      <w:r w:rsidR="00EF3DF9">
        <w:rPr>
          <w:rFonts w:ascii="Times New Roman" w:hAnsi="Times New Roman" w:cs="Times New Roman"/>
          <w:b/>
          <w:szCs w:val="26"/>
        </w:rPr>
        <w:t>BabyNameDatabase</w:t>
      </w:r>
      <w:proofErr w:type="spellEnd"/>
      <w:r w:rsidRPr="00F8116C">
        <w:rPr>
          <w:rFonts w:ascii="Times New Roman" w:hAnsi="Times New Roman" w:cs="Times New Roman"/>
          <w:b/>
          <w:szCs w:val="26"/>
        </w:rPr>
        <w:t>.</w:t>
      </w:r>
      <w:r>
        <w:rPr>
          <w:rFonts w:ascii="Times New Roman" w:hAnsi="Times New Roman" w:cs="Times New Roman"/>
          <w:b/>
          <w:szCs w:val="26"/>
        </w:rPr>
        <w:t xml:space="preserve">  </w:t>
      </w:r>
    </w:p>
    <w:p w14:paraId="3D79CD29"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 xml:space="preserve">public static void </w:t>
      </w:r>
      <w:proofErr w:type="gramStart"/>
      <w:r w:rsidRPr="005F25E9">
        <w:rPr>
          <w:rFonts w:ascii="Courier New" w:hAnsi="Courier New" w:cs="Courier New"/>
          <w:sz w:val="20"/>
          <w:szCs w:val="20"/>
        </w:rPr>
        <w:t>main(</w:t>
      </w:r>
      <w:proofErr w:type="gramEnd"/>
      <w:r w:rsidRPr="005F25E9">
        <w:rPr>
          <w:rFonts w:ascii="Courier New" w:hAnsi="Courier New" w:cs="Courier New"/>
          <w:sz w:val="20"/>
          <w:szCs w:val="20"/>
        </w:rPr>
        <w:t xml:space="preserve">String </w:t>
      </w:r>
      <w:proofErr w:type="spellStart"/>
      <w:r w:rsidRPr="005F25E9">
        <w:rPr>
          <w:rFonts w:ascii="Courier New" w:hAnsi="Courier New" w:cs="Courier New"/>
          <w:sz w:val="20"/>
          <w:szCs w:val="20"/>
        </w:rPr>
        <w:t>args</w:t>
      </w:r>
      <w:proofErr w:type="spellEnd"/>
      <w:r w:rsidRPr="005F25E9">
        <w:rPr>
          <w:rFonts w:ascii="Courier New" w:hAnsi="Courier New" w:cs="Courier New"/>
          <w:sz w:val="20"/>
          <w:szCs w:val="20"/>
        </w:rPr>
        <w:t>[]){</w:t>
      </w:r>
    </w:p>
    <w:p w14:paraId="04C07CD5"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proofErr w:type="spellStart"/>
      <w:r w:rsidRPr="005F25E9">
        <w:rPr>
          <w:rFonts w:ascii="Courier New" w:hAnsi="Courier New" w:cs="Courier New"/>
          <w:sz w:val="20"/>
          <w:szCs w:val="20"/>
        </w:rPr>
        <w:t>BabyNameDatabase</w:t>
      </w:r>
      <w:proofErr w:type="spellEnd"/>
      <w:r w:rsidRPr="005F25E9">
        <w:rPr>
          <w:rFonts w:ascii="Courier New" w:hAnsi="Courier New" w:cs="Courier New"/>
          <w:sz w:val="20"/>
          <w:szCs w:val="20"/>
        </w:rPr>
        <w:t xml:space="preserve"> </w:t>
      </w:r>
      <w:proofErr w:type="spellStart"/>
      <w:r w:rsidRPr="005F25E9">
        <w:rPr>
          <w:rFonts w:ascii="Courier New" w:hAnsi="Courier New" w:cs="Courier New"/>
          <w:sz w:val="20"/>
          <w:szCs w:val="20"/>
        </w:rPr>
        <w:t>db</w:t>
      </w:r>
      <w:proofErr w:type="spellEnd"/>
      <w:r w:rsidRPr="005F25E9">
        <w:rPr>
          <w:rFonts w:ascii="Courier New" w:hAnsi="Courier New" w:cs="Courier New"/>
          <w:sz w:val="20"/>
          <w:szCs w:val="20"/>
        </w:rPr>
        <w:t xml:space="preserve"> = new </w:t>
      </w:r>
      <w:proofErr w:type="spellStart"/>
      <w:proofErr w:type="gramStart"/>
      <w:r w:rsidRPr="005F25E9">
        <w:rPr>
          <w:rFonts w:ascii="Courier New" w:hAnsi="Courier New" w:cs="Courier New"/>
          <w:sz w:val="20"/>
          <w:szCs w:val="20"/>
        </w:rPr>
        <w:t>BabyNameDatabase</w:t>
      </w:r>
      <w:proofErr w:type="spellEnd"/>
      <w:r w:rsidRPr="005F25E9">
        <w:rPr>
          <w:rFonts w:ascii="Courier New" w:hAnsi="Courier New" w:cs="Courier New"/>
          <w:sz w:val="20"/>
          <w:szCs w:val="20"/>
        </w:rPr>
        <w:t>(</w:t>
      </w:r>
      <w:proofErr w:type="gramEnd"/>
      <w:r w:rsidRPr="005F25E9">
        <w:rPr>
          <w:rFonts w:ascii="Courier New" w:hAnsi="Courier New" w:cs="Courier New"/>
          <w:sz w:val="20"/>
          <w:szCs w:val="20"/>
        </w:rPr>
        <w:t>);</w:t>
      </w:r>
    </w:p>
    <w:p w14:paraId="6781B02C" w14:textId="77777777" w:rsidR="005F25E9" w:rsidRPr="005F25E9" w:rsidRDefault="005F25E9" w:rsidP="005F25E9">
      <w:pPr>
        <w:rPr>
          <w:rFonts w:ascii="Courier New" w:hAnsi="Courier New" w:cs="Courier New"/>
          <w:sz w:val="20"/>
          <w:szCs w:val="20"/>
        </w:rPr>
      </w:pPr>
    </w:p>
    <w:p w14:paraId="75507C0C"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 read small data file created just for testing</w:t>
      </w:r>
    </w:p>
    <w:p w14:paraId="2BB3C010" w14:textId="69886410" w:rsidR="005F25E9" w:rsidRPr="005F25E9" w:rsidRDefault="00A4164E" w:rsidP="005F25E9">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db.readBabyNameData</w:t>
      </w:r>
      <w:proofErr w:type="spellEnd"/>
      <w:proofErr w:type="gramEnd"/>
      <w:r>
        <w:rPr>
          <w:rFonts w:ascii="Courier New" w:hAnsi="Courier New" w:cs="Courier New"/>
          <w:sz w:val="20"/>
          <w:szCs w:val="20"/>
        </w:rPr>
        <w:t>("M</w:t>
      </w:r>
      <w:r w:rsidR="005F25E9" w:rsidRPr="005F25E9">
        <w:rPr>
          <w:rFonts w:ascii="Courier New" w:hAnsi="Courier New" w:cs="Courier New"/>
          <w:sz w:val="20"/>
          <w:szCs w:val="20"/>
        </w:rPr>
        <w:t>ySampleData.txt");</w:t>
      </w:r>
    </w:p>
    <w:p w14:paraId="29DBE847" w14:textId="77777777" w:rsidR="005F25E9" w:rsidRPr="005F25E9" w:rsidRDefault="005F25E9" w:rsidP="005F25E9">
      <w:pPr>
        <w:rPr>
          <w:rFonts w:ascii="Courier New" w:hAnsi="Courier New" w:cs="Courier New"/>
          <w:sz w:val="20"/>
          <w:szCs w:val="20"/>
        </w:rPr>
      </w:pPr>
    </w:p>
    <w:p w14:paraId="746AA3B0"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 check number of records</w:t>
      </w:r>
    </w:p>
    <w:p w14:paraId="3A16841C"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if(</w:t>
      </w:r>
      <w:proofErr w:type="spellStart"/>
      <w:proofErr w:type="gramStart"/>
      <w:r w:rsidRPr="005F25E9">
        <w:rPr>
          <w:rFonts w:ascii="Courier New" w:hAnsi="Courier New" w:cs="Courier New"/>
          <w:sz w:val="20"/>
          <w:szCs w:val="20"/>
        </w:rPr>
        <w:t>db.countAllNames</w:t>
      </w:r>
      <w:proofErr w:type="spellEnd"/>
      <w:proofErr w:type="gramEnd"/>
      <w:r w:rsidRPr="005F25E9">
        <w:rPr>
          <w:rFonts w:ascii="Courier New" w:hAnsi="Courier New" w:cs="Courier New"/>
          <w:sz w:val="20"/>
          <w:szCs w:val="20"/>
        </w:rPr>
        <w:t>() != 6){</w:t>
      </w:r>
    </w:p>
    <w:p w14:paraId="0CD6F2AD"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r w:rsidRPr="005F25E9">
        <w:rPr>
          <w:rFonts w:ascii="Courier New" w:hAnsi="Courier New" w:cs="Courier New"/>
          <w:sz w:val="20"/>
          <w:szCs w:val="20"/>
        </w:rPr>
        <w:tab/>
      </w:r>
      <w:proofErr w:type="spellStart"/>
      <w:r w:rsidRPr="005F25E9">
        <w:rPr>
          <w:rFonts w:ascii="Courier New" w:hAnsi="Courier New" w:cs="Courier New"/>
          <w:sz w:val="20"/>
          <w:szCs w:val="20"/>
        </w:rPr>
        <w:t>System.out.println</w:t>
      </w:r>
      <w:proofErr w:type="spellEnd"/>
      <w:r w:rsidRPr="005F25E9">
        <w:rPr>
          <w:rFonts w:ascii="Courier New" w:hAnsi="Courier New" w:cs="Courier New"/>
          <w:sz w:val="20"/>
          <w:szCs w:val="20"/>
        </w:rPr>
        <w:t>("Error: Number of names should be 6");</w:t>
      </w:r>
    </w:p>
    <w:p w14:paraId="2D289BC8"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w:t>
      </w:r>
    </w:p>
    <w:p w14:paraId="0C2DDE58" w14:textId="6B8B88E6" w:rsidR="005F25E9" w:rsidRPr="005F25E9" w:rsidRDefault="00EF3DF9" w:rsidP="005F25E9">
      <w:pPr>
        <w:rPr>
          <w:rFonts w:ascii="Courier New" w:hAnsi="Courier New" w:cs="Courier New"/>
          <w:sz w:val="20"/>
          <w:szCs w:val="20"/>
        </w:rPr>
      </w:pPr>
      <w:r>
        <w:rPr>
          <w:rFonts w:ascii="Courier New" w:hAnsi="Courier New" w:cs="Courier New"/>
          <w:sz w:val="20"/>
          <w:szCs w:val="20"/>
        </w:rPr>
        <w:tab/>
      </w:r>
      <w:r w:rsidR="005F25E9" w:rsidRPr="005F25E9">
        <w:rPr>
          <w:rFonts w:ascii="Courier New" w:hAnsi="Courier New" w:cs="Courier New"/>
          <w:sz w:val="20"/>
          <w:szCs w:val="20"/>
        </w:rPr>
        <w:tab/>
      </w:r>
    </w:p>
    <w:p w14:paraId="56B78672"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 check most popular boy</w:t>
      </w:r>
    </w:p>
    <w:p w14:paraId="59ADB142"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proofErr w:type="spellStart"/>
      <w:r w:rsidRPr="005F25E9">
        <w:rPr>
          <w:rFonts w:ascii="Courier New" w:hAnsi="Courier New" w:cs="Courier New"/>
          <w:sz w:val="20"/>
          <w:szCs w:val="20"/>
        </w:rPr>
        <w:t>BabyName</w:t>
      </w:r>
      <w:proofErr w:type="spellEnd"/>
      <w:r w:rsidRPr="005F25E9">
        <w:rPr>
          <w:rFonts w:ascii="Courier New" w:hAnsi="Courier New" w:cs="Courier New"/>
          <w:sz w:val="20"/>
          <w:szCs w:val="20"/>
        </w:rPr>
        <w:t xml:space="preserve"> popular = </w:t>
      </w:r>
      <w:proofErr w:type="spellStart"/>
      <w:proofErr w:type="gramStart"/>
      <w:r w:rsidRPr="005F25E9">
        <w:rPr>
          <w:rFonts w:ascii="Courier New" w:hAnsi="Courier New" w:cs="Courier New"/>
          <w:sz w:val="20"/>
          <w:szCs w:val="20"/>
        </w:rPr>
        <w:t>db.mostPopularBoy</w:t>
      </w:r>
      <w:proofErr w:type="spellEnd"/>
      <w:proofErr w:type="gramEnd"/>
      <w:r w:rsidRPr="005F25E9">
        <w:rPr>
          <w:rFonts w:ascii="Courier New" w:hAnsi="Courier New" w:cs="Courier New"/>
          <w:sz w:val="20"/>
          <w:szCs w:val="20"/>
        </w:rPr>
        <w:t>(1999);</w:t>
      </w:r>
    </w:p>
    <w:p w14:paraId="777615C1"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 xml:space="preserve">String name = </w:t>
      </w:r>
      <w:proofErr w:type="spellStart"/>
      <w:proofErr w:type="gramStart"/>
      <w:r w:rsidRPr="005F25E9">
        <w:rPr>
          <w:rFonts w:ascii="Courier New" w:hAnsi="Courier New" w:cs="Courier New"/>
          <w:sz w:val="20"/>
          <w:szCs w:val="20"/>
        </w:rPr>
        <w:t>popular.getName</w:t>
      </w:r>
      <w:proofErr w:type="spellEnd"/>
      <w:proofErr w:type="gramEnd"/>
      <w:r w:rsidRPr="005F25E9">
        <w:rPr>
          <w:rFonts w:ascii="Courier New" w:hAnsi="Courier New" w:cs="Courier New"/>
          <w:sz w:val="20"/>
          <w:szCs w:val="20"/>
        </w:rPr>
        <w:t>();</w:t>
      </w:r>
    </w:p>
    <w:p w14:paraId="082D72B8"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if(</w:t>
      </w:r>
      <w:proofErr w:type="spellStart"/>
      <w:proofErr w:type="gramStart"/>
      <w:r w:rsidRPr="005F25E9">
        <w:rPr>
          <w:rFonts w:ascii="Courier New" w:hAnsi="Courier New" w:cs="Courier New"/>
          <w:sz w:val="20"/>
          <w:szCs w:val="20"/>
        </w:rPr>
        <w:t>name.equals</w:t>
      </w:r>
      <w:proofErr w:type="spellEnd"/>
      <w:proofErr w:type="gramEnd"/>
      <w:r w:rsidRPr="005F25E9">
        <w:rPr>
          <w:rFonts w:ascii="Courier New" w:hAnsi="Courier New" w:cs="Courier New"/>
          <w:sz w:val="20"/>
          <w:szCs w:val="20"/>
        </w:rPr>
        <w:t>("Scott") == false){</w:t>
      </w:r>
    </w:p>
    <w:p w14:paraId="5296BC02" w14:textId="0751E359"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r w:rsidRPr="005F25E9">
        <w:rPr>
          <w:rFonts w:ascii="Courier New" w:hAnsi="Courier New" w:cs="Courier New"/>
          <w:sz w:val="20"/>
          <w:szCs w:val="20"/>
        </w:rPr>
        <w:tab/>
      </w:r>
      <w:proofErr w:type="spellStart"/>
      <w:r w:rsidRPr="005F25E9">
        <w:rPr>
          <w:rFonts w:ascii="Courier New" w:hAnsi="Courier New" w:cs="Courier New"/>
          <w:sz w:val="20"/>
          <w:szCs w:val="20"/>
        </w:rPr>
        <w:t>S</w:t>
      </w:r>
      <w:r w:rsidR="00EF3DF9">
        <w:rPr>
          <w:rFonts w:ascii="Courier New" w:hAnsi="Courier New" w:cs="Courier New"/>
          <w:sz w:val="20"/>
          <w:szCs w:val="20"/>
        </w:rPr>
        <w:t>ystem.out.println</w:t>
      </w:r>
      <w:proofErr w:type="spellEnd"/>
      <w:r w:rsidR="00EF3DF9">
        <w:rPr>
          <w:rFonts w:ascii="Courier New" w:hAnsi="Courier New" w:cs="Courier New"/>
          <w:sz w:val="20"/>
          <w:szCs w:val="20"/>
        </w:rPr>
        <w:t>("Error: P</w:t>
      </w:r>
      <w:r w:rsidRPr="005F25E9">
        <w:rPr>
          <w:rFonts w:ascii="Courier New" w:hAnsi="Courier New" w:cs="Courier New"/>
          <w:sz w:val="20"/>
          <w:szCs w:val="20"/>
        </w:rPr>
        <w:t>opular boy in 1999 should be Scott");</w:t>
      </w:r>
    </w:p>
    <w:p w14:paraId="7BB77748"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w:t>
      </w:r>
    </w:p>
    <w:p w14:paraId="48680E33" w14:textId="77777777" w:rsidR="005F25E9" w:rsidRPr="005F25E9" w:rsidRDefault="005F25E9" w:rsidP="005F25E9">
      <w:pPr>
        <w:rPr>
          <w:rFonts w:ascii="Courier New" w:hAnsi="Courier New" w:cs="Courier New"/>
          <w:sz w:val="20"/>
          <w:szCs w:val="20"/>
        </w:rPr>
      </w:pPr>
    </w:p>
    <w:p w14:paraId="5AF59CE8"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 check number of records for one year</w:t>
      </w:r>
    </w:p>
    <w:p w14:paraId="1B915D14"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proofErr w:type="spellStart"/>
      <w:r w:rsidRPr="005F25E9">
        <w:rPr>
          <w:rFonts w:ascii="Courier New" w:hAnsi="Courier New" w:cs="Courier New"/>
          <w:sz w:val="20"/>
          <w:szCs w:val="20"/>
        </w:rPr>
        <w:t>ArrayList</w:t>
      </w:r>
      <w:proofErr w:type="spellEnd"/>
      <w:r w:rsidRPr="005F25E9">
        <w:rPr>
          <w:rFonts w:ascii="Courier New" w:hAnsi="Courier New" w:cs="Courier New"/>
          <w:sz w:val="20"/>
          <w:szCs w:val="20"/>
        </w:rPr>
        <w:t>&lt;</w:t>
      </w:r>
      <w:proofErr w:type="spellStart"/>
      <w:r w:rsidRPr="005F25E9">
        <w:rPr>
          <w:rFonts w:ascii="Courier New" w:hAnsi="Courier New" w:cs="Courier New"/>
          <w:sz w:val="20"/>
          <w:szCs w:val="20"/>
        </w:rPr>
        <w:t>BabyName</w:t>
      </w:r>
      <w:proofErr w:type="spellEnd"/>
      <w:r w:rsidRPr="005F25E9">
        <w:rPr>
          <w:rFonts w:ascii="Courier New" w:hAnsi="Courier New" w:cs="Courier New"/>
          <w:sz w:val="20"/>
          <w:szCs w:val="20"/>
        </w:rPr>
        <w:t xml:space="preserve">&gt; </w:t>
      </w:r>
      <w:proofErr w:type="spellStart"/>
      <w:r w:rsidRPr="005F25E9">
        <w:rPr>
          <w:rFonts w:ascii="Courier New" w:hAnsi="Courier New" w:cs="Courier New"/>
          <w:sz w:val="20"/>
          <w:szCs w:val="20"/>
        </w:rPr>
        <w:t>tempList</w:t>
      </w:r>
      <w:proofErr w:type="spellEnd"/>
      <w:r w:rsidRPr="005F25E9">
        <w:rPr>
          <w:rFonts w:ascii="Courier New" w:hAnsi="Courier New" w:cs="Courier New"/>
          <w:sz w:val="20"/>
          <w:szCs w:val="20"/>
        </w:rPr>
        <w:t xml:space="preserve"> = </w:t>
      </w:r>
      <w:proofErr w:type="spellStart"/>
      <w:proofErr w:type="gramStart"/>
      <w:r w:rsidRPr="005F25E9">
        <w:rPr>
          <w:rFonts w:ascii="Courier New" w:hAnsi="Courier New" w:cs="Courier New"/>
          <w:sz w:val="20"/>
          <w:szCs w:val="20"/>
        </w:rPr>
        <w:t>db.searchForYear</w:t>
      </w:r>
      <w:proofErr w:type="spellEnd"/>
      <w:proofErr w:type="gramEnd"/>
      <w:r w:rsidRPr="005F25E9">
        <w:rPr>
          <w:rFonts w:ascii="Courier New" w:hAnsi="Courier New" w:cs="Courier New"/>
          <w:sz w:val="20"/>
          <w:szCs w:val="20"/>
        </w:rPr>
        <w:t>(1999);</w:t>
      </w:r>
    </w:p>
    <w:p w14:paraId="32AC9837" w14:textId="77777777" w:rsidR="005F25E9" w:rsidRPr="005F25E9" w:rsidRDefault="005F25E9" w:rsidP="005F25E9">
      <w:pPr>
        <w:rPr>
          <w:rFonts w:ascii="Courier New" w:hAnsi="Courier New" w:cs="Courier New"/>
          <w:sz w:val="20"/>
          <w:szCs w:val="20"/>
        </w:rPr>
      </w:pPr>
    </w:p>
    <w:p w14:paraId="2258488E"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proofErr w:type="gramStart"/>
      <w:r w:rsidRPr="005F25E9">
        <w:rPr>
          <w:rFonts w:ascii="Courier New" w:hAnsi="Courier New" w:cs="Courier New"/>
          <w:sz w:val="20"/>
          <w:szCs w:val="20"/>
        </w:rPr>
        <w:t>if(</w:t>
      </w:r>
      <w:proofErr w:type="spellStart"/>
      <w:proofErr w:type="gramEnd"/>
      <w:r w:rsidRPr="005F25E9">
        <w:rPr>
          <w:rFonts w:ascii="Courier New" w:hAnsi="Courier New" w:cs="Courier New"/>
          <w:sz w:val="20"/>
          <w:szCs w:val="20"/>
        </w:rPr>
        <w:t>tempList.size</w:t>
      </w:r>
      <w:proofErr w:type="spellEnd"/>
      <w:r w:rsidRPr="005F25E9">
        <w:rPr>
          <w:rFonts w:ascii="Courier New" w:hAnsi="Courier New" w:cs="Courier New"/>
          <w:sz w:val="20"/>
          <w:szCs w:val="20"/>
        </w:rPr>
        <w:t>() != 4){</w:t>
      </w:r>
    </w:p>
    <w:p w14:paraId="2FE42982"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r w:rsidRPr="005F25E9">
        <w:rPr>
          <w:rFonts w:ascii="Courier New" w:hAnsi="Courier New" w:cs="Courier New"/>
          <w:sz w:val="20"/>
          <w:szCs w:val="20"/>
        </w:rPr>
        <w:tab/>
      </w:r>
      <w:proofErr w:type="spellStart"/>
      <w:r w:rsidRPr="005F25E9">
        <w:rPr>
          <w:rFonts w:ascii="Courier New" w:hAnsi="Courier New" w:cs="Courier New"/>
          <w:sz w:val="20"/>
          <w:szCs w:val="20"/>
        </w:rPr>
        <w:t>System.out.println</w:t>
      </w:r>
      <w:proofErr w:type="spellEnd"/>
      <w:r w:rsidRPr="005F25E9">
        <w:rPr>
          <w:rFonts w:ascii="Courier New" w:hAnsi="Courier New" w:cs="Courier New"/>
          <w:sz w:val="20"/>
          <w:szCs w:val="20"/>
        </w:rPr>
        <w:t>("Error: Should be 4 records in 1999");</w:t>
      </w:r>
    </w:p>
    <w:p w14:paraId="5F19235C"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t>}</w:t>
      </w:r>
    </w:p>
    <w:p w14:paraId="626E7708" w14:textId="77777777" w:rsidR="005F25E9" w:rsidRPr="005F25E9" w:rsidRDefault="005F25E9" w:rsidP="005F25E9">
      <w:pPr>
        <w:rPr>
          <w:rFonts w:ascii="Courier New" w:hAnsi="Courier New" w:cs="Courier New"/>
          <w:sz w:val="20"/>
          <w:szCs w:val="20"/>
        </w:rPr>
      </w:pPr>
    </w:p>
    <w:p w14:paraId="42D95C5A" w14:textId="77777777" w:rsidR="005F25E9" w:rsidRPr="005F25E9" w:rsidRDefault="005F25E9" w:rsidP="005F25E9">
      <w:pPr>
        <w:rPr>
          <w:rFonts w:ascii="Courier New" w:hAnsi="Courier New" w:cs="Courier New"/>
          <w:sz w:val="20"/>
          <w:szCs w:val="20"/>
        </w:rPr>
      </w:pPr>
      <w:r w:rsidRPr="005F25E9">
        <w:rPr>
          <w:rFonts w:ascii="Courier New" w:hAnsi="Courier New" w:cs="Courier New"/>
          <w:sz w:val="20"/>
          <w:szCs w:val="20"/>
        </w:rPr>
        <w:tab/>
      </w:r>
      <w:proofErr w:type="spellStart"/>
      <w:r w:rsidRPr="005F25E9">
        <w:rPr>
          <w:rFonts w:ascii="Courier New" w:hAnsi="Courier New" w:cs="Courier New"/>
          <w:sz w:val="20"/>
          <w:szCs w:val="20"/>
        </w:rPr>
        <w:t>System.out.println</w:t>
      </w:r>
      <w:proofErr w:type="spellEnd"/>
      <w:r w:rsidRPr="005F25E9">
        <w:rPr>
          <w:rFonts w:ascii="Courier New" w:hAnsi="Courier New" w:cs="Courier New"/>
          <w:sz w:val="20"/>
          <w:szCs w:val="20"/>
        </w:rPr>
        <w:t>("Scanning complete.");</w:t>
      </w:r>
    </w:p>
    <w:p w14:paraId="0E94C687" w14:textId="27B8B87F" w:rsidR="001E2034" w:rsidRDefault="005F25E9" w:rsidP="005F25E9">
      <w:pPr>
        <w:rPr>
          <w:rFonts w:ascii="Times New Roman" w:hAnsi="Times New Roman"/>
          <w:b/>
          <w:sz w:val="28"/>
        </w:rPr>
      </w:pPr>
      <w:r w:rsidRPr="005F25E9">
        <w:rPr>
          <w:rFonts w:ascii="Courier New" w:hAnsi="Courier New" w:cs="Courier New"/>
          <w:sz w:val="20"/>
          <w:szCs w:val="20"/>
        </w:rPr>
        <w:t>}</w:t>
      </w:r>
      <w:r w:rsidR="00666DD9" w:rsidRPr="002A356F">
        <w:rPr>
          <w:rFonts w:ascii="Times New Roman" w:hAnsi="Times New Roman"/>
        </w:rPr>
        <w:br w:type="page"/>
      </w:r>
      <w:r w:rsidR="001E2034">
        <w:rPr>
          <w:rFonts w:ascii="Times New Roman" w:hAnsi="Times New Roman"/>
          <w:b/>
          <w:sz w:val="28"/>
        </w:rPr>
        <w:lastRenderedPageBreak/>
        <w:t xml:space="preserve"> </w:t>
      </w:r>
    </w:p>
    <w:p w14:paraId="49D26840" w14:textId="7061134F" w:rsidR="00813401" w:rsidRDefault="000419AA" w:rsidP="00813401">
      <w:pPr>
        <w:rPr>
          <w:rFonts w:ascii="Times New Roman" w:hAnsi="Times New Roman"/>
          <w:b/>
          <w:sz w:val="28"/>
        </w:rPr>
      </w:pPr>
      <w:r>
        <w:rPr>
          <w:rFonts w:ascii="Times New Roman" w:hAnsi="Times New Roman"/>
          <w:b/>
          <w:sz w:val="28"/>
        </w:rPr>
        <w:t>Step 7</w:t>
      </w:r>
      <w:r w:rsidR="00116954">
        <w:rPr>
          <w:rFonts w:ascii="Times New Roman" w:hAnsi="Times New Roman"/>
          <w:b/>
          <w:sz w:val="28"/>
        </w:rPr>
        <w:t>: Adapt the provided</w:t>
      </w:r>
      <w:r w:rsidR="00813401">
        <w:rPr>
          <w:rFonts w:ascii="Times New Roman" w:hAnsi="Times New Roman"/>
          <w:b/>
          <w:sz w:val="28"/>
        </w:rPr>
        <w:t xml:space="preserve"> </w:t>
      </w:r>
      <w:proofErr w:type="spellStart"/>
      <w:r w:rsidR="009B085B">
        <w:rPr>
          <w:rFonts w:ascii="Times New Roman" w:hAnsi="Times New Roman"/>
          <w:b/>
          <w:sz w:val="28"/>
        </w:rPr>
        <w:t>BabyName</w:t>
      </w:r>
      <w:r w:rsidR="004F4136">
        <w:rPr>
          <w:rFonts w:ascii="Times New Roman" w:hAnsi="Times New Roman"/>
          <w:b/>
          <w:sz w:val="28"/>
        </w:rPr>
        <w:t>GUI</w:t>
      </w:r>
      <w:proofErr w:type="spellEnd"/>
      <w:r w:rsidR="004F4136">
        <w:rPr>
          <w:rFonts w:ascii="Times New Roman" w:hAnsi="Times New Roman"/>
          <w:b/>
          <w:sz w:val="28"/>
        </w:rPr>
        <w:t xml:space="preserve"> class (15</w:t>
      </w:r>
      <w:r w:rsidR="00813401">
        <w:rPr>
          <w:rFonts w:ascii="Times New Roman" w:hAnsi="Times New Roman"/>
          <w:b/>
          <w:sz w:val="28"/>
        </w:rPr>
        <w:t xml:space="preserve"> </w:t>
      </w:r>
      <w:r w:rsidR="00A77B05">
        <w:rPr>
          <w:rFonts w:ascii="Times New Roman" w:hAnsi="Times New Roman"/>
          <w:b/>
          <w:sz w:val="28"/>
        </w:rPr>
        <w:t>%</w:t>
      </w:r>
      <w:r w:rsidR="00813401">
        <w:rPr>
          <w:rFonts w:ascii="Times New Roman" w:hAnsi="Times New Roman"/>
          <w:b/>
          <w:sz w:val="28"/>
        </w:rPr>
        <w:t>)</w:t>
      </w:r>
    </w:p>
    <w:p w14:paraId="27F6326C" w14:textId="36DC4BAA" w:rsidR="00813401" w:rsidRDefault="00813401" w:rsidP="00813401">
      <w:pPr>
        <w:rPr>
          <w:rFonts w:ascii="Times New Roman" w:hAnsi="Times New Roman"/>
        </w:rPr>
      </w:pPr>
      <w:r w:rsidRPr="0051096F">
        <w:rPr>
          <w:rFonts w:ascii="Times New Roman" w:hAnsi="Times New Roman"/>
        </w:rPr>
        <w:t>Now that you have the b</w:t>
      </w:r>
      <w:r w:rsidR="00802E22">
        <w:rPr>
          <w:rFonts w:ascii="Times New Roman" w:hAnsi="Times New Roman"/>
        </w:rPr>
        <w:t>asic application</w:t>
      </w:r>
      <w:r w:rsidRPr="0051096F">
        <w:rPr>
          <w:rFonts w:ascii="Times New Roman" w:hAnsi="Times New Roman"/>
        </w:rPr>
        <w:t xml:space="preserve"> working within </w:t>
      </w:r>
      <w:r w:rsidR="009B085B" w:rsidRPr="0051096F">
        <w:rPr>
          <w:rFonts w:ascii="Times New Roman" w:hAnsi="Times New Roman"/>
        </w:rPr>
        <w:t>its</w:t>
      </w:r>
      <w:r w:rsidRPr="0051096F">
        <w:rPr>
          <w:rFonts w:ascii="Times New Roman" w:hAnsi="Times New Roman"/>
        </w:rPr>
        <w:t xml:space="preserve"> own class it is time to create a more interesting graphical user</w:t>
      </w:r>
      <w:r w:rsidR="00802E22">
        <w:rPr>
          <w:rFonts w:ascii="Times New Roman" w:hAnsi="Times New Roman"/>
        </w:rPr>
        <w:t xml:space="preserve"> interface for the user</w:t>
      </w:r>
      <w:r w:rsidRPr="0051096F">
        <w:rPr>
          <w:rFonts w:ascii="Times New Roman" w:hAnsi="Times New Roman"/>
        </w:rPr>
        <w:t>.</w:t>
      </w:r>
      <w:r>
        <w:rPr>
          <w:rFonts w:ascii="Times New Roman" w:hAnsi="Times New Roman"/>
        </w:rPr>
        <w:t xml:space="preserve">  </w:t>
      </w:r>
      <w:r w:rsidR="004A5D86">
        <w:rPr>
          <w:rFonts w:ascii="Times New Roman" w:hAnsi="Times New Roman"/>
        </w:rPr>
        <w:t xml:space="preserve">Refer to </w:t>
      </w:r>
      <w:proofErr w:type="spellStart"/>
      <w:r w:rsidR="004A5D86">
        <w:rPr>
          <w:rFonts w:ascii="Times New Roman" w:hAnsi="Times New Roman"/>
        </w:rPr>
        <w:t>zyBook</w:t>
      </w:r>
      <w:proofErr w:type="spellEnd"/>
      <w:r w:rsidR="004A5D86">
        <w:rPr>
          <w:rFonts w:ascii="Times New Roman" w:hAnsi="Times New Roman"/>
        </w:rPr>
        <w:t xml:space="preserve"> Ch 6.1 – 6.3.</w:t>
      </w:r>
    </w:p>
    <w:p w14:paraId="4620516C" w14:textId="4CA3960B" w:rsidR="002B2905" w:rsidRPr="002B2905" w:rsidRDefault="002B2905" w:rsidP="00813401">
      <w:pPr>
        <w:pStyle w:val="ListParagraph"/>
        <w:numPr>
          <w:ilvl w:val="0"/>
          <w:numId w:val="19"/>
        </w:numPr>
        <w:rPr>
          <w:rFonts w:ascii="Times New Roman" w:hAnsi="Times New Roman"/>
        </w:rPr>
      </w:pPr>
      <w:r w:rsidRPr="00AE1448">
        <w:rPr>
          <w:rFonts w:ascii="Times New Roman" w:hAnsi="Times New Roman" w:cs="Georgia"/>
          <w:szCs w:val="26"/>
        </w:rPr>
        <w:t>Download the provided “</w:t>
      </w:r>
      <w:r w:rsidR="009B085B">
        <w:rPr>
          <w:rFonts w:ascii="Times New Roman" w:hAnsi="Times New Roman" w:cs="Georgia"/>
          <w:szCs w:val="26"/>
        </w:rPr>
        <w:t>BabyName</w:t>
      </w:r>
      <w:r w:rsidRPr="00AE1448">
        <w:rPr>
          <w:rFonts w:ascii="Times New Roman" w:hAnsi="Times New Roman" w:cs="Georgia"/>
          <w:szCs w:val="26"/>
        </w:rPr>
        <w:t xml:space="preserve">GUI.java” and save it in the project folder. </w:t>
      </w:r>
    </w:p>
    <w:p w14:paraId="2B49455E" w14:textId="1039CF86" w:rsidR="00B817DE" w:rsidRDefault="00B817DE" w:rsidP="00B817DE">
      <w:pPr>
        <w:pStyle w:val="ListParagraph"/>
        <w:numPr>
          <w:ilvl w:val="0"/>
          <w:numId w:val="13"/>
        </w:numPr>
        <w:rPr>
          <w:rFonts w:ascii="Times New Roman" w:hAnsi="Times New Roman"/>
        </w:rPr>
      </w:pPr>
      <w:r>
        <w:rPr>
          <w:rFonts w:ascii="Times New Roman" w:hAnsi="Times New Roman"/>
        </w:rPr>
        <w:t xml:space="preserve">The central </w:t>
      </w:r>
      <w:proofErr w:type="spellStart"/>
      <w:r w:rsidRPr="00500140">
        <w:rPr>
          <w:rFonts w:ascii="Courier New" w:hAnsi="Courier New"/>
        </w:rPr>
        <w:t>JTextArea</w:t>
      </w:r>
      <w:proofErr w:type="spellEnd"/>
      <w:r>
        <w:rPr>
          <w:rFonts w:ascii="Courier New" w:hAnsi="Courier New"/>
        </w:rPr>
        <w:t xml:space="preserve">, </w:t>
      </w:r>
      <w:r w:rsidRPr="00E75E37">
        <w:rPr>
          <w:rFonts w:ascii="Times New Roman" w:hAnsi="Times New Roman" w:cs="Times New Roman"/>
        </w:rPr>
        <w:t xml:space="preserve">called </w:t>
      </w:r>
      <w:proofErr w:type="spellStart"/>
      <w:r>
        <w:rPr>
          <w:rFonts w:ascii="Courier New" w:hAnsi="Courier New"/>
        </w:rPr>
        <w:t>resultsArea</w:t>
      </w:r>
      <w:proofErr w:type="spellEnd"/>
      <w:r>
        <w:rPr>
          <w:rFonts w:ascii="Courier New" w:hAnsi="Courier New"/>
        </w:rPr>
        <w:t>,</w:t>
      </w:r>
      <w:r>
        <w:rPr>
          <w:rFonts w:ascii="Times New Roman" w:hAnsi="Times New Roman"/>
        </w:rPr>
        <w:t xml:space="preserve"> is provided for you and</w:t>
      </w:r>
      <w:r w:rsidR="004A5D86">
        <w:rPr>
          <w:rFonts w:ascii="Times New Roman" w:hAnsi="Times New Roman"/>
        </w:rPr>
        <w:t xml:space="preserve"> spans ten rows and one column</w:t>
      </w:r>
      <w:r>
        <w:rPr>
          <w:rFonts w:ascii="Times New Roman" w:hAnsi="Times New Roman"/>
        </w:rPr>
        <w:t xml:space="preserve"> to make room for the buttons and text</w:t>
      </w:r>
      <w:r w:rsidR="009B085B">
        <w:rPr>
          <w:rFonts w:ascii="Times New Roman" w:hAnsi="Times New Roman"/>
        </w:rPr>
        <w:t xml:space="preserve"> </w:t>
      </w:r>
      <w:r>
        <w:rPr>
          <w:rFonts w:ascii="Times New Roman" w:hAnsi="Times New Roman"/>
        </w:rPr>
        <w:t>fields.</w:t>
      </w:r>
    </w:p>
    <w:p w14:paraId="443C18C8" w14:textId="32BED4C4" w:rsidR="00276862" w:rsidRPr="00276862" w:rsidRDefault="00276862" w:rsidP="00276862">
      <w:pPr>
        <w:pStyle w:val="ListParagraph"/>
        <w:numPr>
          <w:ilvl w:val="0"/>
          <w:numId w:val="13"/>
        </w:numPr>
        <w:rPr>
          <w:rFonts w:ascii="Times New Roman" w:hAnsi="Times New Roman"/>
        </w:rPr>
      </w:pPr>
      <w:r>
        <w:rPr>
          <w:rFonts w:ascii="Times New Roman" w:hAnsi="Times New Roman"/>
        </w:rPr>
        <w:t>Several menu items are created for you.</w:t>
      </w:r>
    </w:p>
    <w:p w14:paraId="34F6DFB8" w14:textId="77777777" w:rsidR="00B817DE" w:rsidRDefault="00B817DE" w:rsidP="00B817DE">
      <w:pPr>
        <w:rPr>
          <w:rFonts w:ascii="Times New Roman" w:hAnsi="Times New Roman"/>
        </w:rPr>
      </w:pPr>
    </w:p>
    <w:p w14:paraId="337FBC94" w14:textId="467242AC" w:rsidR="00B817DE" w:rsidRPr="00B817DE" w:rsidRDefault="00B817DE" w:rsidP="00B817DE">
      <w:pPr>
        <w:rPr>
          <w:rFonts w:ascii="Times New Roman" w:hAnsi="Times New Roman"/>
          <w:b/>
        </w:rPr>
      </w:pPr>
      <w:r w:rsidRPr="00B817DE">
        <w:rPr>
          <w:rFonts w:ascii="Times New Roman" w:hAnsi="Times New Roman"/>
          <w:b/>
        </w:rPr>
        <w:t>Instance Fields</w:t>
      </w:r>
    </w:p>
    <w:p w14:paraId="78670E9E" w14:textId="4EA8B1E3" w:rsidR="00B817DE" w:rsidRDefault="00813401" w:rsidP="00813401">
      <w:pPr>
        <w:pStyle w:val="ListParagraph"/>
        <w:numPr>
          <w:ilvl w:val="0"/>
          <w:numId w:val="13"/>
        </w:numPr>
        <w:rPr>
          <w:rFonts w:ascii="Times New Roman" w:hAnsi="Times New Roman"/>
        </w:rPr>
      </w:pPr>
      <w:r w:rsidRPr="009D0010">
        <w:rPr>
          <w:rFonts w:ascii="Times New Roman" w:hAnsi="Times New Roman"/>
        </w:rPr>
        <w:t xml:space="preserve">Define instance variables </w:t>
      </w:r>
      <w:r w:rsidR="00802E22">
        <w:rPr>
          <w:rFonts w:ascii="Times New Roman" w:hAnsi="Times New Roman"/>
        </w:rPr>
        <w:t xml:space="preserve">for </w:t>
      </w:r>
      <w:r>
        <w:rPr>
          <w:rFonts w:ascii="Times New Roman" w:hAnsi="Times New Roman"/>
        </w:rPr>
        <w:t xml:space="preserve">a </w:t>
      </w:r>
      <w:proofErr w:type="spellStart"/>
      <w:r w:rsidR="009B085B">
        <w:rPr>
          <w:rFonts w:ascii="Courier New" w:hAnsi="Courier New"/>
        </w:rPr>
        <w:t>BabyName</w:t>
      </w:r>
      <w:r w:rsidR="00802E22">
        <w:rPr>
          <w:rFonts w:ascii="Courier New" w:hAnsi="Courier New"/>
        </w:rPr>
        <w:t>Database</w:t>
      </w:r>
      <w:proofErr w:type="spellEnd"/>
      <w:r w:rsidR="002B04C4">
        <w:rPr>
          <w:rFonts w:ascii="Times New Roman" w:hAnsi="Times New Roman"/>
        </w:rPr>
        <w:t xml:space="preserve"> object,</w:t>
      </w:r>
      <w:r w:rsidR="00500140" w:rsidRPr="00500140">
        <w:rPr>
          <w:rFonts w:ascii="Courier New" w:hAnsi="Courier New"/>
        </w:rPr>
        <w:t xml:space="preserve"> </w:t>
      </w:r>
      <w:proofErr w:type="spellStart"/>
      <w:r w:rsidR="00500140" w:rsidRPr="00500140">
        <w:rPr>
          <w:rFonts w:ascii="Courier New" w:hAnsi="Courier New"/>
        </w:rPr>
        <w:t>JTextFields</w:t>
      </w:r>
      <w:proofErr w:type="spellEnd"/>
      <w:r w:rsidR="00500140">
        <w:rPr>
          <w:rFonts w:ascii="Times New Roman" w:hAnsi="Times New Roman"/>
        </w:rPr>
        <w:t xml:space="preserve"> and </w:t>
      </w:r>
      <w:proofErr w:type="spellStart"/>
      <w:r w:rsidR="00500140" w:rsidRPr="00500140">
        <w:rPr>
          <w:rFonts w:ascii="Courier New" w:hAnsi="Courier New"/>
        </w:rPr>
        <w:t>JButtons</w:t>
      </w:r>
      <w:proofErr w:type="spellEnd"/>
      <w:r w:rsidR="00500140">
        <w:rPr>
          <w:rFonts w:ascii="Times New Roman" w:hAnsi="Times New Roman"/>
        </w:rPr>
        <w:t xml:space="preserve"> as needed to match the sample screenshot</w:t>
      </w:r>
      <w:r w:rsidR="002B04C4">
        <w:rPr>
          <w:rFonts w:ascii="Times New Roman" w:hAnsi="Times New Roman"/>
        </w:rPr>
        <w:t xml:space="preserve"> (Figure 1</w:t>
      </w:r>
      <w:r w:rsidR="00116954">
        <w:rPr>
          <w:rFonts w:ascii="Times New Roman" w:hAnsi="Times New Roman"/>
        </w:rPr>
        <w:t>)</w:t>
      </w:r>
      <w:r w:rsidR="00B817DE">
        <w:rPr>
          <w:rFonts w:ascii="Times New Roman" w:hAnsi="Times New Roman"/>
        </w:rPr>
        <w:t xml:space="preserve">. </w:t>
      </w:r>
    </w:p>
    <w:p w14:paraId="77036F00" w14:textId="77777777" w:rsidR="00813401" w:rsidRDefault="00813401" w:rsidP="00813401">
      <w:pPr>
        <w:rPr>
          <w:rFonts w:ascii="Times New Roman" w:hAnsi="Times New Roman"/>
        </w:rPr>
      </w:pPr>
    </w:p>
    <w:p w14:paraId="59C64BA2" w14:textId="73009E20" w:rsidR="00813401" w:rsidRPr="003A0875" w:rsidRDefault="00116954" w:rsidP="00813401">
      <w:pPr>
        <w:rPr>
          <w:rFonts w:ascii="Times New Roman" w:hAnsi="Times New Roman"/>
          <w:b/>
        </w:rPr>
      </w:pPr>
      <w:r>
        <w:rPr>
          <w:rFonts w:ascii="Times New Roman" w:hAnsi="Times New Roman"/>
          <w:b/>
        </w:rPr>
        <w:t xml:space="preserve">In </w:t>
      </w:r>
      <w:r w:rsidR="00813401">
        <w:rPr>
          <w:rFonts w:ascii="Times New Roman" w:hAnsi="Times New Roman"/>
          <w:b/>
        </w:rPr>
        <w:t xml:space="preserve">GUI </w:t>
      </w:r>
      <w:r w:rsidR="00813401" w:rsidRPr="003A0875">
        <w:rPr>
          <w:rFonts w:ascii="Times New Roman" w:hAnsi="Times New Roman"/>
          <w:b/>
        </w:rPr>
        <w:t>Constructor</w:t>
      </w:r>
    </w:p>
    <w:p w14:paraId="54033D7C" w14:textId="2F8B9098" w:rsidR="00D01F90" w:rsidRPr="00D01F90" w:rsidRDefault="00DF25ED" w:rsidP="00DF25ED">
      <w:pPr>
        <w:pStyle w:val="ListParagraph"/>
        <w:numPr>
          <w:ilvl w:val="0"/>
          <w:numId w:val="13"/>
        </w:numPr>
        <w:rPr>
          <w:rFonts w:ascii="Courier New" w:hAnsi="Courier New"/>
          <w:sz w:val="20"/>
        </w:rPr>
      </w:pPr>
      <w:r>
        <w:rPr>
          <w:rFonts w:ascii="Times New Roman" w:hAnsi="Times New Roman"/>
        </w:rPr>
        <w:t>I</w:t>
      </w:r>
      <w:r w:rsidR="00813401" w:rsidRPr="009D0010">
        <w:rPr>
          <w:rFonts w:ascii="Times New Roman" w:hAnsi="Times New Roman"/>
        </w:rPr>
        <w:t>nstantia</w:t>
      </w:r>
      <w:r w:rsidR="00813401">
        <w:rPr>
          <w:rFonts w:ascii="Times New Roman" w:hAnsi="Times New Roman"/>
        </w:rPr>
        <w:t xml:space="preserve">te </w:t>
      </w:r>
      <w:r>
        <w:rPr>
          <w:rFonts w:ascii="Times New Roman" w:hAnsi="Times New Roman"/>
        </w:rPr>
        <w:t>the</w:t>
      </w:r>
      <w:r w:rsidR="003A6D70">
        <w:rPr>
          <w:rFonts w:ascii="Times New Roman" w:hAnsi="Times New Roman"/>
        </w:rPr>
        <w:t xml:space="preserve"> </w:t>
      </w:r>
      <w:proofErr w:type="spellStart"/>
      <w:r w:rsidR="009B085B">
        <w:rPr>
          <w:rFonts w:ascii="Courier New" w:hAnsi="Courier New"/>
        </w:rPr>
        <w:t>BabyName</w:t>
      </w:r>
      <w:r w:rsidR="003A6D70" w:rsidRPr="003A6D70">
        <w:rPr>
          <w:rFonts w:ascii="Courier New" w:hAnsi="Courier New"/>
        </w:rPr>
        <w:t>Database</w:t>
      </w:r>
      <w:proofErr w:type="spellEnd"/>
      <w:r>
        <w:rPr>
          <w:rFonts w:ascii="Times New Roman" w:hAnsi="Times New Roman" w:cs="Times New Roman"/>
        </w:rPr>
        <w:t xml:space="preserve"> object</w:t>
      </w:r>
      <w:r w:rsidR="003A6D70">
        <w:rPr>
          <w:rFonts w:ascii="Times New Roman" w:hAnsi="Times New Roman"/>
        </w:rPr>
        <w:t>.</w:t>
      </w:r>
      <w:r w:rsidR="00813401" w:rsidRPr="009D0010">
        <w:rPr>
          <w:rFonts w:ascii="Times New Roman" w:hAnsi="Times New Roman"/>
        </w:rPr>
        <w:t xml:space="preserve"> </w:t>
      </w:r>
      <w:r w:rsidR="00813401">
        <w:rPr>
          <w:rFonts w:ascii="Times New Roman" w:hAnsi="Times New Roman"/>
        </w:rPr>
        <w:t xml:space="preserve"> </w:t>
      </w:r>
    </w:p>
    <w:p w14:paraId="014C310C" w14:textId="77777777" w:rsidR="004A5D86" w:rsidRDefault="004A5D86" w:rsidP="004A5D86">
      <w:pPr>
        <w:pStyle w:val="ListParagraph"/>
        <w:numPr>
          <w:ilvl w:val="0"/>
          <w:numId w:val="13"/>
        </w:numPr>
        <w:rPr>
          <w:rFonts w:ascii="Times New Roman" w:hAnsi="Times New Roman"/>
        </w:rPr>
      </w:pPr>
      <w:r>
        <w:rPr>
          <w:rFonts w:ascii="Times New Roman" w:hAnsi="Times New Roman"/>
        </w:rPr>
        <w:t>The Results and Searches labels are provided for you.</w:t>
      </w:r>
    </w:p>
    <w:p w14:paraId="6243EDEB" w14:textId="0C8C2E97" w:rsidR="00801E31" w:rsidRPr="00E51D4D" w:rsidRDefault="00E51D4D" w:rsidP="00801E31">
      <w:pPr>
        <w:pStyle w:val="ListParagraph"/>
        <w:numPr>
          <w:ilvl w:val="0"/>
          <w:numId w:val="13"/>
        </w:numPr>
        <w:rPr>
          <w:rFonts w:ascii="Times New Roman" w:hAnsi="Times New Roman"/>
        </w:rPr>
      </w:pPr>
      <w:r>
        <w:rPr>
          <w:rFonts w:ascii="Times New Roman" w:hAnsi="Times New Roman"/>
        </w:rPr>
        <w:t xml:space="preserve">Define </w:t>
      </w:r>
      <w:r w:rsidR="004A5D86">
        <w:rPr>
          <w:rFonts w:ascii="Times New Roman" w:hAnsi="Times New Roman"/>
        </w:rPr>
        <w:t xml:space="preserve">additional </w:t>
      </w:r>
      <w:r>
        <w:rPr>
          <w:rFonts w:ascii="Times New Roman" w:hAnsi="Times New Roman"/>
        </w:rPr>
        <w:t>local</w:t>
      </w:r>
      <w:r w:rsidR="004A5D86">
        <w:rPr>
          <w:rFonts w:ascii="Times New Roman" w:hAnsi="Times New Roman"/>
        </w:rPr>
        <w:t xml:space="preserve"> </w:t>
      </w:r>
      <w:proofErr w:type="spellStart"/>
      <w:r w:rsidRPr="00500140">
        <w:rPr>
          <w:rFonts w:ascii="Courier New" w:hAnsi="Courier New"/>
        </w:rPr>
        <w:t>JLabel</w:t>
      </w:r>
      <w:r>
        <w:rPr>
          <w:rFonts w:ascii="Courier New" w:hAnsi="Courier New"/>
        </w:rPr>
        <w:t>s</w:t>
      </w:r>
      <w:proofErr w:type="spellEnd"/>
      <w:r w:rsidR="004A5D86">
        <w:rPr>
          <w:rFonts w:ascii="Courier New" w:hAnsi="Courier New"/>
        </w:rPr>
        <w:t xml:space="preserve"> </w:t>
      </w:r>
      <w:r w:rsidR="004A5D86" w:rsidRPr="004A5D86">
        <w:rPr>
          <w:rFonts w:ascii="Times New Roman" w:hAnsi="Times New Roman" w:cs="Times New Roman"/>
        </w:rPr>
        <w:t xml:space="preserve">for </w:t>
      </w:r>
      <w:r w:rsidR="004A5D86">
        <w:rPr>
          <w:rFonts w:ascii="Times New Roman" w:hAnsi="Times New Roman" w:cs="Times New Roman"/>
        </w:rPr>
        <w:t>“</w:t>
      </w:r>
      <w:r w:rsidR="004A5D86" w:rsidRPr="004A5D86">
        <w:rPr>
          <w:rFonts w:ascii="Times New Roman" w:hAnsi="Times New Roman" w:cs="Times New Roman"/>
        </w:rPr>
        <w:t>Year</w:t>
      </w:r>
      <w:r w:rsidR="004A5D86">
        <w:rPr>
          <w:rFonts w:ascii="Times New Roman" w:hAnsi="Times New Roman" w:cs="Times New Roman"/>
        </w:rPr>
        <w:t>”</w:t>
      </w:r>
      <w:r w:rsidR="004A5D86" w:rsidRPr="004A5D86">
        <w:rPr>
          <w:rFonts w:ascii="Times New Roman" w:hAnsi="Times New Roman" w:cs="Times New Roman"/>
        </w:rPr>
        <w:t xml:space="preserve"> and </w:t>
      </w:r>
      <w:r w:rsidR="004A5D86">
        <w:rPr>
          <w:rFonts w:ascii="Times New Roman" w:hAnsi="Times New Roman" w:cs="Times New Roman"/>
        </w:rPr>
        <w:t>“</w:t>
      </w:r>
      <w:r w:rsidR="004A5D86" w:rsidRPr="004A5D86">
        <w:rPr>
          <w:rFonts w:ascii="Times New Roman" w:hAnsi="Times New Roman" w:cs="Times New Roman"/>
        </w:rPr>
        <w:t>Name</w:t>
      </w:r>
      <w:r w:rsidR="004A5D86">
        <w:rPr>
          <w:rFonts w:ascii="Times New Roman" w:hAnsi="Times New Roman" w:cs="Times New Roman"/>
        </w:rPr>
        <w:t>”</w:t>
      </w:r>
      <w:r w:rsidR="004A5D86">
        <w:rPr>
          <w:rFonts w:ascii="Courier New" w:hAnsi="Courier New"/>
        </w:rPr>
        <w:t>.</w:t>
      </w:r>
      <w:r w:rsidRPr="00E51D4D">
        <w:rPr>
          <w:rFonts w:ascii="Times New Roman" w:hAnsi="Times New Roman" w:cs="Times New Roman"/>
        </w:rPr>
        <w:t xml:space="preserve"> </w:t>
      </w:r>
      <w:r w:rsidR="004A5D86">
        <w:rPr>
          <w:rFonts w:ascii="Times New Roman" w:hAnsi="Times New Roman" w:cs="Times New Roman"/>
        </w:rPr>
        <w:t>L</w:t>
      </w:r>
      <w:r w:rsidRPr="00E51D4D">
        <w:rPr>
          <w:rFonts w:ascii="Times New Roman" w:hAnsi="Times New Roman" w:cs="Times New Roman"/>
        </w:rPr>
        <w:t>abels can be local variables since they are not accessed from anywhere else in the class.</w:t>
      </w:r>
    </w:p>
    <w:p w14:paraId="2213F32C" w14:textId="13D7C49A" w:rsidR="00E51D4D" w:rsidRPr="00801E31" w:rsidRDefault="00E51D4D" w:rsidP="00801E31">
      <w:pPr>
        <w:pStyle w:val="ListParagraph"/>
        <w:numPr>
          <w:ilvl w:val="0"/>
          <w:numId w:val="13"/>
        </w:numPr>
        <w:rPr>
          <w:rFonts w:ascii="Times New Roman" w:hAnsi="Times New Roman"/>
        </w:rPr>
      </w:pPr>
      <w:r>
        <w:rPr>
          <w:rFonts w:ascii="Times New Roman" w:hAnsi="Times New Roman" w:cs="Times New Roman"/>
        </w:rPr>
        <w:t>Instantiate and display the remaining labels, text fields and buttons</w:t>
      </w:r>
      <w:r w:rsidR="00F921E4">
        <w:rPr>
          <w:rFonts w:ascii="Times New Roman" w:hAnsi="Times New Roman" w:cs="Times New Roman"/>
        </w:rPr>
        <w:t xml:space="preserve"> to match Figure 1</w:t>
      </w:r>
      <w:r>
        <w:rPr>
          <w:rFonts w:ascii="Times New Roman" w:hAnsi="Times New Roman" w:cs="Times New Roman"/>
        </w:rPr>
        <w:t>.</w:t>
      </w:r>
    </w:p>
    <w:p w14:paraId="30714B7E" w14:textId="79CF6694" w:rsidR="00DE4DBC" w:rsidRDefault="00DE4DBC" w:rsidP="00813401">
      <w:pPr>
        <w:pStyle w:val="ListParagraph"/>
        <w:numPr>
          <w:ilvl w:val="0"/>
          <w:numId w:val="13"/>
        </w:numPr>
        <w:rPr>
          <w:rFonts w:ascii="Times New Roman" w:hAnsi="Times New Roman"/>
        </w:rPr>
      </w:pPr>
      <w:r>
        <w:rPr>
          <w:rFonts w:ascii="Times New Roman" w:hAnsi="Times New Roman"/>
        </w:rPr>
        <w:t>Look for FIX ME comments for clues of what to add.</w:t>
      </w:r>
    </w:p>
    <w:p w14:paraId="07693E5B" w14:textId="77777777" w:rsidR="00813401" w:rsidRDefault="00813401" w:rsidP="00813401">
      <w:pPr>
        <w:rPr>
          <w:rFonts w:ascii="Times New Roman" w:hAnsi="Times New Roman"/>
          <w:b/>
        </w:rPr>
      </w:pPr>
    </w:p>
    <w:p w14:paraId="503F12E8" w14:textId="03521050" w:rsidR="00F921E4" w:rsidRDefault="001356E8" w:rsidP="00FB30E4">
      <w:pPr>
        <w:rPr>
          <w:rFonts w:ascii="Times New Roman" w:hAnsi="Times New Roman" w:cs="Georgia"/>
          <w:b/>
          <w:sz w:val="28"/>
          <w:szCs w:val="26"/>
        </w:rPr>
      </w:pPr>
      <w:r w:rsidRPr="001356E8">
        <w:rPr>
          <w:rFonts w:ascii="Times New Roman" w:hAnsi="Times New Roman" w:cs="Georgia"/>
          <w:b/>
          <w:noProof/>
          <w:sz w:val="28"/>
          <w:szCs w:val="26"/>
        </w:rPr>
        <w:drawing>
          <wp:inline distT="0" distB="0" distL="0" distR="0" wp14:anchorId="7E4881F5" wp14:editId="1A7DA470">
            <wp:extent cx="3571012" cy="3499273"/>
            <wp:effectExtent l="0" t="0" r="1079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3608" cy="3531214"/>
                    </a:xfrm>
                    <a:prstGeom prst="rect">
                      <a:avLst/>
                    </a:prstGeom>
                  </pic:spPr>
                </pic:pic>
              </a:graphicData>
            </a:graphic>
          </wp:inline>
        </w:drawing>
      </w:r>
    </w:p>
    <w:p w14:paraId="5E7A8445" w14:textId="77777777" w:rsidR="00FB30E4" w:rsidRPr="005503E1" w:rsidRDefault="00FB30E4" w:rsidP="00FB30E4">
      <w:pPr>
        <w:rPr>
          <w:rFonts w:ascii="Times New Roman" w:hAnsi="Times New Roman" w:cs="Georgia"/>
          <w:b/>
        </w:rPr>
      </w:pPr>
      <w:r w:rsidRPr="005503E1">
        <w:rPr>
          <w:rFonts w:ascii="Times New Roman" w:hAnsi="Times New Roman" w:cs="Georgia"/>
          <w:b/>
        </w:rPr>
        <w:t>Figure 1. GUI Screenshot</w:t>
      </w:r>
    </w:p>
    <w:p w14:paraId="1FDAE9B1" w14:textId="77777777" w:rsidR="00FB30E4" w:rsidRDefault="00FB30E4" w:rsidP="00813401">
      <w:pPr>
        <w:rPr>
          <w:rFonts w:ascii="Times New Roman" w:hAnsi="Times New Roman"/>
          <w:b/>
        </w:rPr>
      </w:pPr>
    </w:p>
    <w:p w14:paraId="5941BDF1" w14:textId="77777777" w:rsidR="004B389F" w:rsidRDefault="004B389F">
      <w:pPr>
        <w:rPr>
          <w:rFonts w:ascii="Times New Roman" w:hAnsi="Times New Roman"/>
          <w:b/>
        </w:rPr>
      </w:pPr>
      <w:r>
        <w:rPr>
          <w:rFonts w:ascii="Times New Roman" w:hAnsi="Times New Roman"/>
          <w:b/>
        </w:rPr>
        <w:br w:type="page"/>
      </w:r>
    </w:p>
    <w:p w14:paraId="1FC73EF0" w14:textId="609F45B3" w:rsidR="009F050A" w:rsidRPr="009D0010" w:rsidRDefault="009F050A" w:rsidP="009F050A">
      <w:pPr>
        <w:rPr>
          <w:rFonts w:ascii="Times New Roman" w:hAnsi="Times New Roman"/>
          <w:b/>
        </w:rPr>
      </w:pPr>
      <w:r>
        <w:rPr>
          <w:rFonts w:ascii="Times New Roman" w:hAnsi="Times New Roman"/>
          <w:b/>
        </w:rPr>
        <w:lastRenderedPageBreak/>
        <w:t xml:space="preserve">In </w:t>
      </w:r>
      <w:proofErr w:type="spellStart"/>
      <w:r>
        <w:rPr>
          <w:rFonts w:ascii="Times New Roman" w:hAnsi="Times New Roman"/>
          <w:b/>
        </w:rPr>
        <w:t>setupMenus</w:t>
      </w:r>
      <w:proofErr w:type="spellEnd"/>
      <w:r>
        <w:rPr>
          <w:rFonts w:ascii="Times New Roman" w:hAnsi="Times New Roman"/>
          <w:b/>
        </w:rPr>
        <w:t xml:space="preserve"> </w:t>
      </w:r>
      <w:proofErr w:type="gramStart"/>
      <w:r>
        <w:rPr>
          <w:rFonts w:ascii="Times New Roman" w:hAnsi="Times New Roman"/>
          <w:b/>
        </w:rPr>
        <w:t>( )</w:t>
      </w:r>
      <w:proofErr w:type="gramEnd"/>
    </w:p>
    <w:p w14:paraId="2A646CFB" w14:textId="5492BC96" w:rsidR="009F050A" w:rsidRPr="002107D9" w:rsidRDefault="009F050A" w:rsidP="009F050A">
      <w:pPr>
        <w:pStyle w:val="ListParagraph"/>
        <w:numPr>
          <w:ilvl w:val="0"/>
          <w:numId w:val="13"/>
        </w:numPr>
        <w:rPr>
          <w:rFonts w:ascii="Times New Roman" w:hAnsi="Times New Roman"/>
        </w:rPr>
      </w:pPr>
      <w:r>
        <w:rPr>
          <w:rFonts w:ascii="Times New Roman" w:hAnsi="Times New Roman"/>
        </w:rPr>
        <w:t>Look for FIX</w:t>
      </w:r>
      <w:r w:rsidR="004A5D86">
        <w:rPr>
          <w:rFonts w:ascii="Times New Roman" w:hAnsi="Times New Roman"/>
        </w:rPr>
        <w:t xml:space="preserve"> ME comments to add the action listeners for the menu items</w:t>
      </w:r>
    </w:p>
    <w:p w14:paraId="39C64E69" w14:textId="77777777" w:rsidR="009F050A" w:rsidRDefault="009F050A" w:rsidP="00813401">
      <w:pPr>
        <w:rPr>
          <w:rFonts w:ascii="Times New Roman" w:hAnsi="Times New Roman"/>
          <w:b/>
        </w:rPr>
      </w:pPr>
    </w:p>
    <w:p w14:paraId="1CBBF4A2" w14:textId="5D357644" w:rsidR="00BD4103" w:rsidRPr="009D0010" w:rsidRDefault="00060F1D" w:rsidP="00BD4103">
      <w:pPr>
        <w:rPr>
          <w:rFonts w:ascii="Times New Roman" w:hAnsi="Times New Roman"/>
          <w:b/>
        </w:rPr>
      </w:pPr>
      <w:r>
        <w:rPr>
          <w:rFonts w:ascii="Times New Roman" w:hAnsi="Times New Roman"/>
          <w:b/>
        </w:rPr>
        <w:t xml:space="preserve">In </w:t>
      </w:r>
      <w:proofErr w:type="spellStart"/>
      <w:r>
        <w:rPr>
          <w:rFonts w:ascii="Times New Roman" w:hAnsi="Times New Roman"/>
          <w:b/>
        </w:rPr>
        <w:t>openFile</w:t>
      </w:r>
      <w:proofErr w:type="spellEnd"/>
      <w:r w:rsidR="00BD4103">
        <w:rPr>
          <w:rFonts w:ascii="Times New Roman" w:hAnsi="Times New Roman"/>
          <w:b/>
        </w:rPr>
        <w:t xml:space="preserve"> </w:t>
      </w:r>
      <w:proofErr w:type="gramStart"/>
      <w:r w:rsidR="00BD4103">
        <w:rPr>
          <w:rFonts w:ascii="Times New Roman" w:hAnsi="Times New Roman"/>
          <w:b/>
        </w:rPr>
        <w:t>( )</w:t>
      </w:r>
      <w:proofErr w:type="gramEnd"/>
    </w:p>
    <w:p w14:paraId="71A4A78A" w14:textId="6706EE76" w:rsidR="00BD4103" w:rsidRPr="002107D9" w:rsidRDefault="00BD4103" w:rsidP="00BD4103">
      <w:pPr>
        <w:pStyle w:val="ListParagraph"/>
        <w:numPr>
          <w:ilvl w:val="0"/>
          <w:numId w:val="13"/>
        </w:numPr>
        <w:rPr>
          <w:rFonts w:ascii="Times New Roman" w:hAnsi="Times New Roman"/>
        </w:rPr>
      </w:pPr>
      <w:r>
        <w:rPr>
          <w:rFonts w:ascii="Times New Roman" w:hAnsi="Times New Roman"/>
        </w:rPr>
        <w:t xml:space="preserve">Look for FIX ME comments </w:t>
      </w:r>
    </w:p>
    <w:p w14:paraId="54BC5E48" w14:textId="77777777" w:rsidR="00BD4103" w:rsidRDefault="00BD4103" w:rsidP="00813401">
      <w:pPr>
        <w:rPr>
          <w:rFonts w:ascii="Times New Roman" w:hAnsi="Times New Roman"/>
          <w:b/>
        </w:rPr>
      </w:pPr>
    </w:p>
    <w:p w14:paraId="6B89ED2B" w14:textId="2C43DBEE" w:rsidR="00813401" w:rsidRPr="009D0010" w:rsidRDefault="00116954" w:rsidP="00813401">
      <w:pPr>
        <w:rPr>
          <w:rFonts w:ascii="Times New Roman" w:hAnsi="Times New Roman"/>
          <w:b/>
        </w:rPr>
      </w:pPr>
      <w:r>
        <w:rPr>
          <w:rFonts w:ascii="Times New Roman" w:hAnsi="Times New Roman"/>
          <w:b/>
        </w:rPr>
        <w:t xml:space="preserve">In </w:t>
      </w:r>
      <w:proofErr w:type="spellStart"/>
      <w:r>
        <w:rPr>
          <w:rFonts w:ascii="Times New Roman" w:hAnsi="Times New Roman"/>
          <w:b/>
        </w:rPr>
        <w:t>actionPerformed</w:t>
      </w:r>
      <w:proofErr w:type="spellEnd"/>
      <w:r>
        <w:rPr>
          <w:rFonts w:ascii="Times New Roman" w:hAnsi="Times New Roman"/>
          <w:b/>
        </w:rPr>
        <w:t xml:space="preserve"> </w:t>
      </w:r>
      <w:proofErr w:type="gramStart"/>
      <w:r>
        <w:rPr>
          <w:rFonts w:ascii="Times New Roman" w:hAnsi="Times New Roman"/>
          <w:b/>
        </w:rPr>
        <w:t>( )</w:t>
      </w:r>
      <w:proofErr w:type="gramEnd"/>
    </w:p>
    <w:p w14:paraId="255C68BC" w14:textId="3D3D0A33" w:rsidR="00813401" w:rsidRPr="002107D9" w:rsidRDefault="00116954" w:rsidP="00813401">
      <w:pPr>
        <w:pStyle w:val="ListParagraph"/>
        <w:numPr>
          <w:ilvl w:val="0"/>
          <w:numId w:val="13"/>
        </w:numPr>
        <w:rPr>
          <w:rFonts w:ascii="Times New Roman" w:hAnsi="Times New Roman"/>
        </w:rPr>
      </w:pPr>
      <w:r>
        <w:rPr>
          <w:rFonts w:ascii="Times New Roman" w:hAnsi="Times New Roman"/>
        </w:rPr>
        <w:t>A</w:t>
      </w:r>
      <w:r w:rsidR="005503E1">
        <w:rPr>
          <w:rFonts w:ascii="Times New Roman" w:hAnsi="Times New Roman"/>
        </w:rPr>
        <w:t xml:space="preserve">dd </w:t>
      </w:r>
      <w:r w:rsidR="00F96234">
        <w:rPr>
          <w:rFonts w:ascii="Times New Roman" w:hAnsi="Times New Roman"/>
        </w:rPr>
        <w:t>if statements for each of the buttons and menu items.</w:t>
      </w:r>
      <w:r w:rsidR="002107D9">
        <w:rPr>
          <w:rFonts w:ascii="Times New Roman" w:hAnsi="Times New Roman"/>
        </w:rPr>
        <w:t xml:space="preserve"> Look for FIX ME comments for clues of what to add.</w:t>
      </w:r>
      <w:r w:rsidR="005503E1">
        <w:rPr>
          <w:rFonts w:ascii="Times New Roman" w:hAnsi="Times New Roman"/>
        </w:rPr>
        <w:t xml:space="preserve">  </w:t>
      </w:r>
      <w:r w:rsidR="00C83016">
        <w:rPr>
          <w:rFonts w:ascii="Times New Roman" w:hAnsi="Times New Roman"/>
        </w:rPr>
        <w:t>Here are</w:t>
      </w:r>
      <w:r w:rsidR="005503E1">
        <w:rPr>
          <w:rFonts w:ascii="Times New Roman" w:hAnsi="Times New Roman"/>
        </w:rPr>
        <w:t xml:space="preserve"> two</w:t>
      </w:r>
      <w:r w:rsidR="00C83016">
        <w:rPr>
          <w:rFonts w:ascii="Times New Roman" w:hAnsi="Times New Roman"/>
        </w:rPr>
        <w:t xml:space="preserve"> samples</w:t>
      </w:r>
      <w:r w:rsidR="005503E1">
        <w:rPr>
          <w:rFonts w:ascii="Times New Roman" w:hAnsi="Times New Roman"/>
        </w:rPr>
        <w:t xml:space="preserve"> to get you started.</w:t>
      </w:r>
    </w:p>
    <w:p w14:paraId="4753615C" w14:textId="77777777" w:rsidR="00263FF4" w:rsidRPr="00263FF4" w:rsidRDefault="00263FF4" w:rsidP="00263FF4">
      <w:pPr>
        <w:rPr>
          <w:rFonts w:ascii="Times New Roman" w:hAnsi="Times New Roman"/>
        </w:rPr>
      </w:pPr>
    </w:p>
    <w:p w14:paraId="64CAD2B2" w14:textId="3670932F" w:rsidR="00263FF4" w:rsidRPr="00092E8D" w:rsidRDefault="001B58BA" w:rsidP="00092E8D">
      <w:pPr>
        <w:ind w:left="720"/>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buttonPressed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q</w:t>
      </w:r>
      <w:r w:rsidR="00263FF4" w:rsidRPr="00092E8D">
        <w:rPr>
          <w:rFonts w:ascii="Courier New" w:hAnsi="Courier New" w:cs="Courier New"/>
          <w:sz w:val="20"/>
          <w:szCs w:val="20"/>
        </w:rPr>
        <w:t>uitItem</w:t>
      </w:r>
      <w:proofErr w:type="spellEnd"/>
      <w:r w:rsidR="00263FF4" w:rsidRPr="00092E8D">
        <w:rPr>
          <w:rFonts w:ascii="Courier New" w:hAnsi="Courier New" w:cs="Courier New"/>
          <w:sz w:val="20"/>
          <w:szCs w:val="20"/>
        </w:rPr>
        <w:t>){</w:t>
      </w:r>
      <w:proofErr w:type="gramEnd"/>
    </w:p>
    <w:p w14:paraId="5401F36B" w14:textId="77777777" w:rsidR="00263FF4" w:rsidRPr="00092E8D" w:rsidRDefault="00263FF4" w:rsidP="00092E8D">
      <w:pPr>
        <w:ind w:left="720"/>
        <w:rPr>
          <w:rFonts w:ascii="Courier New" w:hAnsi="Courier New" w:cs="Courier New"/>
          <w:sz w:val="20"/>
          <w:szCs w:val="20"/>
        </w:rPr>
      </w:pPr>
      <w:r w:rsidRPr="00092E8D">
        <w:rPr>
          <w:rFonts w:ascii="Courier New" w:hAnsi="Courier New" w:cs="Courier New"/>
          <w:sz w:val="20"/>
          <w:szCs w:val="20"/>
        </w:rPr>
        <w:t xml:space="preserve">            </w:t>
      </w:r>
      <w:proofErr w:type="spellStart"/>
      <w:r w:rsidRPr="00092E8D">
        <w:rPr>
          <w:rFonts w:ascii="Courier New" w:hAnsi="Courier New" w:cs="Courier New"/>
          <w:sz w:val="20"/>
          <w:szCs w:val="20"/>
        </w:rPr>
        <w:t>System.exit</w:t>
      </w:r>
      <w:proofErr w:type="spellEnd"/>
      <w:r w:rsidRPr="00092E8D">
        <w:rPr>
          <w:rFonts w:ascii="Courier New" w:hAnsi="Courier New" w:cs="Courier New"/>
          <w:sz w:val="20"/>
          <w:szCs w:val="20"/>
        </w:rPr>
        <w:t>(1);</w:t>
      </w:r>
    </w:p>
    <w:p w14:paraId="600F7D8F" w14:textId="056E328D" w:rsidR="00263FF4" w:rsidRPr="00092E8D" w:rsidRDefault="00263FF4" w:rsidP="00092E8D">
      <w:pPr>
        <w:ind w:left="720"/>
        <w:rPr>
          <w:rFonts w:ascii="Courier New" w:hAnsi="Courier New" w:cs="Courier New"/>
          <w:sz w:val="20"/>
          <w:szCs w:val="20"/>
        </w:rPr>
      </w:pPr>
    </w:p>
    <w:p w14:paraId="4D50BA14" w14:textId="77777777" w:rsidR="00263FF4" w:rsidRPr="00092E8D" w:rsidRDefault="00263FF4" w:rsidP="00092E8D">
      <w:pPr>
        <w:ind w:left="720"/>
        <w:rPr>
          <w:rFonts w:ascii="Courier New" w:hAnsi="Courier New" w:cs="Courier New"/>
          <w:sz w:val="20"/>
          <w:szCs w:val="20"/>
        </w:rPr>
      </w:pPr>
      <w:r w:rsidRPr="00092E8D">
        <w:rPr>
          <w:rFonts w:ascii="Courier New" w:hAnsi="Courier New" w:cs="Courier New"/>
          <w:sz w:val="20"/>
          <w:szCs w:val="20"/>
        </w:rPr>
        <w:t xml:space="preserve">        </w:t>
      </w:r>
      <w:proofErr w:type="gramStart"/>
      <w:r w:rsidRPr="00092E8D">
        <w:rPr>
          <w:rFonts w:ascii="Courier New" w:hAnsi="Courier New" w:cs="Courier New"/>
          <w:sz w:val="20"/>
          <w:szCs w:val="20"/>
        </w:rPr>
        <w:t>}else</w:t>
      </w:r>
      <w:proofErr w:type="gramEnd"/>
      <w:r w:rsidRPr="00092E8D">
        <w:rPr>
          <w:rFonts w:ascii="Courier New" w:hAnsi="Courier New" w:cs="Courier New"/>
          <w:sz w:val="20"/>
          <w:szCs w:val="20"/>
        </w:rPr>
        <w:t xml:space="preserve"> if (</w:t>
      </w:r>
      <w:proofErr w:type="spellStart"/>
      <w:r w:rsidRPr="00092E8D">
        <w:rPr>
          <w:rFonts w:ascii="Courier New" w:hAnsi="Courier New" w:cs="Courier New"/>
          <w:sz w:val="20"/>
          <w:szCs w:val="20"/>
        </w:rPr>
        <w:t>buttonPressed</w:t>
      </w:r>
      <w:proofErr w:type="spellEnd"/>
      <w:r w:rsidRPr="00092E8D">
        <w:rPr>
          <w:rFonts w:ascii="Courier New" w:hAnsi="Courier New" w:cs="Courier New"/>
          <w:sz w:val="20"/>
          <w:szCs w:val="20"/>
        </w:rPr>
        <w:t xml:space="preserve"> == </w:t>
      </w:r>
      <w:proofErr w:type="spellStart"/>
      <w:r w:rsidRPr="00092E8D">
        <w:rPr>
          <w:rFonts w:ascii="Courier New" w:hAnsi="Courier New" w:cs="Courier New"/>
          <w:sz w:val="20"/>
          <w:szCs w:val="20"/>
        </w:rPr>
        <w:t>topTen</w:t>
      </w:r>
      <w:proofErr w:type="spellEnd"/>
      <w:r w:rsidRPr="00092E8D">
        <w:rPr>
          <w:rFonts w:ascii="Courier New" w:hAnsi="Courier New" w:cs="Courier New"/>
          <w:sz w:val="20"/>
          <w:szCs w:val="20"/>
        </w:rPr>
        <w:t>){</w:t>
      </w:r>
    </w:p>
    <w:p w14:paraId="79937526" w14:textId="2CFF7705" w:rsidR="00050794" w:rsidRPr="00092E8D" w:rsidRDefault="00263FF4" w:rsidP="00092E8D">
      <w:pPr>
        <w:ind w:left="720"/>
        <w:rPr>
          <w:rFonts w:ascii="Courier New" w:hAnsi="Courier New" w:cs="Courier New"/>
          <w:sz w:val="20"/>
          <w:szCs w:val="20"/>
        </w:rPr>
      </w:pPr>
      <w:r w:rsidRPr="00092E8D">
        <w:rPr>
          <w:rFonts w:ascii="Courier New" w:hAnsi="Courier New" w:cs="Courier New"/>
          <w:sz w:val="20"/>
          <w:szCs w:val="20"/>
        </w:rPr>
        <w:t xml:space="preserve">            </w:t>
      </w:r>
      <w:proofErr w:type="spellStart"/>
      <w:proofErr w:type="gramStart"/>
      <w:r w:rsidRPr="00092E8D">
        <w:rPr>
          <w:rFonts w:ascii="Courier New" w:hAnsi="Courier New" w:cs="Courier New"/>
          <w:sz w:val="20"/>
          <w:szCs w:val="20"/>
        </w:rPr>
        <w:t>displayTopTen</w:t>
      </w:r>
      <w:proofErr w:type="spellEnd"/>
      <w:r w:rsidRPr="00092E8D">
        <w:rPr>
          <w:rFonts w:ascii="Courier New" w:hAnsi="Courier New" w:cs="Courier New"/>
          <w:sz w:val="20"/>
          <w:szCs w:val="20"/>
        </w:rPr>
        <w:t>(</w:t>
      </w:r>
      <w:proofErr w:type="gramEnd"/>
      <w:r w:rsidRPr="00092E8D">
        <w:rPr>
          <w:rFonts w:ascii="Courier New" w:hAnsi="Courier New" w:cs="Courier New"/>
          <w:sz w:val="20"/>
          <w:szCs w:val="20"/>
        </w:rPr>
        <w:t>);</w:t>
      </w:r>
    </w:p>
    <w:p w14:paraId="5F85C7EB" w14:textId="77777777" w:rsidR="00263FF4" w:rsidRDefault="00263FF4" w:rsidP="00263FF4">
      <w:pPr>
        <w:rPr>
          <w:rFonts w:ascii="Times New Roman" w:hAnsi="Times New Roman"/>
        </w:rPr>
      </w:pPr>
    </w:p>
    <w:p w14:paraId="489943D0" w14:textId="1C59B3BD" w:rsidR="00802E22" w:rsidRDefault="00DE4DBC" w:rsidP="00813401">
      <w:pPr>
        <w:rPr>
          <w:rFonts w:ascii="Times New Roman" w:hAnsi="Times New Roman"/>
          <w:b/>
        </w:rPr>
      </w:pPr>
      <w:r>
        <w:rPr>
          <w:rFonts w:ascii="Times New Roman" w:hAnsi="Times New Roman"/>
          <w:b/>
        </w:rPr>
        <w:t xml:space="preserve">Helper </w:t>
      </w:r>
      <w:r w:rsidR="00802E22">
        <w:rPr>
          <w:rFonts w:ascii="Times New Roman" w:hAnsi="Times New Roman"/>
          <w:b/>
        </w:rPr>
        <w:t>Methods</w:t>
      </w:r>
      <w:r>
        <w:rPr>
          <w:rFonts w:ascii="Times New Roman" w:hAnsi="Times New Roman"/>
          <w:b/>
        </w:rPr>
        <w:t xml:space="preserve"> (private)</w:t>
      </w:r>
    </w:p>
    <w:p w14:paraId="754E963C" w14:textId="5431D96B" w:rsidR="00095520" w:rsidRPr="00095520" w:rsidRDefault="00095520" w:rsidP="00813401">
      <w:pPr>
        <w:rPr>
          <w:rFonts w:ascii="Times New Roman" w:hAnsi="Times New Roman"/>
        </w:rPr>
      </w:pPr>
      <w:r w:rsidRPr="00095520">
        <w:rPr>
          <w:rFonts w:ascii="Times New Roman" w:hAnsi="Times New Roman"/>
        </w:rPr>
        <w:t xml:space="preserve">This helper methods are all called from </w:t>
      </w:r>
      <w:proofErr w:type="spellStart"/>
      <w:proofErr w:type="gramStart"/>
      <w:r w:rsidRPr="004A5D86">
        <w:rPr>
          <w:rFonts w:ascii="Courier New" w:hAnsi="Courier New" w:cs="Courier New"/>
        </w:rPr>
        <w:t>actionPerformed</w:t>
      </w:r>
      <w:proofErr w:type="spellEnd"/>
      <w:r w:rsidRPr="004A5D86">
        <w:rPr>
          <w:rFonts w:ascii="Courier New" w:hAnsi="Courier New" w:cs="Courier New"/>
        </w:rPr>
        <w:t>(</w:t>
      </w:r>
      <w:proofErr w:type="gramEnd"/>
      <w:r w:rsidRPr="004A5D86">
        <w:rPr>
          <w:rFonts w:ascii="Courier New" w:hAnsi="Courier New" w:cs="Courier New"/>
        </w:rPr>
        <w:t>)</w:t>
      </w:r>
      <w:r w:rsidRPr="00095520">
        <w:rPr>
          <w:rFonts w:ascii="Times New Roman" w:hAnsi="Times New Roman"/>
        </w:rPr>
        <w:t xml:space="preserve"> in an effort to keep it short and easy to read.</w:t>
      </w:r>
    </w:p>
    <w:p w14:paraId="7F41FF8C" w14:textId="7E941BF6" w:rsidR="00973D20" w:rsidRPr="00DF25ED" w:rsidRDefault="00116954" w:rsidP="00813401">
      <w:pPr>
        <w:pStyle w:val="ListParagraph"/>
        <w:numPr>
          <w:ilvl w:val="0"/>
          <w:numId w:val="24"/>
        </w:numPr>
        <w:rPr>
          <w:rFonts w:ascii="Times New Roman" w:hAnsi="Times New Roman"/>
        </w:rPr>
      </w:pPr>
      <w:r>
        <w:rPr>
          <w:rFonts w:ascii="Courier New" w:hAnsi="Courier New"/>
        </w:rPr>
        <w:t>private</w:t>
      </w:r>
      <w:r w:rsidR="00802E22">
        <w:rPr>
          <w:rFonts w:ascii="Courier New" w:hAnsi="Courier New"/>
        </w:rPr>
        <w:t xml:space="preserve"> void</w:t>
      </w:r>
      <w:r w:rsidR="00973D20">
        <w:rPr>
          <w:rFonts w:ascii="Courier New" w:hAnsi="Courier New"/>
        </w:rPr>
        <w:t xml:space="preserve"> </w:t>
      </w:r>
      <w:proofErr w:type="spellStart"/>
      <w:r w:rsidR="00973D20">
        <w:rPr>
          <w:rFonts w:ascii="Courier New" w:hAnsi="Courier New"/>
        </w:rPr>
        <w:t>display</w:t>
      </w:r>
      <w:r w:rsidR="009B085B">
        <w:rPr>
          <w:rFonts w:ascii="Courier New" w:hAnsi="Courier New"/>
        </w:rPr>
        <w:t>Name</w:t>
      </w:r>
      <w:r w:rsidR="002107D9">
        <w:rPr>
          <w:rFonts w:ascii="Courier New" w:hAnsi="Courier New"/>
        </w:rPr>
        <w:t>s</w:t>
      </w:r>
      <w:proofErr w:type="spellEnd"/>
      <w:r w:rsidR="00802E22" w:rsidRPr="00331FDF">
        <w:rPr>
          <w:rFonts w:ascii="Courier New" w:hAnsi="Courier New"/>
        </w:rPr>
        <w:t xml:space="preserve"> (</w:t>
      </w:r>
      <w:proofErr w:type="spellStart"/>
      <w:r w:rsidR="00095520">
        <w:rPr>
          <w:rFonts w:ascii="Courier New" w:hAnsi="Courier New"/>
        </w:rPr>
        <w:t>ArrayList</w:t>
      </w:r>
      <w:proofErr w:type="spellEnd"/>
      <w:r w:rsidR="00095520">
        <w:rPr>
          <w:rFonts w:ascii="Courier New" w:hAnsi="Courier New"/>
        </w:rPr>
        <w:t xml:space="preserve"> &lt;</w:t>
      </w:r>
      <w:proofErr w:type="spellStart"/>
      <w:r w:rsidR="00095520">
        <w:rPr>
          <w:rFonts w:ascii="Courier New" w:hAnsi="Courier New"/>
        </w:rPr>
        <w:t>BabyName</w:t>
      </w:r>
      <w:proofErr w:type="spellEnd"/>
      <w:r w:rsidR="00802E22">
        <w:rPr>
          <w:rFonts w:ascii="Courier New" w:hAnsi="Courier New"/>
        </w:rPr>
        <w:t>&gt; list</w:t>
      </w:r>
      <w:r w:rsidR="00802E22" w:rsidRPr="00331FDF">
        <w:rPr>
          <w:rFonts w:ascii="Courier New" w:hAnsi="Courier New"/>
        </w:rPr>
        <w:t>)</w:t>
      </w:r>
      <w:r w:rsidR="00802E22" w:rsidRPr="000B117A">
        <w:rPr>
          <w:rFonts w:ascii="Times New Roman" w:hAnsi="Times New Roman"/>
        </w:rPr>
        <w:t xml:space="preserve"> </w:t>
      </w:r>
      <w:r w:rsidR="00802E22">
        <w:rPr>
          <w:rFonts w:ascii="Times New Roman" w:hAnsi="Times New Roman"/>
        </w:rPr>
        <w:t>–</w:t>
      </w:r>
      <w:r w:rsidR="00802E22" w:rsidRPr="000B117A">
        <w:rPr>
          <w:rFonts w:ascii="Times New Roman" w:hAnsi="Times New Roman"/>
        </w:rPr>
        <w:t xml:space="preserve"> </w:t>
      </w:r>
      <w:r w:rsidR="002107D9">
        <w:rPr>
          <w:rFonts w:ascii="Times New Roman" w:hAnsi="Times New Roman"/>
        </w:rPr>
        <w:t>th</w:t>
      </w:r>
      <w:r w:rsidR="00095520">
        <w:rPr>
          <w:rFonts w:ascii="Times New Roman" w:hAnsi="Times New Roman"/>
        </w:rPr>
        <w:t>is method displays each record</w:t>
      </w:r>
      <w:r w:rsidR="00802E22">
        <w:rPr>
          <w:rFonts w:ascii="Times New Roman" w:hAnsi="Times New Roman"/>
        </w:rPr>
        <w:t xml:space="preserve"> in the</w:t>
      </w:r>
      <w:r w:rsidR="00DE4DBC">
        <w:rPr>
          <w:rFonts w:ascii="Times New Roman" w:hAnsi="Times New Roman"/>
        </w:rPr>
        <w:t xml:space="preserve"> provided</w:t>
      </w:r>
      <w:r w:rsidR="00802E22">
        <w:rPr>
          <w:rFonts w:ascii="Times New Roman" w:hAnsi="Times New Roman"/>
        </w:rPr>
        <w:t xml:space="preserve"> </w:t>
      </w:r>
      <w:r w:rsidR="00802E22" w:rsidRPr="00802E22">
        <w:rPr>
          <w:rFonts w:ascii="Courier New" w:hAnsi="Courier New"/>
        </w:rPr>
        <w:t>list</w:t>
      </w:r>
      <w:r w:rsidR="00802E22">
        <w:rPr>
          <w:rFonts w:ascii="Times New Roman" w:hAnsi="Times New Roman"/>
        </w:rPr>
        <w:t xml:space="preserve">.  </w:t>
      </w:r>
      <w:r w:rsidR="00C83016" w:rsidRPr="00C83016">
        <w:rPr>
          <w:rFonts w:ascii="Times New Roman" w:hAnsi="Times New Roman"/>
          <w:b/>
        </w:rPr>
        <w:t>Provide a final line of output stating how many items are listed.</w:t>
      </w:r>
      <w:r w:rsidR="00C83016">
        <w:rPr>
          <w:rFonts w:ascii="Times New Roman" w:hAnsi="Times New Roman"/>
        </w:rPr>
        <w:t xml:space="preserve">  </w:t>
      </w:r>
      <w:r w:rsidR="00DE4DBC">
        <w:rPr>
          <w:rFonts w:ascii="Times New Roman" w:hAnsi="Times New Roman"/>
        </w:rPr>
        <w:t xml:space="preserve">The method </w:t>
      </w:r>
      <w:r w:rsidR="004F1C18">
        <w:rPr>
          <w:rFonts w:ascii="Times New Roman" w:hAnsi="Times New Roman"/>
        </w:rPr>
        <w:t>is called by</w:t>
      </w:r>
      <w:r w:rsidR="002107D9">
        <w:rPr>
          <w:rFonts w:ascii="Times New Roman" w:hAnsi="Times New Roman"/>
        </w:rPr>
        <w:t xml:space="preserve"> </w:t>
      </w:r>
      <w:r w:rsidR="004F1C18">
        <w:rPr>
          <w:rFonts w:ascii="Times New Roman" w:hAnsi="Times New Roman"/>
        </w:rPr>
        <w:t>other helper methods</w:t>
      </w:r>
      <w:r w:rsidR="00973D20">
        <w:rPr>
          <w:rFonts w:ascii="Times New Roman" w:hAnsi="Times New Roman"/>
        </w:rPr>
        <w:t xml:space="preserve">.  The following example </w:t>
      </w:r>
      <w:r w:rsidR="003A6D70">
        <w:rPr>
          <w:rFonts w:ascii="Times New Roman" w:hAnsi="Times New Roman"/>
        </w:rPr>
        <w:t>is incomplete but</w:t>
      </w:r>
      <w:r w:rsidR="00973D20">
        <w:rPr>
          <w:rFonts w:ascii="Times New Roman" w:hAnsi="Times New Roman"/>
        </w:rPr>
        <w:t xml:space="preserve"> demonstrates the basic idea.   </w:t>
      </w:r>
    </w:p>
    <w:p w14:paraId="21F59EBD" w14:textId="73C57A4E" w:rsidR="00973D20" w:rsidRPr="004F1C18" w:rsidRDefault="002107D9" w:rsidP="004F1C18">
      <w:pPr>
        <w:tabs>
          <w:tab w:val="left" w:pos="1440"/>
        </w:tabs>
        <w:rPr>
          <w:rFonts w:ascii="Courier New" w:hAnsi="Courier New"/>
          <w:sz w:val="20"/>
          <w:szCs w:val="20"/>
        </w:rPr>
      </w:pPr>
      <w:r w:rsidRPr="004F1C18">
        <w:rPr>
          <w:rFonts w:ascii="Courier New" w:hAnsi="Courier New"/>
          <w:sz w:val="20"/>
          <w:szCs w:val="20"/>
        </w:rPr>
        <w:t xml:space="preserve">     </w:t>
      </w:r>
      <w:r w:rsidR="004F1C18" w:rsidRPr="004F1C18">
        <w:rPr>
          <w:rFonts w:ascii="Courier New" w:hAnsi="Courier New"/>
          <w:sz w:val="20"/>
          <w:szCs w:val="20"/>
        </w:rPr>
        <w:tab/>
      </w:r>
      <w:proofErr w:type="spellStart"/>
      <w:r w:rsidR="004B389F">
        <w:rPr>
          <w:rFonts w:ascii="Courier New" w:hAnsi="Courier New"/>
          <w:sz w:val="20"/>
          <w:szCs w:val="20"/>
        </w:rPr>
        <w:t>res</w:t>
      </w:r>
      <w:r w:rsidRPr="004F1C18">
        <w:rPr>
          <w:rFonts w:ascii="Courier New" w:hAnsi="Courier New"/>
          <w:sz w:val="20"/>
          <w:szCs w:val="20"/>
        </w:rPr>
        <w:t>ults</w:t>
      </w:r>
      <w:r w:rsidR="00C83016" w:rsidRPr="004F1C18">
        <w:rPr>
          <w:rFonts w:ascii="Courier New" w:hAnsi="Courier New"/>
          <w:sz w:val="20"/>
          <w:szCs w:val="20"/>
        </w:rPr>
        <w:t>Area</w:t>
      </w:r>
      <w:r w:rsidR="00973D20" w:rsidRPr="004F1C18">
        <w:rPr>
          <w:rFonts w:ascii="Courier New" w:hAnsi="Courier New"/>
          <w:sz w:val="20"/>
          <w:szCs w:val="20"/>
        </w:rPr>
        <w:t>.setText</w:t>
      </w:r>
      <w:proofErr w:type="spellEnd"/>
      <w:r w:rsidR="00973D20" w:rsidRPr="004F1C18">
        <w:rPr>
          <w:rFonts w:ascii="Courier New" w:hAnsi="Courier New"/>
          <w:sz w:val="20"/>
          <w:szCs w:val="20"/>
        </w:rPr>
        <w:t>("");</w:t>
      </w:r>
    </w:p>
    <w:p w14:paraId="66D77C52" w14:textId="1783D56D" w:rsidR="00973D20" w:rsidRPr="004F1C18" w:rsidRDefault="00CE0B07" w:rsidP="004F1C18">
      <w:pPr>
        <w:tabs>
          <w:tab w:val="left" w:pos="1440"/>
        </w:tabs>
        <w:rPr>
          <w:rFonts w:ascii="Courier New" w:hAnsi="Courier New"/>
          <w:sz w:val="20"/>
          <w:szCs w:val="20"/>
        </w:rPr>
      </w:pPr>
      <w:r w:rsidRPr="004F1C18">
        <w:rPr>
          <w:rFonts w:ascii="Courier New" w:hAnsi="Courier New"/>
          <w:sz w:val="20"/>
          <w:szCs w:val="20"/>
        </w:rPr>
        <w:t xml:space="preserve">     </w:t>
      </w:r>
      <w:r w:rsidR="004F1C18" w:rsidRPr="004F1C18">
        <w:rPr>
          <w:rFonts w:ascii="Courier New" w:hAnsi="Courier New"/>
          <w:sz w:val="20"/>
          <w:szCs w:val="20"/>
        </w:rPr>
        <w:tab/>
      </w:r>
      <w:proofErr w:type="gramStart"/>
      <w:r w:rsidRPr="004F1C18">
        <w:rPr>
          <w:rFonts w:ascii="Courier New" w:hAnsi="Courier New"/>
          <w:sz w:val="20"/>
          <w:szCs w:val="20"/>
        </w:rPr>
        <w:t>for(</w:t>
      </w:r>
      <w:proofErr w:type="spellStart"/>
      <w:proofErr w:type="gramEnd"/>
      <w:r w:rsidRPr="004F1C18">
        <w:rPr>
          <w:rFonts w:ascii="Courier New" w:hAnsi="Courier New"/>
          <w:sz w:val="20"/>
          <w:szCs w:val="20"/>
        </w:rPr>
        <w:t>BabyName</w:t>
      </w:r>
      <w:proofErr w:type="spellEnd"/>
      <w:r w:rsidRPr="004F1C18">
        <w:rPr>
          <w:rFonts w:ascii="Courier New" w:hAnsi="Courier New"/>
          <w:sz w:val="20"/>
          <w:szCs w:val="20"/>
        </w:rPr>
        <w:t xml:space="preserve"> b</w:t>
      </w:r>
      <w:r w:rsidR="002107D9" w:rsidRPr="004F1C18">
        <w:rPr>
          <w:rFonts w:ascii="Courier New" w:hAnsi="Courier New"/>
          <w:sz w:val="20"/>
          <w:szCs w:val="20"/>
        </w:rPr>
        <w:t xml:space="preserve"> :</w:t>
      </w:r>
      <w:r w:rsidR="00973D20" w:rsidRPr="004F1C18">
        <w:rPr>
          <w:rFonts w:ascii="Courier New" w:hAnsi="Courier New"/>
          <w:sz w:val="20"/>
          <w:szCs w:val="20"/>
        </w:rPr>
        <w:t xml:space="preserve"> list){</w:t>
      </w:r>
    </w:p>
    <w:p w14:paraId="73C93073" w14:textId="379F6D12" w:rsidR="00973D20" w:rsidRPr="004F1C18" w:rsidRDefault="002107D9" w:rsidP="004F1C18">
      <w:pPr>
        <w:tabs>
          <w:tab w:val="left" w:pos="1440"/>
        </w:tabs>
        <w:rPr>
          <w:rFonts w:ascii="Courier New" w:hAnsi="Courier New"/>
          <w:sz w:val="20"/>
          <w:szCs w:val="20"/>
        </w:rPr>
      </w:pPr>
      <w:r w:rsidRPr="004F1C18">
        <w:rPr>
          <w:rFonts w:ascii="Courier New" w:hAnsi="Courier New"/>
          <w:sz w:val="20"/>
          <w:szCs w:val="20"/>
        </w:rPr>
        <w:t xml:space="preserve">         </w:t>
      </w:r>
      <w:r w:rsidR="004F1C18" w:rsidRPr="004F1C18">
        <w:rPr>
          <w:rFonts w:ascii="Courier New" w:hAnsi="Courier New"/>
          <w:sz w:val="20"/>
          <w:szCs w:val="20"/>
        </w:rPr>
        <w:tab/>
        <w:t xml:space="preserve">    </w:t>
      </w:r>
      <w:proofErr w:type="spellStart"/>
      <w:r w:rsidRPr="004F1C18">
        <w:rPr>
          <w:rFonts w:ascii="Courier New" w:hAnsi="Courier New"/>
          <w:sz w:val="20"/>
          <w:szCs w:val="20"/>
        </w:rPr>
        <w:t>results</w:t>
      </w:r>
      <w:r w:rsidR="00C83016" w:rsidRPr="004F1C18">
        <w:rPr>
          <w:rFonts w:ascii="Courier New" w:hAnsi="Courier New"/>
          <w:sz w:val="20"/>
          <w:szCs w:val="20"/>
        </w:rPr>
        <w:t>Area</w:t>
      </w:r>
      <w:r w:rsidRPr="004F1C18">
        <w:rPr>
          <w:rFonts w:ascii="Courier New" w:hAnsi="Courier New"/>
          <w:sz w:val="20"/>
          <w:szCs w:val="20"/>
        </w:rPr>
        <w:t>.append</w:t>
      </w:r>
      <w:proofErr w:type="spellEnd"/>
      <w:r w:rsidRPr="004F1C18">
        <w:rPr>
          <w:rFonts w:ascii="Courier New" w:hAnsi="Courier New"/>
          <w:sz w:val="20"/>
          <w:szCs w:val="20"/>
        </w:rPr>
        <w:t>(</w:t>
      </w:r>
      <w:r w:rsidR="00973D20" w:rsidRPr="004F1C18">
        <w:rPr>
          <w:rFonts w:ascii="Courier New" w:hAnsi="Courier New"/>
          <w:sz w:val="20"/>
          <w:szCs w:val="20"/>
        </w:rPr>
        <w:t>"\n"</w:t>
      </w:r>
      <w:r w:rsidRPr="004F1C18">
        <w:rPr>
          <w:rFonts w:ascii="Courier New" w:hAnsi="Courier New"/>
          <w:sz w:val="20"/>
          <w:szCs w:val="20"/>
        </w:rPr>
        <w:t xml:space="preserve"> + </w:t>
      </w:r>
      <w:bookmarkStart w:id="0" w:name="OLE_LINK1"/>
      <w:bookmarkStart w:id="1" w:name="OLE_LINK2"/>
      <w:proofErr w:type="spellStart"/>
      <w:proofErr w:type="gramStart"/>
      <w:r w:rsidR="00CE0B07" w:rsidRPr="004F1C18">
        <w:rPr>
          <w:rFonts w:ascii="Courier New" w:hAnsi="Courier New"/>
          <w:sz w:val="20"/>
          <w:szCs w:val="20"/>
        </w:rPr>
        <w:t>b</w:t>
      </w:r>
      <w:r w:rsidR="001400EF" w:rsidRPr="004F1C18">
        <w:rPr>
          <w:rFonts w:ascii="Courier New" w:hAnsi="Courier New"/>
          <w:sz w:val="20"/>
          <w:szCs w:val="20"/>
        </w:rPr>
        <w:t>.</w:t>
      </w:r>
      <w:r w:rsidRPr="004F1C18">
        <w:rPr>
          <w:rFonts w:ascii="Courier New" w:hAnsi="Courier New"/>
          <w:sz w:val="20"/>
          <w:szCs w:val="20"/>
        </w:rPr>
        <w:t>t</w:t>
      </w:r>
      <w:r w:rsidR="001400EF" w:rsidRPr="004F1C18">
        <w:rPr>
          <w:rFonts w:ascii="Courier New" w:hAnsi="Courier New"/>
          <w:sz w:val="20"/>
          <w:szCs w:val="20"/>
        </w:rPr>
        <w:t>o</w:t>
      </w:r>
      <w:r w:rsidRPr="004F1C18">
        <w:rPr>
          <w:rFonts w:ascii="Courier New" w:hAnsi="Courier New"/>
          <w:sz w:val="20"/>
          <w:szCs w:val="20"/>
        </w:rPr>
        <w:t>String</w:t>
      </w:r>
      <w:bookmarkEnd w:id="0"/>
      <w:bookmarkEnd w:id="1"/>
      <w:proofErr w:type="spellEnd"/>
      <w:proofErr w:type="gramEnd"/>
      <w:r w:rsidRPr="004F1C18">
        <w:rPr>
          <w:rFonts w:ascii="Courier New" w:hAnsi="Courier New"/>
          <w:sz w:val="20"/>
          <w:szCs w:val="20"/>
        </w:rPr>
        <w:t>()</w:t>
      </w:r>
      <w:r w:rsidR="00973D20" w:rsidRPr="004F1C18">
        <w:rPr>
          <w:rFonts w:ascii="Courier New" w:hAnsi="Courier New"/>
          <w:sz w:val="20"/>
          <w:szCs w:val="20"/>
        </w:rPr>
        <w:t>);</w:t>
      </w:r>
    </w:p>
    <w:p w14:paraId="0854A3BE" w14:textId="7A282766" w:rsidR="00973D20" w:rsidRPr="004F1C18" w:rsidRDefault="00973D20" w:rsidP="004F1C18">
      <w:pPr>
        <w:tabs>
          <w:tab w:val="left" w:pos="1440"/>
        </w:tabs>
        <w:rPr>
          <w:rFonts w:ascii="Courier New" w:hAnsi="Courier New"/>
          <w:sz w:val="20"/>
          <w:szCs w:val="20"/>
        </w:rPr>
      </w:pPr>
      <w:r w:rsidRPr="004F1C18">
        <w:rPr>
          <w:rFonts w:ascii="Courier New" w:hAnsi="Courier New"/>
          <w:sz w:val="20"/>
          <w:szCs w:val="20"/>
        </w:rPr>
        <w:t xml:space="preserve">     </w:t>
      </w:r>
      <w:r w:rsidR="004F1C18" w:rsidRPr="004F1C18">
        <w:rPr>
          <w:rFonts w:ascii="Courier New" w:hAnsi="Courier New"/>
          <w:sz w:val="20"/>
          <w:szCs w:val="20"/>
        </w:rPr>
        <w:tab/>
      </w:r>
      <w:r w:rsidRPr="004F1C18">
        <w:rPr>
          <w:rFonts w:ascii="Courier New" w:hAnsi="Courier New"/>
          <w:sz w:val="20"/>
          <w:szCs w:val="20"/>
        </w:rPr>
        <w:t>}</w:t>
      </w:r>
    </w:p>
    <w:p w14:paraId="6EC5CA9A" w14:textId="05F8C2AC" w:rsidR="002107D9" w:rsidRPr="008700FD" w:rsidRDefault="004C0D87" w:rsidP="004C0D87">
      <w:pPr>
        <w:pStyle w:val="ListParagraph"/>
        <w:numPr>
          <w:ilvl w:val="0"/>
          <w:numId w:val="24"/>
        </w:numPr>
        <w:rPr>
          <w:rFonts w:ascii="Courier New" w:hAnsi="Courier New"/>
        </w:rPr>
      </w:pPr>
      <w:r w:rsidRPr="004C0D87">
        <w:rPr>
          <w:rFonts w:ascii="Courier New" w:hAnsi="Courier New"/>
        </w:rPr>
        <w:t xml:space="preserve">private void </w:t>
      </w:r>
      <w:proofErr w:type="spellStart"/>
      <w:r w:rsidRPr="004C0D87">
        <w:rPr>
          <w:rFonts w:ascii="Courier New" w:hAnsi="Courier New"/>
        </w:rPr>
        <w:t>display</w:t>
      </w:r>
      <w:r w:rsidR="008700FD">
        <w:rPr>
          <w:rFonts w:ascii="Courier New" w:hAnsi="Courier New"/>
        </w:rPr>
        <w:t>MostPopular</w:t>
      </w:r>
      <w:proofErr w:type="spellEnd"/>
      <w:r w:rsidRPr="004C0D87">
        <w:rPr>
          <w:rFonts w:ascii="Courier New" w:hAnsi="Courier New"/>
        </w:rPr>
        <w:t xml:space="preserve"> ()</w:t>
      </w:r>
      <w:r w:rsidRPr="004C0D87">
        <w:rPr>
          <w:rFonts w:ascii="Times New Roman" w:hAnsi="Times New Roman"/>
        </w:rPr>
        <w:t xml:space="preserve"> – </w:t>
      </w:r>
      <w:r w:rsidR="008700FD">
        <w:rPr>
          <w:rFonts w:ascii="Times New Roman" w:hAnsi="Times New Roman"/>
        </w:rPr>
        <w:t>display the most popular boy and girl names for the requested year.  Read the requested year from the text field and call the appropriate database methods.</w:t>
      </w:r>
      <w:r w:rsidRPr="004C0D87">
        <w:rPr>
          <w:rFonts w:ascii="Times New Roman" w:hAnsi="Times New Roman"/>
        </w:rPr>
        <w:t xml:space="preserve"> </w:t>
      </w:r>
    </w:p>
    <w:p w14:paraId="333CEEE5" w14:textId="6E08D44A" w:rsidR="008700FD" w:rsidRPr="008700FD" w:rsidRDefault="008700FD" w:rsidP="004C0D87">
      <w:pPr>
        <w:pStyle w:val="ListParagraph"/>
        <w:numPr>
          <w:ilvl w:val="0"/>
          <w:numId w:val="24"/>
        </w:numPr>
        <w:rPr>
          <w:rFonts w:ascii="Courier New" w:hAnsi="Courier New"/>
        </w:rPr>
      </w:pPr>
      <w:r w:rsidRPr="004C0D87">
        <w:rPr>
          <w:rFonts w:ascii="Courier New" w:hAnsi="Courier New"/>
        </w:rPr>
        <w:t xml:space="preserve">private void </w:t>
      </w:r>
      <w:proofErr w:type="spellStart"/>
      <w:r w:rsidRPr="004C0D87">
        <w:rPr>
          <w:rFonts w:ascii="Courier New" w:hAnsi="Courier New"/>
        </w:rPr>
        <w:t>display</w:t>
      </w:r>
      <w:r>
        <w:rPr>
          <w:rFonts w:ascii="Courier New" w:hAnsi="Courier New"/>
        </w:rPr>
        <w:t>ByYear</w:t>
      </w:r>
      <w:proofErr w:type="spellEnd"/>
      <w:r w:rsidRPr="004C0D87">
        <w:rPr>
          <w:rFonts w:ascii="Courier New" w:hAnsi="Courier New"/>
        </w:rPr>
        <w:t xml:space="preserve"> ()</w:t>
      </w:r>
      <w:r w:rsidRPr="004C0D87">
        <w:rPr>
          <w:rFonts w:ascii="Times New Roman" w:hAnsi="Times New Roman"/>
        </w:rPr>
        <w:t xml:space="preserve"> – </w:t>
      </w:r>
      <w:r>
        <w:rPr>
          <w:rFonts w:ascii="Times New Roman" w:hAnsi="Times New Roman"/>
        </w:rPr>
        <w:t>display all names for the requested year.  Read the requested year from the text field and call the appropriate database method.</w:t>
      </w:r>
    </w:p>
    <w:p w14:paraId="39D837A6" w14:textId="6221B383" w:rsidR="008700FD" w:rsidRPr="004C0D87" w:rsidRDefault="008700FD" w:rsidP="008700FD">
      <w:pPr>
        <w:pStyle w:val="ListParagraph"/>
        <w:numPr>
          <w:ilvl w:val="0"/>
          <w:numId w:val="24"/>
        </w:numPr>
        <w:rPr>
          <w:rFonts w:ascii="Courier New" w:hAnsi="Courier New"/>
        </w:rPr>
      </w:pPr>
      <w:r w:rsidRPr="004C0D87">
        <w:rPr>
          <w:rFonts w:ascii="Courier New" w:hAnsi="Courier New"/>
        </w:rPr>
        <w:t xml:space="preserve">private void </w:t>
      </w:r>
      <w:proofErr w:type="spellStart"/>
      <w:r w:rsidRPr="004C0D87">
        <w:rPr>
          <w:rFonts w:ascii="Courier New" w:hAnsi="Courier New"/>
        </w:rPr>
        <w:t>display</w:t>
      </w:r>
      <w:r>
        <w:rPr>
          <w:rFonts w:ascii="Courier New" w:hAnsi="Courier New"/>
        </w:rPr>
        <w:t>TopTen</w:t>
      </w:r>
      <w:proofErr w:type="spellEnd"/>
      <w:r w:rsidRPr="004C0D87">
        <w:rPr>
          <w:rFonts w:ascii="Courier New" w:hAnsi="Courier New"/>
        </w:rPr>
        <w:t xml:space="preserve"> ()</w:t>
      </w:r>
      <w:r w:rsidRPr="004C0D87">
        <w:rPr>
          <w:rFonts w:ascii="Times New Roman" w:hAnsi="Times New Roman"/>
        </w:rPr>
        <w:t xml:space="preserve"> – </w:t>
      </w:r>
      <w:r>
        <w:rPr>
          <w:rFonts w:ascii="Times New Roman" w:hAnsi="Times New Roman"/>
        </w:rPr>
        <w:t>display top names for the requested year.  Read the requested year from the text field and call the appropriate database method.</w:t>
      </w:r>
    </w:p>
    <w:p w14:paraId="088575D4" w14:textId="03781D7F" w:rsidR="007E287B" w:rsidRPr="004C0D87" w:rsidRDefault="007E287B" w:rsidP="007E287B">
      <w:pPr>
        <w:pStyle w:val="ListParagraph"/>
        <w:numPr>
          <w:ilvl w:val="0"/>
          <w:numId w:val="24"/>
        </w:numPr>
        <w:rPr>
          <w:rFonts w:ascii="Courier New" w:hAnsi="Courier New"/>
        </w:rPr>
      </w:pPr>
      <w:r w:rsidRPr="004C0D87">
        <w:rPr>
          <w:rFonts w:ascii="Courier New" w:hAnsi="Courier New"/>
        </w:rPr>
        <w:t xml:space="preserve">private void </w:t>
      </w:r>
      <w:proofErr w:type="spellStart"/>
      <w:r w:rsidRPr="004C0D87">
        <w:rPr>
          <w:rFonts w:ascii="Courier New" w:hAnsi="Courier New"/>
        </w:rPr>
        <w:t>display</w:t>
      </w:r>
      <w:r>
        <w:rPr>
          <w:rFonts w:ascii="Courier New" w:hAnsi="Courier New"/>
        </w:rPr>
        <w:t>ByName</w:t>
      </w:r>
      <w:proofErr w:type="spellEnd"/>
      <w:r w:rsidRPr="004C0D87">
        <w:rPr>
          <w:rFonts w:ascii="Courier New" w:hAnsi="Courier New"/>
        </w:rPr>
        <w:t xml:space="preserve"> ()</w:t>
      </w:r>
      <w:r w:rsidRPr="004C0D87">
        <w:rPr>
          <w:rFonts w:ascii="Times New Roman" w:hAnsi="Times New Roman"/>
        </w:rPr>
        <w:t xml:space="preserve"> – </w:t>
      </w:r>
      <w:r>
        <w:rPr>
          <w:rFonts w:ascii="Times New Roman" w:hAnsi="Times New Roman"/>
        </w:rPr>
        <w:t>display all records for the requested name.  Read the requested name from the text field and call the appropriate database method.</w:t>
      </w:r>
    </w:p>
    <w:p w14:paraId="20DC2DDD" w14:textId="0E9EA57B" w:rsidR="008700FD" w:rsidRPr="00184E42" w:rsidRDefault="007E287B" w:rsidP="00184E42">
      <w:pPr>
        <w:pStyle w:val="ListParagraph"/>
        <w:numPr>
          <w:ilvl w:val="0"/>
          <w:numId w:val="24"/>
        </w:numPr>
        <w:rPr>
          <w:rFonts w:ascii="Courier New" w:hAnsi="Courier New"/>
        </w:rPr>
      </w:pPr>
      <w:r w:rsidRPr="004C0D87">
        <w:rPr>
          <w:rFonts w:ascii="Courier New" w:hAnsi="Courier New"/>
        </w:rPr>
        <w:t xml:space="preserve">private void </w:t>
      </w:r>
      <w:proofErr w:type="spellStart"/>
      <w:r w:rsidRPr="004C0D87">
        <w:rPr>
          <w:rFonts w:ascii="Courier New" w:hAnsi="Courier New"/>
        </w:rPr>
        <w:t>display</w:t>
      </w:r>
      <w:r>
        <w:rPr>
          <w:rFonts w:ascii="Courier New" w:hAnsi="Courier New"/>
        </w:rPr>
        <w:t>Counts</w:t>
      </w:r>
      <w:proofErr w:type="spellEnd"/>
      <w:r w:rsidRPr="004C0D87">
        <w:rPr>
          <w:rFonts w:ascii="Courier New" w:hAnsi="Courier New"/>
        </w:rPr>
        <w:t xml:space="preserve"> ()</w:t>
      </w:r>
      <w:r w:rsidRPr="004C0D87">
        <w:rPr>
          <w:rFonts w:ascii="Times New Roman" w:hAnsi="Times New Roman"/>
        </w:rPr>
        <w:t xml:space="preserve"> – </w:t>
      </w:r>
      <w:r>
        <w:rPr>
          <w:rFonts w:ascii="Times New Roman" w:hAnsi="Times New Roman"/>
        </w:rPr>
        <w:t>display the total number of records, total number of girl</w:t>
      </w:r>
      <w:r w:rsidR="00881481">
        <w:rPr>
          <w:rFonts w:ascii="Times New Roman" w:hAnsi="Times New Roman"/>
        </w:rPr>
        <w:t>s</w:t>
      </w:r>
      <w:r>
        <w:rPr>
          <w:rFonts w:ascii="Times New Roman" w:hAnsi="Times New Roman"/>
        </w:rPr>
        <w:t xml:space="preserve"> and total number of boys.  Call the appropriate database methods.</w:t>
      </w:r>
    </w:p>
    <w:p w14:paraId="7B99ABC5" w14:textId="77777777" w:rsidR="004C0D87" w:rsidRDefault="004C0D87" w:rsidP="00B817DE">
      <w:pPr>
        <w:rPr>
          <w:rFonts w:ascii="Times New Roman" w:hAnsi="Times New Roman"/>
          <w:b/>
        </w:rPr>
      </w:pPr>
    </w:p>
    <w:p w14:paraId="52A45BA1" w14:textId="77777777" w:rsidR="00F562EF" w:rsidRDefault="00F562EF">
      <w:pPr>
        <w:rPr>
          <w:rFonts w:ascii="Times New Roman" w:hAnsi="Times New Roman"/>
          <w:b/>
        </w:rPr>
      </w:pPr>
      <w:r>
        <w:rPr>
          <w:rFonts w:ascii="Times New Roman" w:hAnsi="Times New Roman"/>
          <w:b/>
        </w:rPr>
        <w:br w:type="page"/>
      </w:r>
    </w:p>
    <w:p w14:paraId="0AA093B4" w14:textId="369FBF98" w:rsidR="00B817DE" w:rsidRPr="00F562EF" w:rsidRDefault="00F562EF" w:rsidP="00B817DE">
      <w:pPr>
        <w:rPr>
          <w:rFonts w:ascii="Times New Roman" w:hAnsi="Times New Roman"/>
          <w:b/>
          <w:sz w:val="28"/>
          <w:szCs w:val="28"/>
        </w:rPr>
      </w:pPr>
      <w:r>
        <w:rPr>
          <w:rFonts w:ascii="Times New Roman" w:hAnsi="Times New Roman"/>
          <w:b/>
          <w:sz w:val="28"/>
        </w:rPr>
        <w:lastRenderedPageBreak/>
        <w:t xml:space="preserve">Step 8: </w:t>
      </w:r>
      <w:r w:rsidR="00B817DE" w:rsidRPr="00F562EF">
        <w:rPr>
          <w:rFonts w:ascii="Times New Roman" w:hAnsi="Times New Roman"/>
          <w:b/>
          <w:sz w:val="28"/>
          <w:szCs w:val="28"/>
        </w:rPr>
        <w:t xml:space="preserve">Preventing User Errors </w:t>
      </w:r>
      <w:r>
        <w:rPr>
          <w:rFonts w:ascii="Times New Roman" w:hAnsi="Times New Roman"/>
          <w:b/>
          <w:sz w:val="28"/>
          <w:szCs w:val="28"/>
        </w:rPr>
        <w:t xml:space="preserve">(5 </w:t>
      </w:r>
      <w:r w:rsidR="00A77B05">
        <w:rPr>
          <w:rFonts w:ascii="Times New Roman" w:hAnsi="Times New Roman"/>
          <w:b/>
          <w:sz w:val="28"/>
          <w:szCs w:val="28"/>
        </w:rPr>
        <w:t>%</w:t>
      </w:r>
      <w:r>
        <w:rPr>
          <w:rFonts w:ascii="Times New Roman" w:hAnsi="Times New Roman"/>
          <w:b/>
          <w:sz w:val="28"/>
          <w:szCs w:val="28"/>
        </w:rPr>
        <w:t>)</w:t>
      </w:r>
    </w:p>
    <w:p w14:paraId="02A2BF9F" w14:textId="3FE1EA68" w:rsidR="00F562EF" w:rsidRPr="002875FF" w:rsidRDefault="00B817DE" w:rsidP="00F562EF">
      <w:pPr>
        <w:rPr>
          <w:rFonts w:ascii="Times New Roman" w:hAnsi="Times New Roman"/>
        </w:rPr>
      </w:pPr>
      <w:r>
        <w:rPr>
          <w:rFonts w:ascii="Times New Roman" w:hAnsi="Times New Roman"/>
        </w:rPr>
        <w:t xml:space="preserve">Unless you make special preparation, your code will crash if the user does not provide the requested information in each of the text fields depending on the action. </w:t>
      </w:r>
      <w:r w:rsidR="00F562EF">
        <w:rPr>
          <w:rFonts w:ascii="Times New Roman" w:hAnsi="Times New Roman"/>
        </w:rPr>
        <w:t xml:space="preserve">Use a popup </w:t>
      </w:r>
      <w:proofErr w:type="spellStart"/>
      <w:r w:rsidR="00F562EF" w:rsidRPr="00FE3650">
        <w:rPr>
          <w:rFonts w:ascii="Courier New" w:hAnsi="Courier New"/>
        </w:rPr>
        <w:t>JOptionPane.showMessageDialog</w:t>
      </w:r>
      <w:proofErr w:type="spellEnd"/>
      <w:r w:rsidR="00F562EF">
        <w:rPr>
          <w:rFonts w:ascii="Times New Roman" w:hAnsi="Times New Roman"/>
        </w:rPr>
        <w:t xml:space="preserve"> to display</w:t>
      </w:r>
      <w:r w:rsidR="00F562EF" w:rsidRPr="002875FF">
        <w:rPr>
          <w:rFonts w:ascii="Times New Roman" w:hAnsi="Times New Roman"/>
        </w:rPr>
        <w:t xml:space="preserve"> error messages</w:t>
      </w:r>
      <w:r w:rsidR="00F562EF">
        <w:rPr>
          <w:rFonts w:ascii="Times New Roman" w:hAnsi="Times New Roman"/>
        </w:rPr>
        <w:t xml:space="preserve">: 1) </w:t>
      </w:r>
      <w:r w:rsidR="00F562EF" w:rsidRPr="002875FF">
        <w:rPr>
          <w:rFonts w:ascii="Times New Roman" w:hAnsi="Times New Roman"/>
        </w:rPr>
        <w:t xml:space="preserve">if the database has not been loaded, </w:t>
      </w:r>
      <w:r w:rsidR="00DF25ED">
        <w:rPr>
          <w:rFonts w:ascii="Times New Roman" w:hAnsi="Times New Roman"/>
        </w:rPr>
        <w:t>2) if the name</w:t>
      </w:r>
      <w:r w:rsidR="00F562EF" w:rsidRPr="002875FF">
        <w:rPr>
          <w:rFonts w:ascii="Times New Roman" w:hAnsi="Times New Roman"/>
        </w:rPr>
        <w:t xml:space="preserve"> field is empty </w:t>
      </w:r>
      <w:r w:rsidR="00F562EF">
        <w:rPr>
          <w:rFonts w:ascii="Times New Roman" w:hAnsi="Times New Roman"/>
        </w:rPr>
        <w:t xml:space="preserve">when attempting a search </w:t>
      </w:r>
      <w:r w:rsidR="00F562EF" w:rsidRPr="002875FF">
        <w:rPr>
          <w:rFonts w:ascii="Times New Roman" w:hAnsi="Times New Roman"/>
        </w:rPr>
        <w:t xml:space="preserve">or </w:t>
      </w:r>
      <w:r w:rsidR="00F562EF">
        <w:rPr>
          <w:rFonts w:ascii="Times New Roman" w:hAnsi="Times New Roman"/>
        </w:rPr>
        <w:t>3) if the year field is</w:t>
      </w:r>
      <w:r w:rsidR="00F562EF" w:rsidRPr="002875FF">
        <w:rPr>
          <w:rFonts w:ascii="Times New Roman" w:hAnsi="Times New Roman"/>
        </w:rPr>
        <w:t xml:space="preserve"> empty</w:t>
      </w:r>
      <w:r w:rsidR="00F562EF">
        <w:rPr>
          <w:rFonts w:ascii="Times New Roman" w:hAnsi="Times New Roman"/>
        </w:rPr>
        <w:t xml:space="preserve"> when displaying other results</w:t>
      </w:r>
      <w:r w:rsidR="00F562EF" w:rsidRPr="002875FF">
        <w:rPr>
          <w:rFonts w:ascii="Times New Roman" w:hAnsi="Times New Roman"/>
        </w:rPr>
        <w:t>.</w:t>
      </w:r>
    </w:p>
    <w:p w14:paraId="4D4F2566" w14:textId="21BA4982" w:rsidR="00B817DE" w:rsidRDefault="00B817DE" w:rsidP="00B817DE">
      <w:pPr>
        <w:rPr>
          <w:rFonts w:ascii="Times New Roman" w:hAnsi="Times New Roman"/>
        </w:rPr>
      </w:pPr>
    </w:p>
    <w:p w14:paraId="05656294" w14:textId="5946BDBF" w:rsidR="00F562EF" w:rsidRPr="00F562EF" w:rsidRDefault="00F562EF" w:rsidP="00B817DE">
      <w:pPr>
        <w:rPr>
          <w:rFonts w:ascii="Times New Roman" w:hAnsi="Times New Roman"/>
          <w:b/>
        </w:rPr>
      </w:pPr>
      <w:r w:rsidRPr="00F562EF">
        <w:rPr>
          <w:rFonts w:ascii="Times New Roman" w:hAnsi="Times New Roman"/>
          <w:b/>
        </w:rPr>
        <w:t>Missing Fields</w:t>
      </w:r>
    </w:p>
    <w:p w14:paraId="1D838309" w14:textId="044479B1" w:rsidR="00F562EF" w:rsidRDefault="00A66638" w:rsidP="00B817DE">
      <w:pPr>
        <w:rPr>
          <w:rFonts w:ascii="Times New Roman" w:hAnsi="Times New Roman"/>
        </w:rPr>
      </w:pPr>
      <w:r>
        <w:rPr>
          <w:rFonts w:ascii="Times New Roman" w:hAnsi="Times New Roman"/>
        </w:rPr>
        <w:t>You can check</w:t>
      </w:r>
      <w:r w:rsidR="00F562EF">
        <w:rPr>
          <w:rFonts w:ascii="Times New Roman" w:hAnsi="Times New Roman"/>
        </w:rPr>
        <w:t xml:space="preserve"> the contents of a text field and display an error message if it is empty.  </w:t>
      </w:r>
    </w:p>
    <w:p w14:paraId="705A9F0E" w14:textId="51FD3418" w:rsidR="00B817DE" w:rsidRDefault="00B817DE" w:rsidP="00B817DE">
      <w:pPr>
        <w:rPr>
          <w:rFonts w:ascii="Times New Roman" w:hAnsi="Times New Roman"/>
        </w:rPr>
      </w:pPr>
      <w:r>
        <w:rPr>
          <w:rFonts w:ascii="Times New Roman" w:hAnsi="Times New Roman"/>
        </w:rPr>
        <w:t xml:space="preserve">Add code </w:t>
      </w:r>
      <w:r w:rsidR="00F562EF">
        <w:rPr>
          <w:rFonts w:ascii="Times New Roman" w:hAnsi="Times New Roman"/>
        </w:rPr>
        <w:t xml:space="preserve">to the helper methods </w:t>
      </w:r>
      <w:r>
        <w:rPr>
          <w:rFonts w:ascii="Times New Roman" w:hAnsi="Times New Roman"/>
        </w:rPr>
        <w:t xml:space="preserve">to test for: </w:t>
      </w:r>
    </w:p>
    <w:p w14:paraId="5F94D698" w14:textId="650E3CC6" w:rsidR="00B817DE" w:rsidRDefault="0018320F" w:rsidP="00B817DE">
      <w:pPr>
        <w:pStyle w:val="ListParagraph"/>
        <w:numPr>
          <w:ilvl w:val="0"/>
          <w:numId w:val="13"/>
        </w:numPr>
        <w:rPr>
          <w:rFonts w:ascii="Times New Roman" w:hAnsi="Times New Roman"/>
        </w:rPr>
      </w:pPr>
      <w:r>
        <w:rPr>
          <w:rFonts w:ascii="Times New Roman" w:hAnsi="Times New Roman"/>
        </w:rPr>
        <w:t>Most</w:t>
      </w:r>
      <w:r w:rsidR="00B817DE" w:rsidRPr="00B817DE">
        <w:rPr>
          <w:rFonts w:ascii="Times New Roman" w:hAnsi="Times New Roman"/>
        </w:rPr>
        <w:t xml:space="preserve"> </w:t>
      </w:r>
      <w:r>
        <w:rPr>
          <w:rFonts w:ascii="Times New Roman" w:hAnsi="Times New Roman"/>
        </w:rPr>
        <w:t xml:space="preserve">Popular </w:t>
      </w:r>
      <w:r w:rsidR="00B817DE" w:rsidRPr="00B817DE">
        <w:rPr>
          <w:rFonts w:ascii="Times New Roman" w:hAnsi="Times New Roman"/>
        </w:rPr>
        <w:t>if no year is provided</w:t>
      </w:r>
    </w:p>
    <w:p w14:paraId="682A005B" w14:textId="7620991D" w:rsidR="0018320F" w:rsidRPr="00B817DE" w:rsidRDefault="0018320F" w:rsidP="0018320F">
      <w:pPr>
        <w:pStyle w:val="ListParagraph"/>
        <w:numPr>
          <w:ilvl w:val="0"/>
          <w:numId w:val="13"/>
        </w:numPr>
        <w:rPr>
          <w:rFonts w:ascii="Times New Roman" w:hAnsi="Times New Roman"/>
        </w:rPr>
      </w:pPr>
      <w:r>
        <w:rPr>
          <w:rFonts w:ascii="Times New Roman" w:hAnsi="Times New Roman"/>
        </w:rPr>
        <w:t xml:space="preserve">Top Ten </w:t>
      </w:r>
      <w:r w:rsidRPr="00B817DE">
        <w:rPr>
          <w:rFonts w:ascii="Times New Roman" w:hAnsi="Times New Roman"/>
        </w:rPr>
        <w:t>if no year is provided</w:t>
      </w:r>
    </w:p>
    <w:p w14:paraId="6E3E5404" w14:textId="0582E418" w:rsidR="0018320F" w:rsidRPr="0018320F" w:rsidRDefault="0018320F" w:rsidP="0018320F">
      <w:pPr>
        <w:pStyle w:val="ListParagraph"/>
        <w:numPr>
          <w:ilvl w:val="0"/>
          <w:numId w:val="13"/>
        </w:numPr>
        <w:rPr>
          <w:rFonts w:ascii="Times New Roman" w:hAnsi="Times New Roman"/>
        </w:rPr>
      </w:pPr>
      <w:r>
        <w:rPr>
          <w:rFonts w:ascii="Times New Roman" w:hAnsi="Times New Roman"/>
        </w:rPr>
        <w:t xml:space="preserve">Search for Year </w:t>
      </w:r>
      <w:r w:rsidRPr="00B817DE">
        <w:rPr>
          <w:rFonts w:ascii="Times New Roman" w:hAnsi="Times New Roman"/>
        </w:rPr>
        <w:t>if no year is provided</w:t>
      </w:r>
    </w:p>
    <w:p w14:paraId="6BF95E75" w14:textId="2A92E0FF" w:rsidR="00B817DE" w:rsidRPr="00B817DE" w:rsidRDefault="0018320F" w:rsidP="00B817DE">
      <w:pPr>
        <w:pStyle w:val="ListParagraph"/>
        <w:numPr>
          <w:ilvl w:val="0"/>
          <w:numId w:val="13"/>
        </w:numPr>
        <w:rPr>
          <w:rFonts w:ascii="Times New Roman" w:hAnsi="Times New Roman"/>
        </w:rPr>
      </w:pPr>
      <w:r>
        <w:rPr>
          <w:rFonts w:ascii="Times New Roman" w:hAnsi="Times New Roman"/>
        </w:rPr>
        <w:t>Search for Name if no</w:t>
      </w:r>
      <w:r w:rsidR="00B817DE" w:rsidRPr="00B817DE">
        <w:rPr>
          <w:rFonts w:ascii="Times New Roman" w:hAnsi="Times New Roman"/>
        </w:rPr>
        <w:t xml:space="preserve"> name is provided</w:t>
      </w:r>
    </w:p>
    <w:p w14:paraId="7CCBF3AC" w14:textId="77777777" w:rsidR="00B817DE" w:rsidRDefault="00B817DE" w:rsidP="00B817DE">
      <w:pPr>
        <w:rPr>
          <w:rFonts w:ascii="Times New Roman" w:hAnsi="Times New Roman"/>
        </w:rPr>
      </w:pPr>
    </w:p>
    <w:p w14:paraId="37500D03" w14:textId="45D9EB04" w:rsidR="00B817DE" w:rsidRDefault="00C83016" w:rsidP="00F562EF">
      <w:pPr>
        <w:ind w:left="360"/>
        <w:rPr>
          <w:rFonts w:ascii="Times New Roman" w:hAnsi="Times New Roman"/>
        </w:rPr>
      </w:pPr>
      <w:r>
        <w:rPr>
          <w:rFonts w:ascii="Times New Roman" w:hAnsi="Times New Roman"/>
        </w:rPr>
        <w:t>Here is</w:t>
      </w:r>
      <w:r w:rsidR="00B817DE">
        <w:rPr>
          <w:rFonts w:ascii="Times New Roman" w:hAnsi="Times New Roman"/>
        </w:rPr>
        <w:t xml:space="preserve"> a sample to get you started:</w:t>
      </w:r>
      <w:bookmarkStart w:id="2" w:name="_GoBack"/>
      <w:bookmarkEnd w:id="2"/>
    </w:p>
    <w:p w14:paraId="15100BED" w14:textId="77777777" w:rsidR="00B817DE" w:rsidRDefault="00B817DE" w:rsidP="00B817DE">
      <w:pPr>
        <w:rPr>
          <w:rFonts w:ascii="Times New Roman" w:hAnsi="Times New Roman"/>
          <w:b/>
        </w:rPr>
      </w:pPr>
    </w:p>
    <w:p w14:paraId="23A642CA" w14:textId="0F92E7C0" w:rsidR="00B817DE" w:rsidRPr="00B817DE" w:rsidRDefault="0018320F" w:rsidP="00B817DE">
      <w:pPr>
        <w:tabs>
          <w:tab w:val="left" w:pos="1440"/>
        </w:tabs>
        <w:ind w:left="720"/>
        <w:rPr>
          <w:rFonts w:ascii="Courier New" w:hAnsi="Courier New" w:cs="Courier New"/>
          <w:sz w:val="20"/>
          <w:szCs w:val="20"/>
        </w:rPr>
      </w:pPr>
      <w:r>
        <w:rPr>
          <w:rFonts w:ascii="Courier New" w:hAnsi="Courier New" w:cs="Courier New"/>
          <w:sz w:val="20"/>
          <w:szCs w:val="20"/>
        </w:rPr>
        <w:t>if(</w:t>
      </w:r>
      <w:proofErr w:type="spellStart"/>
      <w:r>
        <w:rPr>
          <w:rFonts w:ascii="Courier New" w:hAnsi="Courier New" w:cs="Courier New"/>
          <w:sz w:val="20"/>
          <w:szCs w:val="20"/>
        </w:rPr>
        <w:t>yearField</w:t>
      </w:r>
      <w:r w:rsidR="00C83016">
        <w:rPr>
          <w:rFonts w:ascii="Courier New" w:hAnsi="Courier New" w:cs="Courier New"/>
          <w:sz w:val="20"/>
          <w:szCs w:val="20"/>
        </w:rPr>
        <w:t>.getText</w:t>
      </w:r>
      <w:proofErr w:type="spellEnd"/>
      <w:r w:rsidR="00C83016">
        <w:rPr>
          <w:rFonts w:ascii="Courier New" w:hAnsi="Courier New" w:cs="Courier New"/>
          <w:sz w:val="20"/>
          <w:szCs w:val="20"/>
        </w:rPr>
        <w:t>(</w:t>
      </w:r>
      <w:proofErr w:type="gramStart"/>
      <w:r w:rsidR="00C83016">
        <w:rPr>
          <w:rFonts w:ascii="Courier New" w:hAnsi="Courier New" w:cs="Courier New"/>
          <w:sz w:val="20"/>
          <w:szCs w:val="20"/>
        </w:rPr>
        <w:t>).length</w:t>
      </w:r>
      <w:proofErr w:type="gramEnd"/>
      <w:r w:rsidR="00C83016">
        <w:rPr>
          <w:rFonts w:ascii="Courier New" w:hAnsi="Courier New" w:cs="Courier New"/>
          <w:sz w:val="20"/>
          <w:szCs w:val="20"/>
        </w:rPr>
        <w:t>() ==</w:t>
      </w:r>
      <w:r w:rsidR="00B817DE" w:rsidRPr="00B817DE">
        <w:rPr>
          <w:rFonts w:ascii="Courier New" w:hAnsi="Courier New" w:cs="Courier New"/>
          <w:sz w:val="20"/>
          <w:szCs w:val="20"/>
        </w:rPr>
        <w:t xml:space="preserve"> 0){</w:t>
      </w:r>
    </w:p>
    <w:p w14:paraId="3C5D01FF" w14:textId="2BFE5437" w:rsidR="00B817DE" w:rsidRPr="00B817DE" w:rsidRDefault="00B817DE" w:rsidP="00B817DE">
      <w:pPr>
        <w:tabs>
          <w:tab w:val="left" w:pos="1440"/>
        </w:tabs>
        <w:ind w:left="720"/>
        <w:rPr>
          <w:rFonts w:ascii="Courier New" w:hAnsi="Courier New" w:cs="Courier New"/>
          <w:sz w:val="20"/>
          <w:szCs w:val="20"/>
        </w:rPr>
      </w:pPr>
      <w:r>
        <w:rPr>
          <w:rFonts w:ascii="Courier New" w:hAnsi="Courier New" w:cs="Courier New"/>
          <w:sz w:val="20"/>
          <w:szCs w:val="20"/>
        </w:rPr>
        <w:tab/>
      </w:r>
      <w:proofErr w:type="spellStart"/>
      <w:r w:rsidRPr="00B817DE">
        <w:rPr>
          <w:rFonts w:ascii="Courier New" w:hAnsi="Courier New" w:cs="Courier New"/>
          <w:sz w:val="20"/>
          <w:szCs w:val="20"/>
        </w:rPr>
        <w:t>JOptionPane.showMessageDia</w:t>
      </w:r>
      <w:r w:rsidR="0018320F">
        <w:rPr>
          <w:rFonts w:ascii="Courier New" w:hAnsi="Courier New" w:cs="Courier New"/>
          <w:sz w:val="20"/>
          <w:szCs w:val="20"/>
        </w:rPr>
        <w:t>log</w:t>
      </w:r>
      <w:proofErr w:type="spellEnd"/>
      <w:r w:rsidR="0018320F">
        <w:rPr>
          <w:rFonts w:ascii="Courier New" w:hAnsi="Courier New" w:cs="Courier New"/>
          <w:sz w:val="20"/>
          <w:szCs w:val="20"/>
        </w:rPr>
        <w:t>(this, "Provide a Year</w:t>
      </w:r>
      <w:r w:rsidRPr="00B817DE">
        <w:rPr>
          <w:rFonts w:ascii="Courier New" w:hAnsi="Courier New" w:cs="Courier New"/>
          <w:sz w:val="20"/>
          <w:szCs w:val="20"/>
        </w:rPr>
        <w:t>");</w:t>
      </w:r>
    </w:p>
    <w:p w14:paraId="57225978" w14:textId="77777777" w:rsidR="00B817DE" w:rsidRDefault="00B817DE" w:rsidP="00B817DE">
      <w:pPr>
        <w:tabs>
          <w:tab w:val="left" w:pos="1440"/>
        </w:tabs>
        <w:ind w:left="720"/>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w:t>
      </w:r>
    </w:p>
    <w:p w14:paraId="5BCF3585" w14:textId="699B1792" w:rsidR="00B817DE" w:rsidRDefault="0018320F" w:rsidP="00B817DE">
      <w:pPr>
        <w:tabs>
          <w:tab w:val="left" w:pos="1440"/>
        </w:tabs>
        <w:ind w:left="720"/>
        <w:rPr>
          <w:rFonts w:ascii="Courier New" w:hAnsi="Courier New" w:cs="Courier New"/>
          <w:sz w:val="20"/>
          <w:szCs w:val="20"/>
        </w:rPr>
      </w:pPr>
      <w:r>
        <w:rPr>
          <w:rFonts w:ascii="Courier New" w:hAnsi="Courier New" w:cs="Courier New"/>
          <w:sz w:val="20"/>
          <w:szCs w:val="20"/>
        </w:rPr>
        <w:tab/>
        <w:t>// display most popular for the year</w:t>
      </w:r>
    </w:p>
    <w:p w14:paraId="374522DB" w14:textId="77777777" w:rsidR="00B817DE" w:rsidRPr="00B817DE" w:rsidRDefault="00B817DE" w:rsidP="00B817DE">
      <w:pPr>
        <w:tabs>
          <w:tab w:val="left" w:pos="1440"/>
        </w:tabs>
        <w:ind w:left="720"/>
        <w:rPr>
          <w:rFonts w:ascii="Courier New" w:hAnsi="Courier New" w:cs="Courier New"/>
          <w:sz w:val="20"/>
          <w:szCs w:val="20"/>
        </w:rPr>
      </w:pPr>
      <w:r w:rsidRPr="00B817DE">
        <w:rPr>
          <w:rFonts w:ascii="Courier New" w:hAnsi="Courier New" w:cs="Courier New"/>
          <w:sz w:val="20"/>
          <w:szCs w:val="20"/>
        </w:rPr>
        <w:t>}</w:t>
      </w:r>
    </w:p>
    <w:p w14:paraId="725708D7" w14:textId="77777777" w:rsidR="00B817DE" w:rsidRDefault="00B817DE" w:rsidP="00B817DE">
      <w:pPr>
        <w:rPr>
          <w:rFonts w:ascii="Times New Roman" w:hAnsi="Times New Roman"/>
          <w:b/>
        </w:rPr>
      </w:pPr>
    </w:p>
    <w:p w14:paraId="2B484EEF" w14:textId="019AA405" w:rsidR="00D7119F" w:rsidRPr="00F562EF" w:rsidRDefault="00F562EF" w:rsidP="00D7119F">
      <w:pPr>
        <w:rPr>
          <w:rFonts w:ascii="Times New Roman" w:hAnsi="Times New Roman" w:cs="Georgia"/>
          <w:b/>
        </w:rPr>
      </w:pPr>
      <w:r w:rsidRPr="00F562EF">
        <w:rPr>
          <w:rFonts w:ascii="Times New Roman" w:hAnsi="Times New Roman" w:cs="Georgia"/>
          <w:b/>
        </w:rPr>
        <w:t>Missing Database</w:t>
      </w:r>
    </w:p>
    <w:p w14:paraId="2E189F0E" w14:textId="2A40D0A6" w:rsidR="00F562EF" w:rsidRPr="00F562EF" w:rsidRDefault="00F562EF" w:rsidP="00D7119F">
      <w:pPr>
        <w:rPr>
          <w:rFonts w:ascii="Times New Roman" w:hAnsi="Times New Roman" w:cs="Georgia"/>
        </w:rPr>
      </w:pPr>
      <w:r w:rsidRPr="00F562EF">
        <w:rPr>
          <w:rFonts w:ascii="Times New Roman" w:hAnsi="Times New Roman" w:cs="Georgia"/>
        </w:rPr>
        <w:t xml:space="preserve">Within </w:t>
      </w:r>
      <w:proofErr w:type="spellStart"/>
      <w:proofErr w:type="gramStart"/>
      <w:r w:rsidRPr="00A66638">
        <w:rPr>
          <w:rFonts w:ascii="Courier New" w:hAnsi="Courier New" w:cs="Courier New"/>
        </w:rPr>
        <w:t>actionPerformed</w:t>
      </w:r>
      <w:proofErr w:type="spellEnd"/>
      <w:r w:rsidRPr="00A66638">
        <w:rPr>
          <w:rFonts w:ascii="Courier New" w:hAnsi="Courier New" w:cs="Courier New"/>
        </w:rPr>
        <w:t>(</w:t>
      </w:r>
      <w:proofErr w:type="gramEnd"/>
      <w:r w:rsidRPr="00A66638">
        <w:rPr>
          <w:rFonts w:ascii="Courier New" w:hAnsi="Courier New" w:cs="Courier New"/>
        </w:rPr>
        <w:t>)</w:t>
      </w:r>
      <w:r w:rsidRPr="00F562EF">
        <w:rPr>
          <w:rFonts w:ascii="Times New Roman" w:hAnsi="Times New Roman" w:cs="Georgia"/>
        </w:rPr>
        <w:t xml:space="preserve"> check if the database has zero elements.  If so, remind the user to open the file.  The only actions allowed without a loaded database are “quit” and “open”.</w:t>
      </w:r>
    </w:p>
    <w:p w14:paraId="57BD84E8" w14:textId="39091F24" w:rsidR="001E2034" w:rsidRPr="00092E8D" w:rsidRDefault="00E3144B" w:rsidP="00092E8D">
      <w:pPr>
        <w:rPr>
          <w:rFonts w:ascii="Times New Roman" w:hAnsi="Times New Roman" w:cs="Georgia"/>
          <w:b/>
          <w:sz w:val="28"/>
          <w:szCs w:val="26"/>
        </w:rPr>
      </w:pPr>
      <w:r w:rsidRPr="006906AF">
        <w:rPr>
          <w:rFonts w:ascii="Times New Roman" w:hAnsi="Times New Roman" w:cs="Georgia"/>
          <w:sz w:val="28"/>
          <w:szCs w:val="26"/>
        </w:rPr>
        <w:br w:type="page"/>
      </w:r>
      <w:r w:rsidR="001E2034" w:rsidRPr="00215808">
        <w:rPr>
          <w:rFonts w:ascii="Times New Roman" w:hAnsi="Times New Roman"/>
          <w:b/>
          <w:sz w:val="28"/>
          <w:szCs w:val="28"/>
        </w:rPr>
        <w:lastRenderedPageBreak/>
        <w:t xml:space="preserve">Background Information: Reading </w:t>
      </w:r>
      <w:proofErr w:type="gramStart"/>
      <w:r w:rsidR="001E2034" w:rsidRPr="00215808">
        <w:rPr>
          <w:rFonts w:ascii="Times New Roman" w:hAnsi="Times New Roman"/>
          <w:b/>
          <w:sz w:val="28"/>
          <w:szCs w:val="28"/>
        </w:rPr>
        <w:t>From</w:t>
      </w:r>
      <w:proofErr w:type="gramEnd"/>
      <w:r w:rsidR="001E2034" w:rsidRPr="00215808">
        <w:rPr>
          <w:rFonts w:ascii="Times New Roman" w:hAnsi="Times New Roman"/>
          <w:b/>
          <w:sz w:val="28"/>
          <w:szCs w:val="28"/>
        </w:rPr>
        <w:t xml:space="preserve"> a Text File</w:t>
      </w:r>
    </w:p>
    <w:p w14:paraId="1CA08B14" w14:textId="28163ED2" w:rsidR="001E2034" w:rsidRDefault="001E2034" w:rsidP="001E2034">
      <w:pPr>
        <w:rPr>
          <w:rFonts w:ascii="Times New Roman" w:hAnsi="Times New Roman"/>
        </w:rPr>
      </w:pPr>
      <w:r>
        <w:rPr>
          <w:rFonts w:ascii="Times New Roman" w:hAnsi="Times New Roman"/>
        </w:rPr>
        <w:t xml:space="preserve">The data file contains </w:t>
      </w:r>
      <w:r w:rsidR="009B085B">
        <w:rPr>
          <w:rFonts w:ascii="Times New Roman" w:hAnsi="Times New Roman"/>
        </w:rPr>
        <w:t>baby name records from the U.S. Social Security Administration since 1880</w:t>
      </w:r>
      <w:r>
        <w:rPr>
          <w:rFonts w:ascii="Times New Roman" w:hAnsi="Times New Roman"/>
        </w:rPr>
        <w:t xml:space="preserve">.  A sample line is shown below. The </w:t>
      </w:r>
      <w:proofErr w:type="spellStart"/>
      <w:proofErr w:type="gramStart"/>
      <w:r w:rsidR="009B085B">
        <w:rPr>
          <w:rFonts w:ascii="Courier New" w:hAnsi="Courier New"/>
        </w:rPr>
        <w:t>readBabyName</w:t>
      </w:r>
      <w:r w:rsidRPr="001B39F4">
        <w:rPr>
          <w:rFonts w:ascii="Courier New" w:hAnsi="Courier New"/>
        </w:rPr>
        <w:t>Data</w:t>
      </w:r>
      <w:proofErr w:type="spellEnd"/>
      <w:r w:rsidRPr="001B39F4">
        <w:rPr>
          <w:rFonts w:ascii="Courier New" w:hAnsi="Courier New"/>
        </w:rPr>
        <w:t>(</w:t>
      </w:r>
      <w:proofErr w:type="gramEnd"/>
      <w:r w:rsidRPr="001B39F4">
        <w:rPr>
          <w:rFonts w:ascii="Courier New" w:hAnsi="Courier New"/>
        </w:rPr>
        <w:t>)</w:t>
      </w:r>
      <w:r>
        <w:rPr>
          <w:rFonts w:ascii="Times New Roman" w:hAnsi="Times New Roman"/>
        </w:rPr>
        <w:t xml:space="preserve"> method</w:t>
      </w:r>
      <w:r w:rsidR="005F3FFE">
        <w:rPr>
          <w:rFonts w:ascii="Times New Roman" w:hAnsi="Times New Roman"/>
        </w:rPr>
        <w:t xml:space="preserve"> reads four</w:t>
      </w:r>
      <w:r w:rsidR="003B1DB8">
        <w:rPr>
          <w:rFonts w:ascii="Times New Roman" w:hAnsi="Times New Roman"/>
        </w:rPr>
        <w:t xml:space="preserve"> items and passes them </w:t>
      </w:r>
      <w:r w:rsidR="009B085B">
        <w:rPr>
          <w:rFonts w:ascii="Times New Roman" w:hAnsi="Times New Roman"/>
        </w:rPr>
        <w:t xml:space="preserve">to the </w:t>
      </w:r>
      <w:proofErr w:type="spellStart"/>
      <w:r w:rsidR="009B085B" w:rsidRPr="001B58BA">
        <w:rPr>
          <w:rFonts w:ascii="Courier New" w:hAnsi="Courier New" w:cs="Courier New"/>
        </w:rPr>
        <w:t>BabyName</w:t>
      </w:r>
      <w:proofErr w:type="spellEnd"/>
      <w:r>
        <w:rPr>
          <w:rFonts w:ascii="Times New Roman" w:hAnsi="Times New Roman"/>
        </w:rPr>
        <w:t xml:space="preserve"> class constructor</w:t>
      </w:r>
      <w:r w:rsidRPr="00AE1448">
        <w:rPr>
          <w:rFonts w:ascii="Times New Roman" w:hAnsi="Times New Roman"/>
        </w:rPr>
        <w:t xml:space="preserve">.  </w:t>
      </w:r>
    </w:p>
    <w:p w14:paraId="56044D17" w14:textId="77777777" w:rsidR="001E2034" w:rsidRDefault="001E2034" w:rsidP="001E2034">
      <w:pPr>
        <w:rPr>
          <w:rFonts w:ascii="Times New Roman" w:hAnsi="Times New Roman"/>
          <w:b/>
          <w:sz w:val="28"/>
        </w:rPr>
      </w:pPr>
    </w:p>
    <w:p w14:paraId="04FFDB26" w14:textId="7874C71E" w:rsidR="001E2034" w:rsidRDefault="005F3FFE" w:rsidP="001E2034">
      <w:pPr>
        <w:tabs>
          <w:tab w:val="left" w:pos="360"/>
          <w:tab w:val="left" w:pos="720"/>
          <w:tab w:val="left" w:pos="1080"/>
        </w:tabs>
        <w:rPr>
          <w:rFonts w:ascii="Courier New" w:hAnsi="Courier New"/>
          <w:sz w:val="20"/>
        </w:rPr>
      </w:pPr>
      <w:r>
        <w:rPr>
          <w:rFonts w:ascii="Courier New" w:hAnsi="Courier New"/>
          <w:sz w:val="20"/>
        </w:rPr>
        <w:tab/>
      </w:r>
      <w:r>
        <w:rPr>
          <w:rFonts w:ascii="Courier New" w:hAnsi="Courier New"/>
          <w:sz w:val="20"/>
        </w:rPr>
        <w:tab/>
      </w:r>
      <w:proofErr w:type="gramStart"/>
      <w:r w:rsidR="003B1DB8" w:rsidRPr="003B1DB8">
        <w:rPr>
          <w:rFonts w:ascii="Courier New" w:hAnsi="Courier New"/>
          <w:sz w:val="20"/>
        </w:rPr>
        <w:t>Mary,F</w:t>
      </w:r>
      <w:proofErr w:type="gramEnd"/>
      <w:r w:rsidR="003B1DB8" w:rsidRPr="003B1DB8">
        <w:rPr>
          <w:rFonts w:ascii="Courier New" w:hAnsi="Courier New"/>
          <w:sz w:val="20"/>
        </w:rPr>
        <w:t>,7065,1880</w:t>
      </w:r>
    </w:p>
    <w:p w14:paraId="31DF239C" w14:textId="77777777" w:rsidR="003B1DB8" w:rsidRDefault="003B1DB8" w:rsidP="001E2034">
      <w:pPr>
        <w:tabs>
          <w:tab w:val="left" w:pos="360"/>
          <w:tab w:val="left" w:pos="720"/>
          <w:tab w:val="left" w:pos="1080"/>
        </w:tabs>
        <w:rPr>
          <w:rFonts w:ascii="Times New Roman" w:hAnsi="Times New Roman"/>
        </w:rPr>
      </w:pPr>
    </w:p>
    <w:p w14:paraId="6686FE78" w14:textId="3E7BDA8E" w:rsidR="001E2034" w:rsidRDefault="001E2034" w:rsidP="001E2034">
      <w:pPr>
        <w:tabs>
          <w:tab w:val="left" w:pos="360"/>
          <w:tab w:val="left" w:pos="720"/>
          <w:tab w:val="left" w:pos="1080"/>
        </w:tabs>
        <w:rPr>
          <w:rFonts w:ascii="Times New Roman" w:hAnsi="Times New Roman"/>
        </w:rPr>
      </w:pPr>
      <w:r w:rsidRPr="00E0036F">
        <w:rPr>
          <w:rFonts w:ascii="Times New Roman" w:hAnsi="Times New Roman"/>
        </w:rPr>
        <w:t>The followin</w:t>
      </w:r>
      <w:r w:rsidR="005F3FFE">
        <w:rPr>
          <w:rFonts w:ascii="Times New Roman" w:hAnsi="Times New Roman"/>
        </w:rPr>
        <w:t xml:space="preserve">g method reads from a text </w:t>
      </w:r>
      <w:r w:rsidRPr="00E0036F">
        <w:rPr>
          <w:rFonts w:ascii="Times New Roman" w:hAnsi="Times New Roman"/>
        </w:rPr>
        <w:t>file one line at a time.  The sol</w:t>
      </w:r>
      <w:r>
        <w:rPr>
          <w:rFonts w:ascii="Times New Roman" w:hAnsi="Times New Roman"/>
        </w:rPr>
        <w:t>ution is a bit more compl</w:t>
      </w:r>
      <w:r w:rsidR="00DF25ED">
        <w:rPr>
          <w:rFonts w:ascii="Times New Roman" w:hAnsi="Times New Roman"/>
        </w:rPr>
        <w:t>ex than an example in section 12</w:t>
      </w:r>
      <w:r>
        <w:rPr>
          <w:rFonts w:ascii="Times New Roman" w:hAnsi="Times New Roman"/>
        </w:rPr>
        <w:t>.5</w:t>
      </w:r>
      <w:r w:rsidR="00DF25ED">
        <w:rPr>
          <w:rFonts w:ascii="Times New Roman" w:hAnsi="Times New Roman"/>
        </w:rPr>
        <w:t>.1</w:t>
      </w:r>
      <w:r w:rsidR="00BA2B85">
        <w:rPr>
          <w:rFonts w:ascii="Times New Roman" w:hAnsi="Times New Roman"/>
        </w:rPr>
        <w:t xml:space="preserve"> but </w:t>
      </w:r>
      <w:proofErr w:type="gramStart"/>
      <w:r w:rsidR="00BA2B85">
        <w:rPr>
          <w:rFonts w:ascii="Times New Roman" w:hAnsi="Times New Roman"/>
        </w:rPr>
        <w:t>similar to</w:t>
      </w:r>
      <w:proofErr w:type="gramEnd"/>
      <w:r w:rsidR="00BA2B85">
        <w:rPr>
          <w:rFonts w:ascii="Times New Roman" w:hAnsi="Times New Roman"/>
        </w:rPr>
        <w:t xml:space="preserve"> Figure 11</w:t>
      </w:r>
      <w:r w:rsidR="00E91CE2">
        <w:rPr>
          <w:rFonts w:ascii="Times New Roman" w:hAnsi="Times New Roman"/>
        </w:rPr>
        <w:t>.</w:t>
      </w:r>
      <w:r w:rsidR="00BA2B85">
        <w:rPr>
          <w:rFonts w:ascii="Times New Roman" w:hAnsi="Times New Roman"/>
        </w:rPr>
        <w:t>3</w:t>
      </w:r>
      <w:r w:rsidR="00E91CE2">
        <w:rPr>
          <w:rFonts w:ascii="Times New Roman" w:hAnsi="Times New Roman"/>
        </w:rPr>
        <w:t>.3</w:t>
      </w:r>
      <w:r w:rsidR="00BA2B85">
        <w:rPr>
          <w:rFonts w:ascii="Times New Roman" w:hAnsi="Times New Roman"/>
        </w:rPr>
        <w:t xml:space="preserve"> in section 11.3</w:t>
      </w:r>
      <w:r>
        <w:rPr>
          <w:rFonts w:ascii="Times New Roman" w:hAnsi="Times New Roman"/>
        </w:rPr>
        <w:t xml:space="preserve">. </w:t>
      </w:r>
      <w:r w:rsidR="005F3FFE">
        <w:rPr>
          <w:rFonts w:ascii="Times New Roman" w:hAnsi="Times New Roman"/>
        </w:rPr>
        <w:t>Look for FIX ME comments for suggestions of improvements.</w:t>
      </w:r>
    </w:p>
    <w:p w14:paraId="63DD2E3D" w14:textId="77777777" w:rsidR="001E2034" w:rsidRPr="00801F65" w:rsidRDefault="001E2034" w:rsidP="001E2034">
      <w:pPr>
        <w:tabs>
          <w:tab w:val="left" w:pos="360"/>
          <w:tab w:val="left" w:pos="720"/>
          <w:tab w:val="left" w:pos="1080"/>
        </w:tabs>
        <w:rPr>
          <w:rFonts w:ascii="Times New Roman" w:hAnsi="Times New Roman"/>
          <w:b/>
        </w:rPr>
      </w:pPr>
    </w:p>
    <w:p w14:paraId="3743C289" w14:textId="77777777" w:rsidR="001E2034" w:rsidRPr="00801F65" w:rsidRDefault="001E2034" w:rsidP="001E2034">
      <w:pPr>
        <w:tabs>
          <w:tab w:val="left" w:pos="360"/>
          <w:tab w:val="left" w:pos="720"/>
          <w:tab w:val="left" w:pos="1080"/>
        </w:tabs>
        <w:rPr>
          <w:rFonts w:ascii="Times New Roman" w:hAnsi="Times New Roman"/>
          <w:b/>
        </w:rPr>
      </w:pPr>
      <w:r w:rsidRPr="00801F65">
        <w:rPr>
          <w:rFonts w:ascii="Times New Roman" w:hAnsi="Times New Roman"/>
          <w:b/>
        </w:rPr>
        <w:t>Sample Code</w:t>
      </w:r>
    </w:p>
    <w:p w14:paraId="3D8ADC95" w14:textId="77777777" w:rsidR="001E2034" w:rsidRDefault="001E2034" w:rsidP="001E2034">
      <w:pPr>
        <w:tabs>
          <w:tab w:val="left" w:pos="360"/>
          <w:tab w:val="left" w:pos="720"/>
          <w:tab w:val="left" w:pos="1080"/>
        </w:tabs>
        <w:rPr>
          <w:rFonts w:ascii="Courier New" w:hAnsi="Courier New"/>
          <w:sz w:val="20"/>
        </w:rPr>
      </w:pPr>
    </w:p>
    <w:p w14:paraId="133D1FAA" w14:textId="400A8B82" w:rsidR="001E2034" w:rsidRPr="006F61FC" w:rsidRDefault="001356E8" w:rsidP="001E2034">
      <w:pPr>
        <w:tabs>
          <w:tab w:val="left" w:pos="540"/>
          <w:tab w:val="left" w:pos="1080"/>
          <w:tab w:val="left" w:pos="1620"/>
        </w:tabs>
        <w:rPr>
          <w:rFonts w:ascii="Courier New" w:hAnsi="Courier New"/>
          <w:sz w:val="20"/>
        </w:rPr>
      </w:pPr>
      <w:r>
        <w:rPr>
          <w:rFonts w:ascii="Courier New" w:hAnsi="Courier New"/>
          <w:sz w:val="20"/>
        </w:rPr>
        <w:t xml:space="preserve">public void </w:t>
      </w:r>
      <w:proofErr w:type="spellStart"/>
      <w:proofErr w:type="gramStart"/>
      <w:r>
        <w:rPr>
          <w:rFonts w:ascii="Courier New" w:hAnsi="Courier New"/>
          <w:sz w:val="20"/>
        </w:rPr>
        <w:t>readBabyName</w:t>
      </w:r>
      <w:r w:rsidR="001E2034" w:rsidRPr="006F61FC">
        <w:rPr>
          <w:rFonts w:ascii="Courier New" w:hAnsi="Courier New"/>
          <w:sz w:val="20"/>
        </w:rPr>
        <w:t>Data</w:t>
      </w:r>
      <w:proofErr w:type="spellEnd"/>
      <w:r w:rsidR="001E2034" w:rsidRPr="006F61FC">
        <w:rPr>
          <w:rFonts w:ascii="Courier New" w:hAnsi="Courier New"/>
          <w:sz w:val="20"/>
        </w:rPr>
        <w:t>(</w:t>
      </w:r>
      <w:proofErr w:type="gramEnd"/>
      <w:r w:rsidR="001E2034" w:rsidRPr="006F61FC">
        <w:rPr>
          <w:rFonts w:ascii="Courier New" w:hAnsi="Courier New"/>
          <w:sz w:val="20"/>
        </w:rPr>
        <w:t>String filename){</w:t>
      </w:r>
    </w:p>
    <w:p w14:paraId="74B84CDA" w14:textId="6B5EB248" w:rsidR="001E2034" w:rsidRPr="006F61FC" w:rsidRDefault="001E2034" w:rsidP="001E2034">
      <w:pPr>
        <w:tabs>
          <w:tab w:val="left" w:pos="540"/>
          <w:tab w:val="left" w:pos="1080"/>
          <w:tab w:val="left" w:pos="1620"/>
        </w:tabs>
        <w:rPr>
          <w:rFonts w:ascii="Courier New" w:hAnsi="Courier New"/>
          <w:sz w:val="20"/>
        </w:rPr>
      </w:pPr>
      <w:r w:rsidRPr="006F61FC">
        <w:rPr>
          <w:rFonts w:ascii="Courier New" w:hAnsi="Courier New"/>
          <w:sz w:val="20"/>
        </w:rPr>
        <w:t xml:space="preserve">   </w:t>
      </w:r>
    </w:p>
    <w:p w14:paraId="5D693A36" w14:textId="2DC720B1"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sidR="005F3FFE">
        <w:rPr>
          <w:rFonts w:ascii="Courier New" w:hAnsi="Courier New"/>
          <w:sz w:val="20"/>
        </w:rPr>
        <w:t>// R</w:t>
      </w:r>
      <w:r w:rsidRPr="006F61FC">
        <w:rPr>
          <w:rFonts w:ascii="Courier New" w:hAnsi="Courier New"/>
          <w:sz w:val="20"/>
        </w:rPr>
        <w:t>ead the</w:t>
      </w:r>
      <w:r w:rsidR="00016193">
        <w:rPr>
          <w:rFonts w:ascii="Courier New" w:hAnsi="Courier New"/>
          <w:sz w:val="20"/>
        </w:rPr>
        <w:t xml:space="preserve"> full</w:t>
      </w:r>
      <w:r>
        <w:rPr>
          <w:rFonts w:ascii="Courier New" w:hAnsi="Courier New"/>
          <w:sz w:val="20"/>
        </w:rPr>
        <w:t xml:space="preserve"> set of data from a text file</w:t>
      </w:r>
    </w:p>
    <w:p w14:paraId="28EB137E" w14:textId="77777777" w:rsidR="001E2034" w:rsidRDefault="001E2034" w:rsidP="001E2034">
      <w:pPr>
        <w:tabs>
          <w:tab w:val="left" w:pos="540"/>
          <w:tab w:val="left" w:pos="1080"/>
          <w:tab w:val="left" w:pos="1620"/>
        </w:tabs>
        <w:rPr>
          <w:rFonts w:ascii="Courier New" w:hAnsi="Courier New"/>
          <w:sz w:val="20"/>
        </w:rPr>
      </w:pPr>
      <w:r>
        <w:rPr>
          <w:rFonts w:ascii="Courier New" w:hAnsi="Courier New"/>
          <w:sz w:val="20"/>
        </w:rPr>
        <w:tab/>
      </w:r>
      <w:proofErr w:type="gramStart"/>
      <w:r w:rsidRPr="006F61FC">
        <w:rPr>
          <w:rFonts w:ascii="Courier New" w:hAnsi="Courier New"/>
          <w:sz w:val="20"/>
        </w:rPr>
        <w:t>try{</w:t>
      </w:r>
      <w:proofErr w:type="gramEnd"/>
      <w:r w:rsidRPr="006F61FC">
        <w:rPr>
          <w:rFonts w:ascii="Courier New" w:hAnsi="Courier New"/>
          <w:sz w:val="20"/>
        </w:rPr>
        <w:t xml:space="preserve"> </w:t>
      </w:r>
    </w:p>
    <w:p w14:paraId="5D579580" w14:textId="77777777" w:rsidR="001E2034" w:rsidRDefault="001E2034" w:rsidP="001E2034">
      <w:pPr>
        <w:tabs>
          <w:tab w:val="left" w:pos="540"/>
          <w:tab w:val="left" w:pos="1080"/>
          <w:tab w:val="left" w:pos="1620"/>
        </w:tabs>
        <w:rPr>
          <w:rFonts w:ascii="Courier New" w:hAnsi="Courier New"/>
          <w:sz w:val="20"/>
        </w:rPr>
      </w:pPr>
    </w:p>
    <w:p w14:paraId="040F2958" w14:textId="77777777"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t>// open the text file and use a Scanner to read the text</w:t>
      </w:r>
    </w:p>
    <w:p w14:paraId="5BA24A3B" w14:textId="36A79FDA" w:rsidR="00C110FC" w:rsidRPr="00C110FC" w:rsidRDefault="00C110FC" w:rsidP="00C110FC">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proofErr w:type="spellStart"/>
      <w:r w:rsidR="00016193">
        <w:rPr>
          <w:rFonts w:ascii="Courier New" w:hAnsi="Courier New"/>
          <w:sz w:val="20"/>
        </w:rPr>
        <w:t>FileInputStream</w:t>
      </w:r>
      <w:proofErr w:type="spellEnd"/>
      <w:r w:rsidR="00016193">
        <w:rPr>
          <w:rFonts w:ascii="Courier New" w:hAnsi="Courier New"/>
          <w:sz w:val="20"/>
        </w:rPr>
        <w:t xml:space="preserve"> </w:t>
      </w:r>
      <w:proofErr w:type="spellStart"/>
      <w:r w:rsidRPr="00C110FC">
        <w:rPr>
          <w:rFonts w:ascii="Courier New" w:hAnsi="Courier New"/>
          <w:sz w:val="20"/>
        </w:rPr>
        <w:t>fileByteStream</w:t>
      </w:r>
      <w:proofErr w:type="spellEnd"/>
      <w:r w:rsidRPr="00C110FC">
        <w:rPr>
          <w:rFonts w:ascii="Courier New" w:hAnsi="Courier New"/>
          <w:sz w:val="20"/>
        </w:rPr>
        <w:t xml:space="preserve"> = new </w:t>
      </w:r>
      <w:proofErr w:type="spellStart"/>
      <w:r w:rsidRPr="00C110FC">
        <w:rPr>
          <w:rFonts w:ascii="Courier New" w:hAnsi="Courier New"/>
          <w:sz w:val="20"/>
        </w:rPr>
        <w:t>FileInputStream</w:t>
      </w:r>
      <w:proofErr w:type="spellEnd"/>
      <w:r w:rsidRPr="00C110FC">
        <w:rPr>
          <w:rFonts w:ascii="Courier New" w:hAnsi="Courier New"/>
          <w:sz w:val="20"/>
        </w:rPr>
        <w:t>(filename);</w:t>
      </w:r>
    </w:p>
    <w:p w14:paraId="7C06A361" w14:textId="3A91660B" w:rsidR="00C110FC" w:rsidRPr="00C110FC" w:rsidRDefault="00C110FC" w:rsidP="00C110FC">
      <w:pPr>
        <w:tabs>
          <w:tab w:val="left" w:pos="540"/>
          <w:tab w:val="left" w:pos="1080"/>
          <w:tab w:val="left" w:pos="1620"/>
        </w:tabs>
        <w:rPr>
          <w:rFonts w:ascii="Courier New" w:hAnsi="Courier New"/>
          <w:sz w:val="20"/>
        </w:rPr>
      </w:pPr>
      <w:r>
        <w:rPr>
          <w:rFonts w:ascii="Courier New" w:hAnsi="Courier New"/>
          <w:sz w:val="20"/>
        </w:rPr>
        <w:t xml:space="preserve">      </w:t>
      </w:r>
      <w:r>
        <w:rPr>
          <w:rFonts w:ascii="Courier New" w:hAnsi="Courier New"/>
          <w:sz w:val="20"/>
        </w:rPr>
        <w:tab/>
      </w:r>
      <w:r w:rsidR="00016193">
        <w:rPr>
          <w:rFonts w:ascii="Courier New" w:hAnsi="Courier New"/>
          <w:sz w:val="20"/>
        </w:rPr>
        <w:t xml:space="preserve">Scanner </w:t>
      </w:r>
      <w:proofErr w:type="spellStart"/>
      <w:r w:rsidR="00046241">
        <w:rPr>
          <w:rFonts w:ascii="Courier New" w:hAnsi="Courier New"/>
          <w:sz w:val="20"/>
        </w:rPr>
        <w:t>scnr</w:t>
      </w:r>
      <w:proofErr w:type="spellEnd"/>
      <w:r w:rsidRPr="00C110FC">
        <w:rPr>
          <w:rFonts w:ascii="Courier New" w:hAnsi="Courier New"/>
          <w:sz w:val="20"/>
        </w:rPr>
        <w:t xml:space="preserve"> = new Scanner(</w:t>
      </w:r>
      <w:proofErr w:type="spellStart"/>
      <w:r w:rsidRPr="00C110FC">
        <w:rPr>
          <w:rFonts w:ascii="Courier New" w:hAnsi="Courier New"/>
          <w:sz w:val="20"/>
        </w:rPr>
        <w:t>fileByteStream</w:t>
      </w:r>
      <w:proofErr w:type="spellEnd"/>
      <w:r w:rsidRPr="00C110FC">
        <w:rPr>
          <w:rFonts w:ascii="Courier New" w:hAnsi="Courier New"/>
          <w:sz w:val="20"/>
        </w:rPr>
        <w:t>);</w:t>
      </w:r>
    </w:p>
    <w:p w14:paraId="5529076F" w14:textId="05043972" w:rsidR="00C110FC" w:rsidRDefault="00C110FC" w:rsidP="00C110FC">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proofErr w:type="spellStart"/>
      <w:proofErr w:type="gramStart"/>
      <w:r w:rsidR="00046241">
        <w:rPr>
          <w:rFonts w:ascii="Courier New" w:hAnsi="Courier New"/>
          <w:sz w:val="20"/>
        </w:rPr>
        <w:t>scnr</w:t>
      </w:r>
      <w:r w:rsidRPr="00C110FC">
        <w:rPr>
          <w:rFonts w:ascii="Courier New" w:hAnsi="Courier New"/>
          <w:sz w:val="20"/>
        </w:rPr>
        <w:t>.useDelimiter</w:t>
      </w:r>
      <w:proofErr w:type="spellEnd"/>
      <w:proofErr w:type="gramEnd"/>
      <w:r w:rsidRPr="00C110FC">
        <w:rPr>
          <w:rFonts w:ascii="Courier New" w:hAnsi="Courier New"/>
          <w:sz w:val="20"/>
        </w:rPr>
        <w:t>("[,\r\n]+");</w:t>
      </w:r>
    </w:p>
    <w:p w14:paraId="08B70FBB" w14:textId="220EFF13" w:rsidR="001E2034" w:rsidRPr="006F61FC" w:rsidRDefault="001E2034" w:rsidP="00C110FC">
      <w:pPr>
        <w:tabs>
          <w:tab w:val="left" w:pos="540"/>
          <w:tab w:val="left" w:pos="1080"/>
          <w:tab w:val="left" w:pos="1620"/>
        </w:tabs>
        <w:rPr>
          <w:rFonts w:ascii="Courier New" w:hAnsi="Courier New"/>
          <w:sz w:val="20"/>
        </w:rPr>
      </w:pPr>
      <w:r w:rsidRPr="006F61FC">
        <w:rPr>
          <w:rFonts w:ascii="Courier New" w:hAnsi="Courier New"/>
          <w:sz w:val="20"/>
        </w:rPr>
        <w:t xml:space="preserve">           </w:t>
      </w:r>
    </w:p>
    <w:p w14:paraId="71E31E8B" w14:textId="77777777"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t>// keep reading as long as there is more data</w:t>
      </w:r>
    </w:p>
    <w:p w14:paraId="3117C1BE" w14:textId="2B2A0FFE"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sidR="00046241">
        <w:rPr>
          <w:rFonts w:ascii="Courier New" w:hAnsi="Courier New"/>
          <w:sz w:val="20"/>
        </w:rPr>
        <w:t>while(</w:t>
      </w:r>
      <w:proofErr w:type="spellStart"/>
      <w:proofErr w:type="gramStart"/>
      <w:r w:rsidR="00046241">
        <w:rPr>
          <w:rFonts w:ascii="Courier New" w:hAnsi="Courier New"/>
          <w:sz w:val="20"/>
        </w:rPr>
        <w:t>scnr</w:t>
      </w:r>
      <w:r w:rsidRPr="006F61FC">
        <w:rPr>
          <w:rFonts w:ascii="Courier New" w:hAnsi="Courier New"/>
          <w:sz w:val="20"/>
        </w:rPr>
        <w:t>.hasNext</w:t>
      </w:r>
      <w:proofErr w:type="spellEnd"/>
      <w:proofErr w:type="gramEnd"/>
      <w:r w:rsidRPr="006F61FC">
        <w:rPr>
          <w:rFonts w:ascii="Courier New" w:hAnsi="Courier New"/>
          <w:sz w:val="20"/>
        </w:rPr>
        <w:t>()) {</w:t>
      </w:r>
    </w:p>
    <w:p w14:paraId="2EB70C03" w14:textId="598385AE" w:rsidR="001E2034" w:rsidRDefault="001356E8"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p>
    <w:p w14:paraId="183892D6" w14:textId="3A48A228" w:rsidR="001356E8" w:rsidRDefault="001356E8" w:rsidP="001356E8">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 xml:space="preserve">// FIX ME: read the </w:t>
      </w:r>
      <w:r w:rsidR="00DF6512">
        <w:rPr>
          <w:rFonts w:ascii="Courier New" w:hAnsi="Courier New"/>
          <w:sz w:val="20"/>
        </w:rPr>
        <w:t xml:space="preserve">name, </w:t>
      </w:r>
      <w:r>
        <w:rPr>
          <w:rFonts w:ascii="Courier New" w:hAnsi="Courier New"/>
          <w:sz w:val="20"/>
        </w:rPr>
        <w:t>gender</w:t>
      </w:r>
      <w:r w:rsidR="00DF6512">
        <w:rPr>
          <w:rFonts w:ascii="Courier New" w:hAnsi="Courier New"/>
          <w:sz w:val="20"/>
        </w:rPr>
        <w:t xml:space="preserve">, </w:t>
      </w:r>
      <w:r>
        <w:rPr>
          <w:rFonts w:ascii="Courier New" w:hAnsi="Courier New"/>
          <w:sz w:val="20"/>
        </w:rPr>
        <w:t>count and year</w:t>
      </w:r>
    </w:p>
    <w:p w14:paraId="5E6C60A4" w14:textId="73534550" w:rsidR="004B389F" w:rsidRDefault="004B389F" w:rsidP="001356E8">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sidR="00046241">
        <w:rPr>
          <w:rFonts w:ascii="Courier New" w:hAnsi="Courier New"/>
          <w:sz w:val="20"/>
        </w:rPr>
        <w:t xml:space="preserve">String name = </w:t>
      </w:r>
      <w:proofErr w:type="spellStart"/>
      <w:proofErr w:type="gramStart"/>
      <w:r w:rsidR="00046241">
        <w:rPr>
          <w:rFonts w:ascii="Courier New" w:hAnsi="Courier New"/>
          <w:sz w:val="20"/>
        </w:rPr>
        <w:t>scnr</w:t>
      </w:r>
      <w:r>
        <w:rPr>
          <w:rFonts w:ascii="Courier New" w:hAnsi="Courier New"/>
          <w:sz w:val="20"/>
        </w:rPr>
        <w:t>.next</w:t>
      </w:r>
      <w:proofErr w:type="spellEnd"/>
      <w:proofErr w:type="gramEnd"/>
      <w:r w:rsidRPr="006F61FC">
        <w:rPr>
          <w:rFonts w:ascii="Courier New" w:hAnsi="Courier New"/>
          <w:sz w:val="20"/>
        </w:rPr>
        <w:t>();</w:t>
      </w:r>
    </w:p>
    <w:p w14:paraId="42AA9B17" w14:textId="26ACBF40" w:rsidR="00046241" w:rsidRDefault="00046241" w:rsidP="001356E8">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 xml:space="preserve">String gender = </w:t>
      </w:r>
      <w:proofErr w:type="spellStart"/>
      <w:proofErr w:type="gramStart"/>
      <w:r>
        <w:rPr>
          <w:rFonts w:ascii="Courier New" w:hAnsi="Courier New"/>
          <w:sz w:val="20"/>
        </w:rPr>
        <w:t>scnr.next</w:t>
      </w:r>
      <w:proofErr w:type="spellEnd"/>
      <w:proofErr w:type="gramEnd"/>
      <w:r>
        <w:rPr>
          <w:rFonts w:ascii="Courier New" w:hAnsi="Courier New"/>
          <w:sz w:val="20"/>
        </w:rPr>
        <w:t>();</w:t>
      </w:r>
    </w:p>
    <w:p w14:paraId="5CCA910F" w14:textId="22EF850B" w:rsidR="00DA0EE0" w:rsidRDefault="00DA0EE0" w:rsidP="001356E8">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proofErr w:type="spellStart"/>
      <w:r>
        <w:rPr>
          <w:rFonts w:ascii="Courier New" w:hAnsi="Courier New"/>
          <w:sz w:val="20"/>
        </w:rPr>
        <w:t>int</w:t>
      </w:r>
      <w:proofErr w:type="spellEnd"/>
      <w:r>
        <w:rPr>
          <w:rFonts w:ascii="Courier New" w:hAnsi="Courier New"/>
          <w:sz w:val="20"/>
        </w:rPr>
        <w:t xml:space="preserve"> count;</w:t>
      </w:r>
    </w:p>
    <w:p w14:paraId="0BC8662F" w14:textId="1132D9F5" w:rsidR="00DA0EE0" w:rsidRDefault="00DA0EE0" w:rsidP="001356E8">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proofErr w:type="spellStart"/>
      <w:r>
        <w:rPr>
          <w:rFonts w:ascii="Courier New" w:hAnsi="Courier New"/>
          <w:sz w:val="20"/>
        </w:rPr>
        <w:t>int</w:t>
      </w:r>
      <w:proofErr w:type="spellEnd"/>
      <w:r>
        <w:rPr>
          <w:rFonts w:ascii="Courier New" w:hAnsi="Courier New"/>
          <w:sz w:val="20"/>
        </w:rPr>
        <w:t xml:space="preserve"> year;</w:t>
      </w:r>
    </w:p>
    <w:p w14:paraId="5BB79C13" w14:textId="77777777" w:rsidR="00DF6512" w:rsidRDefault="00DF6512" w:rsidP="001356E8">
      <w:pPr>
        <w:tabs>
          <w:tab w:val="left" w:pos="540"/>
          <w:tab w:val="left" w:pos="1080"/>
          <w:tab w:val="left" w:pos="1620"/>
        </w:tabs>
        <w:rPr>
          <w:rFonts w:ascii="Courier New" w:hAnsi="Courier New"/>
          <w:sz w:val="20"/>
        </w:rPr>
      </w:pPr>
    </w:p>
    <w:p w14:paraId="36E55D49" w14:textId="77777777" w:rsidR="001356E8" w:rsidRDefault="001356E8" w:rsidP="001E2034">
      <w:pPr>
        <w:tabs>
          <w:tab w:val="left" w:pos="540"/>
          <w:tab w:val="left" w:pos="1080"/>
          <w:tab w:val="left" w:pos="1620"/>
        </w:tabs>
        <w:rPr>
          <w:rFonts w:ascii="Courier New" w:hAnsi="Courier New"/>
          <w:sz w:val="20"/>
        </w:rPr>
      </w:pPr>
    </w:p>
    <w:p w14:paraId="3F54960C" w14:textId="77777777" w:rsidR="001E2034"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 FIX ME: remove this print statement after method works</w:t>
      </w:r>
    </w:p>
    <w:p w14:paraId="2B0D24B9" w14:textId="0735CEA8" w:rsidR="001E2034" w:rsidRDefault="001356E8"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proofErr w:type="spellStart"/>
      <w:r>
        <w:rPr>
          <w:rFonts w:ascii="Courier New" w:hAnsi="Courier New"/>
          <w:sz w:val="20"/>
        </w:rPr>
        <w:t>System.out.println</w:t>
      </w:r>
      <w:proofErr w:type="spellEnd"/>
      <w:r>
        <w:rPr>
          <w:rFonts w:ascii="Courier New" w:hAnsi="Courier New"/>
          <w:sz w:val="20"/>
        </w:rPr>
        <w:t>(name</w:t>
      </w:r>
      <w:r w:rsidR="001E2034">
        <w:rPr>
          <w:rFonts w:ascii="Courier New" w:hAnsi="Courier New"/>
          <w:sz w:val="20"/>
        </w:rPr>
        <w:t>);</w:t>
      </w:r>
    </w:p>
    <w:p w14:paraId="68C453E8" w14:textId="77777777" w:rsidR="00953DBC" w:rsidRDefault="00953DBC" w:rsidP="001E2034">
      <w:pPr>
        <w:tabs>
          <w:tab w:val="left" w:pos="540"/>
          <w:tab w:val="left" w:pos="1080"/>
          <w:tab w:val="left" w:pos="1620"/>
        </w:tabs>
        <w:rPr>
          <w:rFonts w:ascii="Courier New" w:hAnsi="Courier New"/>
          <w:sz w:val="20"/>
        </w:rPr>
      </w:pPr>
    </w:p>
    <w:p w14:paraId="319C35A1" w14:textId="77777777" w:rsidR="00953DBC" w:rsidRDefault="00953DBC" w:rsidP="00953DBC">
      <w:pPr>
        <w:tabs>
          <w:tab w:val="left" w:pos="540"/>
          <w:tab w:val="left" w:pos="1080"/>
          <w:tab w:val="left" w:pos="1620"/>
        </w:tabs>
        <w:rPr>
          <w:rFonts w:ascii="Courier New" w:hAnsi="Courier New"/>
          <w:sz w:val="20"/>
        </w:rPr>
      </w:pPr>
    </w:p>
    <w:p w14:paraId="50C21CAE" w14:textId="65842543" w:rsidR="00953DBC" w:rsidRDefault="00953DBC" w:rsidP="00953DBC">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 xml:space="preserve">// FIX ME: assign true/false to </w:t>
      </w:r>
      <w:proofErr w:type="spellStart"/>
      <w:r>
        <w:rPr>
          <w:rFonts w:ascii="Courier New" w:hAnsi="Courier New"/>
          <w:sz w:val="20"/>
        </w:rPr>
        <w:t>boolean</w:t>
      </w:r>
      <w:proofErr w:type="spellEnd"/>
      <w:r>
        <w:rPr>
          <w:rFonts w:ascii="Courier New" w:hAnsi="Courier New"/>
          <w:sz w:val="20"/>
        </w:rPr>
        <w:t xml:space="preserve"> </w:t>
      </w:r>
      <w:proofErr w:type="spellStart"/>
      <w:r>
        <w:rPr>
          <w:rFonts w:ascii="Courier New" w:hAnsi="Courier New"/>
          <w:sz w:val="20"/>
        </w:rPr>
        <w:t>isFemale</w:t>
      </w:r>
      <w:proofErr w:type="spellEnd"/>
      <w:r>
        <w:rPr>
          <w:rFonts w:ascii="Courier New" w:hAnsi="Courier New"/>
          <w:sz w:val="20"/>
        </w:rPr>
        <w:t xml:space="preserve"> based on</w:t>
      </w:r>
    </w:p>
    <w:p w14:paraId="41D32C15" w14:textId="77777777" w:rsidR="00953DBC" w:rsidRDefault="00953DBC" w:rsidP="00953DBC">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 the gender String</w:t>
      </w:r>
    </w:p>
    <w:p w14:paraId="5D4EF88B" w14:textId="7A09D103" w:rsidR="00953DBC" w:rsidRDefault="00953DBC" w:rsidP="00953DBC">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proofErr w:type="spellStart"/>
      <w:r>
        <w:rPr>
          <w:rFonts w:ascii="Courier New" w:hAnsi="Courier New"/>
          <w:sz w:val="20"/>
        </w:rPr>
        <w:t>boolean</w:t>
      </w:r>
      <w:proofErr w:type="spellEnd"/>
      <w:r>
        <w:rPr>
          <w:rFonts w:ascii="Courier New" w:hAnsi="Courier New"/>
          <w:sz w:val="20"/>
        </w:rPr>
        <w:t xml:space="preserve"> </w:t>
      </w:r>
      <w:proofErr w:type="spellStart"/>
      <w:r>
        <w:rPr>
          <w:rFonts w:ascii="Courier New" w:hAnsi="Courier New"/>
          <w:sz w:val="20"/>
        </w:rPr>
        <w:t>isFemale</w:t>
      </w:r>
      <w:proofErr w:type="spellEnd"/>
      <w:r>
        <w:rPr>
          <w:rFonts w:ascii="Courier New" w:hAnsi="Courier New"/>
          <w:sz w:val="20"/>
        </w:rPr>
        <w:t>;</w:t>
      </w:r>
    </w:p>
    <w:p w14:paraId="4ED3E244" w14:textId="77777777" w:rsidR="00953DBC" w:rsidRDefault="00953DBC" w:rsidP="001E2034">
      <w:pPr>
        <w:tabs>
          <w:tab w:val="left" w:pos="540"/>
          <w:tab w:val="left" w:pos="1080"/>
          <w:tab w:val="left" w:pos="1620"/>
        </w:tabs>
        <w:rPr>
          <w:rFonts w:ascii="Courier New" w:hAnsi="Courier New"/>
          <w:sz w:val="20"/>
        </w:rPr>
      </w:pPr>
    </w:p>
    <w:p w14:paraId="3246A94C" w14:textId="77777777" w:rsidR="001E2034" w:rsidRDefault="001E2034" w:rsidP="001E2034">
      <w:pPr>
        <w:tabs>
          <w:tab w:val="left" w:pos="540"/>
          <w:tab w:val="left" w:pos="1080"/>
          <w:tab w:val="left" w:pos="1620"/>
        </w:tabs>
        <w:rPr>
          <w:rFonts w:ascii="Courier New" w:hAnsi="Courier New"/>
          <w:sz w:val="20"/>
        </w:rPr>
      </w:pPr>
    </w:p>
    <w:p w14:paraId="5BD98526" w14:textId="3B25B69E" w:rsidR="001E2034"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 FI</w:t>
      </w:r>
      <w:r w:rsidR="00DA7103">
        <w:rPr>
          <w:rFonts w:ascii="Courier New" w:hAnsi="Courier New"/>
          <w:sz w:val="20"/>
        </w:rPr>
        <w:t>X ME: instantiate a new Baby Name</w:t>
      </w:r>
      <w:r w:rsidR="00953DBC">
        <w:rPr>
          <w:rFonts w:ascii="Courier New" w:hAnsi="Courier New"/>
          <w:sz w:val="20"/>
        </w:rPr>
        <w:t xml:space="preserve"> and add to </w:t>
      </w:r>
      <w:proofErr w:type="spellStart"/>
      <w:r w:rsidR="00953DBC">
        <w:rPr>
          <w:rFonts w:ascii="Courier New" w:hAnsi="Courier New"/>
          <w:sz w:val="20"/>
        </w:rPr>
        <w:t>ArrayList</w:t>
      </w:r>
      <w:proofErr w:type="spellEnd"/>
    </w:p>
    <w:p w14:paraId="6DBB92D1" w14:textId="12CDED57" w:rsidR="00953DBC" w:rsidRPr="00953DBC" w:rsidRDefault="00953DBC" w:rsidP="00953DBC">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proofErr w:type="spellStart"/>
      <w:r w:rsidRPr="00953DBC">
        <w:rPr>
          <w:rFonts w:ascii="Courier New" w:hAnsi="Courier New"/>
          <w:sz w:val="20"/>
        </w:rPr>
        <w:t>BabyName</w:t>
      </w:r>
      <w:proofErr w:type="spellEnd"/>
      <w:r w:rsidRPr="00953DBC">
        <w:rPr>
          <w:rFonts w:ascii="Courier New" w:hAnsi="Courier New"/>
          <w:sz w:val="20"/>
        </w:rPr>
        <w:t xml:space="preserve"> entry = new </w:t>
      </w:r>
      <w:proofErr w:type="spellStart"/>
      <w:proofErr w:type="gramStart"/>
      <w:r w:rsidRPr="00953DBC">
        <w:rPr>
          <w:rFonts w:ascii="Courier New" w:hAnsi="Courier New"/>
          <w:sz w:val="20"/>
        </w:rPr>
        <w:t>BabyName</w:t>
      </w:r>
      <w:proofErr w:type="spellEnd"/>
      <w:r w:rsidRPr="00953DBC">
        <w:rPr>
          <w:rFonts w:ascii="Courier New" w:hAnsi="Courier New"/>
          <w:sz w:val="20"/>
        </w:rPr>
        <w:t>(</w:t>
      </w:r>
      <w:proofErr w:type="gramEnd"/>
      <w:r w:rsidRPr="00953DBC">
        <w:rPr>
          <w:rFonts w:ascii="Courier New" w:hAnsi="Courier New"/>
          <w:sz w:val="20"/>
        </w:rPr>
        <w:t>name,</w:t>
      </w:r>
      <w:r>
        <w:rPr>
          <w:rFonts w:ascii="Courier New" w:hAnsi="Courier New"/>
          <w:sz w:val="20"/>
        </w:rPr>
        <w:t xml:space="preserve"> </w:t>
      </w:r>
      <w:proofErr w:type="spellStart"/>
      <w:r w:rsidRPr="00953DBC">
        <w:rPr>
          <w:rFonts w:ascii="Courier New" w:hAnsi="Courier New"/>
          <w:sz w:val="20"/>
        </w:rPr>
        <w:t>isFemale</w:t>
      </w:r>
      <w:proofErr w:type="spellEnd"/>
      <w:r w:rsidRPr="00953DBC">
        <w:rPr>
          <w:rFonts w:ascii="Courier New" w:hAnsi="Courier New"/>
          <w:sz w:val="20"/>
        </w:rPr>
        <w:t>,</w:t>
      </w:r>
      <w:r>
        <w:rPr>
          <w:rFonts w:ascii="Courier New" w:hAnsi="Courier New"/>
          <w:sz w:val="20"/>
        </w:rPr>
        <w:t xml:space="preserve"> </w:t>
      </w:r>
      <w:r w:rsidRPr="00953DBC">
        <w:rPr>
          <w:rFonts w:ascii="Courier New" w:hAnsi="Courier New"/>
          <w:sz w:val="20"/>
        </w:rPr>
        <w:t>count,</w:t>
      </w:r>
      <w:r>
        <w:rPr>
          <w:rFonts w:ascii="Courier New" w:hAnsi="Courier New"/>
          <w:sz w:val="20"/>
        </w:rPr>
        <w:t xml:space="preserve"> </w:t>
      </w:r>
      <w:r w:rsidRPr="00953DBC">
        <w:rPr>
          <w:rFonts w:ascii="Courier New" w:hAnsi="Courier New"/>
          <w:sz w:val="20"/>
        </w:rPr>
        <w:t xml:space="preserve">year); </w:t>
      </w:r>
    </w:p>
    <w:p w14:paraId="4FFC47AC" w14:textId="77777777" w:rsidR="00953DBC" w:rsidRDefault="00953DBC" w:rsidP="001E2034">
      <w:pPr>
        <w:tabs>
          <w:tab w:val="left" w:pos="540"/>
          <w:tab w:val="left" w:pos="1080"/>
          <w:tab w:val="left" w:pos="1620"/>
        </w:tabs>
        <w:rPr>
          <w:rFonts w:ascii="Courier New" w:hAnsi="Courier New"/>
          <w:sz w:val="20"/>
        </w:rPr>
      </w:pPr>
    </w:p>
    <w:p w14:paraId="42D5FA04" w14:textId="7D5BB7E4" w:rsidR="001E2034" w:rsidRPr="006F61FC" w:rsidRDefault="00DF6512"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sidR="001E2034">
        <w:rPr>
          <w:rFonts w:ascii="Courier New" w:hAnsi="Courier New"/>
          <w:sz w:val="20"/>
        </w:rPr>
        <w:tab/>
      </w:r>
    </w:p>
    <w:p w14:paraId="25E544EB" w14:textId="77777777"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r w:rsidRPr="006F61FC">
        <w:rPr>
          <w:rFonts w:ascii="Courier New" w:hAnsi="Courier New"/>
          <w:sz w:val="20"/>
        </w:rPr>
        <w:t>}</w:t>
      </w:r>
    </w:p>
    <w:p w14:paraId="6791C090" w14:textId="0CB152F8"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proofErr w:type="spellStart"/>
      <w:r w:rsidR="00016193">
        <w:rPr>
          <w:rFonts w:ascii="Courier New" w:hAnsi="Courier New"/>
          <w:sz w:val="20"/>
        </w:rPr>
        <w:t>fileByteStream</w:t>
      </w:r>
      <w:r w:rsidRPr="006F61FC">
        <w:rPr>
          <w:rFonts w:ascii="Courier New" w:hAnsi="Courier New"/>
          <w:sz w:val="20"/>
        </w:rPr>
        <w:t>.close</w:t>
      </w:r>
      <w:proofErr w:type="spellEnd"/>
      <w:r w:rsidRPr="006F61FC">
        <w:rPr>
          <w:rFonts w:ascii="Courier New" w:hAnsi="Courier New"/>
          <w:sz w:val="20"/>
        </w:rPr>
        <w:t>();</w:t>
      </w:r>
    </w:p>
    <w:p w14:paraId="5D95424E" w14:textId="77777777"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sidRPr="006F61FC">
        <w:rPr>
          <w:rFonts w:ascii="Courier New" w:hAnsi="Courier New"/>
          <w:sz w:val="20"/>
        </w:rPr>
        <w:t>}</w:t>
      </w:r>
    </w:p>
    <w:p w14:paraId="421D9D0D" w14:textId="77777777"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proofErr w:type="gramStart"/>
      <w:r w:rsidRPr="006F61FC">
        <w:rPr>
          <w:rFonts w:ascii="Courier New" w:hAnsi="Courier New"/>
          <w:sz w:val="20"/>
        </w:rPr>
        <w:t>catch(</w:t>
      </w:r>
      <w:proofErr w:type="spellStart"/>
      <w:proofErr w:type="gramEnd"/>
      <w:r w:rsidRPr="006F61FC">
        <w:rPr>
          <w:rFonts w:ascii="Courier New" w:hAnsi="Courier New"/>
          <w:sz w:val="20"/>
        </w:rPr>
        <w:t>IOException</w:t>
      </w:r>
      <w:proofErr w:type="spellEnd"/>
      <w:r w:rsidRPr="006F61FC">
        <w:rPr>
          <w:rFonts w:ascii="Courier New" w:hAnsi="Courier New"/>
          <w:sz w:val="20"/>
        </w:rPr>
        <w:t xml:space="preserve"> e) {</w:t>
      </w:r>
    </w:p>
    <w:p w14:paraId="051ED916" w14:textId="77777777" w:rsidR="001E2034" w:rsidRPr="006F61FC" w:rsidRDefault="001E2034" w:rsidP="001E2034">
      <w:pPr>
        <w:tabs>
          <w:tab w:val="left" w:pos="540"/>
          <w:tab w:val="left" w:pos="1080"/>
          <w:tab w:val="left" w:pos="1620"/>
        </w:tabs>
        <w:rPr>
          <w:rFonts w:ascii="Courier New" w:hAnsi="Courier New"/>
          <w:sz w:val="20"/>
        </w:rPr>
      </w:pPr>
      <w:r>
        <w:rPr>
          <w:rFonts w:ascii="Courier New" w:hAnsi="Courier New"/>
          <w:sz w:val="20"/>
        </w:rPr>
        <w:tab/>
      </w:r>
      <w:r>
        <w:rPr>
          <w:rFonts w:ascii="Courier New" w:hAnsi="Courier New"/>
          <w:sz w:val="20"/>
        </w:rPr>
        <w:tab/>
      </w:r>
      <w:proofErr w:type="spellStart"/>
      <w:r w:rsidRPr="006F61FC">
        <w:rPr>
          <w:rFonts w:ascii="Courier New" w:hAnsi="Courier New"/>
          <w:sz w:val="20"/>
        </w:rPr>
        <w:t>System.out.println</w:t>
      </w:r>
      <w:proofErr w:type="spellEnd"/>
      <w:r w:rsidRPr="006F61FC">
        <w:rPr>
          <w:rFonts w:ascii="Courier New" w:hAnsi="Courier New"/>
          <w:sz w:val="20"/>
        </w:rPr>
        <w:t>("Failed to read the data file: " +</w:t>
      </w:r>
      <w:r>
        <w:rPr>
          <w:rFonts w:ascii="Courier New" w:hAnsi="Courier New"/>
          <w:sz w:val="20"/>
        </w:rPr>
        <w:t xml:space="preserve"> </w:t>
      </w:r>
      <w:r w:rsidRPr="006F61FC">
        <w:rPr>
          <w:rFonts w:ascii="Courier New" w:hAnsi="Courier New"/>
          <w:sz w:val="20"/>
        </w:rPr>
        <w:t>filename);</w:t>
      </w:r>
    </w:p>
    <w:p w14:paraId="0B7AE0E9" w14:textId="77777777" w:rsidR="001E2034" w:rsidRDefault="001E2034" w:rsidP="001E2034">
      <w:pPr>
        <w:tabs>
          <w:tab w:val="left" w:pos="540"/>
          <w:tab w:val="left" w:pos="1080"/>
          <w:tab w:val="left" w:pos="1620"/>
        </w:tabs>
        <w:rPr>
          <w:rFonts w:ascii="Courier New" w:hAnsi="Courier New"/>
          <w:sz w:val="20"/>
        </w:rPr>
      </w:pPr>
      <w:r>
        <w:rPr>
          <w:rFonts w:ascii="Courier New" w:hAnsi="Courier New"/>
          <w:sz w:val="20"/>
        </w:rPr>
        <w:tab/>
      </w:r>
      <w:r w:rsidRPr="006F61FC">
        <w:rPr>
          <w:rFonts w:ascii="Courier New" w:hAnsi="Courier New"/>
          <w:sz w:val="20"/>
        </w:rPr>
        <w:t>}</w:t>
      </w:r>
    </w:p>
    <w:p w14:paraId="0412FBCD" w14:textId="77777777" w:rsidR="001E2034" w:rsidRPr="006F61FC" w:rsidRDefault="001E2034" w:rsidP="001E2034">
      <w:pPr>
        <w:tabs>
          <w:tab w:val="left" w:pos="540"/>
          <w:tab w:val="left" w:pos="1080"/>
          <w:tab w:val="left" w:pos="1620"/>
        </w:tabs>
        <w:rPr>
          <w:rFonts w:ascii="Courier New" w:hAnsi="Courier New"/>
          <w:sz w:val="20"/>
        </w:rPr>
      </w:pPr>
      <w:r w:rsidRPr="006F61FC">
        <w:rPr>
          <w:rFonts w:ascii="Courier New" w:hAnsi="Courier New"/>
          <w:sz w:val="20"/>
        </w:rPr>
        <w:t>}</w:t>
      </w:r>
    </w:p>
    <w:p w14:paraId="6A314B20" w14:textId="77777777" w:rsidR="00DA7103" w:rsidRPr="00E43EE5" w:rsidRDefault="001E2034" w:rsidP="00DA7103">
      <w:pPr>
        <w:widowControl w:val="0"/>
        <w:autoSpaceDE w:val="0"/>
        <w:autoSpaceDN w:val="0"/>
        <w:adjustRightInd w:val="0"/>
        <w:spacing w:after="120"/>
        <w:rPr>
          <w:rFonts w:ascii="Times New Roman" w:hAnsi="Times New Roman" w:cs="Georgia"/>
          <w:b/>
          <w:sz w:val="28"/>
          <w:szCs w:val="26"/>
        </w:rPr>
      </w:pPr>
      <w:r>
        <w:rPr>
          <w:rFonts w:ascii="Times New Roman" w:hAnsi="Times New Roman"/>
          <w:b/>
          <w:sz w:val="28"/>
        </w:rPr>
        <w:br w:type="page"/>
      </w:r>
      <w:r w:rsidR="00DA7103" w:rsidRPr="00395DBE">
        <w:rPr>
          <w:rFonts w:ascii="Times New Roman" w:hAnsi="Times New Roman" w:cs="Georgia"/>
          <w:b/>
          <w:sz w:val="28"/>
          <w:szCs w:val="26"/>
        </w:rPr>
        <w:lastRenderedPageBreak/>
        <w:t>Grading Criteria</w:t>
      </w:r>
    </w:p>
    <w:p w14:paraId="001C08E2" w14:textId="77777777" w:rsidR="00DA7103" w:rsidRDefault="00DA7103" w:rsidP="00DA7103">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14:paraId="4E8D7C0D" w14:textId="1598A226" w:rsidR="00DA7103" w:rsidRPr="00395DBE" w:rsidRDefault="00DA7103" w:rsidP="00DA7103">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sidR="00A77B05">
        <w:rPr>
          <w:rFonts w:ascii="Times New Roman" w:hAnsi="Times New Roman" w:cs="Georgia"/>
        </w:rPr>
        <w:t>dge. (-5 %</w:t>
      </w:r>
      <w:r>
        <w:rPr>
          <w:rFonts w:ascii="Times New Roman" w:hAnsi="Times New Roman" w:cs="Georgia"/>
        </w:rPr>
        <w:t xml:space="preserve"> if missing</w:t>
      </w:r>
      <w:r w:rsidRPr="00395DBE">
        <w:rPr>
          <w:rFonts w:ascii="Times New Roman" w:hAnsi="Times New Roman" w:cs="Georgia"/>
        </w:rPr>
        <w:t>)</w:t>
      </w:r>
    </w:p>
    <w:p w14:paraId="6799B8BB" w14:textId="2A506B4E" w:rsidR="00CB66F0" w:rsidRDefault="00CB66F0" w:rsidP="00DA7103">
      <w:pPr>
        <w:widowControl w:val="0"/>
        <w:autoSpaceDE w:val="0"/>
        <w:autoSpaceDN w:val="0"/>
        <w:adjustRightInd w:val="0"/>
        <w:spacing w:after="120"/>
        <w:rPr>
          <w:rFonts w:ascii="Times New Roman" w:hAnsi="Times New Roman" w:cs="Georgia"/>
          <w:b/>
          <w:bCs/>
          <w:sz w:val="28"/>
        </w:rPr>
      </w:pPr>
    </w:p>
    <w:p w14:paraId="0F50BC6C" w14:textId="77777777" w:rsidR="00CB66F0" w:rsidRPr="00395DBE" w:rsidRDefault="00CB66F0" w:rsidP="00CB66F0">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14:paraId="27593096" w14:textId="77777777" w:rsidR="00CB66F0" w:rsidRPr="00395DBE" w:rsidRDefault="00CB66F0" w:rsidP="00CB66F0">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sidR="000B3DA3">
        <w:rPr>
          <w:rFonts w:ascii="Times New Roman" w:hAnsi="Times New Roman" w:cs="Georgia"/>
          <w:szCs w:val="26"/>
        </w:rPr>
        <w:t>due</w:t>
      </w:r>
      <w:r>
        <w:rPr>
          <w:rFonts w:ascii="Times New Roman" w:hAnsi="Times New Roman" w:cs="Georgia"/>
          <w:szCs w:val="26"/>
        </w:rPr>
        <w:t xml:space="preserve"> at the START of the class period</w:t>
      </w:r>
      <w:r w:rsidRPr="00395DBE">
        <w:rPr>
          <w:rFonts w:ascii="Times New Roman" w:hAnsi="Times New Roman" w:cs="Georgia"/>
          <w:szCs w:val="26"/>
        </w:rPr>
        <w:t>. However, you are encouraged to complete a project even if you must turn it in late.</w:t>
      </w:r>
    </w:p>
    <w:p w14:paraId="23A9AA8F" w14:textId="312F3C8F" w:rsidR="00CB66F0" w:rsidRPr="00395DBE" w:rsidRDefault="000B3DA3"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00A77B05">
        <w:rPr>
          <w:rFonts w:ascii="Times New Roman" w:hAnsi="Times New Roman" w:cs="Georgia"/>
        </w:rPr>
        <w:t xml:space="preserve"> (-20 %</w:t>
      </w:r>
      <w:r w:rsidR="00CB66F0" w:rsidRPr="00395DBE">
        <w:rPr>
          <w:rFonts w:ascii="Times New Roman" w:hAnsi="Times New Roman" w:cs="Georgia"/>
        </w:rPr>
        <w:t>)</w:t>
      </w:r>
    </w:p>
    <w:p w14:paraId="3F00EF0A" w14:textId="4BCABDBD"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t>
      </w:r>
      <w:r w:rsidR="00A77B05">
        <w:rPr>
          <w:rFonts w:ascii="Times New Roman" w:hAnsi="Times New Roman" w:cs="Georgia"/>
        </w:rPr>
        <w:t>weekday is an additional -10 %</w:t>
      </w:r>
    </w:p>
    <w:p w14:paraId="21DF2A3A" w14:textId="4A1A8CBD"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Weekends</w:t>
      </w:r>
      <w:r w:rsidRPr="00395DBE">
        <w:rPr>
          <w:rFonts w:ascii="Times New Roman" w:hAnsi="Times New Roman" w:cs="Georgia"/>
        </w:rPr>
        <w:t xml:space="preserve"> are free days</w:t>
      </w:r>
      <w:r>
        <w:rPr>
          <w:rFonts w:ascii="Times New Roman" w:hAnsi="Times New Roman" w:cs="Georgia"/>
        </w:rPr>
        <w:t xml:space="preserve"> and th</w:t>
      </w:r>
      <w:r w:rsidR="00A77B05">
        <w:rPr>
          <w:rFonts w:ascii="Times New Roman" w:hAnsi="Times New Roman" w:cs="Georgia"/>
        </w:rPr>
        <w:t>e maximum late penalty is 50 %</w:t>
      </w:r>
      <w:r>
        <w:rPr>
          <w:rFonts w:ascii="Times New Roman" w:hAnsi="Times New Roman" w:cs="Georgia"/>
        </w:rPr>
        <w:t>.</w:t>
      </w:r>
    </w:p>
    <w:p w14:paraId="0963B383" w14:textId="77777777" w:rsidR="00CB66F0" w:rsidRDefault="00CB66F0" w:rsidP="00DB0434">
      <w:pPr>
        <w:widowControl w:val="0"/>
        <w:autoSpaceDE w:val="0"/>
        <w:autoSpaceDN w:val="0"/>
        <w:adjustRightInd w:val="0"/>
        <w:rPr>
          <w:rFonts w:ascii="Times New Roman" w:hAnsi="Times New Roman" w:cs="Georgia"/>
          <w:b/>
          <w:bCs/>
          <w:sz w:val="28"/>
        </w:rPr>
      </w:pPr>
    </w:p>
    <w:p w14:paraId="50EA6428" w14:textId="77777777" w:rsidR="002A2919" w:rsidRPr="00395DBE" w:rsidRDefault="002A2919" w:rsidP="00DB0434">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14:paraId="36AA2A93" w14:textId="30176998" w:rsidR="00116954" w:rsidRDefault="00116954" w:rsidP="00116954">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Pr>
          <w:rFonts w:ascii="Times New Roman" w:hAnsi="Times New Roman" w:cs="Georgia"/>
          <w:b/>
        </w:rPr>
        <w:t xml:space="preserve"> </w:t>
      </w:r>
      <w:r w:rsidRPr="000B3DA3">
        <w:rPr>
          <w:rFonts w:ascii="Times New Roman" w:hAnsi="Times New Roman" w:cs="Georgia"/>
        </w:rPr>
        <w:t>with an attractive cover page</w:t>
      </w:r>
      <w:r>
        <w:rPr>
          <w:rFonts w:ascii="Times New Roman" w:hAnsi="Times New Roman" w:cs="Georgia"/>
        </w:rPr>
        <w:t>.  Do not expect th</w:t>
      </w:r>
      <w:r w:rsidR="00C83016">
        <w:rPr>
          <w:rFonts w:ascii="Times New Roman" w:hAnsi="Times New Roman" w:cs="Georgia"/>
        </w:rPr>
        <w:t>e lab to have a working stapler.</w:t>
      </w:r>
    </w:p>
    <w:p w14:paraId="39302BB6" w14:textId="2968DD97" w:rsidR="00116954" w:rsidRPr="002B483F" w:rsidRDefault="00116954" w:rsidP="00116954">
      <w:pPr>
        <w:widowControl w:val="0"/>
        <w:numPr>
          <w:ilvl w:val="0"/>
          <w:numId w:val="2"/>
        </w:numPr>
        <w:tabs>
          <w:tab w:val="left" w:pos="-360"/>
          <w:tab w:val="left" w:pos="220"/>
        </w:tabs>
        <w:autoSpaceDE w:val="0"/>
        <w:autoSpaceDN w:val="0"/>
        <w:adjustRightInd w:val="0"/>
        <w:spacing w:after="120"/>
        <w:ind w:left="360"/>
        <w:rPr>
          <w:rFonts w:ascii="Times New Roman" w:hAnsi="Times New Roman" w:cs="Times New Roman"/>
        </w:rPr>
      </w:pPr>
      <w:r w:rsidRPr="002B483F">
        <w:rPr>
          <w:rFonts w:ascii="Times New Roman" w:hAnsi="Times New Roman" w:cs="Times New Roman"/>
        </w:rPr>
        <w:t>Cover page - Provide a cover page that i</w:t>
      </w:r>
      <w:r w:rsidR="001B58BA">
        <w:rPr>
          <w:rFonts w:ascii="Times New Roman" w:hAnsi="Times New Roman" w:cs="Times New Roman"/>
        </w:rPr>
        <w:t xml:space="preserve">ncludes your name, a title, </w:t>
      </w:r>
      <w:r w:rsidRPr="002B483F">
        <w:rPr>
          <w:rFonts w:ascii="Times New Roman" w:hAnsi="Times New Roman" w:cs="Times New Roman"/>
        </w:rPr>
        <w:t>an appropriate picture or clip art for the project</w:t>
      </w:r>
      <w:r w:rsidR="001B58BA">
        <w:rPr>
          <w:rFonts w:ascii="Times New Roman" w:hAnsi="Times New Roman" w:cs="Times New Roman"/>
        </w:rPr>
        <w:t>, time card and signed pledge (-5 pts if missing)</w:t>
      </w:r>
      <w:r w:rsidRPr="002B483F">
        <w:rPr>
          <w:rFonts w:ascii="Times New Roman" w:hAnsi="Times New Roman" w:cs="Times New Roman"/>
        </w:rPr>
        <w:t xml:space="preserve"> </w:t>
      </w:r>
    </w:p>
    <w:p w14:paraId="0809A496" w14:textId="77777777" w:rsidR="00116954" w:rsidRPr="002B483F" w:rsidRDefault="00116954" w:rsidP="00116954">
      <w:pPr>
        <w:widowControl w:val="0"/>
        <w:numPr>
          <w:ilvl w:val="0"/>
          <w:numId w:val="2"/>
        </w:numPr>
        <w:tabs>
          <w:tab w:val="left" w:pos="-360"/>
          <w:tab w:val="left" w:pos="220"/>
        </w:tabs>
        <w:autoSpaceDE w:val="0"/>
        <w:autoSpaceDN w:val="0"/>
        <w:adjustRightInd w:val="0"/>
        <w:spacing w:after="120"/>
        <w:ind w:left="360"/>
        <w:rPr>
          <w:rFonts w:ascii="Times New Roman" w:hAnsi="Times New Roman" w:cs="Times New Roman"/>
        </w:rPr>
      </w:pPr>
      <w:r w:rsidRPr="002B483F">
        <w:rPr>
          <w:rFonts w:ascii="Times New Roman" w:hAnsi="Times New Roman" w:cs="Times New Roman"/>
        </w:rPr>
        <w:t xml:space="preserve">Signed Pledge – The cover page must include the following signed pledge: "I pledge that this work is entirely mine, and mine alone (except for any code provided by my instructor). " In addition, provide names of any people you helped or received help from. Under no circumstances do you exchange code electronically. You are responsible for understanding and adhering to the </w:t>
      </w:r>
      <w:r w:rsidRPr="002B483F">
        <w:rPr>
          <w:rFonts w:ascii="Times New Roman" w:hAnsi="Times New Roman" w:cs="Times New Roman"/>
          <w:color w:val="0000E7"/>
        </w:rPr>
        <w:t>School of CIS Guidelines for Academic Honesty</w:t>
      </w:r>
      <w:r w:rsidRPr="002B483F">
        <w:rPr>
          <w:rFonts w:ascii="Times New Roman" w:hAnsi="Times New Roman" w:cs="Times New Roman"/>
        </w:rPr>
        <w:t xml:space="preserve">. </w:t>
      </w:r>
    </w:p>
    <w:p w14:paraId="74FBBC32" w14:textId="77777777" w:rsidR="00116954" w:rsidRPr="002B483F" w:rsidRDefault="00116954" w:rsidP="00116954">
      <w:pPr>
        <w:widowControl w:val="0"/>
        <w:numPr>
          <w:ilvl w:val="0"/>
          <w:numId w:val="2"/>
        </w:numPr>
        <w:tabs>
          <w:tab w:val="left" w:pos="-360"/>
          <w:tab w:val="left" w:pos="220"/>
        </w:tabs>
        <w:autoSpaceDE w:val="0"/>
        <w:autoSpaceDN w:val="0"/>
        <w:adjustRightInd w:val="0"/>
        <w:spacing w:after="120"/>
        <w:ind w:left="360"/>
        <w:rPr>
          <w:rFonts w:ascii="Times New Roman" w:hAnsi="Times New Roman" w:cs="Times New Roman"/>
        </w:rPr>
      </w:pPr>
      <w:r w:rsidRPr="002B483F">
        <w:rPr>
          <w:rFonts w:ascii="Times New Roman" w:hAnsi="Times New Roman" w:cs="Times New Roman"/>
        </w:rPr>
        <w:t xml:space="preserve">Time Card – The cover page must also include a brief statement of how much time you spent on the project. For example, “I spent 7 hours on this project from January 22-27 reading the book, designing a solution, writing code, fixing errors and putting together the printed document.” </w:t>
      </w:r>
    </w:p>
    <w:p w14:paraId="2697779B" w14:textId="77777777" w:rsidR="0066451A" w:rsidRDefault="00116954" w:rsidP="00116954">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 a printout of your </w:t>
      </w:r>
      <w:r>
        <w:rPr>
          <w:rFonts w:ascii="Times New Roman" w:hAnsi="Times New Roman" w:cs="Georgia"/>
        </w:rPr>
        <w:t xml:space="preserve">elegant </w:t>
      </w:r>
      <w:r w:rsidRPr="00395DBE">
        <w:rPr>
          <w:rFonts w:ascii="Times New Roman" w:hAnsi="Times New Roman" w:cs="Georgia"/>
        </w:rPr>
        <w:t>source code</w:t>
      </w:r>
      <w:r w:rsidR="0066451A">
        <w:rPr>
          <w:rFonts w:ascii="Times New Roman" w:hAnsi="Times New Roman" w:cs="Georgia"/>
        </w:rPr>
        <w:t xml:space="preserve"> for:</w:t>
      </w:r>
    </w:p>
    <w:p w14:paraId="72B7D467" w14:textId="462AFADB" w:rsidR="0066451A" w:rsidRDefault="00DA7103" w:rsidP="0066451A">
      <w:pPr>
        <w:widowControl w:val="0"/>
        <w:tabs>
          <w:tab w:val="left" w:pos="220"/>
          <w:tab w:val="left" w:pos="720"/>
        </w:tabs>
        <w:autoSpaceDE w:val="0"/>
        <w:autoSpaceDN w:val="0"/>
        <w:adjustRightInd w:val="0"/>
        <w:ind w:left="1440"/>
        <w:rPr>
          <w:rFonts w:ascii="Courier New" w:hAnsi="Courier New" w:cs="Georgia"/>
        </w:rPr>
      </w:pPr>
      <w:r>
        <w:rPr>
          <w:rFonts w:ascii="Courier New" w:hAnsi="Courier New" w:cs="Georgia"/>
        </w:rPr>
        <w:t>BabyName</w:t>
      </w:r>
      <w:r w:rsidR="0066451A">
        <w:rPr>
          <w:rFonts w:ascii="Courier New" w:hAnsi="Courier New" w:cs="Georgia"/>
        </w:rPr>
        <w:t>.java</w:t>
      </w:r>
    </w:p>
    <w:p w14:paraId="4146A70C" w14:textId="19CA4AB6" w:rsidR="0066451A" w:rsidRDefault="00DA7103" w:rsidP="0066451A">
      <w:pPr>
        <w:widowControl w:val="0"/>
        <w:tabs>
          <w:tab w:val="left" w:pos="220"/>
          <w:tab w:val="left" w:pos="720"/>
        </w:tabs>
        <w:autoSpaceDE w:val="0"/>
        <w:autoSpaceDN w:val="0"/>
        <w:adjustRightInd w:val="0"/>
        <w:ind w:left="1440"/>
        <w:rPr>
          <w:rFonts w:ascii="Times New Roman" w:hAnsi="Times New Roman" w:cs="Georgia"/>
        </w:rPr>
      </w:pPr>
      <w:r>
        <w:rPr>
          <w:rFonts w:ascii="Courier New" w:hAnsi="Courier New" w:cs="Georgia"/>
        </w:rPr>
        <w:t>BabyName</w:t>
      </w:r>
      <w:r w:rsidR="00116954">
        <w:rPr>
          <w:rFonts w:ascii="Courier New" w:hAnsi="Courier New" w:cs="Georgia"/>
        </w:rPr>
        <w:t>Database</w:t>
      </w:r>
      <w:r w:rsidR="0066451A">
        <w:rPr>
          <w:rFonts w:ascii="Courier New" w:hAnsi="Courier New" w:cs="Georgia"/>
        </w:rPr>
        <w:t>.java</w:t>
      </w:r>
    </w:p>
    <w:p w14:paraId="57D0F497" w14:textId="3A9E73A5" w:rsidR="00116954" w:rsidRPr="00030D29" w:rsidRDefault="00DA7103" w:rsidP="0066451A">
      <w:pPr>
        <w:widowControl w:val="0"/>
        <w:tabs>
          <w:tab w:val="left" w:pos="220"/>
          <w:tab w:val="left" w:pos="720"/>
        </w:tabs>
        <w:autoSpaceDE w:val="0"/>
        <w:autoSpaceDN w:val="0"/>
        <w:adjustRightInd w:val="0"/>
        <w:ind w:left="1440"/>
        <w:rPr>
          <w:rFonts w:ascii="Times New Roman" w:hAnsi="Times New Roman" w:cs="Georgia"/>
        </w:rPr>
      </w:pPr>
      <w:r>
        <w:rPr>
          <w:rFonts w:ascii="Courier New" w:hAnsi="Courier New" w:cs="Georgia"/>
        </w:rPr>
        <w:t>BabyName</w:t>
      </w:r>
      <w:r w:rsidR="00116954">
        <w:rPr>
          <w:rFonts w:ascii="Courier New" w:hAnsi="Courier New" w:cs="Georgia"/>
        </w:rPr>
        <w:t>G</w:t>
      </w:r>
      <w:r w:rsidR="00116954" w:rsidRPr="005D10AA">
        <w:rPr>
          <w:rFonts w:ascii="Courier New" w:hAnsi="Courier New" w:cs="Georgia"/>
        </w:rPr>
        <w:t>UI</w:t>
      </w:r>
      <w:r w:rsidR="0066451A">
        <w:rPr>
          <w:rFonts w:ascii="Courier New" w:hAnsi="Courier New" w:cs="Georgia"/>
        </w:rPr>
        <w:t>.java</w:t>
      </w:r>
      <w:r w:rsidR="00116954">
        <w:rPr>
          <w:rFonts w:ascii="Times New Roman" w:hAnsi="Times New Roman" w:cs="Georgia"/>
        </w:rPr>
        <w:t xml:space="preserve"> </w:t>
      </w:r>
    </w:p>
    <w:p w14:paraId="728E1715" w14:textId="160F0627" w:rsidR="00116954" w:rsidRPr="00C76400" w:rsidRDefault="00116954" w:rsidP="00116954">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 xml:space="preserve">Demo – be prepared to demo your project on a lab computer or your laptop.  </w:t>
      </w:r>
    </w:p>
    <w:p w14:paraId="4B19E696" w14:textId="77777777" w:rsidR="00260823" w:rsidRPr="00BE1B4A" w:rsidRDefault="00260823">
      <w:pPr>
        <w:rPr>
          <w:rFonts w:ascii="Times New Roman" w:hAnsi="Times New Roman" w:cs="Georgia"/>
          <w:b/>
          <w:bCs/>
          <w:color w:val="000088"/>
        </w:rPr>
      </w:pPr>
    </w:p>
    <w:p w14:paraId="3BAFED7F" w14:textId="77777777" w:rsidR="00EC3714" w:rsidRPr="00395DBE" w:rsidRDefault="00EC3714" w:rsidP="00CB66F0">
      <w:pPr>
        <w:rPr>
          <w:rFonts w:ascii="Times New Roman" w:hAnsi="Times New Roman"/>
        </w:rPr>
      </w:pPr>
    </w:p>
    <w:sectPr w:rsidR="00EC3714" w:rsidRPr="00395DBE" w:rsidSect="008C0F24">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15777" w14:textId="77777777" w:rsidR="009A465D" w:rsidRDefault="009A465D">
      <w:r>
        <w:separator/>
      </w:r>
    </w:p>
  </w:endnote>
  <w:endnote w:type="continuationSeparator" w:id="0">
    <w:p w14:paraId="353AA781" w14:textId="77777777" w:rsidR="009A465D" w:rsidRDefault="009A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4D"/>
    <w:family w:val="modern"/>
    <w:notTrueType/>
    <w:pitch w:val="fixed"/>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1CE8" w14:textId="77777777" w:rsidR="0052779D" w:rsidRDefault="0052779D"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6AE360" w14:textId="77777777" w:rsidR="0052779D" w:rsidRDefault="0052779D"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8875E" w14:textId="043FA19E" w:rsidR="0052779D" w:rsidRDefault="0052779D"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ED4B25">
      <w:rPr>
        <w:rStyle w:val="PageNumber"/>
        <w:noProof/>
      </w:rPr>
      <w:t>10</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ED4B25">
      <w:rPr>
        <w:rStyle w:val="PageNumber"/>
        <w:noProof/>
      </w:rPr>
      <w:t>11</w:t>
    </w:r>
    <w:r w:rsidRPr="00AE3A15">
      <w:rPr>
        <w:rStyle w:val="PageNumber"/>
      </w:rPr>
      <w:fldChar w:fldCharType="end"/>
    </w:r>
  </w:p>
  <w:p w14:paraId="302DFAB0" w14:textId="2FE4B779" w:rsidR="0052779D" w:rsidRPr="00DB0434" w:rsidRDefault="007840C1" w:rsidP="00AE3A15">
    <w:pPr>
      <w:pStyle w:val="Footer"/>
      <w:tabs>
        <w:tab w:val="clear" w:pos="8640"/>
        <w:tab w:val="right" w:pos="9360"/>
      </w:tabs>
      <w:ind w:right="360"/>
      <w:rPr>
        <w:i/>
      </w:rPr>
    </w:pPr>
    <w:r>
      <w:rPr>
        <w:i/>
      </w:rPr>
      <w:t xml:space="preserve"> CIS 162 Project 4 Baby Name</w:t>
    </w:r>
    <w:r w:rsidR="0052779D">
      <w:rPr>
        <w:i/>
      </w:rPr>
      <w:t xml:space="preserve"> Database </w:t>
    </w:r>
    <w:r w:rsidR="0052779D">
      <w:rPr>
        <w:i/>
      </w:rPr>
      <w:tab/>
    </w:r>
    <w:r w:rsidR="0052779D">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953C5" w14:textId="77777777" w:rsidR="009A465D" w:rsidRDefault="009A465D">
      <w:r>
        <w:separator/>
      </w:r>
    </w:p>
  </w:footnote>
  <w:footnote w:type="continuationSeparator" w:id="0">
    <w:p w14:paraId="33881557" w14:textId="77777777" w:rsidR="009A465D" w:rsidRDefault="009A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6924DDA"/>
    <w:lvl w:ilvl="0">
      <w:start w:val="1"/>
      <w:numFmt w:val="decimal"/>
      <w:pStyle w:val="ListNumber2"/>
      <w:lvlText w:val="%1."/>
      <w:lvlJc w:val="left"/>
      <w:pPr>
        <w:tabs>
          <w:tab w:val="num" w:pos="720"/>
        </w:tabs>
        <w:ind w:left="72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806E9C"/>
    <w:multiLevelType w:val="hybridMultilevel"/>
    <w:tmpl w:val="339A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C4F49"/>
    <w:multiLevelType w:val="hybridMultilevel"/>
    <w:tmpl w:val="AE2095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8385B"/>
    <w:multiLevelType w:val="hybridMultilevel"/>
    <w:tmpl w:val="6E32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E0A83"/>
    <w:multiLevelType w:val="hybridMultilevel"/>
    <w:tmpl w:val="42D4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746C0"/>
    <w:multiLevelType w:val="hybridMultilevel"/>
    <w:tmpl w:val="14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36AFD"/>
    <w:multiLevelType w:val="hybridMultilevel"/>
    <w:tmpl w:val="845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93997"/>
    <w:multiLevelType w:val="hybridMultilevel"/>
    <w:tmpl w:val="36EA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A14A9"/>
    <w:multiLevelType w:val="hybridMultilevel"/>
    <w:tmpl w:val="1856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52B8A"/>
    <w:multiLevelType w:val="hybridMultilevel"/>
    <w:tmpl w:val="1892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219B5"/>
    <w:multiLevelType w:val="hybridMultilevel"/>
    <w:tmpl w:val="C2DA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B3F28"/>
    <w:multiLevelType w:val="hybridMultilevel"/>
    <w:tmpl w:val="3F921D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23"/>
  </w:num>
  <w:num w:numId="5">
    <w:abstractNumId w:val="11"/>
  </w:num>
  <w:num w:numId="6">
    <w:abstractNumId w:val="29"/>
  </w:num>
  <w:num w:numId="7">
    <w:abstractNumId w:val="28"/>
  </w:num>
  <w:num w:numId="8">
    <w:abstractNumId w:val="7"/>
  </w:num>
  <w:num w:numId="9">
    <w:abstractNumId w:val="4"/>
  </w:num>
  <w:num w:numId="10">
    <w:abstractNumId w:val="21"/>
  </w:num>
  <w:num w:numId="11">
    <w:abstractNumId w:val="25"/>
  </w:num>
  <w:num w:numId="12">
    <w:abstractNumId w:val="17"/>
  </w:num>
  <w:num w:numId="13">
    <w:abstractNumId w:val="13"/>
  </w:num>
  <w:num w:numId="14">
    <w:abstractNumId w:val="12"/>
  </w:num>
  <w:num w:numId="15">
    <w:abstractNumId w:val="19"/>
  </w:num>
  <w:num w:numId="16">
    <w:abstractNumId w:val="24"/>
  </w:num>
  <w:num w:numId="17">
    <w:abstractNumId w:val="27"/>
  </w:num>
  <w:num w:numId="18">
    <w:abstractNumId w:val="14"/>
  </w:num>
  <w:num w:numId="19">
    <w:abstractNumId w:val="18"/>
  </w:num>
  <w:num w:numId="20">
    <w:abstractNumId w:val="10"/>
  </w:num>
  <w:num w:numId="21">
    <w:abstractNumId w:val="8"/>
  </w:num>
  <w:num w:numId="22">
    <w:abstractNumId w:val="22"/>
  </w:num>
  <w:num w:numId="23">
    <w:abstractNumId w:val="16"/>
  </w:num>
  <w:num w:numId="24">
    <w:abstractNumId w:val="26"/>
  </w:num>
  <w:num w:numId="25">
    <w:abstractNumId w:val="9"/>
  </w:num>
  <w:num w:numId="26">
    <w:abstractNumId w:val="0"/>
  </w:num>
  <w:num w:numId="27">
    <w:abstractNumId w:val="5"/>
  </w:num>
  <w:num w:numId="28">
    <w:abstractNumId w:val="31"/>
  </w:num>
  <w:num w:numId="29">
    <w:abstractNumId w:val="6"/>
  </w:num>
  <w:num w:numId="30">
    <w:abstractNumId w:val="32"/>
  </w:num>
  <w:num w:numId="31">
    <w:abstractNumId w:val="20"/>
  </w:num>
  <w:num w:numId="32">
    <w:abstractNumId w:val="3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544"/>
    <w:rsid w:val="00016193"/>
    <w:rsid w:val="00017F1D"/>
    <w:rsid w:val="000211F8"/>
    <w:rsid w:val="00021A50"/>
    <w:rsid w:val="00031416"/>
    <w:rsid w:val="00040585"/>
    <w:rsid w:val="000419AA"/>
    <w:rsid w:val="00045B24"/>
    <w:rsid w:val="00046241"/>
    <w:rsid w:val="00050794"/>
    <w:rsid w:val="00051073"/>
    <w:rsid w:val="00060F1D"/>
    <w:rsid w:val="00064019"/>
    <w:rsid w:val="000715ED"/>
    <w:rsid w:val="00080479"/>
    <w:rsid w:val="00086947"/>
    <w:rsid w:val="00087F61"/>
    <w:rsid w:val="000914AB"/>
    <w:rsid w:val="00092E8D"/>
    <w:rsid w:val="00095520"/>
    <w:rsid w:val="00097148"/>
    <w:rsid w:val="000B117A"/>
    <w:rsid w:val="000B3DA3"/>
    <w:rsid w:val="000B515B"/>
    <w:rsid w:val="000D66DF"/>
    <w:rsid w:val="000E37CB"/>
    <w:rsid w:val="000E40E8"/>
    <w:rsid w:val="000F0A36"/>
    <w:rsid w:val="0010327A"/>
    <w:rsid w:val="00105862"/>
    <w:rsid w:val="00113141"/>
    <w:rsid w:val="00116954"/>
    <w:rsid w:val="001260DE"/>
    <w:rsid w:val="001356E8"/>
    <w:rsid w:val="001400EF"/>
    <w:rsid w:val="00141981"/>
    <w:rsid w:val="00147806"/>
    <w:rsid w:val="00151D37"/>
    <w:rsid w:val="00155C82"/>
    <w:rsid w:val="00165640"/>
    <w:rsid w:val="00175872"/>
    <w:rsid w:val="0018320F"/>
    <w:rsid w:val="00184E42"/>
    <w:rsid w:val="00190ADB"/>
    <w:rsid w:val="00195209"/>
    <w:rsid w:val="001B206B"/>
    <w:rsid w:val="001B39F4"/>
    <w:rsid w:val="001B58BA"/>
    <w:rsid w:val="001B5D3A"/>
    <w:rsid w:val="001C200C"/>
    <w:rsid w:val="001D21FC"/>
    <w:rsid w:val="001D66D7"/>
    <w:rsid w:val="001D69B7"/>
    <w:rsid w:val="001E2034"/>
    <w:rsid w:val="001E49BA"/>
    <w:rsid w:val="001E7185"/>
    <w:rsid w:val="001F5F07"/>
    <w:rsid w:val="0020339A"/>
    <w:rsid w:val="00206FEE"/>
    <w:rsid w:val="002107D9"/>
    <w:rsid w:val="00215808"/>
    <w:rsid w:val="00223775"/>
    <w:rsid w:val="002242E6"/>
    <w:rsid w:val="0023343B"/>
    <w:rsid w:val="00246BA7"/>
    <w:rsid w:val="002531D7"/>
    <w:rsid w:val="00260823"/>
    <w:rsid w:val="00263FF4"/>
    <w:rsid w:val="00276862"/>
    <w:rsid w:val="00282773"/>
    <w:rsid w:val="002875FF"/>
    <w:rsid w:val="002925E0"/>
    <w:rsid w:val="002975EC"/>
    <w:rsid w:val="002A2919"/>
    <w:rsid w:val="002A356F"/>
    <w:rsid w:val="002A40C0"/>
    <w:rsid w:val="002B04C4"/>
    <w:rsid w:val="002B2905"/>
    <w:rsid w:val="002D2C65"/>
    <w:rsid w:val="002E48BB"/>
    <w:rsid w:val="002E6017"/>
    <w:rsid w:val="002F0DC6"/>
    <w:rsid w:val="002F310C"/>
    <w:rsid w:val="00307C75"/>
    <w:rsid w:val="00316C3F"/>
    <w:rsid w:val="00320585"/>
    <w:rsid w:val="00323164"/>
    <w:rsid w:val="00331387"/>
    <w:rsid w:val="00331E22"/>
    <w:rsid w:val="00331FDF"/>
    <w:rsid w:val="00340C76"/>
    <w:rsid w:val="00351967"/>
    <w:rsid w:val="00356F55"/>
    <w:rsid w:val="00361575"/>
    <w:rsid w:val="00365BAA"/>
    <w:rsid w:val="00375282"/>
    <w:rsid w:val="00375361"/>
    <w:rsid w:val="00375DA3"/>
    <w:rsid w:val="00375E90"/>
    <w:rsid w:val="00381A8A"/>
    <w:rsid w:val="0038493A"/>
    <w:rsid w:val="00390176"/>
    <w:rsid w:val="00395DBE"/>
    <w:rsid w:val="00396B11"/>
    <w:rsid w:val="003A1077"/>
    <w:rsid w:val="003A2E7C"/>
    <w:rsid w:val="003A5EA4"/>
    <w:rsid w:val="003A64BE"/>
    <w:rsid w:val="003A6D70"/>
    <w:rsid w:val="003B1DB8"/>
    <w:rsid w:val="003B494C"/>
    <w:rsid w:val="003B66AD"/>
    <w:rsid w:val="003C3074"/>
    <w:rsid w:val="003D329A"/>
    <w:rsid w:val="003D6525"/>
    <w:rsid w:val="003D6C0F"/>
    <w:rsid w:val="003D6D24"/>
    <w:rsid w:val="003E3A95"/>
    <w:rsid w:val="003E3B9F"/>
    <w:rsid w:val="003F0544"/>
    <w:rsid w:val="003F0F1F"/>
    <w:rsid w:val="003F7E07"/>
    <w:rsid w:val="00403A14"/>
    <w:rsid w:val="00403DCB"/>
    <w:rsid w:val="004051F7"/>
    <w:rsid w:val="00407923"/>
    <w:rsid w:val="0042026F"/>
    <w:rsid w:val="00421068"/>
    <w:rsid w:val="004215CD"/>
    <w:rsid w:val="00422013"/>
    <w:rsid w:val="00424DC0"/>
    <w:rsid w:val="00437F44"/>
    <w:rsid w:val="004411D7"/>
    <w:rsid w:val="00453475"/>
    <w:rsid w:val="00463205"/>
    <w:rsid w:val="00465DD5"/>
    <w:rsid w:val="00470EED"/>
    <w:rsid w:val="00471CCD"/>
    <w:rsid w:val="00473170"/>
    <w:rsid w:val="00473C7F"/>
    <w:rsid w:val="00487372"/>
    <w:rsid w:val="004875DD"/>
    <w:rsid w:val="004A5D86"/>
    <w:rsid w:val="004B389F"/>
    <w:rsid w:val="004B3C94"/>
    <w:rsid w:val="004C0D87"/>
    <w:rsid w:val="004D5775"/>
    <w:rsid w:val="004D5BD8"/>
    <w:rsid w:val="004D69E2"/>
    <w:rsid w:val="004D7D6E"/>
    <w:rsid w:val="004E5911"/>
    <w:rsid w:val="004E5D40"/>
    <w:rsid w:val="004E73BF"/>
    <w:rsid w:val="004E7905"/>
    <w:rsid w:val="004F1C18"/>
    <w:rsid w:val="004F4136"/>
    <w:rsid w:val="00500140"/>
    <w:rsid w:val="00502C7E"/>
    <w:rsid w:val="005072EF"/>
    <w:rsid w:val="0051096F"/>
    <w:rsid w:val="0052779D"/>
    <w:rsid w:val="00530D1E"/>
    <w:rsid w:val="005353E0"/>
    <w:rsid w:val="00540730"/>
    <w:rsid w:val="0054181B"/>
    <w:rsid w:val="00544C7C"/>
    <w:rsid w:val="005503E1"/>
    <w:rsid w:val="00563FE2"/>
    <w:rsid w:val="00565B59"/>
    <w:rsid w:val="00591391"/>
    <w:rsid w:val="005A16BC"/>
    <w:rsid w:val="005A4CDA"/>
    <w:rsid w:val="005B2142"/>
    <w:rsid w:val="005B4749"/>
    <w:rsid w:val="005C1115"/>
    <w:rsid w:val="005C1124"/>
    <w:rsid w:val="005D5091"/>
    <w:rsid w:val="005D6E78"/>
    <w:rsid w:val="005D7A0F"/>
    <w:rsid w:val="005E718F"/>
    <w:rsid w:val="005F16BD"/>
    <w:rsid w:val="005F25E9"/>
    <w:rsid w:val="005F3FFE"/>
    <w:rsid w:val="00606820"/>
    <w:rsid w:val="006232E3"/>
    <w:rsid w:val="00634230"/>
    <w:rsid w:val="00635F50"/>
    <w:rsid w:val="0064032D"/>
    <w:rsid w:val="006458FC"/>
    <w:rsid w:val="0066451A"/>
    <w:rsid w:val="00666DD9"/>
    <w:rsid w:val="00670073"/>
    <w:rsid w:val="006711F6"/>
    <w:rsid w:val="00672619"/>
    <w:rsid w:val="006906AF"/>
    <w:rsid w:val="00690A58"/>
    <w:rsid w:val="0069486E"/>
    <w:rsid w:val="006B0862"/>
    <w:rsid w:val="006B6403"/>
    <w:rsid w:val="006B7252"/>
    <w:rsid w:val="006D2058"/>
    <w:rsid w:val="006D669D"/>
    <w:rsid w:val="006D73C9"/>
    <w:rsid w:val="006E0AA8"/>
    <w:rsid w:val="006E2A51"/>
    <w:rsid w:val="006F1624"/>
    <w:rsid w:val="006F61FC"/>
    <w:rsid w:val="00703369"/>
    <w:rsid w:val="007154BB"/>
    <w:rsid w:val="007218CD"/>
    <w:rsid w:val="00723AF8"/>
    <w:rsid w:val="007244F1"/>
    <w:rsid w:val="00734011"/>
    <w:rsid w:val="0073447A"/>
    <w:rsid w:val="0076216C"/>
    <w:rsid w:val="00762A1E"/>
    <w:rsid w:val="0077330A"/>
    <w:rsid w:val="00781618"/>
    <w:rsid w:val="007840C1"/>
    <w:rsid w:val="0078667C"/>
    <w:rsid w:val="00790891"/>
    <w:rsid w:val="00792581"/>
    <w:rsid w:val="00796F3B"/>
    <w:rsid w:val="007A38B5"/>
    <w:rsid w:val="007A48C5"/>
    <w:rsid w:val="007A7390"/>
    <w:rsid w:val="007B17CE"/>
    <w:rsid w:val="007C6046"/>
    <w:rsid w:val="007D597E"/>
    <w:rsid w:val="007E287B"/>
    <w:rsid w:val="007E2B48"/>
    <w:rsid w:val="007F0B25"/>
    <w:rsid w:val="00800A0E"/>
    <w:rsid w:val="00801E31"/>
    <w:rsid w:val="00801F65"/>
    <w:rsid w:val="0080243D"/>
    <w:rsid w:val="00802E22"/>
    <w:rsid w:val="00813401"/>
    <w:rsid w:val="0081615F"/>
    <w:rsid w:val="00826D7F"/>
    <w:rsid w:val="0084700F"/>
    <w:rsid w:val="00852A91"/>
    <w:rsid w:val="0086200F"/>
    <w:rsid w:val="0086431B"/>
    <w:rsid w:val="008700FD"/>
    <w:rsid w:val="0087144E"/>
    <w:rsid w:val="00871A1E"/>
    <w:rsid w:val="00876EDB"/>
    <w:rsid w:val="00881481"/>
    <w:rsid w:val="00883B81"/>
    <w:rsid w:val="00884BA1"/>
    <w:rsid w:val="0088751B"/>
    <w:rsid w:val="008A19CD"/>
    <w:rsid w:val="008A489A"/>
    <w:rsid w:val="008A6F0F"/>
    <w:rsid w:val="008B2DAF"/>
    <w:rsid w:val="008B4298"/>
    <w:rsid w:val="008B49C7"/>
    <w:rsid w:val="008C0F24"/>
    <w:rsid w:val="008C3099"/>
    <w:rsid w:val="008C4000"/>
    <w:rsid w:val="008C44E9"/>
    <w:rsid w:val="008D2937"/>
    <w:rsid w:val="008D3B68"/>
    <w:rsid w:val="008D4FA3"/>
    <w:rsid w:val="008E16DB"/>
    <w:rsid w:val="008F43A8"/>
    <w:rsid w:val="009005EB"/>
    <w:rsid w:val="009274E7"/>
    <w:rsid w:val="00931FC3"/>
    <w:rsid w:val="00934602"/>
    <w:rsid w:val="0094216D"/>
    <w:rsid w:val="009443BC"/>
    <w:rsid w:val="009500B2"/>
    <w:rsid w:val="00953DBC"/>
    <w:rsid w:val="009667DA"/>
    <w:rsid w:val="00973D20"/>
    <w:rsid w:val="009756E3"/>
    <w:rsid w:val="009912E9"/>
    <w:rsid w:val="00995270"/>
    <w:rsid w:val="0099572D"/>
    <w:rsid w:val="009A465D"/>
    <w:rsid w:val="009A4744"/>
    <w:rsid w:val="009A4B9A"/>
    <w:rsid w:val="009B083B"/>
    <w:rsid w:val="009B085B"/>
    <w:rsid w:val="009B363E"/>
    <w:rsid w:val="009C5465"/>
    <w:rsid w:val="009D0010"/>
    <w:rsid w:val="009D07AE"/>
    <w:rsid w:val="009D1A3A"/>
    <w:rsid w:val="009D4908"/>
    <w:rsid w:val="009E2B6A"/>
    <w:rsid w:val="009E7C23"/>
    <w:rsid w:val="009F050A"/>
    <w:rsid w:val="009F33D1"/>
    <w:rsid w:val="009F55B9"/>
    <w:rsid w:val="009F6F8B"/>
    <w:rsid w:val="00A13494"/>
    <w:rsid w:val="00A171AD"/>
    <w:rsid w:val="00A21407"/>
    <w:rsid w:val="00A30464"/>
    <w:rsid w:val="00A41481"/>
    <w:rsid w:val="00A4164E"/>
    <w:rsid w:val="00A52F2F"/>
    <w:rsid w:val="00A579B6"/>
    <w:rsid w:val="00A63A5D"/>
    <w:rsid w:val="00A66638"/>
    <w:rsid w:val="00A73A48"/>
    <w:rsid w:val="00A76AC6"/>
    <w:rsid w:val="00A77B05"/>
    <w:rsid w:val="00A96690"/>
    <w:rsid w:val="00A977A4"/>
    <w:rsid w:val="00AB75D1"/>
    <w:rsid w:val="00AC3F29"/>
    <w:rsid w:val="00AC566D"/>
    <w:rsid w:val="00AD743B"/>
    <w:rsid w:val="00AE1448"/>
    <w:rsid w:val="00AE3A15"/>
    <w:rsid w:val="00AE6F9D"/>
    <w:rsid w:val="00AF03B7"/>
    <w:rsid w:val="00AF0A55"/>
    <w:rsid w:val="00AF57C8"/>
    <w:rsid w:val="00B12B2D"/>
    <w:rsid w:val="00B13706"/>
    <w:rsid w:val="00B14887"/>
    <w:rsid w:val="00B16FF7"/>
    <w:rsid w:val="00B2158A"/>
    <w:rsid w:val="00B5076B"/>
    <w:rsid w:val="00B55E61"/>
    <w:rsid w:val="00B5603A"/>
    <w:rsid w:val="00B616A9"/>
    <w:rsid w:val="00B817DE"/>
    <w:rsid w:val="00B81A9F"/>
    <w:rsid w:val="00B91F84"/>
    <w:rsid w:val="00BA2B85"/>
    <w:rsid w:val="00BB40AB"/>
    <w:rsid w:val="00BB6B26"/>
    <w:rsid w:val="00BB75BF"/>
    <w:rsid w:val="00BC6528"/>
    <w:rsid w:val="00BD4103"/>
    <w:rsid w:val="00BE07A9"/>
    <w:rsid w:val="00BE1B4A"/>
    <w:rsid w:val="00BE2A98"/>
    <w:rsid w:val="00BF1E2B"/>
    <w:rsid w:val="00C10678"/>
    <w:rsid w:val="00C110FC"/>
    <w:rsid w:val="00C1174B"/>
    <w:rsid w:val="00C33718"/>
    <w:rsid w:val="00C366B5"/>
    <w:rsid w:val="00C56254"/>
    <w:rsid w:val="00C7718B"/>
    <w:rsid w:val="00C83016"/>
    <w:rsid w:val="00C84397"/>
    <w:rsid w:val="00C9702E"/>
    <w:rsid w:val="00CA46B8"/>
    <w:rsid w:val="00CB1BB5"/>
    <w:rsid w:val="00CB66F0"/>
    <w:rsid w:val="00CC0BED"/>
    <w:rsid w:val="00CC12D7"/>
    <w:rsid w:val="00CC1300"/>
    <w:rsid w:val="00CD5509"/>
    <w:rsid w:val="00CE0B07"/>
    <w:rsid w:val="00CE6D15"/>
    <w:rsid w:val="00CF0562"/>
    <w:rsid w:val="00CF3627"/>
    <w:rsid w:val="00CF3E4C"/>
    <w:rsid w:val="00D00EF2"/>
    <w:rsid w:val="00D01F90"/>
    <w:rsid w:val="00D034F6"/>
    <w:rsid w:val="00D05249"/>
    <w:rsid w:val="00D05912"/>
    <w:rsid w:val="00D05939"/>
    <w:rsid w:val="00D130B7"/>
    <w:rsid w:val="00D21971"/>
    <w:rsid w:val="00D2198D"/>
    <w:rsid w:val="00D2736A"/>
    <w:rsid w:val="00D5049F"/>
    <w:rsid w:val="00D513C6"/>
    <w:rsid w:val="00D7119F"/>
    <w:rsid w:val="00D826CF"/>
    <w:rsid w:val="00D835F7"/>
    <w:rsid w:val="00DA0EE0"/>
    <w:rsid w:val="00DA28A9"/>
    <w:rsid w:val="00DA40D5"/>
    <w:rsid w:val="00DA4C46"/>
    <w:rsid w:val="00DA63A9"/>
    <w:rsid w:val="00DA7103"/>
    <w:rsid w:val="00DA7889"/>
    <w:rsid w:val="00DB0434"/>
    <w:rsid w:val="00DC3F5C"/>
    <w:rsid w:val="00DC7568"/>
    <w:rsid w:val="00DC7D7B"/>
    <w:rsid w:val="00DD3726"/>
    <w:rsid w:val="00DE4DBC"/>
    <w:rsid w:val="00DF25ED"/>
    <w:rsid w:val="00DF6512"/>
    <w:rsid w:val="00E0036F"/>
    <w:rsid w:val="00E20052"/>
    <w:rsid w:val="00E3144B"/>
    <w:rsid w:val="00E326CF"/>
    <w:rsid w:val="00E51D4D"/>
    <w:rsid w:val="00E61A99"/>
    <w:rsid w:val="00E623B5"/>
    <w:rsid w:val="00E66B88"/>
    <w:rsid w:val="00E75E37"/>
    <w:rsid w:val="00E76016"/>
    <w:rsid w:val="00E806AE"/>
    <w:rsid w:val="00E812B3"/>
    <w:rsid w:val="00E8307B"/>
    <w:rsid w:val="00E85F79"/>
    <w:rsid w:val="00E86268"/>
    <w:rsid w:val="00E8626D"/>
    <w:rsid w:val="00E91CE2"/>
    <w:rsid w:val="00E934E2"/>
    <w:rsid w:val="00EB4267"/>
    <w:rsid w:val="00EB57D9"/>
    <w:rsid w:val="00EC3714"/>
    <w:rsid w:val="00ED4990"/>
    <w:rsid w:val="00ED4B25"/>
    <w:rsid w:val="00ED511B"/>
    <w:rsid w:val="00EE29B7"/>
    <w:rsid w:val="00EE5CC9"/>
    <w:rsid w:val="00EF1D6F"/>
    <w:rsid w:val="00EF3DF9"/>
    <w:rsid w:val="00F018C2"/>
    <w:rsid w:val="00F038B0"/>
    <w:rsid w:val="00F0594E"/>
    <w:rsid w:val="00F37A88"/>
    <w:rsid w:val="00F556F7"/>
    <w:rsid w:val="00F562EF"/>
    <w:rsid w:val="00F648DB"/>
    <w:rsid w:val="00F700E3"/>
    <w:rsid w:val="00F74151"/>
    <w:rsid w:val="00F81C3B"/>
    <w:rsid w:val="00F8662A"/>
    <w:rsid w:val="00F921E4"/>
    <w:rsid w:val="00F952A4"/>
    <w:rsid w:val="00F96234"/>
    <w:rsid w:val="00FB30E4"/>
    <w:rsid w:val="00FB56EA"/>
    <w:rsid w:val="00FB6F58"/>
    <w:rsid w:val="00FF2E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17984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paragraph" w:styleId="PlainText">
    <w:name w:val="Plain Text"/>
    <w:basedOn w:val="Normal"/>
    <w:link w:val="PlainTextChar"/>
    <w:uiPriority w:val="99"/>
    <w:unhideWhenUsed/>
    <w:rsid w:val="002A356F"/>
    <w:rPr>
      <w:rFonts w:ascii="Courier" w:hAnsi="Courier"/>
      <w:sz w:val="21"/>
      <w:szCs w:val="21"/>
    </w:rPr>
  </w:style>
  <w:style w:type="character" w:customStyle="1" w:styleId="PlainTextChar">
    <w:name w:val="Plain Text Char"/>
    <w:basedOn w:val="DefaultParagraphFont"/>
    <w:link w:val="PlainText"/>
    <w:uiPriority w:val="99"/>
    <w:rsid w:val="002A356F"/>
    <w:rPr>
      <w:rFonts w:ascii="Courier" w:hAnsi="Courier"/>
      <w:sz w:val="21"/>
      <w:szCs w:val="21"/>
    </w:rPr>
  </w:style>
  <w:style w:type="paragraph" w:styleId="ListNumber2">
    <w:name w:val="List Number 2"/>
    <w:basedOn w:val="Normal"/>
    <w:rsid w:val="002A356F"/>
    <w:pPr>
      <w:numPr>
        <w:numId w:val="26"/>
      </w:numPr>
      <w:contextualSpacing/>
    </w:pPr>
  </w:style>
  <w:style w:type="paragraph" w:styleId="BalloonText">
    <w:name w:val="Balloon Text"/>
    <w:basedOn w:val="Normal"/>
    <w:link w:val="BalloonTextChar"/>
    <w:uiPriority w:val="99"/>
    <w:semiHidden/>
    <w:unhideWhenUsed/>
    <w:rsid w:val="00AC3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F29"/>
    <w:rPr>
      <w:rFonts w:ascii="Lucida Grande" w:hAnsi="Lucida Grande" w:cs="Lucida Grande"/>
      <w:sz w:val="18"/>
      <w:szCs w:val="18"/>
    </w:rPr>
  </w:style>
  <w:style w:type="paragraph" w:styleId="BodyText">
    <w:name w:val="Body Text"/>
    <w:basedOn w:val="Normal"/>
    <w:link w:val="BodyTextChar"/>
    <w:uiPriority w:val="99"/>
    <w:unhideWhenUsed/>
    <w:rsid w:val="00530D1E"/>
    <w:pPr>
      <w:spacing w:after="120"/>
    </w:pPr>
    <w:rPr>
      <w:rFonts w:eastAsiaTheme="minorEastAsia"/>
      <w:lang w:eastAsia="ja-JP"/>
    </w:rPr>
  </w:style>
  <w:style w:type="character" w:customStyle="1" w:styleId="BodyTextChar">
    <w:name w:val="Body Text Char"/>
    <w:basedOn w:val="DefaultParagraphFont"/>
    <w:link w:val="BodyText"/>
    <w:uiPriority w:val="99"/>
    <w:rsid w:val="00530D1E"/>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www.cis.gvsu.edu/java-coding-style-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1962</TotalTime>
  <Pages>1</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Silas Agnew</cp:lastModifiedBy>
  <cp:revision>41</cp:revision>
  <cp:lastPrinted>2017-10-17T15:30:00Z</cp:lastPrinted>
  <dcterms:created xsi:type="dcterms:W3CDTF">2017-10-07T13:35:00Z</dcterms:created>
  <dcterms:modified xsi:type="dcterms:W3CDTF">2017-11-08T03:02:00Z</dcterms:modified>
</cp:coreProperties>
</file>