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F89DE" w14:textId="77777777" w:rsidR="002A2919" w:rsidRPr="00BD538A" w:rsidRDefault="00EE5446" w:rsidP="00395DBE">
      <w:pPr>
        <w:jc w:val="center"/>
        <w:rPr>
          <w:rFonts w:ascii="Times New Roman" w:hAnsi="Times New Roman"/>
          <w:b/>
          <w:sz w:val="36"/>
          <w:lang w:val="fr-FR"/>
        </w:rPr>
      </w:pPr>
      <w:r w:rsidRPr="00BD538A">
        <w:rPr>
          <w:rFonts w:ascii="Times New Roman" w:hAnsi="Times New Roman"/>
          <w:b/>
          <w:sz w:val="36"/>
          <w:lang w:val="fr-FR"/>
        </w:rPr>
        <w:t>CIS 162 Project 5</w:t>
      </w:r>
      <w:r w:rsidR="0059221E" w:rsidRPr="00BD538A">
        <w:rPr>
          <w:rFonts w:ascii="Times New Roman" w:hAnsi="Times New Roman"/>
          <w:b/>
          <w:sz w:val="36"/>
          <w:lang w:val="fr-FR"/>
        </w:rPr>
        <w:t xml:space="preserve"> </w:t>
      </w:r>
    </w:p>
    <w:p w14:paraId="2298EE81" w14:textId="2FE0A206" w:rsidR="002A2919" w:rsidRPr="00BD538A" w:rsidRDefault="005B052A" w:rsidP="00395DBE">
      <w:pPr>
        <w:jc w:val="center"/>
        <w:rPr>
          <w:rFonts w:ascii="Times New Roman" w:hAnsi="Times New Roman"/>
          <w:b/>
          <w:sz w:val="36"/>
          <w:lang w:val="fr-FR"/>
        </w:rPr>
      </w:pPr>
      <w:r w:rsidRPr="00BD538A">
        <w:rPr>
          <w:rFonts w:ascii="Times New Roman" w:hAnsi="Times New Roman"/>
          <w:b/>
          <w:sz w:val="36"/>
          <w:lang w:val="fr-FR"/>
        </w:rPr>
        <w:t xml:space="preserve">GVSU </w:t>
      </w:r>
      <w:proofErr w:type="spellStart"/>
      <w:r w:rsidRPr="00BD538A">
        <w:rPr>
          <w:rFonts w:ascii="Times New Roman" w:hAnsi="Times New Roman"/>
          <w:b/>
          <w:sz w:val="36"/>
          <w:lang w:val="fr-FR"/>
        </w:rPr>
        <w:t>Market</w:t>
      </w:r>
      <w:proofErr w:type="spellEnd"/>
      <w:r w:rsidRPr="00BD538A">
        <w:rPr>
          <w:rFonts w:ascii="Times New Roman" w:hAnsi="Times New Roman"/>
          <w:b/>
          <w:sz w:val="36"/>
          <w:lang w:val="fr-FR"/>
        </w:rPr>
        <w:t xml:space="preserve"> Place</w:t>
      </w:r>
      <w:r w:rsidR="0059221E" w:rsidRPr="00BD538A">
        <w:rPr>
          <w:rFonts w:ascii="Times New Roman" w:hAnsi="Times New Roman"/>
          <w:b/>
          <w:sz w:val="36"/>
          <w:lang w:val="fr-FR"/>
        </w:rPr>
        <w:t xml:space="preserve"> Simulation</w:t>
      </w:r>
    </w:p>
    <w:p w14:paraId="60029112" w14:textId="77777777" w:rsidR="002A2919" w:rsidRPr="00BD538A" w:rsidRDefault="002A2919">
      <w:pPr>
        <w:rPr>
          <w:rFonts w:ascii="Times New Roman" w:hAnsi="Times New Roman"/>
          <w:lang w:val="fr-FR"/>
        </w:rPr>
      </w:pPr>
    </w:p>
    <w:p w14:paraId="5D8440F2" w14:textId="77777777" w:rsidR="00260823" w:rsidRPr="00260823" w:rsidRDefault="00DD6389">
      <w:pPr>
        <w:rPr>
          <w:rFonts w:ascii="Times New Roman" w:hAnsi="Times New Roman"/>
          <w:b/>
          <w:sz w:val="28"/>
        </w:rPr>
      </w:pPr>
      <w:r>
        <w:rPr>
          <w:rFonts w:ascii="Times New Roman" w:hAnsi="Times New Roman"/>
          <w:b/>
          <w:sz w:val="28"/>
        </w:rPr>
        <w:t xml:space="preserve">Project </w:t>
      </w:r>
      <w:r w:rsidR="00260823" w:rsidRPr="00260823">
        <w:rPr>
          <w:rFonts w:ascii="Times New Roman" w:hAnsi="Times New Roman"/>
          <w:b/>
          <w:sz w:val="28"/>
        </w:rPr>
        <w:t>Due Date</w:t>
      </w:r>
      <w:r w:rsidR="00CE0D8E">
        <w:rPr>
          <w:rFonts w:ascii="Times New Roman" w:hAnsi="Times New Roman"/>
          <w:b/>
          <w:sz w:val="28"/>
        </w:rPr>
        <w:t>s</w:t>
      </w:r>
    </w:p>
    <w:p w14:paraId="35BC62D9" w14:textId="477FEE42" w:rsidR="00015685" w:rsidRDefault="001A50A3" w:rsidP="00260823">
      <w:pPr>
        <w:pStyle w:val="ListParagraph"/>
        <w:numPr>
          <w:ilvl w:val="0"/>
          <w:numId w:val="8"/>
        </w:numPr>
        <w:rPr>
          <w:rFonts w:ascii="Times New Roman" w:hAnsi="Times New Roman"/>
        </w:rPr>
      </w:pPr>
      <w:r>
        <w:rPr>
          <w:rFonts w:ascii="Times New Roman" w:hAnsi="Times New Roman"/>
        </w:rPr>
        <w:t>Part 1</w:t>
      </w:r>
      <w:r w:rsidR="00015685">
        <w:rPr>
          <w:rFonts w:ascii="Times New Roman" w:hAnsi="Times New Roman"/>
        </w:rPr>
        <w:t xml:space="preserve"> is due at the start of </w:t>
      </w:r>
      <w:r w:rsidR="00BD45AE">
        <w:rPr>
          <w:rFonts w:ascii="Times New Roman" w:hAnsi="Times New Roman"/>
        </w:rPr>
        <w:t>lab</w:t>
      </w:r>
      <w:r w:rsidR="003266EE">
        <w:rPr>
          <w:rFonts w:ascii="Times New Roman" w:hAnsi="Times New Roman"/>
        </w:rPr>
        <w:t xml:space="preserve"> on</w:t>
      </w:r>
      <w:r w:rsidR="00267E86">
        <w:rPr>
          <w:rFonts w:ascii="Times New Roman" w:hAnsi="Times New Roman"/>
        </w:rPr>
        <w:t xml:space="preserve"> </w:t>
      </w:r>
      <w:r w:rsidR="00B67DFD">
        <w:rPr>
          <w:rFonts w:ascii="Times New Roman" w:hAnsi="Times New Roman"/>
        </w:rPr>
        <w:t>Tuesday, November 21, 2017</w:t>
      </w:r>
      <w:r w:rsidR="00EB1223">
        <w:rPr>
          <w:rFonts w:ascii="Times New Roman" w:hAnsi="Times New Roman"/>
        </w:rPr>
        <w:t xml:space="preserve">.  You will not turn in any code but </w:t>
      </w:r>
      <w:r w:rsidR="00267E86">
        <w:rPr>
          <w:rFonts w:ascii="Times New Roman" w:hAnsi="Times New Roman"/>
        </w:rPr>
        <w:t>will run the unit test (Junit</w:t>
      </w:r>
      <w:r w:rsidR="00CE0D8E">
        <w:rPr>
          <w:rFonts w:ascii="Times New Roman" w:hAnsi="Times New Roman"/>
        </w:rPr>
        <w:t>Test1)</w:t>
      </w:r>
      <w:r w:rsidR="00267E86">
        <w:rPr>
          <w:rFonts w:ascii="Times New Roman" w:hAnsi="Times New Roman"/>
        </w:rPr>
        <w:t>.  Completed steps 1 - 7</w:t>
      </w:r>
      <w:r w:rsidR="00CE0D8E">
        <w:rPr>
          <w:rFonts w:ascii="Times New Roman" w:hAnsi="Times New Roman"/>
        </w:rPr>
        <w:t>.</w:t>
      </w:r>
      <w:r w:rsidR="00BD45AE">
        <w:rPr>
          <w:rFonts w:ascii="Times New Roman" w:hAnsi="Times New Roman"/>
        </w:rPr>
        <w:t xml:space="preserve"> (2</w:t>
      </w:r>
      <w:r w:rsidR="00015685">
        <w:rPr>
          <w:rFonts w:ascii="Times New Roman" w:hAnsi="Times New Roman"/>
        </w:rPr>
        <w:t xml:space="preserve">0 </w:t>
      </w:r>
      <w:r w:rsidR="00B67DFD">
        <w:rPr>
          <w:rFonts w:ascii="Times New Roman" w:hAnsi="Times New Roman"/>
        </w:rPr>
        <w:t>%</w:t>
      </w:r>
      <w:r w:rsidR="00015685">
        <w:rPr>
          <w:rFonts w:ascii="Times New Roman" w:hAnsi="Times New Roman"/>
        </w:rPr>
        <w:t>)</w:t>
      </w:r>
    </w:p>
    <w:p w14:paraId="1728FDFE" w14:textId="79853787" w:rsidR="002A2919" w:rsidRDefault="001A50A3" w:rsidP="00260823">
      <w:pPr>
        <w:pStyle w:val="ListParagraph"/>
        <w:numPr>
          <w:ilvl w:val="0"/>
          <w:numId w:val="8"/>
        </w:numPr>
        <w:rPr>
          <w:rFonts w:ascii="Times New Roman" w:hAnsi="Times New Roman"/>
        </w:rPr>
      </w:pPr>
      <w:r>
        <w:rPr>
          <w:rFonts w:ascii="Times New Roman" w:hAnsi="Times New Roman"/>
        </w:rPr>
        <w:t>Part 2 and</w:t>
      </w:r>
      <w:r w:rsidR="00015685">
        <w:rPr>
          <w:rFonts w:ascii="Times New Roman" w:hAnsi="Times New Roman"/>
        </w:rPr>
        <w:t xml:space="preserve"> demonstration will be during lab on</w:t>
      </w:r>
      <w:r w:rsidR="00267E86">
        <w:rPr>
          <w:rFonts w:ascii="Times New Roman" w:hAnsi="Times New Roman"/>
        </w:rPr>
        <w:t xml:space="preserve"> </w:t>
      </w:r>
      <w:r w:rsidR="00B67DFD">
        <w:rPr>
          <w:rFonts w:ascii="Times New Roman" w:hAnsi="Times New Roman"/>
        </w:rPr>
        <w:t>Tuesday, December 05, 2017</w:t>
      </w:r>
      <w:r>
        <w:rPr>
          <w:rFonts w:ascii="Times New Roman" w:hAnsi="Times New Roman"/>
        </w:rPr>
        <w:t xml:space="preserve">. </w:t>
      </w:r>
      <w:r w:rsidR="00267E86">
        <w:rPr>
          <w:rFonts w:ascii="Times New Roman" w:hAnsi="Times New Roman"/>
        </w:rPr>
        <w:t xml:space="preserve"> You will run Junit test (Junit</w:t>
      </w:r>
      <w:r>
        <w:rPr>
          <w:rFonts w:ascii="Times New Roman" w:hAnsi="Times New Roman"/>
        </w:rPr>
        <w:t>Test</w:t>
      </w:r>
      <w:r w:rsidR="005E307A">
        <w:rPr>
          <w:rFonts w:ascii="Times New Roman" w:hAnsi="Times New Roman"/>
        </w:rPr>
        <w:t>2</w:t>
      </w:r>
      <w:r w:rsidR="00CE0D8E">
        <w:rPr>
          <w:rFonts w:ascii="Times New Roman" w:hAnsi="Times New Roman"/>
        </w:rPr>
        <w:t>)</w:t>
      </w:r>
      <w:r w:rsidR="007A0D18">
        <w:rPr>
          <w:rFonts w:ascii="Times New Roman" w:hAnsi="Times New Roman"/>
        </w:rPr>
        <w:t xml:space="preserve"> and demo the GUI</w:t>
      </w:r>
      <w:r w:rsidR="00CE0D8E">
        <w:rPr>
          <w:rFonts w:ascii="Times New Roman" w:hAnsi="Times New Roman"/>
        </w:rPr>
        <w:t>.</w:t>
      </w:r>
    </w:p>
    <w:p w14:paraId="1AA4C6FA" w14:textId="352B38DE" w:rsidR="00DD6389" w:rsidRPr="00267E86" w:rsidRDefault="00BD538A" w:rsidP="002E7EF5">
      <w:pPr>
        <w:pStyle w:val="ListParagraph"/>
        <w:numPr>
          <w:ilvl w:val="0"/>
          <w:numId w:val="8"/>
        </w:numPr>
        <w:rPr>
          <w:rFonts w:ascii="Times New Roman" w:hAnsi="Times New Roman"/>
          <w:b/>
          <w:sz w:val="28"/>
        </w:rPr>
      </w:pPr>
      <w:r w:rsidRPr="00267E86">
        <w:rPr>
          <w:rFonts w:ascii="Times New Roman" w:hAnsi="Times New Roman"/>
          <w:b/>
        </w:rPr>
        <w:t>N</w:t>
      </w:r>
      <w:r w:rsidR="00267E86" w:rsidRPr="00267E86">
        <w:rPr>
          <w:rFonts w:ascii="Times New Roman" w:hAnsi="Times New Roman"/>
          <w:b/>
        </w:rPr>
        <w:t>o late submissions are accepted for this project.</w:t>
      </w:r>
    </w:p>
    <w:p w14:paraId="081F55CC" w14:textId="77777777" w:rsidR="00267E86" w:rsidRPr="00267E86" w:rsidRDefault="00267E86" w:rsidP="00267E86">
      <w:pPr>
        <w:ind w:left="360"/>
        <w:rPr>
          <w:rFonts w:ascii="Times New Roman" w:hAnsi="Times New Roman"/>
          <w:b/>
          <w:sz w:val="28"/>
        </w:rPr>
      </w:pPr>
    </w:p>
    <w:p w14:paraId="3E722629" w14:textId="77777777" w:rsidR="002A2919" w:rsidRPr="00260823" w:rsidRDefault="00EC3714">
      <w:pPr>
        <w:rPr>
          <w:rFonts w:ascii="Times New Roman" w:hAnsi="Times New Roman"/>
          <w:b/>
          <w:sz w:val="28"/>
        </w:rPr>
      </w:pPr>
      <w:r w:rsidRPr="00395DBE">
        <w:rPr>
          <w:rFonts w:ascii="Times New Roman" w:hAnsi="Times New Roman"/>
          <w:b/>
          <w:sz w:val="28"/>
        </w:rPr>
        <w:t>Before Starting the Project</w:t>
      </w:r>
    </w:p>
    <w:p w14:paraId="3C2EB55B" w14:textId="01FD39A4" w:rsidR="008A489A" w:rsidRDefault="001A50A3" w:rsidP="008A489A">
      <w:pPr>
        <w:pStyle w:val="ListParagraph"/>
        <w:numPr>
          <w:ilvl w:val="0"/>
          <w:numId w:val="7"/>
        </w:numPr>
        <w:rPr>
          <w:rFonts w:ascii="Times New Roman" w:hAnsi="Times New Roman"/>
        </w:rPr>
      </w:pPr>
      <w:r>
        <w:rPr>
          <w:rFonts w:ascii="Times New Roman" w:hAnsi="Times New Roman"/>
        </w:rPr>
        <w:t>Read chapters 8 and 10</w:t>
      </w:r>
    </w:p>
    <w:p w14:paraId="66F04251" w14:textId="77777777" w:rsidR="00260823" w:rsidRPr="008A489A" w:rsidRDefault="004A4C7F" w:rsidP="008A489A">
      <w:pPr>
        <w:pStyle w:val="ListParagraph"/>
        <w:numPr>
          <w:ilvl w:val="0"/>
          <w:numId w:val="7"/>
        </w:numPr>
        <w:rPr>
          <w:rFonts w:ascii="Times New Roman" w:hAnsi="Times New Roman"/>
        </w:rPr>
      </w:pPr>
      <w:r>
        <w:rPr>
          <w:rFonts w:ascii="Times New Roman" w:hAnsi="Times New Roman"/>
        </w:rPr>
        <w:t>This is a complex</w:t>
      </w:r>
      <w:r w:rsidR="0059221E">
        <w:rPr>
          <w:rFonts w:ascii="Times New Roman" w:hAnsi="Times New Roman"/>
        </w:rPr>
        <w:t xml:space="preserve"> </w:t>
      </w:r>
      <w:r w:rsidR="001A679B">
        <w:rPr>
          <w:rFonts w:ascii="Times New Roman" w:hAnsi="Times New Roman"/>
        </w:rPr>
        <w:t>project!  It is important that you r</w:t>
      </w:r>
      <w:r w:rsidR="00B91F84">
        <w:rPr>
          <w:rFonts w:ascii="Times New Roman" w:hAnsi="Times New Roman"/>
        </w:rPr>
        <w:t>ead this entire pro</w:t>
      </w:r>
      <w:r w:rsidR="003C5770">
        <w:rPr>
          <w:rFonts w:ascii="Times New Roman" w:hAnsi="Times New Roman"/>
        </w:rPr>
        <w:t xml:space="preserve">ject description </w:t>
      </w:r>
      <w:r w:rsidR="00651AE8">
        <w:rPr>
          <w:rFonts w:ascii="Times New Roman" w:hAnsi="Times New Roman"/>
        </w:rPr>
        <w:t>and to get started right away.</w:t>
      </w:r>
    </w:p>
    <w:p w14:paraId="2A2D0A99" w14:textId="77777777" w:rsidR="00AE3A15" w:rsidRDefault="00AE3A15">
      <w:pPr>
        <w:rPr>
          <w:rFonts w:ascii="Times New Roman" w:hAnsi="Times New Roman"/>
          <w:b/>
          <w:sz w:val="28"/>
        </w:rPr>
      </w:pPr>
    </w:p>
    <w:p w14:paraId="1CFC5C03" w14:textId="77777777" w:rsidR="003F0544" w:rsidRPr="00395DBE" w:rsidRDefault="003F0544">
      <w:pPr>
        <w:rPr>
          <w:rFonts w:ascii="Times New Roman" w:hAnsi="Times New Roman"/>
          <w:b/>
          <w:sz w:val="28"/>
        </w:rPr>
      </w:pPr>
      <w:r w:rsidRPr="00395DBE">
        <w:rPr>
          <w:rFonts w:ascii="Times New Roman" w:hAnsi="Times New Roman"/>
          <w:b/>
          <w:sz w:val="28"/>
        </w:rPr>
        <w:t>Learning Ob</w:t>
      </w:r>
      <w:r w:rsidR="00E8307B" w:rsidRPr="00395DBE">
        <w:rPr>
          <w:rFonts w:ascii="Times New Roman" w:hAnsi="Times New Roman"/>
          <w:b/>
          <w:sz w:val="28"/>
        </w:rPr>
        <w:t>j</w:t>
      </w:r>
      <w:r w:rsidR="002A2919" w:rsidRPr="00395DBE">
        <w:rPr>
          <w:rFonts w:ascii="Times New Roman" w:hAnsi="Times New Roman"/>
          <w:b/>
          <w:sz w:val="28"/>
        </w:rPr>
        <w:t>ectives</w:t>
      </w:r>
    </w:p>
    <w:p w14:paraId="18629D0F" w14:textId="77777777" w:rsidR="002A2919" w:rsidRPr="00395DBE" w:rsidRDefault="002A2919">
      <w:pPr>
        <w:rPr>
          <w:rFonts w:ascii="Times New Roman" w:hAnsi="Times New Roman"/>
        </w:rPr>
      </w:pPr>
      <w:r w:rsidRPr="00395DBE">
        <w:rPr>
          <w:rFonts w:ascii="Times New Roman" w:hAnsi="Times New Roman"/>
        </w:rPr>
        <w:t xml:space="preserve">After completing this </w:t>
      </w:r>
      <w:proofErr w:type="gramStart"/>
      <w:r w:rsidRPr="00395DBE">
        <w:rPr>
          <w:rFonts w:ascii="Times New Roman" w:hAnsi="Times New Roman"/>
        </w:rPr>
        <w:t>project</w:t>
      </w:r>
      <w:proofErr w:type="gramEnd"/>
      <w:r w:rsidRPr="00395DBE">
        <w:rPr>
          <w:rFonts w:ascii="Times New Roman" w:hAnsi="Times New Roman"/>
        </w:rPr>
        <w:t xml:space="preserve"> you should be able to:</w:t>
      </w:r>
    </w:p>
    <w:p w14:paraId="1A30043F" w14:textId="77777777" w:rsidR="00640FAB"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proofErr w:type="spellStart"/>
      <w:r w:rsidRPr="008F43A8">
        <w:rPr>
          <w:rFonts w:ascii="Times New Roman" w:hAnsi="Times New Roman"/>
        </w:rPr>
        <w:t>ArrayLists</w:t>
      </w:r>
      <w:proofErr w:type="spellEnd"/>
      <w:r w:rsidRPr="008F43A8">
        <w:rPr>
          <w:rFonts w:ascii="Times New Roman" w:hAnsi="Times New Roman"/>
        </w:rPr>
        <w:t xml:space="preserve"> to maintain and process collections of objects   </w:t>
      </w:r>
    </w:p>
    <w:p w14:paraId="3F1F966A" w14:textId="77777777" w:rsidR="0059221E" w:rsidRPr="00640FAB" w:rsidRDefault="00640FAB" w:rsidP="00640FAB">
      <w:pPr>
        <w:pStyle w:val="ListParagraph"/>
        <w:numPr>
          <w:ilvl w:val="0"/>
          <w:numId w:val="16"/>
        </w:numPr>
        <w:rPr>
          <w:rFonts w:ascii="Times New Roman" w:hAnsi="Times New Roman"/>
        </w:rPr>
      </w:pPr>
      <w:r w:rsidRPr="008F43A8">
        <w:rPr>
          <w:rFonts w:ascii="Times New Roman" w:hAnsi="Times New Roman"/>
          <w:i/>
        </w:rPr>
        <w:t xml:space="preserve">use </w:t>
      </w:r>
      <w:proofErr w:type="spellStart"/>
      <w:r>
        <w:rPr>
          <w:rFonts w:ascii="Times New Roman" w:hAnsi="Times New Roman"/>
        </w:rPr>
        <w:t>PriorityQueue</w:t>
      </w:r>
      <w:r w:rsidRPr="008F43A8">
        <w:rPr>
          <w:rFonts w:ascii="Times New Roman" w:hAnsi="Times New Roman"/>
        </w:rPr>
        <w:t>s</w:t>
      </w:r>
      <w:proofErr w:type="spellEnd"/>
      <w:r w:rsidRPr="008F43A8">
        <w:rPr>
          <w:rFonts w:ascii="Times New Roman" w:hAnsi="Times New Roman"/>
        </w:rPr>
        <w:t xml:space="preserve"> to maintain and process collections of objects   </w:t>
      </w:r>
    </w:p>
    <w:p w14:paraId="39DA3CD2" w14:textId="77777777" w:rsidR="008F43A8" w:rsidRPr="0059221E" w:rsidRDefault="0059221E" w:rsidP="0059221E">
      <w:pPr>
        <w:pStyle w:val="ListParagraph"/>
        <w:numPr>
          <w:ilvl w:val="0"/>
          <w:numId w:val="16"/>
        </w:numPr>
        <w:rPr>
          <w:rFonts w:ascii="Times New Roman" w:hAnsi="Times New Roman"/>
        </w:rPr>
      </w:pPr>
      <w:r w:rsidRPr="008F43A8">
        <w:rPr>
          <w:rFonts w:ascii="Times New Roman" w:hAnsi="Times New Roman"/>
          <w:i/>
        </w:rPr>
        <w:t xml:space="preserve">use </w:t>
      </w:r>
      <w:r>
        <w:rPr>
          <w:rFonts w:ascii="Times New Roman" w:hAnsi="Times New Roman"/>
        </w:rPr>
        <w:t>arrays</w:t>
      </w:r>
      <w:r w:rsidRPr="008F43A8">
        <w:rPr>
          <w:rFonts w:ascii="Times New Roman" w:hAnsi="Times New Roman"/>
        </w:rPr>
        <w:t xml:space="preserve"> to maintain and process collections of objects   </w:t>
      </w:r>
    </w:p>
    <w:p w14:paraId="045C15BD" w14:textId="77777777" w:rsidR="008F43A8" w:rsidRPr="008F43A8" w:rsidRDefault="00EE5446" w:rsidP="008F43A8">
      <w:pPr>
        <w:pStyle w:val="ListParagraph"/>
        <w:numPr>
          <w:ilvl w:val="0"/>
          <w:numId w:val="16"/>
        </w:numPr>
        <w:rPr>
          <w:rFonts w:ascii="Times New Roman" w:hAnsi="Times New Roman"/>
        </w:rPr>
      </w:pPr>
      <w:r>
        <w:rPr>
          <w:rFonts w:ascii="Times New Roman" w:hAnsi="Times New Roman"/>
          <w:i/>
        </w:rPr>
        <w:t>develop</w:t>
      </w:r>
      <w:r w:rsidR="008F43A8" w:rsidRPr="008F43A8">
        <w:rPr>
          <w:rFonts w:ascii="Times New Roman" w:hAnsi="Times New Roman"/>
        </w:rPr>
        <w:t xml:space="preserve"> </w:t>
      </w:r>
      <w:r>
        <w:rPr>
          <w:rFonts w:ascii="Times New Roman" w:hAnsi="Times New Roman"/>
        </w:rPr>
        <w:t>an application with multiple classes</w:t>
      </w:r>
      <w:r w:rsidR="008F43A8" w:rsidRPr="008F43A8">
        <w:rPr>
          <w:rFonts w:ascii="Times New Roman" w:hAnsi="Times New Roman"/>
        </w:rPr>
        <w:t xml:space="preserve">  </w:t>
      </w:r>
    </w:p>
    <w:p w14:paraId="5BBAB825" w14:textId="77777777" w:rsidR="00EE5CC9" w:rsidRDefault="00EE5CC9">
      <w:pPr>
        <w:rPr>
          <w:rFonts w:ascii="Times New Roman" w:hAnsi="Times New Roman"/>
          <w:b/>
          <w:sz w:val="28"/>
        </w:rPr>
      </w:pPr>
    </w:p>
    <w:p w14:paraId="2E055CE5" w14:textId="77777777" w:rsidR="00F7319F" w:rsidRDefault="00F7319F" w:rsidP="00F7319F">
      <w:pPr>
        <w:rPr>
          <w:rFonts w:ascii="Times New Roman" w:hAnsi="Times New Roman"/>
          <w:b/>
          <w:sz w:val="28"/>
        </w:rPr>
      </w:pPr>
      <w:r>
        <w:rPr>
          <w:rFonts w:ascii="Times New Roman" w:hAnsi="Times New Roman"/>
          <w:b/>
          <w:sz w:val="28"/>
        </w:rPr>
        <w:t>Class Inheritance</w:t>
      </w:r>
    </w:p>
    <w:p w14:paraId="1EC98799" w14:textId="77777777" w:rsidR="00F7319F" w:rsidRPr="0002220F" w:rsidRDefault="00F7319F" w:rsidP="00F7319F">
      <w:pPr>
        <w:rPr>
          <w:rFonts w:ascii="Times New Roman" w:hAnsi="Times New Roman"/>
        </w:rPr>
      </w:pPr>
      <w:r>
        <w:rPr>
          <w:rFonts w:ascii="Times New Roman" w:hAnsi="Times New Roman"/>
        </w:rPr>
        <w:t>You need a</w:t>
      </w:r>
      <w:r w:rsidRPr="0002220F">
        <w:rPr>
          <w:rFonts w:ascii="Times New Roman" w:hAnsi="Times New Roman"/>
        </w:rPr>
        <w:t xml:space="preserve"> basic understanding of class inheritance to complete this project</w:t>
      </w:r>
      <w:r>
        <w:rPr>
          <w:rFonts w:ascii="Times New Roman" w:hAnsi="Times New Roman"/>
        </w:rPr>
        <w:t xml:space="preserve"> (read 13.1 – 13.3)</w:t>
      </w:r>
      <w:r w:rsidRPr="0002220F">
        <w:rPr>
          <w:rFonts w:ascii="Times New Roman" w:hAnsi="Times New Roman"/>
        </w:rPr>
        <w:t>.</w:t>
      </w:r>
      <w:r>
        <w:rPr>
          <w:rFonts w:ascii="Times New Roman" w:hAnsi="Times New Roman"/>
        </w:rPr>
        <w:t xml:space="preserve"> Inheritance is a programming strategy used when multiple classes are similar to each other. For example, trucks, cars and dune buggies all have similar characteristics shared by many vehicles.  Elephants, dogs and monkeys have similar traits shared by other mammals.  Instance members and methods shared by all classes are combined into a special class called the base class.</w:t>
      </w:r>
      <w:r w:rsidRPr="0002220F">
        <w:rPr>
          <w:rFonts w:ascii="Times New Roman" w:hAnsi="Times New Roman"/>
        </w:rPr>
        <w:t xml:space="preserve">  </w:t>
      </w:r>
    </w:p>
    <w:p w14:paraId="3463BA38" w14:textId="77777777" w:rsidR="00F7319F" w:rsidRDefault="00F7319F" w:rsidP="00F7319F">
      <w:pPr>
        <w:rPr>
          <w:rFonts w:ascii="Times New Roman" w:hAnsi="Times New Roman"/>
          <w:b/>
          <w:sz w:val="28"/>
        </w:rPr>
      </w:pPr>
    </w:p>
    <w:p w14:paraId="70EBD4AD" w14:textId="77777777" w:rsidR="00F7319F" w:rsidRPr="00E02CAD" w:rsidRDefault="00F7319F" w:rsidP="00F7319F">
      <w:pPr>
        <w:rPr>
          <w:rFonts w:ascii="Courier New" w:hAnsi="Courier New" w:cs="Courier New"/>
        </w:rPr>
      </w:pPr>
      <w:r w:rsidRPr="00E02CAD">
        <w:rPr>
          <w:rFonts w:ascii="Courier New" w:hAnsi="Courier New" w:cs="Courier New"/>
        </w:rPr>
        <w:t xml:space="preserve">public class </w:t>
      </w:r>
      <w:proofErr w:type="spellStart"/>
      <w:r w:rsidRPr="00E02CAD">
        <w:rPr>
          <w:rFonts w:ascii="Courier New" w:hAnsi="Courier New" w:cs="Courier New"/>
        </w:rPr>
        <w:t>DerivedClass</w:t>
      </w:r>
      <w:proofErr w:type="spellEnd"/>
      <w:r w:rsidRPr="00E02CAD">
        <w:rPr>
          <w:rFonts w:ascii="Courier New" w:hAnsi="Courier New" w:cs="Courier New"/>
        </w:rPr>
        <w:t xml:space="preserve"> extends </w:t>
      </w:r>
      <w:proofErr w:type="spellStart"/>
      <w:proofErr w:type="gramStart"/>
      <w:r w:rsidRPr="00E02CAD">
        <w:rPr>
          <w:rFonts w:ascii="Courier New" w:hAnsi="Courier New" w:cs="Courier New"/>
        </w:rPr>
        <w:t>BaseClass</w:t>
      </w:r>
      <w:proofErr w:type="spellEnd"/>
      <w:r w:rsidRPr="00E02CAD">
        <w:rPr>
          <w:rFonts w:ascii="Courier New" w:hAnsi="Courier New" w:cs="Courier New"/>
        </w:rPr>
        <w:t>{</w:t>
      </w:r>
      <w:proofErr w:type="gramEnd"/>
    </w:p>
    <w:p w14:paraId="224AE4FD" w14:textId="77777777" w:rsidR="00F7319F" w:rsidRPr="00F748F3" w:rsidRDefault="00F7319F" w:rsidP="00F7319F">
      <w:pPr>
        <w:rPr>
          <w:rFonts w:ascii="Times New Roman" w:hAnsi="Times New Roman"/>
        </w:rPr>
      </w:pPr>
    </w:p>
    <w:p w14:paraId="2E3F865E" w14:textId="77777777" w:rsidR="00F7319F" w:rsidRPr="00F748F3" w:rsidRDefault="00F7319F" w:rsidP="00F7319F">
      <w:pPr>
        <w:ind w:left="720"/>
        <w:rPr>
          <w:rFonts w:ascii="Times New Roman" w:hAnsi="Times New Roman"/>
        </w:rPr>
      </w:pPr>
      <w:r>
        <w:rPr>
          <w:rFonts w:ascii="Times New Roman" w:hAnsi="Times New Roman"/>
        </w:rPr>
        <w:t>// define instance variables shared by all derived classes</w:t>
      </w:r>
    </w:p>
    <w:p w14:paraId="5612906D" w14:textId="77777777" w:rsidR="00F7319F" w:rsidRDefault="00F7319F" w:rsidP="00F7319F">
      <w:pPr>
        <w:ind w:left="720"/>
        <w:rPr>
          <w:rFonts w:ascii="Times New Roman" w:hAnsi="Times New Roman"/>
        </w:rPr>
      </w:pPr>
      <w:r>
        <w:rPr>
          <w:rFonts w:ascii="Times New Roman" w:hAnsi="Times New Roman"/>
        </w:rPr>
        <w:t>// define methods shared by all derived classes</w:t>
      </w:r>
    </w:p>
    <w:p w14:paraId="213B7BFE" w14:textId="77777777" w:rsidR="00F7319F" w:rsidRPr="00F748F3" w:rsidRDefault="00F7319F" w:rsidP="00F7319F">
      <w:pPr>
        <w:ind w:left="720"/>
        <w:rPr>
          <w:rFonts w:ascii="Times New Roman" w:hAnsi="Times New Roman"/>
        </w:rPr>
      </w:pPr>
      <w:r>
        <w:rPr>
          <w:rFonts w:ascii="Times New Roman" w:hAnsi="Times New Roman"/>
        </w:rPr>
        <w:t>// define virtual methods if a derived class must implement</w:t>
      </w:r>
    </w:p>
    <w:p w14:paraId="4E8A44D7" w14:textId="77777777" w:rsidR="00F7319F" w:rsidRDefault="00F7319F">
      <w:pPr>
        <w:rPr>
          <w:rFonts w:ascii="Times New Roman" w:hAnsi="Times New Roman"/>
          <w:b/>
          <w:sz w:val="28"/>
        </w:rPr>
      </w:pPr>
      <w:r>
        <w:rPr>
          <w:rFonts w:ascii="Times New Roman" w:hAnsi="Times New Roman"/>
          <w:b/>
          <w:sz w:val="28"/>
        </w:rPr>
        <w:br w:type="page"/>
      </w:r>
    </w:p>
    <w:p w14:paraId="25373E08" w14:textId="02108350" w:rsidR="0059221E" w:rsidRDefault="00767ABE">
      <w:pPr>
        <w:rPr>
          <w:rFonts w:ascii="Times New Roman" w:hAnsi="Times New Roman"/>
          <w:b/>
          <w:sz w:val="28"/>
        </w:rPr>
      </w:pPr>
      <w:r>
        <w:rPr>
          <w:rFonts w:ascii="Times New Roman" w:hAnsi="Times New Roman"/>
          <w:b/>
          <w:sz w:val="28"/>
        </w:rPr>
        <w:lastRenderedPageBreak/>
        <w:t>Computer</w:t>
      </w:r>
      <w:r w:rsidR="0059221E">
        <w:rPr>
          <w:rFonts w:ascii="Times New Roman" w:hAnsi="Times New Roman"/>
          <w:b/>
          <w:sz w:val="28"/>
        </w:rPr>
        <w:t xml:space="preserve"> Simulations</w:t>
      </w:r>
    </w:p>
    <w:p w14:paraId="53538389" w14:textId="77777777" w:rsidR="00A44368" w:rsidRDefault="0059221E" w:rsidP="00413D7E">
      <w:pPr>
        <w:jc w:val="both"/>
        <w:rPr>
          <w:rFonts w:ascii="Times New Roman" w:hAnsi="Times New Roman"/>
        </w:rPr>
      </w:pPr>
      <w:r w:rsidRPr="0059221E">
        <w:rPr>
          <w:rFonts w:ascii="Times New Roman" w:hAnsi="Times New Roman"/>
        </w:rPr>
        <w:t>Computers a</w:t>
      </w:r>
      <w:r w:rsidR="008320E4">
        <w:rPr>
          <w:rFonts w:ascii="Times New Roman" w:hAnsi="Times New Roman"/>
        </w:rPr>
        <w:t>re often used to simulate complex scenarios such as weather patterns, nuclear reactions, climate change and potential spread of infectious diseases</w:t>
      </w:r>
      <w:r w:rsidRPr="0059221E">
        <w:rPr>
          <w:rFonts w:ascii="Times New Roman" w:hAnsi="Times New Roman"/>
        </w:rPr>
        <w:t>.</w:t>
      </w:r>
      <w:r w:rsidR="008320E4">
        <w:rPr>
          <w:rFonts w:ascii="Times New Roman" w:hAnsi="Times New Roman"/>
        </w:rPr>
        <w:t xml:space="preserve">  Many of the simulations have the same basic design.</w:t>
      </w:r>
      <w:r w:rsidRPr="0059221E">
        <w:rPr>
          <w:rFonts w:ascii="Times New Roman" w:hAnsi="Times New Roman"/>
        </w:rPr>
        <w:t xml:space="preserve">  Events are scheduled to occur at a particular time in the future.</w:t>
      </w:r>
      <w:r w:rsidR="008320E4">
        <w:rPr>
          <w:rFonts w:ascii="Times New Roman" w:hAnsi="Times New Roman"/>
        </w:rPr>
        <w:t xml:space="preserve">  As the events occur they c</w:t>
      </w:r>
      <w:r w:rsidR="00EC2619">
        <w:rPr>
          <w:rFonts w:ascii="Times New Roman" w:hAnsi="Times New Roman"/>
        </w:rPr>
        <w:t>reate additional events</w:t>
      </w:r>
      <w:r w:rsidR="008320E4">
        <w:rPr>
          <w:rFonts w:ascii="Times New Roman" w:hAnsi="Times New Roman"/>
        </w:rPr>
        <w:t>.  This sequence continues until an ending condition of the simu</w:t>
      </w:r>
      <w:r w:rsidR="00DD2573">
        <w:rPr>
          <w:rFonts w:ascii="Times New Roman" w:hAnsi="Times New Roman"/>
        </w:rPr>
        <w:t>l</w:t>
      </w:r>
      <w:r w:rsidR="008320E4">
        <w:rPr>
          <w:rFonts w:ascii="Times New Roman" w:hAnsi="Times New Roman"/>
        </w:rPr>
        <w:t>ation.</w:t>
      </w:r>
    </w:p>
    <w:p w14:paraId="45E9F550" w14:textId="77777777" w:rsidR="00A44368" w:rsidRDefault="00A44368" w:rsidP="00413D7E">
      <w:pPr>
        <w:jc w:val="both"/>
        <w:rPr>
          <w:rFonts w:ascii="Times New Roman" w:hAnsi="Times New Roman"/>
        </w:rPr>
      </w:pPr>
    </w:p>
    <w:p w14:paraId="3B74D009" w14:textId="77777777" w:rsidR="008320E4" w:rsidRDefault="00A44368" w:rsidP="00413D7E">
      <w:pPr>
        <w:jc w:val="both"/>
        <w:rPr>
          <w:rFonts w:ascii="Times New Roman" w:hAnsi="Times New Roman"/>
        </w:rPr>
      </w:pPr>
      <w:r>
        <w:rPr>
          <w:rFonts w:ascii="Times New Roman" w:hAnsi="Times New Roman"/>
        </w:rPr>
        <w:t xml:space="preserve">A list of future events is similar to a “to do” list you might create for today. </w:t>
      </w:r>
      <w:r w:rsidR="00413D7E">
        <w:rPr>
          <w:rFonts w:ascii="Times New Roman" w:hAnsi="Times New Roman"/>
        </w:rPr>
        <w:t>The eventual sequence of tasks is not known at the start of the simulation.  You may start the day with</w:t>
      </w:r>
      <w:r>
        <w:rPr>
          <w:rFonts w:ascii="Times New Roman" w:hAnsi="Times New Roman"/>
        </w:rPr>
        <w:t xml:space="preserve"> a number of tasks to complete at particular times such as go to class, meet a friend for lunch or go to work.  Throughout the day, you might add unexpected tasks such as picking up your younger sister from ballet practice.  This event might create an additional task such as take your sister to dinner.</w:t>
      </w:r>
      <w:r w:rsidR="00EC2619">
        <w:rPr>
          <w:rFonts w:ascii="Times New Roman" w:hAnsi="Times New Roman"/>
        </w:rPr>
        <w:t xml:space="preserve">  </w:t>
      </w:r>
    </w:p>
    <w:p w14:paraId="0B5DB82C" w14:textId="77777777" w:rsidR="0059221E" w:rsidRDefault="0059221E">
      <w:pPr>
        <w:rPr>
          <w:rFonts w:ascii="Times New Roman" w:hAnsi="Times New Roman"/>
          <w:b/>
          <w:sz w:val="28"/>
        </w:rPr>
      </w:pPr>
    </w:p>
    <w:p w14:paraId="6432D613" w14:textId="2746CD2B" w:rsidR="0059221E" w:rsidRDefault="00215B9E">
      <w:pPr>
        <w:rPr>
          <w:rFonts w:ascii="Times New Roman" w:hAnsi="Times New Roman"/>
          <w:b/>
          <w:sz w:val="28"/>
        </w:rPr>
      </w:pPr>
      <w:r>
        <w:rPr>
          <w:rFonts w:ascii="Times New Roman" w:hAnsi="Times New Roman"/>
          <w:b/>
          <w:sz w:val="28"/>
        </w:rPr>
        <w:t>Our GVSU Market Place</w:t>
      </w:r>
      <w:r w:rsidR="008320E4">
        <w:rPr>
          <w:rFonts w:ascii="Times New Roman" w:hAnsi="Times New Roman"/>
          <w:b/>
          <w:sz w:val="28"/>
        </w:rPr>
        <w:t xml:space="preserve"> Simulation</w:t>
      </w:r>
    </w:p>
    <w:p w14:paraId="0D4B8460" w14:textId="50E87C95" w:rsidR="00A44368" w:rsidRDefault="00A44368">
      <w:pPr>
        <w:rPr>
          <w:rFonts w:ascii="Times New Roman" w:hAnsi="Times New Roman"/>
        </w:rPr>
      </w:pPr>
      <w:r>
        <w:rPr>
          <w:rFonts w:ascii="Times New Roman" w:hAnsi="Times New Roman"/>
        </w:rPr>
        <w:t>You will create an application</w:t>
      </w:r>
      <w:r w:rsidR="008320E4">
        <w:rPr>
          <w:rFonts w:ascii="Times New Roman" w:hAnsi="Times New Roman"/>
        </w:rPr>
        <w:t xml:space="preserve"> to simulate </w:t>
      </w:r>
      <w:r w:rsidR="00215B9E">
        <w:rPr>
          <w:rFonts w:ascii="Times New Roman" w:hAnsi="Times New Roman"/>
        </w:rPr>
        <w:t>customers</w:t>
      </w:r>
      <w:r w:rsidR="008320E4">
        <w:rPr>
          <w:rFonts w:ascii="Times New Roman" w:hAnsi="Times New Roman"/>
        </w:rPr>
        <w:t xml:space="preserve"> arrivi</w:t>
      </w:r>
      <w:r w:rsidR="00BD45AE">
        <w:rPr>
          <w:rFonts w:ascii="Times New Roman" w:hAnsi="Times New Roman"/>
        </w:rPr>
        <w:t>ng and departing the</w:t>
      </w:r>
      <w:r w:rsidR="00215B9E">
        <w:rPr>
          <w:rFonts w:ascii="Times New Roman" w:hAnsi="Times New Roman"/>
        </w:rPr>
        <w:t xml:space="preserve"> GVSU Market Place on a busy football Saturday.  It will be used by the store</w:t>
      </w:r>
      <w:r w:rsidR="008320E4">
        <w:rPr>
          <w:rFonts w:ascii="Times New Roman" w:hAnsi="Times New Roman"/>
        </w:rPr>
        <w:t xml:space="preserve"> manager to predict how long </w:t>
      </w:r>
      <w:r w:rsidR="00215B9E">
        <w:rPr>
          <w:rFonts w:ascii="Times New Roman" w:hAnsi="Times New Roman"/>
        </w:rPr>
        <w:t>customers</w:t>
      </w:r>
      <w:r w:rsidR="006A7E4F">
        <w:rPr>
          <w:rFonts w:ascii="Times New Roman" w:hAnsi="Times New Roman"/>
        </w:rPr>
        <w:t xml:space="preserve"> will be waiting in line</w:t>
      </w:r>
      <w:r w:rsidR="008320E4">
        <w:rPr>
          <w:rFonts w:ascii="Times New Roman" w:hAnsi="Times New Roman"/>
        </w:rPr>
        <w:t xml:space="preserve"> and how many </w:t>
      </w:r>
      <w:r w:rsidR="00215B9E">
        <w:rPr>
          <w:rFonts w:ascii="Times New Roman" w:hAnsi="Times New Roman"/>
        </w:rPr>
        <w:t>cashiers</w:t>
      </w:r>
      <w:r w:rsidR="008320E4">
        <w:rPr>
          <w:rFonts w:ascii="Times New Roman" w:hAnsi="Times New Roman"/>
        </w:rPr>
        <w:t xml:space="preserve"> to schedule. </w:t>
      </w:r>
      <w:r w:rsidR="00BD45AE">
        <w:rPr>
          <w:rFonts w:ascii="Times New Roman" w:hAnsi="Times New Roman"/>
        </w:rPr>
        <w:t xml:space="preserve">  </w:t>
      </w:r>
      <w:r w:rsidR="00215B9E">
        <w:rPr>
          <w:rFonts w:ascii="Times New Roman" w:hAnsi="Times New Roman"/>
        </w:rPr>
        <w:t xml:space="preserve">Customers enter the store, browse for items, </w:t>
      </w:r>
      <w:r w:rsidR="005E307A">
        <w:rPr>
          <w:rFonts w:ascii="Times New Roman" w:hAnsi="Times New Roman"/>
        </w:rPr>
        <w:t xml:space="preserve">and then some customers </w:t>
      </w:r>
      <w:r w:rsidR="00215B9E">
        <w:rPr>
          <w:rFonts w:ascii="Times New Roman" w:hAnsi="Times New Roman"/>
        </w:rPr>
        <w:t>ge</w:t>
      </w:r>
      <w:r w:rsidR="005E307A">
        <w:rPr>
          <w:rFonts w:ascii="Times New Roman" w:hAnsi="Times New Roman"/>
        </w:rPr>
        <w:t>t in line with their purchases.</w:t>
      </w:r>
    </w:p>
    <w:p w14:paraId="252218D0" w14:textId="77777777" w:rsidR="00A44368" w:rsidRDefault="00A44368">
      <w:pPr>
        <w:rPr>
          <w:rFonts w:ascii="Times New Roman" w:hAnsi="Times New Roman"/>
        </w:rPr>
      </w:pPr>
    </w:p>
    <w:p w14:paraId="281EB769" w14:textId="5D5DD508" w:rsidR="0059221E" w:rsidRPr="0059221E" w:rsidRDefault="00215B9E">
      <w:pPr>
        <w:rPr>
          <w:rFonts w:ascii="Times New Roman" w:hAnsi="Times New Roman"/>
        </w:rPr>
      </w:pPr>
      <w:r>
        <w:rPr>
          <w:rFonts w:ascii="Times New Roman" w:hAnsi="Times New Roman"/>
        </w:rPr>
        <w:t>After shopping</w:t>
      </w:r>
      <w:r w:rsidR="0059221E" w:rsidRPr="0059221E">
        <w:rPr>
          <w:rFonts w:ascii="Times New Roman" w:hAnsi="Times New Roman"/>
        </w:rPr>
        <w:t xml:space="preserve">, </w:t>
      </w:r>
      <w:r>
        <w:rPr>
          <w:rFonts w:ascii="Times New Roman" w:hAnsi="Times New Roman"/>
        </w:rPr>
        <w:t>customers</w:t>
      </w:r>
      <w:r w:rsidR="005E307A">
        <w:rPr>
          <w:rFonts w:ascii="Times New Roman" w:hAnsi="Times New Roman"/>
        </w:rPr>
        <w:t xml:space="preserve"> get in a single line </w:t>
      </w:r>
      <w:r w:rsidR="0059221E" w:rsidRPr="0059221E">
        <w:rPr>
          <w:rFonts w:ascii="Times New Roman" w:hAnsi="Times New Roman"/>
        </w:rPr>
        <w:t>and wait</w:t>
      </w:r>
      <w:r w:rsidR="0042474F">
        <w:rPr>
          <w:rFonts w:ascii="Times New Roman" w:hAnsi="Times New Roman"/>
        </w:rPr>
        <w:t xml:space="preserve"> for their turn at one of the </w:t>
      </w:r>
      <w:r>
        <w:rPr>
          <w:rFonts w:ascii="Times New Roman" w:hAnsi="Times New Roman"/>
        </w:rPr>
        <w:t>cashiers</w:t>
      </w:r>
      <w:r w:rsidR="0042474F">
        <w:rPr>
          <w:rFonts w:ascii="Times New Roman" w:hAnsi="Times New Roman"/>
        </w:rPr>
        <w:t xml:space="preserve">.  </w:t>
      </w:r>
      <w:r>
        <w:rPr>
          <w:rFonts w:ascii="Times New Roman" w:hAnsi="Times New Roman"/>
        </w:rPr>
        <w:t>Customers</w:t>
      </w:r>
      <w:r w:rsidR="00A44368">
        <w:rPr>
          <w:rFonts w:ascii="Times New Roman" w:hAnsi="Times New Roman"/>
        </w:rPr>
        <w:t xml:space="preserve"> eventually move to the next available </w:t>
      </w:r>
      <w:r>
        <w:rPr>
          <w:rFonts w:ascii="Times New Roman" w:hAnsi="Times New Roman"/>
        </w:rPr>
        <w:t>cashier</w:t>
      </w:r>
      <w:r w:rsidR="00A44368">
        <w:rPr>
          <w:rFonts w:ascii="Times New Roman" w:hAnsi="Times New Roman"/>
        </w:rPr>
        <w:t>.  After</w:t>
      </w:r>
      <w:r w:rsidR="0042474F">
        <w:rPr>
          <w:rFonts w:ascii="Times New Roman" w:hAnsi="Times New Roman"/>
        </w:rPr>
        <w:t xml:space="preserve"> the </w:t>
      </w:r>
      <w:r>
        <w:rPr>
          <w:rFonts w:ascii="Times New Roman" w:hAnsi="Times New Roman"/>
        </w:rPr>
        <w:t>customer pays for her purchases</w:t>
      </w:r>
      <w:r w:rsidR="0059221E" w:rsidRPr="0059221E">
        <w:rPr>
          <w:rFonts w:ascii="Times New Roman" w:hAnsi="Times New Roman"/>
        </w:rPr>
        <w:t xml:space="preserve">, </w:t>
      </w:r>
      <w:r w:rsidR="00BD45AE">
        <w:rPr>
          <w:rFonts w:ascii="Times New Roman" w:hAnsi="Times New Roman"/>
        </w:rPr>
        <w:t xml:space="preserve">she leaves and </w:t>
      </w:r>
      <w:r w:rsidR="0059221E" w:rsidRPr="0059221E">
        <w:rPr>
          <w:rFonts w:ascii="Times New Roman" w:hAnsi="Times New Roman"/>
        </w:rPr>
        <w:t xml:space="preserve">the next </w:t>
      </w:r>
      <w:r>
        <w:rPr>
          <w:rFonts w:ascii="Times New Roman" w:hAnsi="Times New Roman"/>
        </w:rPr>
        <w:t>customer</w:t>
      </w:r>
      <w:r w:rsidR="0059221E" w:rsidRPr="0059221E">
        <w:rPr>
          <w:rFonts w:ascii="Times New Roman" w:hAnsi="Times New Roman"/>
        </w:rPr>
        <w:t xml:space="preserve"> in line </w:t>
      </w:r>
      <w:r>
        <w:rPr>
          <w:rFonts w:ascii="Times New Roman" w:hAnsi="Times New Roman"/>
        </w:rPr>
        <w:t>(if any) moves to the cashier</w:t>
      </w:r>
      <w:r w:rsidR="0059221E" w:rsidRPr="0059221E">
        <w:rPr>
          <w:rFonts w:ascii="Times New Roman" w:hAnsi="Times New Roman"/>
        </w:rPr>
        <w:t>.  This continues all day long until</w:t>
      </w:r>
      <w:r w:rsidR="00BD45AE">
        <w:rPr>
          <w:rFonts w:ascii="Times New Roman" w:hAnsi="Times New Roman"/>
        </w:rPr>
        <w:t xml:space="preserve"> </w:t>
      </w:r>
      <w:r w:rsidR="0042474F">
        <w:rPr>
          <w:rFonts w:ascii="Times New Roman" w:hAnsi="Times New Roman"/>
        </w:rPr>
        <w:t xml:space="preserve">closing time.  </w:t>
      </w:r>
      <w:r>
        <w:rPr>
          <w:rFonts w:ascii="Times New Roman" w:hAnsi="Times New Roman"/>
        </w:rPr>
        <w:t>Customers</w:t>
      </w:r>
      <w:r w:rsidR="0059221E" w:rsidRPr="0059221E">
        <w:rPr>
          <w:rFonts w:ascii="Times New Roman" w:hAnsi="Times New Roman"/>
        </w:rPr>
        <w:t xml:space="preserve"> in </w:t>
      </w:r>
      <w:r w:rsidR="00BD45AE">
        <w:rPr>
          <w:rFonts w:ascii="Times New Roman" w:hAnsi="Times New Roman"/>
        </w:rPr>
        <w:t xml:space="preserve">line at closing are served </w:t>
      </w:r>
      <w:r w:rsidR="00F84DF7">
        <w:rPr>
          <w:rFonts w:ascii="Times New Roman" w:hAnsi="Times New Roman"/>
        </w:rPr>
        <w:t xml:space="preserve">but no new </w:t>
      </w:r>
      <w:r>
        <w:rPr>
          <w:rFonts w:ascii="Times New Roman" w:hAnsi="Times New Roman"/>
        </w:rPr>
        <w:t>customers</w:t>
      </w:r>
      <w:r w:rsidR="00F84DF7">
        <w:rPr>
          <w:rFonts w:ascii="Times New Roman" w:hAnsi="Times New Roman"/>
        </w:rPr>
        <w:t xml:space="preserve"> can</w:t>
      </w:r>
      <w:r w:rsidR="0059221E" w:rsidRPr="0059221E">
        <w:rPr>
          <w:rFonts w:ascii="Times New Roman" w:hAnsi="Times New Roman"/>
        </w:rPr>
        <w:t xml:space="preserve"> get in line.</w:t>
      </w:r>
      <w:r>
        <w:rPr>
          <w:rFonts w:ascii="Times New Roman" w:hAnsi="Times New Roman"/>
        </w:rPr>
        <w:t xml:space="preserve"> The store opens at 10</w:t>
      </w:r>
      <w:r w:rsidR="00243B73">
        <w:rPr>
          <w:rFonts w:ascii="Times New Roman" w:hAnsi="Times New Roman"/>
        </w:rPr>
        <w:t>:00 am and closes at 6</w:t>
      </w:r>
      <w:r w:rsidR="00A44368">
        <w:rPr>
          <w:rFonts w:ascii="Times New Roman" w:hAnsi="Times New Roman"/>
        </w:rPr>
        <w:t>:00 pm.</w:t>
      </w:r>
    </w:p>
    <w:p w14:paraId="3D6EF470" w14:textId="77777777" w:rsidR="00636799" w:rsidRDefault="00636799">
      <w:pPr>
        <w:rPr>
          <w:rFonts w:ascii="Times New Roman" w:hAnsi="Times New Roman"/>
          <w:b/>
          <w:sz w:val="28"/>
        </w:rPr>
      </w:pPr>
    </w:p>
    <w:p w14:paraId="64A4367D" w14:textId="77777777" w:rsidR="00D702F6" w:rsidRDefault="00D702F6">
      <w:pPr>
        <w:rPr>
          <w:rFonts w:ascii="Times New Roman" w:hAnsi="Times New Roman"/>
          <w:b/>
          <w:u w:val="single"/>
        </w:rPr>
      </w:pPr>
    </w:p>
    <w:p w14:paraId="0ACB5665" w14:textId="77777777" w:rsidR="008320E4" w:rsidRPr="00767ABE" w:rsidRDefault="00900211">
      <w:pPr>
        <w:rPr>
          <w:rFonts w:ascii="Times New Roman" w:hAnsi="Times New Roman"/>
          <w:b/>
          <w:u w:val="single"/>
        </w:rPr>
      </w:pPr>
      <w:r w:rsidRPr="00767ABE">
        <w:rPr>
          <w:rFonts w:ascii="Times New Roman" w:hAnsi="Times New Roman"/>
          <w:b/>
          <w:u w:val="single"/>
        </w:rPr>
        <w:t>Simulation Parame</w:t>
      </w:r>
      <w:r w:rsidR="008320E4" w:rsidRPr="00767ABE">
        <w:rPr>
          <w:rFonts w:ascii="Times New Roman" w:hAnsi="Times New Roman"/>
          <w:b/>
          <w:u w:val="single"/>
        </w:rPr>
        <w:t>ters</w:t>
      </w:r>
    </w:p>
    <w:p w14:paraId="0260B8A4" w14:textId="77777777" w:rsidR="007B766B" w:rsidRDefault="00BD45AE">
      <w:pPr>
        <w:rPr>
          <w:rFonts w:ascii="Times New Roman" w:hAnsi="Times New Roman"/>
        </w:rPr>
      </w:pPr>
      <w:r>
        <w:rPr>
          <w:rFonts w:ascii="Times New Roman" w:hAnsi="Times New Roman"/>
        </w:rPr>
        <w:t xml:space="preserve">The </w:t>
      </w:r>
      <w:r w:rsidR="008320E4" w:rsidRPr="00900211">
        <w:rPr>
          <w:rFonts w:ascii="Times New Roman" w:hAnsi="Times New Roman"/>
        </w:rPr>
        <w:t xml:space="preserve">manager can manipulate three parameters to influence the simulation.  </w:t>
      </w:r>
    </w:p>
    <w:p w14:paraId="0E98A601" w14:textId="77777777" w:rsidR="007B766B" w:rsidRPr="007B766B" w:rsidRDefault="008320E4" w:rsidP="007B766B">
      <w:pPr>
        <w:pStyle w:val="ListParagraph"/>
        <w:numPr>
          <w:ilvl w:val="0"/>
          <w:numId w:val="35"/>
        </w:numPr>
        <w:rPr>
          <w:rFonts w:ascii="Times New Roman" w:hAnsi="Times New Roman"/>
        </w:rPr>
      </w:pPr>
      <w:r w:rsidRPr="007B766B">
        <w:rPr>
          <w:rFonts w:ascii="Times New Roman" w:hAnsi="Times New Roman"/>
        </w:rPr>
        <w:t xml:space="preserve">The </w:t>
      </w:r>
      <w:r w:rsidRPr="007B766B">
        <w:rPr>
          <w:rFonts w:ascii="Times New Roman" w:hAnsi="Times New Roman"/>
          <w:i/>
        </w:rPr>
        <w:t xml:space="preserve">average </w:t>
      </w:r>
      <w:r w:rsidR="00215B9E" w:rsidRPr="007B766B">
        <w:rPr>
          <w:rFonts w:ascii="Times New Roman" w:hAnsi="Times New Roman"/>
          <w:i/>
        </w:rPr>
        <w:t>customer</w:t>
      </w:r>
      <w:r w:rsidR="00900211" w:rsidRPr="007B766B">
        <w:rPr>
          <w:rFonts w:ascii="Times New Roman" w:hAnsi="Times New Roman"/>
          <w:i/>
        </w:rPr>
        <w:t xml:space="preserve"> </w:t>
      </w:r>
      <w:r w:rsidRPr="007B766B">
        <w:rPr>
          <w:rFonts w:ascii="Times New Roman" w:hAnsi="Times New Roman"/>
          <w:i/>
        </w:rPr>
        <w:t xml:space="preserve">arrival time </w:t>
      </w:r>
      <w:r w:rsidR="00215B9E" w:rsidRPr="007B766B">
        <w:rPr>
          <w:rFonts w:ascii="Times New Roman" w:hAnsi="Times New Roman"/>
        </w:rPr>
        <w:t>predicts how often a customer</w:t>
      </w:r>
      <w:r w:rsidR="00A44368" w:rsidRPr="007B766B">
        <w:rPr>
          <w:rFonts w:ascii="Times New Roman" w:hAnsi="Times New Roman"/>
        </w:rPr>
        <w:t xml:space="preserve"> get</w:t>
      </w:r>
      <w:r w:rsidR="00215B9E" w:rsidRPr="007B766B">
        <w:rPr>
          <w:rFonts w:ascii="Times New Roman" w:hAnsi="Times New Roman"/>
        </w:rPr>
        <w:t>s</w:t>
      </w:r>
      <w:r w:rsidR="00A44368" w:rsidRPr="007B766B">
        <w:rPr>
          <w:rFonts w:ascii="Times New Roman" w:hAnsi="Times New Roman"/>
        </w:rPr>
        <w:t xml:space="preserve"> in line.  This can</w:t>
      </w:r>
      <w:r w:rsidRPr="007B766B">
        <w:rPr>
          <w:rFonts w:ascii="Times New Roman" w:hAnsi="Times New Roman"/>
        </w:rPr>
        <w:t xml:space="preserve"> be based on </w:t>
      </w:r>
      <w:r w:rsidR="00215B9E" w:rsidRPr="007B766B">
        <w:rPr>
          <w:rFonts w:ascii="Times New Roman" w:hAnsi="Times New Roman"/>
        </w:rPr>
        <w:t>store</w:t>
      </w:r>
      <w:r w:rsidR="00A44368" w:rsidRPr="007B766B">
        <w:rPr>
          <w:rFonts w:ascii="Times New Roman" w:hAnsi="Times New Roman"/>
        </w:rPr>
        <w:t xml:space="preserve"> history</w:t>
      </w:r>
      <w:r w:rsidRPr="007B766B">
        <w:rPr>
          <w:rFonts w:ascii="Times New Roman" w:hAnsi="Times New Roman"/>
        </w:rPr>
        <w:t xml:space="preserve">. </w:t>
      </w:r>
      <w:r w:rsidR="00D702F6" w:rsidRPr="007B766B">
        <w:rPr>
          <w:rFonts w:ascii="Times New Roman" w:hAnsi="Times New Roman"/>
        </w:rPr>
        <w:t xml:space="preserve">If </w:t>
      </w:r>
      <w:r w:rsidR="00215B9E" w:rsidRPr="007B766B">
        <w:rPr>
          <w:rFonts w:ascii="Times New Roman" w:hAnsi="Times New Roman"/>
        </w:rPr>
        <w:t>customers</w:t>
      </w:r>
      <w:r w:rsidR="00D702F6" w:rsidRPr="007B766B">
        <w:rPr>
          <w:rFonts w:ascii="Times New Roman" w:hAnsi="Times New Roman"/>
        </w:rPr>
        <w:t xml:space="preserve"> arrive every 2 minutes </w:t>
      </w:r>
      <w:r w:rsidR="00D702F6" w:rsidRPr="007B766B">
        <w:rPr>
          <w:rFonts w:ascii="Times New Roman" w:hAnsi="Times New Roman"/>
          <w:u w:val="single"/>
        </w:rPr>
        <w:t>on average</w:t>
      </w:r>
      <w:r w:rsidR="00D702F6" w:rsidRPr="007B766B">
        <w:rPr>
          <w:rFonts w:ascii="Times New Roman" w:hAnsi="Times New Roman"/>
        </w:rPr>
        <w:t xml:space="preserve">, the simulation will generate random </w:t>
      </w:r>
      <w:r w:rsidR="00215B9E" w:rsidRPr="007B766B">
        <w:rPr>
          <w:rFonts w:ascii="Times New Roman" w:hAnsi="Times New Roman"/>
        </w:rPr>
        <w:t>customer</w:t>
      </w:r>
      <w:r w:rsidR="00D702F6" w:rsidRPr="007B766B">
        <w:rPr>
          <w:rFonts w:ascii="Times New Roman" w:hAnsi="Times New Roman"/>
        </w:rPr>
        <w:t xml:space="preserve"> arrival times above and below 2 minutes.  </w:t>
      </w:r>
    </w:p>
    <w:p w14:paraId="5A480B56" w14:textId="5D05E8DC" w:rsidR="007B766B" w:rsidRPr="007B766B" w:rsidRDefault="008320E4" w:rsidP="007B766B">
      <w:pPr>
        <w:pStyle w:val="ListParagraph"/>
        <w:numPr>
          <w:ilvl w:val="0"/>
          <w:numId w:val="35"/>
        </w:numPr>
        <w:rPr>
          <w:rFonts w:ascii="Times New Roman" w:hAnsi="Times New Roman"/>
        </w:rPr>
      </w:pPr>
      <w:r w:rsidRPr="007B766B">
        <w:rPr>
          <w:rFonts w:ascii="Times New Roman" w:hAnsi="Times New Roman"/>
        </w:rPr>
        <w:t xml:space="preserve">The </w:t>
      </w:r>
      <w:r w:rsidRPr="007B766B">
        <w:rPr>
          <w:rFonts w:ascii="Times New Roman" w:hAnsi="Times New Roman"/>
          <w:i/>
        </w:rPr>
        <w:t>average service time</w:t>
      </w:r>
      <w:r w:rsidRPr="007B766B">
        <w:rPr>
          <w:rFonts w:ascii="Times New Roman" w:hAnsi="Times New Roman"/>
        </w:rPr>
        <w:t xml:space="preserve"> is ho</w:t>
      </w:r>
      <w:r w:rsidR="00900211" w:rsidRPr="007B766B">
        <w:rPr>
          <w:rFonts w:ascii="Times New Roman" w:hAnsi="Times New Roman"/>
        </w:rPr>
        <w:t xml:space="preserve">w long a </w:t>
      </w:r>
      <w:r w:rsidR="00215B9E" w:rsidRPr="007B766B">
        <w:rPr>
          <w:rFonts w:ascii="Times New Roman" w:hAnsi="Times New Roman"/>
        </w:rPr>
        <w:t>c</w:t>
      </w:r>
      <w:r w:rsidR="005E307A" w:rsidRPr="007B766B">
        <w:rPr>
          <w:rFonts w:ascii="Times New Roman" w:hAnsi="Times New Roman"/>
        </w:rPr>
        <w:t>ashier</w:t>
      </w:r>
      <w:r w:rsidR="001965E4" w:rsidRPr="007B766B">
        <w:rPr>
          <w:rFonts w:ascii="Times New Roman" w:hAnsi="Times New Roman"/>
        </w:rPr>
        <w:t xml:space="preserve"> takes to serve</w:t>
      </w:r>
      <w:r w:rsidRPr="007B766B">
        <w:rPr>
          <w:rFonts w:ascii="Times New Roman" w:hAnsi="Times New Roman"/>
        </w:rPr>
        <w:t xml:space="preserve"> one </w:t>
      </w:r>
      <w:r w:rsidR="00215B9E" w:rsidRPr="007B766B">
        <w:rPr>
          <w:rFonts w:ascii="Times New Roman" w:hAnsi="Times New Roman"/>
        </w:rPr>
        <w:t>customer</w:t>
      </w:r>
      <w:r w:rsidR="001965E4" w:rsidRPr="007B766B">
        <w:rPr>
          <w:rFonts w:ascii="Times New Roman" w:hAnsi="Times New Roman"/>
        </w:rPr>
        <w:t>.  Service</w:t>
      </w:r>
      <w:r w:rsidRPr="007B766B">
        <w:rPr>
          <w:rFonts w:ascii="Times New Roman" w:hAnsi="Times New Roman"/>
        </w:rPr>
        <w:t xml:space="preserve"> time</w:t>
      </w:r>
      <w:r w:rsidR="00900211" w:rsidRPr="007B766B">
        <w:rPr>
          <w:rFonts w:ascii="Times New Roman" w:hAnsi="Times New Roman"/>
        </w:rPr>
        <w:t>s</w:t>
      </w:r>
      <w:r w:rsidR="00A44368" w:rsidRPr="007B766B">
        <w:rPr>
          <w:rFonts w:ascii="Times New Roman" w:hAnsi="Times New Roman"/>
        </w:rPr>
        <w:t xml:space="preserve"> </w:t>
      </w:r>
      <w:r w:rsidRPr="007B766B">
        <w:rPr>
          <w:rFonts w:ascii="Times New Roman" w:hAnsi="Times New Roman"/>
        </w:rPr>
        <w:t xml:space="preserve">vary </w:t>
      </w:r>
      <w:r w:rsidR="00215B9E" w:rsidRPr="007B766B">
        <w:rPr>
          <w:rFonts w:ascii="Times New Roman" w:hAnsi="Times New Roman"/>
        </w:rPr>
        <w:t>based on the number of purchases</w:t>
      </w:r>
      <w:r w:rsidRPr="007B766B">
        <w:rPr>
          <w:rFonts w:ascii="Times New Roman" w:hAnsi="Times New Roman"/>
        </w:rPr>
        <w:t xml:space="preserve"> and the speed of the </w:t>
      </w:r>
      <w:r w:rsidR="00215B9E" w:rsidRPr="007B766B">
        <w:rPr>
          <w:rFonts w:ascii="Times New Roman" w:hAnsi="Times New Roman"/>
        </w:rPr>
        <w:t>cash</w:t>
      </w:r>
      <w:r w:rsidR="009A4770">
        <w:rPr>
          <w:rFonts w:ascii="Times New Roman" w:hAnsi="Times New Roman"/>
        </w:rPr>
        <w:t>i</w:t>
      </w:r>
      <w:r w:rsidR="00215B9E" w:rsidRPr="007B766B">
        <w:rPr>
          <w:rFonts w:ascii="Times New Roman" w:hAnsi="Times New Roman"/>
        </w:rPr>
        <w:t>er</w:t>
      </w:r>
      <w:r w:rsidRPr="007B766B">
        <w:rPr>
          <w:rFonts w:ascii="Times New Roman" w:hAnsi="Times New Roman"/>
        </w:rPr>
        <w:t xml:space="preserve">.  </w:t>
      </w:r>
    </w:p>
    <w:p w14:paraId="35BE1345" w14:textId="18E7C1B4" w:rsidR="008320E4" w:rsidRPr="007B766B" w:rsidRDefault="008320E4" w:rsidP="007B766B">
      <w:pPr>
        <w:pStyle w:val="ListParagraph"/>
        <w:numPr>
          <w:ilvl w:val="0"/>
          <w:numId w:val="35"/>
        </w:numPr>
        <w:rPr>
          <w:rFonts w:ascii="Times New Roman" w:hAnsi="Times New Roman"/>
        </w:rPr>
      </w:pPr>
      <w:r w:rsidRPr="007B766B">
        <w:rPr>
          <w:rFonts w:ascii="Times New Roman" w:hAnsi="Times New Roman"/>
        </w:rPr>
        <w:t xml:space="preserve">The </w:t>
      </w:r>
      <w:r w:rsidRPr="007B766B">
        <w:rPr>
          <w:rFonts w:ascii="Times New Roman" w:hAnsi="Times New Roman"/>
          <w:i/>
        </w:rPr>
        <w:t xml:space="preserve">number of </w:t>
      </w:r>
      <w:r w:rsidR="00215B9E" w:rsidRPr="007B766B">
        <w:rPr>
          <w:rFonts w:ascii="Times New Roman" w:hAnsi="Times New Roman"/>
          <w:i/>
        </w:rPr>
        <w:t>cashiers</w:t>
      </w:r>
      <w:r w:rsidRPr="007B766B">
        <w:rPr>
          <w:rFonts w:ascii="Times New Roman" w:hAnsi="Times New Roman"/>
        </w:rPr>
        <w:t xml:space="preserve"> </w:t>
      </w:r>
      <w:r w:rsidR="00A44368" w:rsidRPr="007B766B">
        <w:rPr>
          <w:rFonts w:ascii="Times New Roman" w:hAnsi="Times New Roman"/>
        </w:rPr>
        <w:t xml:space="preserve">on duty </w:t>
      </w:r>
      <w:r w:rsidRPr="007B766B">
        <w:rPr>
          <w:rFonts w:ascii="Times New Roman" w:hAnsi="Times New Roman"/>
        </w:rPr>
        <w:t xml:space="preserve">determine how many </w:t>
      </w:r>
      <w:r w:rsidR="00215B9E" w:rsidRPr="007B766B">
        <w:rPr>
          <w:rFonts w:ascii="Times New Roman" w:hAnsi="Times New Roman"/>
        </w:rPr>
        <w:t>customers</w:t>
      </w:r>
      <w:r w:rsidRPr="007B766B">
        <w:rPr>
          <w:rFonts w:ascii="Times New Roman" w:hAnsi="Times New Roman"/>
        </w:rPr>
        <w:t xml:space="preserve"> </w:t>
      </w:r>
      <w:r w:rsidR="00A44368" w:rsidRPr="007B766B">
        <w:rPr>
          <w:rFonts w:ascii="Times New Roman" w:hAnsi="Times New Roman"/>
        </w:rPr>
        <w:t>can be served simultaneously</w:t>
      </w:r>
      <w:r w:rsidRPr="007B766B">
        <w:rPr>
          <w:rFonts w:ascii="Times New Roman" w:hAnsi="Times New Roman"/>
        </w:rPr>
        <w:t>.</w:t>
      </w:r>
      <w:r w:rsidR="00BD45AE" w:rsidRPr="007B766B">
        <w:rPr>
          <w:rFonts w:ascii="Times New Roman" w:hAnsi="Times New Roman"/>
        </w:rPr>
        <w:t xml:space="preserve">  The </w:t>
      </w:r>
      <w:r w:rsidR="00215B9E" w:rsidRPr="007B766B">
        <w:rPr>
          <w:rFonts w:ascii="Times New Roman" w:hAnsi="Times New Roman"/>
        </w:rPr>
        <w:t>manager wants to schedule</w:t>
      </w:r>
      <w:r w:rsidR="00A44368" w:rsidRPr="007B766B">
        <w:rPr>
          <w:rFonts w:ascii="Times New Roman" w:hAnsi="Times New Roman"/>
        </w:rPr>
        <w:t xml:space="preserve"> the fewest number of </w:t>
      </w:r>
      <w:r w:rsidR="00215B9E" w:rsidRPr="007B766B">
        <w:rPr>
          <w:rFonts w:ascii="Times New Roman" w:hAnsi="Times New Roman"/>
        </w:rPr>
        <w:t>cashiers</w:t>
      </w:r>
      <w:r w:rsidR="00A44368" w:rsidRPr="007B766B">
        <w:rPr>
          <w:rFonts w:ascii="Times New Roman" w:hAnsi="Times New Roman"/>
        </w:rPr>
        <w:t xml:space="preserve"> withou</w:t>
      </w:r>
      <w:r w:rsidR="00BD45AE" w:rsidRPr="007B766B">
        <w:rPr>
          <w:rFonts w:ascii="Times New Roman" w:hAnsi="Times New Roman"/>
        </w:rPr>
        <w:t>t causing long lines</w:t>
      </w:r>
      <w:r w:rsidR="00A44368" w:rsidRPr="007B766B">
        <w:rPr>
          <w:rFonts w:ascii="Times New Roman" w:hAnsi="Times New Roman"/>
        </w:rPr>
        <w:t>.</w:t>
      </w:r>
      <w:r w:rsidRPr="007B766B">
        <w:rPr>
          <w:rFonts w:ascii="Times New Roman" w:hAnsi="Times New Roman"/>
        </w:rPr>
        <w:t xml:space="preserve">  </w:t>
      </w:r>
    </w:p>
    <w:p w14:paraId="57F608D8" w14:textId="77777777" w:rsidR="00900211" w:rsidRDefault="00900211">
      <w:pPr>
        <w:rPr>
          <w:rFonts w:ascii="Times New Roman" w:hAnsi="Times New Roman"/>
          <w:b/>
          <w:sz w:val="28"/>
        </w:rPr>
      </w:pPr>
    </w:p>
    <w:p w14:paraId="14BE2AF3" w14:textId="77777777" w:rsidR="00900211" w:rsidRPr="00767ABE" w:rsidRDefault="00900211">
      <w:pPr>
        <w:rPr>
          <w:rFonts w:ascii="Times New Roman" w:hAnsi="Times New Roman"/>
          <w:b/>
          <w:u w:val="single"/>
        </w:rPr>
      </w:pPr>
      <w:r w:rsidRPr="00767ABE">
        <w:rPr>
          <w:rFonts w:ascii="Times New Roman" w:hAnsi="Times New Roman"/>
          <w:b/>
          <w:u w:val="single"/>
        </w:rPr>
        <w:t>Simulation Results</w:t>
      </w:r>
    </w:p>
    <w:p w14:paraId="5E827601" w14:textId="7F81BF86" w:rsidR="008320E4" w:rsidRPr="00900211" w:rsidRDefault="00A44368">
      <w:pPr>
        <w:rPr>
          <w:rFonts w:ascii="Times New Roman" w:hAnsi="Times New Roman"/>
        </w:rPr>
      </w:pPr>
      <w:r>
        <w:rPr>
          <w:rFonts w:ascii="Times New Roman" w:hAnsi="Times New Roman"/>
        </w:rPr>
        <w:t xml:space="preserve">The </w:t>
      </w:r>
      <w:r w:rsidR="00900211" w:rsidRPr="00900211">
        <w:rPr>
          <w:rFonts w:ascii="Times New Roman" w:hAnsi="Times New Roman"/>
        </w:rPr>
        <w:t>manage</w:t>
      </w:r>
      <w:r w:rsidR="0085354E">
        <w:rPr>
          <w:rFonts w:ascii="Times New Roman" w:hAnsi="Times New Roman"/>
        </w:rPr>
        <w:t>r</w:t>
      </w:r>
      <w:r w:rsidR="00900211" w:rsidRPr="00900211">
        <w:rPr>
          <w:rFonts w:ascii="Times New Roman" w:hAnsi="Times New Roman"/>
        </w:rPr>
        <w:t xml:space="preserve"> will see several re</w:t>
      </w:r>
      <w:r>
        <w:rPr>
          <w:rFonts w:ascii="Times New Roman" w:hAnsi="Times New Roman"/>
        </w:rPr>
        <w:t xml:space="preserve">sults: 1) the number of </w:t>
      </w:r>
      <w:r w:rsidR="00215B9E">
        <w:rPr>
          <w:rFonts w:ascii="Times New Roman" w:hAnsi="Times New Roman"/>
        </w:rPr>
        <w:t>customers</w:t>
      </w:r>
      <w:r>
        <w:rPr>
          <w:rFonts w:ascii="Times New Roman" w:hAnsi="Times New Roman"/>
        </w:rPr>
        <w:t xml:space="preserve"> </w:t>
      </w:r>
      <w:r w:rsidR="00900211" w:rsidRPr="00900211">
        <w:rPr>
          <w:rFonts w:ascii="Times New Roman" w:hAnsi="Times New Roman"/>
        </w:rPr>
        <w:t xml:space="preserve">served during the day, </w:t>
      </w:r>
      <w:r>
        <w:rPr>
          <w:rFonts w:ascii="Times New Roman" w:hAnsi="Times New Roman"/>
        </w:rPr>
        <w:t xml:space="preserve">2) </w:t>
      </w:r>
      <w:r w:rsidR="00900211" w:rsidRPr="00900211">
        <w:rPr>
          <w:rFonts w:ascii="Times New Roman" w:hAnsi="Times New Roman"/>
        </w:rPr>
        <w:t xml:space="preserve">the average </w:t>
      </w:r>
      <w:r w:rsidR="00215B9E">
        <w:rPr>
          <w:rFonts w:ascii="Times New Roman" w:hAnsi="Times New Roman"/>
        </w:rPr>
        <w:t>customer</w:t>
      </w:r>
      <w:r w:rsidR="00900211" w:rsidRPr="00900211">
        <w:rPr>
          <w:rFonts w:ascii="Times New Roman" w:hAnsi="Times New Roman"/>
        </w:rPr>
        <w:t xml:space="preserve"> wait time in line, </w:t>
      </w:r>
      <w:r w:rsidR="006A7E4F">
        <w:rPr>
          <w:rFonts w:ascii="Times New Roman" w:hAnsi="Times New Roman"/>
        </w:rPr>
        <w:t xml:space="preserve">3) </w:t>
      </w:r>
      <w:r w:rsidR="002D485A">
        <w:rPr>
          <w:rFonts w:ascii="Times New Roman" w:hAnsi="Times New Roman"/>
        </w:rPr>
        <w:t xml:space="preserve">the length and time </w:t>
      </w:r>
      <w:r w:rsidR="00900211" w:rsidRPr="00900211">
        <w:rPr>
          <w:rFonts w:ascii="Times New Roman" w:hAnsi="Times New Roman"/>
        </w:rPr>
        <w:t>of the longest line</w:t>
      </w:r>
      <w:r w:rsidR="002D485A">
        <w:rPr>
          <w:rFonts w:ascii="Times New Roman" w:hAnsi="Times New Roman"/>
        </w:rPr>
        <w:t xml:space="preserve"> and 4) time of the last </w:t>
      </w:r>
      <w:r w:rsidR="00215B9E">
        <w:rPr>
          <w:rFonts w:ascii="Times New Roman" w:hAnsi="Times New Roman"/>
        </w:rPr>
        <w:t>customer</w:t>
      </w:r>
      <w:r w:rsidR="002D485A">
        <w:rPr>
          <w:rFonts w:ascii="Times New Roman" w:hAnsi="Times New Roman"/>
        </w:rPr>
        <w:t xml:space="preserve"> departure</w:t>
      </w:r>
      <w:r w:rsidR="00900211" w:rsidRPr="00900211">
        <w:rPr>
          <w:rFonts w:ascii="Times New Roman" w:hAnsi="Times New Roman"/>
        </w:rPr>
        <w:t xml:space="preserve">.  </w:t>
      </w:r>
      <w:r>
        <w:rPr>
          <w:rFonts w:ascii="Times New Roman" w:hAnsi="Times New Roman"/>
        </w:rPr>
        <w:t xml:space="preserve">Wait time for a </w:t>
      </w:r>
      <w:r w:rsidR="00215B9E">
        <w:rPr>
          <w:rFonts w:ascii="Times New Roman" w:hAnsi="Times New Roman"/>
        </w:rPr>
        <w:t>customer</w:t>
      </w:r>
      <w:r>
        <w:rPr>
          <w:rFonts w:ascii="Times New Roman" w:hAnsi="Times New Roman"/>
        </w:rPr>
        <w:t xml:space="preserve"> i</w:t>
      </w:r>
      <w:r w:rsidR="00BD45AE">
        <w:rPr>
          <w:rFonts w:ascii="Times New Roman" w:hAnsi="Times New Roman"/>
        </w:rPr>
        <w:t xml:space="preserve">ncludes the amount of time </w:t>
      </w:r>
      <w:r>
        <w:rPr>
          <w:rFonts w:ascii="Times New Roman" w:hAnsi="Times New Roman"/>
        </w:rPr>
        <w:t>in line but NOT the</w:t>
      </w:r>
      <w:r w:rsidR="00BD45AE">
        <w:rPr>
          <w:rFonts w:ascii="Times New Roman" w:hAnsi="Times New Roman"/>
        </w:rPr>
        <w:t xml:space="preserve"> service</w:t>
      </w:r>
      <w:r>
        <w:rPr>
          <w:rFonts w:ascii="Times New Roman" w:hAnsi="Times New Roman"/>
        </w:rPr>
        <w:t xml:space="preserve"> time at the </w:t>
      </w:r>
      <w:r w:rsidR="00215B9E">
        <w:rPr>
          <w:rFonts w:ascii="Times New Roman" w:hAnsi="Times New Roman"/>
        </w:rPr>
        <w:t>cashier</w:t>
      </w:r>
      <w:r>
        <w:rPr>
          <w:rFonts w:ascii="Times New Roman" w:hAnsi="Times New Roman"/>
        </w:rPr>
        <w:t xml:space="preserve">. </w:t>
      </w:r>
      <w:r w:rsidR="00900211" w:rsidRPr="00900211">
        <w:rPr>
          <w:rFonts w:ascii="Times New Roman" w:hAnsi="Times New Roman"/>
        </w:rPr>
        <w:t xml:space="preserve">Simulations generate events randomly resulting in slightly different results each time.  </w:t>
      </w:r>
    </w:p>
    <w:p w14:paraId="4DF5FA60" w14:textId="77777777" w:rsidR="00900211" w:rsidRDefault="00900211">
      <w:pPr>
        <w:rPr>
          <w:rFonts w:ascii="Times New Roman" w:hAnsi="Times New Roman"/>
          <w:b/>
          <w:sz w:val="28"/>
        </w:rPr>
      </w:pPr>
    </w:p>
    <w:p w14:paraId="709311EF" w14:textId="6108B0F5" w:rsidR="00767ABE" w:rsidRPr="00767ABE" w:rsidRDefault="001A50A3" w:rsidP="00767ABE">
      <w:pPr>
        <w:rPr>
          <w:rFonts w:ascii="Times New Roman" w:hAnsi="Times New Roman"/>
          <w:b/>
          <w:u w:val="single"/>
        </w:rPr>
      </w:pPr>
      <w:r>
        <w:rPr>
          <w:rFonts w:ascii="Times New Roman" w:hAnsi="Times New Roman"/>
          <w:b/>
          <w:u w:val="single"/>
        </w:rPr>
        <w:lastRenderedPageBreak/>
        <w:t>Store</w:t>
      </w:r>
      <w:r w:rsidR="00767ABE" w:rsidRPr="00767ABE">
        <w:rPr>
          <w:rFonts w:ascii="Times New Roman" w:hAnsi="Times New Roman"/>
          <w:b/>
          <w:u w:val="single"/>
        </w:rPr>
        <w:t xml:space="preserve"> Events</w:t>
      </w:r>
    </w:p>
    <w:p w14:paraId="5523EE97" w14:textId="77777777" w:rsidR="00767ABE" w:rsidRDefault="00767ABE" w:rsidP="00767ABE">
      <w:pPr>
        <w:rPr>
          <w:rFonts w:ascii="Times New Roman" w:hAnsi="Times New Roman"/>
        </w:rPr>
      </w:pPr>
      <w:r>
        <w:rPr>
          <w:rFonts w:ascii="Times New Roman" w:hAnsi="Times New Roman"/>
        </w:rPr>
        <w:t xml:space="preserve">Event times are maintained as </w:t>
      </w:r>
      <w:r w:rsidRPr="00A44368">
        <w:rPr>
          <w:rFonts w:ascii="Times New Roman" w:hAnsi="Times New Roman"/>
          <w:i/>
        </w:rPr>
        <w:t>a double</w:t>
      </w:r>
      <w:r>
        <w:rPr>
          <w:rFonts w:ascii="Times New Roman" w:hAnsi="Times New Roman"/>
        </w:rPr>
        <w:t xml:space="preserve"> representing the number of minutes</w:t>
      </w:r>
      <w:r w:rsidR="00A44368">
        <w:rPr>
          <w:rFonts w:ascii="Times New Roman" w:hAnsi="Times New Roman"/>
        </w:rPr>
        <w:t xml:space="preserve"> into the day</w:t>
      </w:r>
      <w:r>
        <w:rPr>
          <w:rFonts w:ascii="Times New Roman" w:hAnsi="Times New Roman"/>
        </w:rPr>
        <w:t xml:space="preserve"> starting at midnight.  For example, thirty minutes into the simulation is 12:30 am.  Four hundred minutes into the simulation is 6:40 am.  Another example, 5:36 pm is 1,056 minutes into the simulation.</w:t>
      </w:r>
    </w:p>
    <w:p w14:paraId="5E84FEEE" w14:textId="32F9DFE1" w:rsidR="00767ABE" w:rsidRPr="00BD45AE" w:rsidRDefault="00767ABE" w:rsidP="00BD45AE">
      <w:pPr>
        <w:pStyle w:val="ListParagraph"/>
        <w:numPr>
          <w:ilvl w:val="0"/>
          <w:numId w:val="30"/>
        </w:numPr>
        <w:rPr>
          <w:rFonts w:ascii="Times New Roman" w:hAnsi="Times New Roman"/>
        </w:rPr>
      </w:pPr>
      <w:r w:rsidRPr="00BD45AE">
        <w:rPr>
          <w:rFonts w:ascii="Times New Roman" w:hAnsi="Times New Roman"/>
        </w:rPr>
        <w:t xml:space="preserve">An </w:t>
      </w:r>
      <w:r w:rsidRPr="00BD45AE">
        <w:rPr>
          <w:rFonts w:ascii="Times New Roman" w:hAnsi="Times New Roman"/>
          <w:i/>
        </w:rPr>
        <w:t>arrival event</w:t>
      </w:r>
      <w:r w:rsidRPr="00BD45AE">
        <w:rPr>
          <w:rFonts w:ascii="Times New Roman" w:hAnsi="Times New Roman"/>
        </w:rPr>
        <w:t xml:space="preserve"> generates a new </w:t>
      </w:r>
      <w:r w:rsidR="003266EE">
        <w:rPr>
          <w:rFonts w:ascii="Times New Roman" w:hAnsi="Times New Roman"/>
        </w:rPr>
        <w:t>Customer</w:t>
      </w:r>
      <w:r w:rsidR="00BD45AE">
        <w:rPr>
          <w:rFonts w:ascii="Times New Roman" w:hAnsi="Times New Roman"/>
        </w:rPr>
        <w:t xml:space="preserve"> object</w:t>
      </w:r>
      <w:r w:rsidR="001965E4" w:rsidRPr="00BD45AE">
        <w:rPr>
          <w:rFonts w:ascii="Times New Roman" w:hAnsi="Times New Roman"/>
        </w:rPr>
        <w:t xml:space="preserve"> and places it in</w:t>
      </w:r>
      <w:r w:rsidRPr="00BD45AE">
        <w:rPr>
          <w:rFonts w:ascii="Times New Roman" w:hAnsi="Times New Roman"/>
        </w:rPr>
        <w:t xml:space="preserve"> line.  If no </w:t>
      </w:r>
      <w:r w:rsidR="003266EE">
        <w:rPr>
          <w:rFonts w:ascii="Times New Roman" w:hAnsi="Times New Roman"/>
        </w:rPr>
        <w:t>customer</w:t>
      </w:r>
      <w:r w:rsidRPr="00BD45AE">
        <w:rPr>
          <w:rFonts w:ascii="Times New Roman" w:hAnsi="Times New Roman"/>
        </w:rPr>
        <w:t xml:space="preserve">s are currently in line, the new </w:t>
      </w:r>
      <w:r w:rsidR="003266EE">
        <w:rPr>
          <w:rFonts w:ascii="Times New Roman" w:hAnsi="Times New Roman"/>
        </w:rPr>
        <w:t>customer</w:t>
      </w:r>
      <w:r w:rsidRPr="00BD45AE">
        <w:rPr>
          <w:rFonts w:ascii="Times New Roman" w:hAnsi="Times New Roman"/>
        </w:rPr>
        <w:t xml:space="preserve"> proceeds d</w:t>
      </w:r>
      <w:r w:rsidR="001965E4" w:rsidRPr="00BD45AE">
        <w:rPr>
          <w:rFonts w:ascii="Times New Roman" w:hAnsi="Times New Roman"/>
        </w:rPr>
        <w:t xml:space="preserve">irectly to an available </w:t>
      </w:r>
      <w:r w:rsidR="003266EE">
        <w:rPr>
          <w:rFonts w:ascii="Times New Roman" w:hAnsi="Times New Roman"/>
        </w:rPr>
        <w:t>cashier</w:t>
      </w:r>
      <w:r w:rsidRPr="00BD45AE">
        <w:rPr>
          <w:rFonts w:ascii="Times New Roman" w:hAnsi="Times New Roman"/>
        </w:rPr>
        <w:t xml:space="preserve"> (if any).</w:t>
      </w:r>
    </w:p>
    <w:p w14:paraId="2F34D5C4" w14:textId="28C798DD" w:rsidR="00767ABE" w:rsidRPr="00BD45AE" w:rsidRDefault="00767ABE" w:rsidP="00BD45AE">
      <w:pPr>
        <w:pStyle w:val="ListParagraph"/>
        <w:numPr>
          <w:ilvl w:val="0"/>
          <w:numId w:val="30"/>
        </w:numPr>
        <w:rPr>
          <w:rFonts w:ascii="Times New Roman" w:hAnsi="Times New Roman"/>
        </w:rPr>
      </w:pPr>
      <w:r w:rsidRPr="00BD45AE">
        <w:rPr>
          <w:rFonts w:ascii="Times New Roman" w:hAnsi="Times New Roman"/>
        </w:rPr>
        <w:t xml:space="preserve">A </w:t>
      </w:r>
      <w:r w:rsidRPr="00BD45AE">
        <w:rPr>
          <w:rFonts w:ascii="Times New Roman" w:hAnsi="Times New Roman"/>
          <w:i/>
        </w:rPr>
        <w:t>departure event</w:t>
      </w:r>
      <w:r w:rsidRPr="00BD45AE">
        <w:rPr>
          <w:rFonts w:ascii="Times New Roman" w:hAnsi="Times New Roman"/>
        </w:rPr>
        <w:t xml:space="preserve"> relates to a part</w:t>
      </w:r>
      <w:r w:rsidR="00A44368" w:rsidRPr="00BD45AE">
        <w:rPr>
          <w:rFonts w:ascii="Times New Roman" w:hAnsi="Times New Roman"/>
        </w:rPr>
        <w:t xml:space="preserve">icular </w:t>
      </w:r>
      <w:r w:rsidR="003266EE">
        <w:rPr>
          <w:rFonts w:ascii="Times New Roman" w:hAnsi="Times New Roman"/>
        </w:rPr>
        <w:t>cashier</w:t>
      </w:r>
      <w:r w:rsidR="001965E4" w:rsidRPr="00BD45AE">
        <w:rPr>
          <w:rFonts w:ascii="Times New Roman" w:hAnsi="Times New Roman"/>
        </w:rPr>
        <w:t xml:space="preserve">.  </w:t>
      </w:r>
      <w:r w:rsidR="003266EE">
        <w:rPr>
          <w:rFonts w:ascii="Times New Roman" w:hAnsi="Times New Roman"/>
        </w:rPr>
        <w:t>Customer</w:t>
      </w:r>
      <w:r w:rsidR="005E307A">
        <w:rPr>
          <w:rFonts w:ascii="Times New Roman" w:hAnsi="Times New Roman"/>
        </w:rPr>
        <w:t>s pay the cashier and leave the store</w:t>
      </w:r>
      <w:r w:rsidRPr="00BD45AE">
        <w:rPr>
          <w:rFonts w:ascii="Times New Roman" w:hAnsi="Times New Roman"/>
        </w:rPr>
        <w:t xml:space="preserve">.  This frees up the </w:t>
      </w:r>
      <w:r w:rsidR="003266EE">
        <w:rPr>
          <w:rFonts w:ascii="Times New Roman" w:hAnsi="Times New Roman"/>
        </w:rPr>
        <w:t>cashier</w:t>
      </w:r>
      <w:r w:rsidRPr="00BD45AE">
        <w:rPr>
          <w:rFonts w:ascii="Times New Roman" w:hAnsi="Times New Roman"/>
        </w:rPr>
        <w:t xml:space="preserve"> for the next </w:t>
      </w:r>
      <w:r w:rsidR="003266EE">
        <w:rPr>
          <w:rFonts w:ascii="Times New Roman" w:hAnsi="Times New Roman"/>
        </w:rPr>
        <w:t>customer</w:t>
      </w:r>
      <w:r w:rsidRPr="00BD45AE">
        <w:rPr>
          <w:rFonts w:ascii="Times New Roman" w:hAnsi="Times New Roman"/>
        </w:rPr>
        <w:t xml:space="preserve"> in line (if any).</w:t>
      </w:r>
    </w:p>
    <w:p w14:paraId="18F989DC" w14:textId="77777777" w:rsidR="00767ABE" w:rsidRDefault="00767ABE">
      <w:pPr>
        <w:rPr>
          <w:rFonts w:ascii="Times New Roman" w:hAnsi="Times New Roman"/>
          <w:b/>
          <w:sz w:val="28"/>
        </w:rPr>
      </w:pPr>
    </w:p>
    <w:p w14:paraId="382A859A" w14:textId="73D155E5" w:rsidR="008320E4" w:rsidRPr="00767ABE" w:rsidRDefault="00215B9E">
      <w:pPr>
        <w:rPr>
          <w:rFonts w:ascii="Times New Roman" w:hAnsi="Times New Roman"/>
          <w:b/>
          <w:u w:val="single"/>
        </w:rPr>
      </w:pPr>
      <w:r>
        <w:rPr>
          <w:rFonts w:ascii="Times New Roman" w:hAnsi="Times New Roman"/>
          <w:b/>
          <w:u w:val="single"/>
        </w:rPr>
        <w:t>Customers</w:t>
      </w:r>
    </w:p>
    <w:p w14:paraId="52544620" w14:textId="402D4ABA" w:rsidR="008320E4" w:rsidRDefault="00215B9E">
      <w:pPr>
        <w:rPr>
          <w:rFonts w:ascii="Times New Roman" w:hAnsi="Times New Roman"/>
          <w:b/>
          <w:sz w:val="28"/>
        </w:rPr>
      </w:pPr>
      <w:r>
        <w:rPr>
          <w:rFonts w:ascii="Times New Roman" w:hAnsi="Times New Roman"/>
        </w:rPr>
        <w:t>Customer</w:t>
      </w:r>
      <w:r w:rsidR="008320E4" w:rsidRPr="008320E4">
        <w:rPr>
          <w:rFonts w:ascii="Times New Roman" w:hAnsi="Times New Roman"/>
        </w:rPr>
        <w:t xml:space="preserve">s are represented with a simple class that maintains </w:t>
      </w:r>
      <w:r w:rsidR="00280A82">
        <w:rPr>
          <w:rFonts w:ascii="Times New Roman" w:hAnsi="Times New Roman"/>
        </w:rPr>
        <w:t>the</w:t>
      </w:r>
      <w:r w:rsidR="00BD45AE">
        <w:rPr>
          <w:rFonts w:ascii="Times New Roman" w:hAnsi="Times New Roman"/>
        </w:rPr>
        <w:t xml:space="preserve"> </w:t>
      </w:r>
      <w:r w:rsidR="008320E4" w:rsidRPr="008320E4">
        <w:rPr>
          <w:rFonts w:ascii="Times New Roman" w:hAnsi="Times New Roman"/>
        </w:rPr>
        <w:t>time</w:t>
      </w:r>
      <w:r w:rsidR="00BD45AE">
        <w:rPr>
          <w:rFonts w:ascii="Times New Roman" w:hAnsi="Times New Roman"/>
        </w:rPr>
        <w:t xml:space="preserve"> </w:t>
      </w:r>
      <w:r w:rsidR="00280A82">
        <w:rPr>
          <w:rFonts w:ascii="Times New Roman" w:hAnsi="Times New Roman"/>
        </w:rPr>
        <w:t>the customer gets in line</w:t>
      </w:r>
      <w:r w:rsidR="005E307A">
        <w:rPr>
          <w:rFonts w:ascii="Times New Roman" w:hAnsi="Times New Roman"/>
        </w:rPr>
        <w:t>. This time</w:t>
      </w:r>
      <w:r w:rsidR="00280A82">
        <w:rPr>
          <w:rFonts w:ascii="Times New Roman" w:hAnsi="Times New Roman"/>
        </w:rPr>
        <w:t xml:space="preserve"> is </w:t>
      </w:r>
      <w:r w:rsidR="00A44368">
        <w:rPr>
          <w:rFonts w:ascii="Times New Roman" w:hAnsi="Times New Roman"/>
        </w:rPr>
        <w:t>used</w:t>
      </w:r>
      <w:r w:rsidR="00BD45AE">
        <w:rPr>
          <w:rFonts w:ascii="Times New Roman" w:hAnsi="Times New Roman"/>
        </w:rPr>
        <w:t xml:space="preserve"> </w:t>
      </w:r>
      <w:r w:rsidR="008320E4" w:rsidRPr="008320E4">
        <w:rPr>
          <w:rFonts w:ascii="Times New Roman" w:hAnsi="Times New Roman"/>
        </w:rPr>
        <w:t xml:space="preserve">to determine how long the </w:t>
      </w:r>
      <w:r w:rsidR="00280A82">
        <w:rPr>
          <w:rFonts w:ascii="Times New Roman" w:hAnsi="Times New Roman"/>
        </w:rPr>
        <w:t>customer</w:t>
      </w:r>
      <w:r w:rsidR="008320E4" w:rsidRPr="008320E4">
        <w:rPr>
          <w:rFonts w:ascii="Times New Roman" w:hAnsi="Times New Roman"/>
        </w:rPr>
        <w:t xml:space="preserve"> waited</w:t>
      </w:r>
      <w:r w:rsidR="00280A82">
        <w:rPr>
          <w:rFonts w:ascii="Times New Roman" w:hAnsi="Times New Roman"/>
        </w:rPr>
        <w:t xml:space="preserve"> </w:t>
      </w:r>
      <w:r w:rsidR="005E307A">
        <w:rPr>
          <w:rFonts w:ascii="Times New Roman" w:hAnsi="Times New Roman"/>
        </w:rPr>
        <w:t>in line</w:t>
      </w:r>
      <w:r w:rsidR="008320E4" w:rsidRPr="008320E4">
        <w:rPr>
          <w:rFonts w:ascii="Times New Roman" w:hAnsi="Times New Roman"/>
        </w:rPr>
        <w:t>.</w:t>
      </w:r>
      <w:r w:rsidR="00BE29A9">
        <w:rPr>
          <w:rFonts w:ascii="Times New Roman" w:hAnsi="Times New Roman"/>
        </w:rPr>
        <w:t xml:space="preserve"> </w:t>
      </w:r>
    </w:p>
    <w:p w14:paraId="06132A05" w14:textId="77777777" w:rsidR="00A44368" w:rsidRDefault="00A44368">
      <w:pPr>
        <w:rPr>
          <w:rFonts w:ascii="Times New Roman" w:hAnsi="Times New Roman"/>
          <w:b/>
          <w:u w:val="single"/>
        </w:rPr>
      </w:pPr>
    </w:p>
    <w:p w14:paraId="283FC6FA" w14:textId="7D1995BF" w:rsidR="00636799" w:rsidRPr="00767ABE" w:rsidRDefault="00215B9E">
      <w:pPr>
        <w:rPr>
          <w:rFonts w:ascii="Times New Roman" w:hAnsi="Times New Roman"/>
          <w:b/>
          <w:u w:val="single"/>
        </w:rPr>
      </w:pPr>
      <w:r>
        <w:rPr>
          <w:rFonts w:ascii="Times New Roman" w:hAnsi="Times New Roman"/>
          <w:b/>
          <w:u w:val="single"/>
        </w:rPr>
        <w:t>Cashiers</w:t>
      </w:r>
    </w:p>
    <w:p w14:paraId="31C13166" w14:textId="71BD3EFA" w:rsidR="00636799" w:rsidRPr="00636799" w:rsidRDefault="00215B9E">
      <w:pPr>
        <w:rPr>
          <w:rFonts w:ascii="Times New Roman" w:hAnsi="Times New Roman"/>
        </w:rPr>
      </w:pPr>
      <w:r>
        <w:rPr>
          <w:rFonts w:ascii="Times New Roman" w:hAnsi="Times New Roman"/>
        </w:rPr>
        <w:t>Cashiers</w:t>
      </w:r>
      <w:r w:rsidR="008320E4">
        <w:rPr>
          <w:rFonts w:ascii="Times New Roman" w:hAnsi="Times New Roman"/>
        </w:rPr>
        <w:t xml:space="preserve"> are represented as a single</w:t>
      </w:r>
      <w:r w:rsidR="00636799" w:rsidRPr="00636799">
        <w:rPr>
          <w:rFonts w:ascii="Times New Roman" w:hAnsi="Times New Roman"/>
        </w:rPr>
        <w:t xml:space="preserve"> array of </w:t>
      </w:r>
      <w:r w:rsidRPr="00215B9E">
        <w:rPr>
          <w:rFonts w:ascii="Courier New" w:hAnsi="Courier New" w:cs="Courier New"/>
        </w:rPr>
        <w:t>Customer</w:t>
      </w:r>
      <w:r w:rsidR="00636799" w:rsidRPr="00636799">
        <w:rPr>
          <w:rFonts w:ascii="Times New Roman" w:hAnsi="Times New Roman"/>
        </w:rPr>
        <w:t xml:space="preserve">.  If no </w:t>
      </w:r>
      <w:r>
        <w:rPr>
          <w:rFonts w:ascii="Times New Roman" w:hAnsi="Times New Roman"/>
        </w:rPr>
        <w:t>customer</w:t>
      </w:r>
      <w:r w:rsidR="00F84DF7">
        <w:rPr>
          <w:rFonts w:ascii="Times New Roman" w:hAnsi="Times New Roman"/>
        </w:rPr>
        <w:t xml:space="preserve"> is currently with the </w:t>
      </w:r>
      <w:r>
        <w:rPr>
          <w:rFonts w:ascii="Times New Roman" w:hAnsi="Times New Roman"/>
        </w:rPr>
        <w:t>cashier</w:t>
      </w:r>
      <w:r w:rsidR="00D4058E">
        <w:rPr>
          <w:rFonts w:ascii="Times New Roman" w:hAnsi="Times New Roman"/>
        </w:rPr>
        <w:t>, the array element</w:t>
      </w:r>
      <w:r w:rsidR="00636799" w:rsidRPr="00636799">
        <w:rPr>
          <w:rFonts w:ascii="Times New Roman" w:hAnsi="Times New Roman"/>
        </w:rPr>
        <w:t xml:space="preserve"> contains </w:t>
      </w:r>
      <w:r w:rsidR="00636799" w:rsidRPr="008320E4">
        <w:rPr>
          <w:rFonts w:ascii="Courier New" w:hAnsi="Courier New"/>
        </w:rPr>
        <w:t>null</w:t>
      </w:r>
      <w:r w:rsidR="00636799" w:rsidRPr="00636799">
        <w:rPr>
          <w:rFonts w:ascii="Times New Roman" w:hAnsi="Times New Roman"/>
        </w:rPr>
        <w:t>.</w:t>
      </w:r>
      <w:r w:rsidR="00DA7234">
        <w:rPr>
          <w:rFonts w:ascii="Times New Roman" w:hAnsi="Times New Roman"/>
        </w:rPr>
        <w:t xml:space="preserve">  </w:t>
      </w:r>
      <w:r w:rsidR="00D4058E">
        <w:rPr>
          <w:rFonts w:ascii="Times New Roman" w:hAnsi="Times New Roman"/>
        </w:rPr>
        <w:t>Otherwise</w:t>
      </w:r>
      <w:r w:rsidR="00A44368">
        <w:rPr>
          <w:rFonts w:ascii="Times New Roman" w:hAnsi="Times New Roman"/>
        </w:rPr>
        <w:t xml:space="preserve">, the array element contains a </w:t>
      </w:r>
      <w:r w:rsidRPr="005E307A">
        <w:rPr>
          <w:rFonts w:ascii="Courier New" w:hAnsi="Courier New" w:cs="Courier New"/>
        </w:rPr>
        <w:t>Customer</w:t>
      </w:r>
      <w:r w:rsidR="00BD45AE">
        <w:rPr>
          <w:rFonts w:ascii="Times New Roman" w:hAnsi="Times New Roman"/>
        </w:rPr>
        <w:t xml:space="preserve"> reference</w:t>
      </w:r>
      <w:r w:rsidR="00D4058E">
        <w:rPr>
          <w:rFonts w:ascii="Times New Roman" w:hAnsi="Times New Roman"/>
        </w:rPr>
        <w:t xml:space="preserve">.  </w:t>
      </w:r>
      <w:r w:rsidR="00DA7234">
        <w:rPr>
          <w:rFonts w:ascii="Times New Roman" w:hAnsi="Times New Roman"/>
        </w:rPr>
        <w:t>For example, the following ar</w:t>
      </w:r>
      <w:r w:rsidR="00F84DF7">
        <w:rPr>
          <w:rFonts w:ascii="Times New Roman" w:hAnsi="Times New Roman"/>
        </w:rPr>
        <w:t xml:space="preserve">ray shows four </w:t>
      </w:r>
      <w:r>
        <w:rPr>
          <w:rFonts w:ascii="Times New Roman" w:hAnsi="Times New Roman"/>
        </w:rPr>
        <w:t>cashiers</w:t>
      </w:r>
      <w:r w:rsidR="00DA7234">
        <w:rPr>
          <w:rFonts w:ascii="Times New Roman" w:hAnsi="Times New Roman"/>
        </w:rPr>
        <w:t xml:space="preserve"> with </w:t>
      </w:r>
      <w:r>
        <w:rPr>
          <w:rFonts w:ascii="Times New Roman" w:hAnsi="Times New Roman"/>
        </w:rPr>
        <w:t>customers</w:t>
      </w:r>
      <w:r w:rsidR="00DA7234">
        <w:rPr>
          <w:rFonts w:ascii="Times New Roman" w:hAnsi="Times New Roman"/>
        </w:rPr>
        <w:t xml:space="preserve"> at location 0 and 2 but not at 1 or 3.</w:t>
      </w:r>
    </w:p>
    <w:p w14:paraId="5B90E1F5" w14:textId="238ECE74" w:rsidR="00DA7234" w:rsidRPr="00BD538A" w:rsidRDefault="00DA7234" w:rsidP="00DA7234">
      <w:pPr>
        <w:ind w:firstLine="720"/>
        <w:rPr>
          <w:rFonts w:ascii="Courier New" w:hAnsi="Courier New"/>
        </w:rPr>
      </w:pPr>
      <w:r w:rsidRPr="00BD538A">
        <w:rPr>
          <w:rFonts w:ascii="Courier New" w:hAnsi="Courier New"/>
        </w:rPr>
        <w:t>{</w:t>
      </w:r>
      <w:r w:rsidR="00215B9E" w:rsidRPr="00BD538A">
        <w:rPr>
          <w:rFonts w:ascii="Courier New" w:hAnsi="Courier New"/>
        </w:rPr>
        <w:t>Customer</w:t>
      </w:r>
      <w:r w:rsidRPr="00BD538A">
        <w:rPr>
          <w:rFonts w:ascii="Courier New" w:hAnsi="Courier New"/>
        </w:rPr>
        <w:t xml:space="preserve">, null, </w:t>
      </w:r>
      <w:r w:rsidR="00215B9E" w:rsidRPr="00BD538A">
        <w:rPr>
          <w:rFonts w:ascii="Courier New" w:hAnsi="Courier New"/>
        </w:rPr>
        <w:t>Customer</w:t>
      </w:r>
      <w:r w:rsidRPr="00BD538A">
        <w:rPr>
          <w:rFonts w:ascii="Courier New" w:hAnsi="Courier New"/>
        </w:rPr>
        <w:t xml:space="preserve">, null} </w:t>
      </w:r>
    </w:p>
    <w:p w14:paraId="60394DEB" w14:textId="77777777" w:rsidR="00000B39" w:rsidRPr="00BD538A" w:rsidRDefault="00000B39">
      <w:pPr>
        <w:rPr>
          <w:rFonts w:ascii="Times New Roman" w:hAnsi="Times New Roman"/>
          <w:b/>
          <w:u w:val="single"/>
        </w:rPr>
      </w:pPr>
    </w:p>
    <w:p w14:paraId="116F0904" w14:textId="77777777" w:rsidR="00636799" w:rsidRPr="00BD538A" w:rsidRDefault="00D670C7">
      <w:pPr>
        <w:rPr>
          <w:rFonts w:ascii="Times New Roman" w:hAnsi="Times New Roman"/>
          <w:b/>
          <w:u w:val="single"/>
        </w:rPr>
      </w:pPr>
      <w:r w:rsidRPr="00BD538A">
        <w:rPr>
          <w:rFonts w:ascii="Times New Roman" w:hAnsi="Times New Roman"/>
          <w:b/>
          <w:u w:val="single"/>
        </w:rPr>
        <w:t xml:space="preserve">Future </w:t>
      </w:r>
      <w:r w:rsidR="00636799" w:rsidRPr="00BD538A">
        <w:rPr>
          <w:rFonts w:ascii="Times New Roman" w:hAnsi="Times New Roman"/>
          <w:b/>
          <w:u w:val="single"/>
        </w:rPr>
        <w:t>Event</w:t>
      </w:r>
      <w:r w:rsidRPr="00BD538A">
        <w:rPr>
          <w:rFonts w:ascii="Times New Roman" w:hAnsi="Times New Roman"/>
          <w:b/>
          <w:u w:val="single"/>
        </w:rPr>
        <w:t xml:space="preserve"> </w:t>
      </w:r>
      <w:r w:rsidR="00636799" w:rsidRPr="00BD538A">
        <w:rPr>
          <w:rFonts w:ascii="Times New Roman" w:hAnsi="Times New Roman"/>
          <w:b/>
          <w:u w:val="single"/>
        </w:rPr>
        <w:t>Queue</w:t>
      </w:r>
    </w:p>
    <w:p w14:paraId="6BB98D5B" w14:textId="77777777" w:rsidR="00925664" w:rsidRDefault="00636799">
      <w:pPr>
        <w:rPr>
          <w:rFonts w:ascii="Times New Roman" w:hAnsi="Times New Roman"/>
        </w:rPr>
      </w:pPr>
      <w:r w:rsidRPr="00636799">
        <w:rPr>
          <w:rFonts w:ascii="Times New Roman" w:hAnsi="Times New Roman"/>
        </w:rPr>
        <w:t xml:space="preserve">A list of future events is maintained in a Java data structure called a </w:t>
      </w:r>
      <w:proofErr w:type="spellStart"/>
      <w:r w:rsidRPr="00D670C7">
        <w:rPr>
          <w:rFonts w:ascii="Courier New" w:hAnsi="Courier New"/>
        </w:rPr>
        <w:t>PriorityQueue</w:t>
      </w:r>
      <w:proofErr w:type="spellEnd"/>
      <w:r w:rsidRPr="00D670C7">
        <w:rPr>
          <w:rFonts w:ascii="Courier New" w:hAnsi="Courier New"/>
        </w:rPr>
        <w:t>.</w:t>
      </w:r>
      <w:r w:rsidR="00D670C7">
        <w:rPr>
          <w:rFonts w:ascii="Times New Roman" w:hAnsi="Times New Roman"/>
        </w:rPr>
        <w:t xml:space="preserve">  It is a special version of an</w:t>
      </w:r>
      <w:r w:rsidR="00D670C7" w:rsidRPr="00A44368">
        <w:rPr>
          <w:rFonts w:ascii="Courier New" w:hAnsi="Courier New"/>
        </w:rPr>
        <w:t xml:space="preserve"> </w:t>
      </w:r>
      <w:proofErr w:type="spellStart"/>
      <w:r w:rsidR="00D670C7" w:rsidRPr="00A44368">
        <w:rPr>
          <w:rFonts w:ascii="Courier New" w:hAnsi="Courier New"/>
        </w:rPr>
        <w:t>ArrayList</w:t>
      </w:r>
      <w:proofErr w:type="spellEnd"/>
      <w:r w:rsidR="00D670C7">
        <w:rPr>
          <w:rFonts w:ascii="Times New Roman" w:hAnsi="Times New Roman"/>
        </w:rPr>
        <w:t xml:space="preserve"> that maintains objects in so</w:t>
      </w:r>
      <w:r w:rsidR="00A44368">
        <w:rPr>
          <w:rFonts w:ascii="Times New Roman" w:hAnsi="Times New Roman"/>
        </w:rPr>
        <w:t>rted order.  R</w:t>
      </w:r>
      <w:r w:rsidR="00D670C7">
        <w:rPr>
          <w:rFonts w:ascii="Times New Roman" w:hAnsi="Times New Roman"/>
        </w:rPr>
        <w:t>egar</w:t>
      </w:r>
      <w:r w:rsidR="00A44368">
        <w:rPr>
          <w:rFonts w:ascii="Times New Roman" w:hAnsi="Times New Roman"/>
        </w:rPr>
        <w:t xml:space="preserve">dless of the order that </w:t>
      </w:r>
      <w:r w:rsidR="00D670C7">
        <w:rPr>
          <w:rFonts w:ascii="Times New Roman" w:hAnsi="Times New Roman"/>
        </w:rPr>
        <w:t>future events</w:t>
      </w:r>
      <w:r w:rsidR="00A44368">
        <w:rPr>
          <w:rFonts w:ascii="Times New Roman" w:hAnsi="Times New Roman"/>
        </w:rPr>
        <w:t xml:space="preserve"> are added, they are</w:t>
      </w:r>
      <w:r w:rsidR="001965E4">
        <w:rPr>
          <w:rFonts w:ascii="Times New Roman" w:hAnsi="Times New Roman"/>
        </w:rPr>
        <w:t xml:space="preserve"> removed </w:t>
      </w:r>
      <w:r w:rsidR="00D670C7">
        <w:rPr>
          <w:rFonts w:ascii="Times New Roman" w:hAnsi="Times New Roman"/>
        </w:rPr>
        <w:t>in</w:t>
      </w:r>
      <w:r w:rsidR="00925664">
        <w:rPr>
          <w:rFonts w:ascii="Times New Roman" w:hAnsi="Times New Roman"/>
        </w:rPr>
        <w:t xml:space="preserve"> the order they should occur.  Using </w:t>
      </w:r>
      <w:proofErr w:type="spellStart"/>
      <w:r w:rsidR="00925664" w:rsidRPr="00925664">
        <w:rPr>
          <w:rFonts w:ascii="Courier New" w:hAnsi="Courier New"/>
        </w:rPr>
        <w:t>PriorityQueues</w:t>
      </w:r>
      <w:proofErr w:type="spellEnd"/>
      <w:r w:rsidR="00925664">
        <w:rPr>
          <w:rFonts w:ascii="Times New Roman" w:hAnsi="Times New Roman"/>
        </w:rPr>
        <w:t xml:space="preserve"> is identical to using </w:t>
      </w:r>
      <w:proofErr w:type="spellStart"/>
      <w:r w:rsidR="00925664" w:rsidRPr="00925664">
        <w:rPr>
          <w:rFonts w:ascii="Courier New" w:hAnsi="Courier New"/>
        </w:rPr>
        <w:t>ArrayLists</w:t>
      </w:r>
      <w:proofErr w:type="spellEnd"/>
      <w:r w:rsidR="00925664">
        <w:rPr>
          <w:rFonts w:ascii="Times New Roman" w:hAnsi="Times New Roman"/>
        </w:rPr>
        <w:t xml:space="preserve"> with the exception of the method used to remove the next item.  Review the following sample code:</w:t>
      </w:r>
    </w:p>
    <w:p w14:paraId="4870D105" w14:textId="77777777" w:rsidR="00636799" w:rsidRPr="00636799" w:rsidRDefault="00636799">
      <w:pPr>
        <w:rPr>
          <w:rFonts w:ascii="Times New Roman" w:hAnsi="Times New Roman"/>
        </w:rPr>
      </w:pPr>
    </w:p>
    <w:p w14:paraId="2B0F9B7D" w14:textId="77777777" w:rsidR="00D670C7" w:rsidRPr="00D670C7" w:rsidRDefault="00D670C7" w:rsidP="00D670C7">
      <w:pPr>
        <w:ind w:firstLine="720"/>
        <w:rPr>
          <w:rFonts w:ascii="Courier New" w:hAnsi="Courier New"/>
          <w:sz w:val="20"/>
        </w:rPr>
      </w:pPr>
      <w:proofErr w:type="spellStart"/>
      <w:r w:rsidRPr="00D670C7">
        <w:rPr>
          <w:rFonts w:ascii="Courier New" w:hAnsi="Courier New"/>
          <w:sz w:val="20"/>
        </w:rPr>
        <w:t>GVevent</w:t>
      </w:r>
      <w:proofErr w:type="spellEnd"/>
      <w:r w:rsidRPr="00D670C7">
        <w:rPr>
          <w:rFonts w:ascii="Courier New" w:hAnsi="Courier New"/>
          <w:sz w:val="20"/>
        </w:rPr>
        <w:t xml:space="preserve"> </w:t>
      </w:r>
      <w:proofErr w:type="spellStart"/>
      <w:r w:rsidRPr="00D670C7">
        <w:rPr>
          <w:rFonts w:ascii="Courier New" w:hAnsi="Courier New"/>
          <w:sz w:val="20"/>
        </w:rPr>
        <w:t>evt</w:t>
      </w:r>
      <w:proofErr w:type="spellEnd"/>
      <w:r w:rsidRPr="00D670C7">
        <w:rPr>
          <w:rFonts w:ascii="Courier New" w:hAnsi="Courier New"/>
          <w:sz w:val="20"/>
        </w:rPr>
        <w:t>;</w:t>
      </w:r>
    </w:p>
    <w:p w14:paraId="10CCC8C1" w14:textId="77777777" w:rsidR="00D670C7" w:rsidRPr="00D670C7" w:rsidRDefault="00636799" w:rsidP="00D670C7">
      <w:pPr>
        <w:ind w:firstLine="720"/>
        <w:rPr>
          <w:rFonts w:ascii="Courier New" w:hAnsi="Courier New"/>
          <w:sz w:val="20"/>
        </w:rPr>
      </w:pPr>
      <w:proofErr w:type="spellStart"/>
      <w:r w:rsidRPr="00D670C7">
        <w:rPr>
          <w:rFonts w:ascii="Courier New" w:hAnsi="Courier New"/>
          <w:sz w:val="20"/>
        </w:rPr>
        <w:t>PriorityQueue</w:t>
      </w:r>
      <w:proofErr w:type="spellEnd"/>
      <w:r w:rsidRPr="00D670C7">
        <w:rPr>
          <w:rFonts w:ascii="Courier New" w:hAnsi="Courier New"/>
          <w:sz w:val="20"/>
        </w:rPr>
        <w:t xml:space="preserve"> &lt;</w:t>
      </w:r>
      <w:proofErr w:type="spellStart"/>
      <w:r w:rsidRPr="00D670C7">
        <w:rPr>
          <w:rFonts w:ascii="Courier New" w:hAnsi="Courier New"/>
          <w:sz w:val="20"/>
        </w:rPr>
        <w:t>GVevent</w:t>
      </w:r>
      <w:proofErr w:type="spellEnd"/>
      <w:r w:rsidRPr="00D670C7">
        <w:rPr>
          <w:rFonts w:ascii="Courier New" w:hAnsi="Courier New"/>
          <w:sz w:val="20"/>
        </w:rPr>
        <w:t xml:space="preserve">&gt; </w:t>
      </w:r>
      <w:proofErr w:type="spellStart"/>
      <w:r w:rsidRPr="00D670C7">
        <w:rPr>
          <w:rFonts w:ascii="Courier New" w:hAnsi="Courier New"/>
          <w:sz w:val="20"/>
        </w:rPr>
        <w:t>futureEvents</w:t>
      </w:r>
      <w:proofErr w:type="spellEnd"/>
      <w:r w:rsidRPr="00D670C7">
        <w:rPr>
          <w:rFonts w:ascii="Courier New" w:hAnsi="Courier New"/>
          <w:sz w:val="20"/>
        </w:rPr>
        <w:t>;</w:t>
      </w:r>
    </w:p>
    <w:p w14:paraId="1B3E4C63" w14:textId="77777777" w:rsidR="00D670C7" w:rsidRPr="00D670C7" w:rsidRDefault="0085354E" w:rsidP="00D670C7">
      <w:pPr>
        <w:ind w:firstLine="720"/>
        <w:rPr>
          <w:rFonts w:ascii="Courier New" w:hAnsi="Courier New"/>
          <w:sz w:val="20"/>
        </w:rPr>
      </w:pPr>
      <w:proofErr w:type="spellStart"/>
      <w:r w:rsidRPr="00D670C7">
        <w:rPr>
          <w:rFonts w:ascii="Courier New" w:hAnsi="Courier New"/>
          <w:sz w:val="20"/>
        </w:rPr>
        <w:t>futureEvent</w:t>
      </w:r>
      <w:r>
        <w:rPr>
          <w:rFonts w:ascii="Courier New" w:hAnsi="Courier New"/>
          <w:sz w:val="20"/>
        </w:rPr>
        <w:t>s</w:t>
      </w:r>
      <w:proofErr w:type="spellEnd"/>
      <w:r w:rsidRPr="00D670C7">
        <w:rPr>
          <w:rFonts w:ascii="Courier New" w:hAnsi="Courier New"/>
          <w:sz w:val="20"/>
        </w:rPr>
        <w:t xml:space="preserve"> </w:t>
      </w:r>
      <w:r w:rsidR="00D670C7" w:rsidRPr="00D670C7">
        <w:rPr>
          <w:rFonts w:ascii="Courier New" w:hAnsi="Courier New"/>
          <w:sz w:val="20"/>
        </w:rPr>
        <w:t xml:space="preserve">= new </w:t>
      </w:r>
      <w:proofErr w:type="spellStart"/>
      <w:r w:rsidR="00D670C7" w:rsidRPr="00D670C7">
        <w:rPr>
          <w:rFonts w:ascii="Courier New" w:hAnsi="Courier New"/>
          <w:sz w:val="20"/>
        </w:rPr>
        <w:t>PriorityQueue</w:t>
      </w:r>
      <w:proofErr w:type="spellEnd"/>
      <w:r w:rsidR="00D670C7" w:rsidRPr="00D670C7">
        <w:rPr>
          <w:rFonts w:ascii="Courier New" w:hAnsi="Courier New"/>
          <w:sz w:val="20"/>
        </w:rPr>
        <w:t xml:space="preserve"> &lt;</w:t>
      </w:r>
      <w:proofErr w:type="spellStart"/>
      <w:r w:rsidR="00D670C7" w:rsidRPr="00D670C7">
        <w:rPr>
          <w:rFonts w:ascii="Courier New" w:hAnsi="Courier New"/>
          <w:sz w:val="20"/>
        </w:rPr>
        <w:t>GVEvent</w:t>
      </w:r>
      <w:proofErr w:type="spellEnd"/>
      <w:r w:rsidR="00D670C7" w:rsidRPr="00D670C7">
        <w:rPr>
          <w:rFonts w:ascii="Courier New" w:hAnsi="Courier New"/>
          <w:sz w:val="20"/>
        </w:rPr>
        <w:t>&gt; ();</w:t>
      </w:r>
    </w:p>
    <w:p w14:paraId="40053540" w14:textId="77777777" w:rsidR="00D670C7" w:rsidRPr="00D670C7" w:rsidRDefault="00D670C7" w:rsidP="00D670C7">
      <w:pPr>
        <w:ind w:firstLine="720"/>
        <w:rPr>
          <w:rFonts w:ascii="Courier New" w:hAnsi="Courier New"/>
          <w:sz w:val="20"/>
        </w:rPr>
      </w:pPr>
      <w:proofErr w:type="spellStart"/>
      <w:r w:rsidRPr="00D670C7">
        <w:rPr>
          <w:rFonts w:ascii="Courier New" w:hAnsi="Courier New"/>
          <w:sz w:val="20"/>
        </w:rPr>
        <w:t>futureEvents.add</w:t>
      </w:r>
      <w:proofErr w:type="spellEnd"/>
      <w:r w:rsidRPr="00D670C7">
        <w:rPr>
          <w:rFonts w:ascii="Courier New" w:hAnsi="Courier New"/>
          <w:sz w:val="20"/>
        </w:rPr>
        <w:t>(</w:t>
      </w:r>
      <w:proofErr w:type="spellStart"/>
      <w:r w:rsidRPr="00D670C7">
        <w:rPr>
          <w:rFonts w:ascii="Courier New" w:hAnsi="Courier New"/>
          <w:sz w:val="20"/>
        </w:rPr>
        <w:t>evt</w:t>
      </w:r>
      <w:proofErr w:type="spellEnd"/>
      <w:r w:rsidRPr="00D670C7">
        <w:rPr>
          <w:rFonts w:ascii="Courier New" w:hAnsi="Courier New"/>
          <w:sz w:val="20"/>
        </w:rPr>
        <w:t>);</w:t>
      </w:r>
    </w:p>
    <w:p w14:paraId="22D8B670" w14:textId="2498A8D3" w:rsidR="00636799" w:rsidRPr="00D670C7" w:rsidRDefault="00D670C7" w:rsidP="00D670C7">
      <w:pPr>
        <w:ind w:firstLine="720"/>
        <w:rPr>
          <w:rFonts w:ascii="Courier New" w:hAnsi="Courier New"/>
          <w:sz w:val="20"/>
        </w:rPr>
      </w:pPr>
      <w:proofErr w:type="spellStart"/>
      <w:r w:rsidRPr="00D670C7">
        <w:rPr>
          <w:rFonts w:ascii="Courier New" w:hAnsi="Courier New"/>
          <w:sz w:val="20"/>
        </w:rPr>
        <w:t>evt</w:t>
      </w:r>
      <w:proofErr w:type="spellEnd"/>
      <w:r w:rsidRPr="00D670C7">
        <w:rPr>
          <w:rFonts w:ascii="Courier New" w:hAnsi="Courier New"/>
          <w:sz w:val="20"/>
        </w:rPr>
        <w:t xml:space="preserve"> = </w:t>
      </w:r>
      <w:proofErr w:type="spellStart"/>
      <w:r w:rsidRPr="005E307A">
        <w:rPr>
          <w:rFonts w:ascii="Courier New" w:hAnsi="Courier New"/>
          <w:b/>
          <w:sz w:val="20"/>
        </w:rPr>
        <w:t>futureEvents.poll</w:t>
      </w:r>
      <w:proofErr w:type="spellEnd"/>
      <w:r w:rsidRPr="00D670C7">
        <w:rPr>
          <w:rFonts w:ascii="Courier New" w:hAnsi="Courier New"/>
          <w:sz w:val="20"/>
        </w:rPr>
        <w:t>(</w:t>
      </w:r>
      <w:proofErr w:type="gramStart"/>
      <w:r w:rsidRPr="00D670C7">
        <w:rPr>
          <w:rFonts w:ascii="Courier New" w:hAnsi="Courier New"/>
          <w:sz w:val="20"/>
        </w:rPr>
        <w:t>);</w:t>
      </w:r>
      <w:r w:rsidR="005E307A">
        <w:rPr>
          <w:rFonts w:ascii="Courier New" w:hAnsi="Courier New"/>
          <w:sz w:val="20"/>
        </w:rPr>
        <w:t xml:space="preserve">  /</w:t>
      </w:r>
      <w:proofErr w:type="gramEnd"/>
      <w:r w:rsidR="005E307A">
        <w:rPr>
          <w:rFonts w:ascii="Courier New" w:hAnsi="Courier New"/>
          <w:sz w:val="20"/>
        </w:rPr>
        <w:t>/ remove item from front of list</w:t>
      </w:r>
    </w:p>
    <w:p w14:paraId="6EDBA686" w14:textId="77777777" w:rsidR="002D485A" w:rsidRDefault="002D485A">
      <w:pPr>
        <w:rPr>
          <w:rFonts w:ascii="Times New Roman" w:hAnsi="Times New Roman"/>
          <w:b/>
          <w:sz w:val="28"/>
        </w:rPr>
      </w:pPr>
    </w:p>
    <w:p w14:paraId="7B905996" w14:textId="77777777" w:rsidR="002D485A" w:rsidRDefault="002D485A">
      <w:pPr>
        <w:rPr>
          <w:rFonts w:ascii="Times New Roman" w:hAnsi="Times New Roman"/>
          <w:b/>
          <w:sz w:val="28"/>
        </w:rPr>
      </w:pPr>
    </w:p>
    <w:p w14:paraId="6BC9D9E2" w14:textId="77777777" w:rsidR="002D485A" w:rsidRDefault="002D485A">
      <w:pPr>
        <w:rPr>
          <w:rFonts w:ascii="Times New Roman" w:hAnsi="Times New Roman"/>
          <w:b/>
          <w:sz w:val="28"/>
        </w:rPr>
      </w:pPr>
    </w:p>
    <w:p w14:paraId="39B89FD3" w14:textId="77777777" w:rsidR="0073447A" w:rsidRDefault="00E934E2">
      <w:pPr>
        <w:rPr>
          <w:rFonts w:ascii="Times New Roman" w:hAnsi="Times New Roman"/>
          <w:b/>
          <w:sz w:val="28"/>
        </w:rPr>
      </w:pPr>
      <w:r>
        <w:rPr>
          <w:rFonts w:ascii="Times New Roman" w:hAnsi="Times New Roman"/>
          <w:b/>
          <w:sz w:val="28"/>
        </w:rPr>
        <w:t xml:space="preserve">Step 1: </w:t>
      </w:r>
      <w:r w:rsidR="0073447A">
        <w:rPr>
          <w:rFonts w:ascii="Times New Roman" w:hAnsi="Times New Roman"/>
          <w:b/>
          <w:sz w:val="28"/>
        </w:rPr>
        <w:t xml:space="preserve">Create a New </w:t>
      </w:r>
      <w:proofErr w:type="spellStart"/>
      <w:r w:rsidR="0073447A">
        <w:rPr>
          <w:rFonts w:ascii="Times New Roman" w:hAnsi="Times New Roman"/>
          <w:b/>
          <w:sz w:val="28"/>
        </w:rPr>
        <w:t>BlueJ</w:t>
      </w:r>
      <w:proofErr w:type="spellEnd"/>
      <w:r w:rsidR="0073447A">
        <w:rPr>
          <w:rFonts w:ascii="Times New Roman" w:hAnsi="Times New Roman"/>
          <w:b/>
          <w:sz w:val="28"/>
        </w:rPr>
        <w:t xml:space="preserve"> Project</w:t>
      </w:r>
    </w:p>
    <w:p w14:paraId="7AD82AB4" w14:textId="77777777" w:rsidR="00004D96" w:rsidRDefault="00004D96" w:rsidP="00525E50">
      <w:pPr>
        <w:rPr>
          <w:rFonts w:ascii="Times New Roman" w:hAnsi="Times New Roman"/>
          <w:b/>
          <w:sz w:val="28"/>
        </w:rPr>
      </w:pPr>
    </w:p>
    <w:p w14:paraId="51EB3F6A" w14:textId="77777777" w:rsidR="00525E50" w:rsidRDefault="00C9497D" w:rsidP="00525E50">
      <w:pPr>
        <w:rPr>
          <w:rFonts w:ascii="Times New Roman" w:hAnsi="Times New Roman"/>
          <w:b/>
          <w:sz w:val="28"/>
        </w:rPr>
      </w:pPr>
      <w:r>
        <w:rPr>
          <w:rFonts w:ascii="Times New Roman" w:hAnsi="Times New Roman"/>
          <w:b/>
          <w:sz w:val="28"/>
        </w:rPr>
        <w:t>Step 2</w:t>
      </w:r>
      <w:r w:rsidR="00BD45AE">
        <w:rPr>
          <w:rFonts w:ascii="Times New Roman" w:hAnsi="Times New Roman"/>
          <w:b/>
          <w:sz w:val="28"/>
        </w:rPr>
        <w:t>: Use</w:t>
      </w:r>
      <w:r w:rsidR="0042474F">
        <w:rPr>
          <w:rFonts w:ascii="Times New Roman" w:hAnsi="Times New Roman"/>
          <w:b/>
          <w:sz w:val="28"/>
        </w:rPr>
        <w:t xml:space="preserve"> </w:t>
      </w:r>
      <w:r w:rsidR="008D47FD">
        <w:rPr>
          <w:rFonts w:ascii="Times New Roman" w:hAnsi="Times New Roman"/>
          <w:b/>
          <w:sz w:val="28"/>
        </w:rPr>
        <w:t xml:space="preserve">existing </w:t>
      </w:r>
      <w:r w:rsidR="0042474F">
        <w:rPr>
          <w:rFonts w:ascii="Times New Roman" w:hAnsi="Times New Roman"/>
          <w:b/>
          <w:sz w:val="28"/>
        </w:rPr>
        <w:t>class</w:t>
      </w:r>
      <w:r w:rsidR="00525E50">
        <w:rPr>
          <w:rFonts w:ascii="Times New Roman" w:hAnsi="Times New Roman"/>
          <w:b/>
          <w:sz w:val="28"/>
        </w:rPr>
        <w:t xml:space="preserve"> </w:t>
      </w:r>
      <w:proofErr w:type="spellStart"/>
      <w:r w:rsidR="00525E50" w:rsidRPr="00907E62">
        <w:rPr>
          <w:rFonts w:ascii="Times New Roman" w:hAnsi="Times New Roman"/>
          <w:b/>
          <w:i/>
          <w:sz w:val="28"/>
        </w:rPr>
        <w:t>GVevent</w:t>
      </w:r>
      <w:proofErr w:type="spellEnd"/>
    </w:p>
    <w:p w14:paraId="48ECA172" w14:textId="77777777" w:rsidR="00525E50" w:rsidRDefault="00525E50" w:rsidP="00525E50">
      <w:pPr>
        <w:rPr>
          <w:rFonts w:ascii="Times New Roman" w:hAnsi="Times New Roman"/>
        </w:rPr>
      </w:pPr>
      <w:r>
        <w:rPr>
          <w:rFonts w:ascii="Times New Roman" w:hAnsi="Times New Roman"/>
        </w:rPr>
        <w:t xml:space="preserve">Rather than writing your own </w:t>
      </w:r>
      <w:proofErr w:type="spellStart"/>
      <w:r w:rsidRPr="00493D97">
        <w:rPr>
          <w:rFonts w:ascii="Courier New" w:hAnsi="Courier New"/>
        </w:rPr>
        <w:t>GVevent</w:t>
      </w:r>
      <w:proofErr w:type="spellEnd"/>
      <w:r w:rsidR="0042474F" w:rsidRPr="00493D97">
        <w:rPr>
          <w:rFonts w:ascii="Courier New" w:hAnsi="Courier New"/>
        </w:rPr>
        <w:t xml:space="preserve"> </w:t>
      </w:r>
      <w:r w:rsidR="0042474F">
        <w:rPr>
          <w:rFonts w:ascii="Times New Roman" w:hAnsi="Times New Roman"/>
        </w:rPr>
        <w:t>class, we are providing the</w:t>
      </w:r>
      <w:r w:rsidRPr="005F16BD">
        <w:rPr>
          <w:rFonts w:ascii="Times New Roman" w:hAnsi="Times New Roman"/>
        </w:rPr>
        <w:t xml:space="preserve"> completed class for you.  Create a new class in </w:t>
      </w:r>
      <w:proofErr w:type="spellStart"/>
      <w:r w:rsidRPr="005F16BD">
        <w:rPr>
          <w:rFonts w:ascii="Times New Roman" w:hAnsi="Times New Roman"/>
        </w:rPr>
        <w:t>BlueJ</w:t>
      </w:r>
      <w:proofErr w:type="spellEnd"/>
      <w:r w:rsidRPr="005F16BD">
        <w:rPr>
          <w:rFonts w:ascii="Times New Roman" w:hAnsi="Times New Roman"/>
        </w:rPr>
        <w:t xml:space="preserve"> called </w:t>
      </w:r>
      <w:proofErr w:type="spellStart"/>
      <w:r w:rsidRPr="005F16BD">
        <w:rPr>
          <w:rFonts w:ascii="Courier New" w:hAnsi="Courier New"/>
        </w:rPr>
        <w:t>GV</w:t>
      </w:r>
      <w:r>
        <w:rPr>
          <w:rFonts w:ascii="Courier New" w:hAnsi="Courier New"/>
        </w:rPr>
        <w:t>event</w:t>
      </w:r>
      <w:proofErr w:type="spellEnd"/>
      <w:r w:rsidRPr="005F16BD">
        <w:rPr>
          <w:rFonts w:ascii="Times New Roman" w:hAnsi="Times New Roman"/>
        </w:rPr>
        <w:t xml:space="preserve"> and delet</w:t>
      </w:r>
      <w:r w:rsidR="00654602">
        <w:rPr>
          <w:rFonts w:ascii="Times New Roman" w:hAnsi="Times New Roman"/>
        </w:rPr>
        <w:t>e all of the provided code.  Copy</w:t>
      </w:r>
      <w:r w:rsidRPr="005F16BD">
        <w:rPr>
          <w:rFonts w:ascii="Times New Roman" w:hAnsi="Times New Roman"/>
        </w:rPr>
        <w:t xml:space="preserve"> and paste the provided code</w:t>
      </w:r>
      <w:r>
        <w:rPr>
          <w:rFonts w:ascii="Times New Roman" w:hAnsi="Times New Roman"/>
        </w:rPr>
        <w:t xml:space="preserve"> from (</w:t>
      </w:r>
      <w:r>
        <w:rPr>
          <w:rFonts w:ascii="Courier New" w:hAnsi="Courier New"/>
        </w:rPr>
        <w:t>GVevent</w:t>
      </w:r>
      <w:r w:rsidRPr="00466BE5">
        <w:rPr>
          <w:rFonts w:ascii="Courier New" w:hAnsi="Courier New"/>
        </w:rPr>
        <w:t>.java)</w:t>
      </w:r>
      <w:r>
        <w:rPr>
          <w:rFonts w:ascii="Times New Roman" w:hAnsi="Times New Roman"/>
        </w:rPr>
        <w:t xml:space="preserve"> </w:t>
      </w:r>
      <w:r w:rsidRPr="005F16BD">
        <w:rPr>
          <w:rFonts w:ascii="Times New Roman" w:hAnsi="Times New Roman"/>
        </w:rPr>
        <w:t xml:space="preserve">into the newly created class.  </w:t>
      </w:r>
      <w:r>
        <w:rPr>
          <w:rFonts w:ascii="Times New Roman" w:hAnsi="Times New Roman"/>
        </w:rPr>
        <w:t xml:space="preserve">It should compile with no errors.  </w:t>
      </w:r>
      <w:r w:rsidRPr="00E7563E">
        <w:rPr>
          <w:rFonts w:ascii="Times New Roman" w:hAnsi="Times New Roman"/>
          <w:u w:val="single"/>
        </w:rPr>
        <w:t xml:space="preserve">Do not make any changes </w:t>
      </w:r>
      <w:r>
        <w:rPr>
          <w:rFonts w:ascii="Times New Roman" w:hAnsi="Times New Roman"/>
          <w:u w:val="single"/>
        </w:rPr>
        <w:t>to this code.</w:t>
      </w:r>
      <w:r>
        <w:rPr>
          <w:rFonts w:ascii="Times New Roman" w:hAnsi="Times New Roman"/>
        </w:rPr>
        <w:t xml:space="preserve">  However, you should read the internal documentation to understand how it will be used in this project.</w:t>
      </w:r>
    </w:p>
    <w:p w14:paraId="38FA6762" w14:textId="77777777" w:rsidR="00525E50" w:rsidRDefault="00525E50" w:rsidP="009F2348">
      <w:pPr>
        <w:rPr>
          <w:rFonts w:ascii="Times New Roman" w:hAnsi="Times New Roman"/>
          <w:b/>
          <w:sz w:val="28"/>
        </w:rPr>
      </w:pPr>
    </w:p>
    <w:p w14:paraId="723AAC0B" w14:textId="77777777" w:rsidR="009619BD" w:rsidRDefault="009619BD">
      <w:pPr>
        <w:rPr>
          <w:rFonts w:ascii="Times New Roman" w:hAnsi="Times New Roman"/>
          <w:b/>
          <w:sz w:val="28"/>
        </w:rPr>
      </w:pPr>
      <w:r>
        <w:rPr>
          <w:rFonts w:ascii="Times New Roman" w:hAnsi="Times New Roman"/>
          <w:b/>
          <w:sz w:val="28"/>
        </w:rPr>
        <w:br w:type="page"/>
      </w:r>
    </w:p>
    <w:p w14:paraId="795CF3B0" w14:textId="45ABFDF6" w:rsidR="008D47FD" w:rsidRDefault="00C9497D" w:rsidP="008D47FD">
      <w:pPr>
        <w:rPr>
          <w:rFonts w:ascii="Times New Roman" w:hAnsi="Times New Roman"/>
          <w:b/>
          <w:sz w:val="28"/>
        </w:rPr>
      </w:pPr>
      <w:r>
        <w:rPr>
          <w:rFonts w:ascii="Times New Roman" w:hAnsi="Times New Roman"/>
          <w:b/>
          <w:sz w:val="28"/>
        </w:rPr>
        <w:lastRenderedPageBreak/>
        <w:t>Step 3</w:t>
      </w:r>
      <w:r w:rsidR="00BD45AE">
        <w:rPr>
          <w:rFonts w:ascii="Times New Roman" w:hAnsi="Times New Roman"/>
          <w:b/>
          <w:sz w:val="28"/>
        </w:rPr>
        <w:t>: Use</w:t>
      </w:r>
      <w:r w:rsidR="008D47FD">
        <w:rPr>
          <w:rFonts w:ascii="Times New Roman" w:hAnsi="Times New Roman"/>
          <w:b/>
          <w:sz w:val="28"/>
        </w:rPr>
        <w:t xml:space="preserve"> existing class </w:t>
      </w:r>
      <w:proofErr w:type="spellStart"/>
      <w:r w:rsidR="008D47FD" w:rsidRPr="00907E62">
        <w:rPr>
          <w:rFonts w:ascii="Times New Roman" w:hAnsi="Times New Roman"/>
          <w:b/>
          <w:i/>
          <w:sz w:val="28"/>
        </w:rPr>
        <w:t>GVrandom</w:t>
      </w:r>
      <w:proofErr w:type="spellEnd"/>
    </w:p>
    <w:p w14:paraId="7DFDA603" w14:textId="77777777" w:rsidR="008D47FD" w:rsidRDefault="008D47FD" w:rsidP="00493D97">
      <w:pPr>
        <w:jc w:val="both"/>
        <w:rPr>
          <w:rFonts w:ascii="Times New Roman" w:hAnsi="Times New Roman"/>
        </w:rPr>
      </w:pPr>
      <w:r>
        <w:rPr>
          <w:rFonts w:ascii="Times New Roman" w:hAnsi="Times New Roman"/>
        </w:rPr>
        <w:t xml:space="preserve">Rather than writing your own </w:t>
      </w:r>
      <w:proofErr w:type="spellStart"/>
      <w:r w:rsidRPr="00493D97">
        <w:rPr>
          <w:rFonts w:ascii="Courier New" w:hAnsi="Courier New"/>
        </w:rPr>
        <w:t>GVrandom</w:t>
      </w:r>
      <w:proofErr w:type="spellEnd"/>
      <w:r>
        <w:rPr>
          <w:rFonts w:ascii="Times New Roman" w:hAnsi="Times New Roman"/>
        </w:rPr>
        <w:t xml:space="preserve"> class, we are providing the</w:t>
      </w:r>
      <w:r w:rsidRPr="005F16BD">
        <w:rPr>
          <w:rFonts w:ascii="Times New Roman" w:hAnsi="Times New Roman"/>
        </w:rPr>
        <w:t xml:space="preserve"> completed class for you.  Create a new class in </w:t>
      </w:r>
      <w:proofErr w:type="spellStart"/>
      <w:r w:rsidRPr="005F16BD">
        <w:rPr>
          <w:rFonts w:ascii="Times New Roman" w:hAnsi="Times New Roman"/>
        </w:rPr>
        <w:t>BlueJ</w:t>
      </w:r>
      <w:proofErr w:type="spellEnd"/>
      <w:r w:rsidRPr="005F16BD">
        <w:rPr>
          <w:rFonts w:ascii="Times New Roman" w:hAnsi="Times New Roman"/>
        </w:rPr>
        <w:t xml:space="preserve"> called </w:t>
      </w:r>
      <w:proofErr w:type="spellStart"/>
      <w:r w:rsidRPr="005F16BD">
        <w:rPr>
          <w:rFonts w:ascii="Courier New" w:hAnsi="Courier New"/>
        </w:rPr>
        <w:t>GV</w:t>
      </w:r>
      <w:r>
        <w:rPr>
          <w:rFonts w:ascii="Courier New" w:hAnsi="Courier New"/>
        </w:rPr>
        <w:t>random</w:t>
      </w:r>
      <w:proofErr w:type="spellEnd"/>
      <w:r w:rsidRPr="005F16BD">
        <w:rPr>
          <w:rFonts w:ascii="Times New Roman" w:hAnsi="Times New Roman"/>
        </w:rPr>
        <w:t xml:space="preserve"> and delet</w:t>
      </w:r>
      <w:r w:rsidR="00493D97">
        <w:rPr>
          <w:rFonts w:ascii="Times New Roman" w:hAnsi="Times New Roman"/>
        </w:rPr>
        <w:t>e all of the provided code.  Copy</w:t>
      </w:r>
      <w:r w:rsidRPr="005F16BD">
        <w:rPr>
          <w:rFonts w:ascii="Times New Roman" w:hAnsi="Times New Roman"/>
        </w:rPr>
        <w:t xml:space="preserve"> and paste the provided code</w:t>
      </w:r>
      <w:r>
        <w:rPr>
          <w:rFonts w:ascii="Times New Roman" w:hAnsi="Times New Roman"/>
        </w:rPr>
        <w:t xml:space="preserve"> from (</w:t>
      </w:r>
      <w:r>
        <w:rPr>
          <w:rFonts w:ascii="Courier New" w:hAnsi="Courier New"/>
        </w:rPr>
        <w:t>GVrandom</w:t>
      </w:r>
      <w:r w:rsidRPr="00466BE5">
        <w:rPr>
          <w:rFonts w:ascii="Courier New" w:hAnsi="Courier New"/>
        </w:rPr>
        <w:t>.java)</w:t>
      </w:r>
      <w:r>
        <w:rPr>
          <w:rFonts w:ascii="Times New Roman" w:hAnsi="Times New Roman"/>
        </w:rPr>
        <w:t xml:space="preserve"> </w:t>
      </w:r>
      <w:r w:rsidRPr="005F16BD">
        <w:rPr>
          <w:rFonts w:ascii="Times New Roman" w:hAnsi="Times New Roman"/>
        </w:rPr>
        <w:t xml:space="preserve">into the newly created class.  </w:t>
      </w:r>
      <w:r>
        <w:rPr>
          <w:rFonts w:ascii="Times New Roman" w:hAnsi="Times New Roman"/>
        </w:rPr>
        <w:t xml:space="preserve">It should compile with no errors.  </w:t>
      </w:r>
      <w:r w:rsidRPr="00E7563E">
        <w:rPr>
          <w:rFonts w:ascii="Times New Roman" w:hAnsi="Times New Roman"/>
          <w:u w:val="single"/>
        </w:rPr>
        <w:t xml:space="preserve">Do not make any changes </w:t>
      </w:r>
      <w:r>
        <w:rPr>
          <w:rFonts w:ascii="Times New Roman" w:hAnsi="Times New Roman"/>
          <w:u w:val="single"/>
        </w:rPr>
        <w:t>to this code.</w:t>
      </w:r>
      <w:r>
        <w:rPr>
          <w:rFonts w:ascii="Times New Roman" w:hAnsi="Times New Roman"/>
        </w:rPr>
        <w:t xml:space="preserve">  However, you should read the internal documentation to understand how it works.  </w:t>
      </w:r>
    </w:p>
    <w:p w14:paraId="06D6C3B2" w14:textId="77777777" w:rsidR="008D47FD" w:rsidRDefault="008D47FD" w:rsidP="009F2348">
      <w:pPr>
        <w:rPr>
          <w:rFonts w:ascii="Times New Roman" w:hAnsi="Times New Roman"/>
          <w:b/>
          <w:sz w:val="28"/>
        </w:rPr>
      </w:pPr>
    </w:p>
    <w:p w14:paraId="781E27DA" w14:textId="49945369" w:rsidR="00723A1F" w:rsidRDefault="00C9497D" w:rsidP="00723A1F">
      <w:pPr>
        <w:rPr>
          <w:rFonts w:ascii="Times New Roman" w:hAnsi="Times New Roman"/>
          <w:b/>
          <w:sz w:val="28"/>
        </w:rPr>
      </w:pPr>
      <w:r>
        <w:rPr>
          <w:rFonts w:ascii="Times New Roman" w:hAnsi="Times New Roman"/>
          <w:b/>
          <w:sz w:val="28"/>
        </w:rPr>
        <w:t>Step 4</w:t>
      </w:r>
      <w:r w:rsidR="00723A1F">
        <w:rPr>
          <w:rFonts w:ascii="Times New Roman" w:hAnsi="Times New Roman"/>
          <w:b/>
          <w:sz w:val="28"/>
        </w:rPr>
        <w:t>: Create a class called</w:t>
      </w:r>
      <w:r w:rsidR="00723A1F" w:rsidRPr="00EE5CC9">
        <w:rPr>
          <w:rFonts w:ascii="Times New Roman" w:hAnsi="Times New Roman"/>
          <w:b/>
          <w:sz w:val="28"/>
        </w:rPr>
        <w:t xml:space="preserve"> </w:t>
      </w:r>
      <w:r w:rsidR="00607C5D">
        <w:rPr>
          <w:rFonts w:ascii="Times New Roman" w:hAnsi="Times New Roman"/>
          <w:b/>
          <w:i/>
          <w:sz w:val="28"/>
        </w:rPr>
        <w:t>Customer</w:t>
      </w:r>
      <w:r w:rsidR="00F7319F">
        <w:rPr>
          <w:rFonts w:ascii="Times New Roman" w:hAnsi="Times New Roman"/>
          <w:b/>
          <w:sz w:val="28"/>
        </w:rPr>
        <w:t xml:space="preserve"> (4</w:t>
      </w:r>
      <w:r w:rsidR="00723A1F">
        <w:rPr>
          <w:rFonts w:ascii="Times New Roman" w:hAnsi="Times New Roman"/>
          <w:b/>
          <w:sz w:val="28"/>
        </w:rPr>
        <w:t xml:space="preserve"> </w:t>
      </w:r>
      <w:r w:rsidR="009A4770">
        <w:rPr>
          <w:rFonts w:ascii="Times New Roman" w:hAnsi="Times New Roman"/>
          <w:b/>
          <w:sz w:val="28"/>
        </w:rPr>
        <w:t>%</w:t>
      </w:r>
      <w:r w:rsidR="00723A1F">
        <w:rPr>
          <w:rFonts w:ascii="Times New Roman" w:hAnsi="Times New Roman"/>
          <w:b/>
          <w:sz w:val="28"/>
        </w:rPr>
        <w:t>)</w:t>
      </w:r>
    </w:p>
    <w:p w14:paraId="37EBCC22" w14:textId="77777777" w:rsidR="00723A1F" w:rsidRDefault="00723A1F" w:rsidP="00723A1F">
      <w:pPr>
        <w:rPr>
          <w:rFonts w:ascii="Times New Roman" w:hAnsi="Times New Roman"/>
        </w:rPr>
      </w:pPr>
      <w:r w:rsidRPr="006B7252">
        <w:rPr>
          <w:rFonts w:ascii="Times New Roman" w:hAnsi="Times New Roman"/>
        </w:rPr>
        <w:t xml:space="preserve">Implement a </w:t>
      </w:r>
      <w:r w:rsidR="00607C5D">
        <w:rPr>
          <w:rFonts w:ascii="Times New Roman" w:hAnsi="Times New Roman"/>
        </w:rPr>
        <w:t>Customer</w:t>
      </w:r>
      <w:r w:rsidR="00493D97">
        <w:rPr>
          <w:rFonts w:ascii="Times New Roman" w:hAnsi="Times New Roman"/>
        </w:rPr>
        <w:t xml:space="preserve"> class to maintain</w:t>
      </w:r>
      <w:r>
        <w:rPr>
          <w:rFonts w:ascii="Times New Roman" w:hAnsi="Times New Roman"/>
        </w:rPr>
        <w:t xml:space="preserve"> the time the </w:t>
      </w:r>
      <w:r w:rsidR="00607C5D">
        <w:rPr>
          <w:rFonts w:ascii="Times New Roman" w:hAnsi="Times New Roman"/>
        </w:rPr>
        <w:t>customer</w:t>
      </w:r>
      <w:r>
        <w:rPr>
          <w:rFonts w:ascii="Times New Roman" w:hAnsi="Times New Roman"/>
        </w:rPr>
        <w:t xml:space="preserve"> arrived in line (double).</w:t>
      </w:r>
    </w:p>
    <w:p w14:paraId="6C030A97" w14:textId="77777777" w:rsidR="00723A1F" w:rsidRPr="006B7252" w:rsidRDefault="00723A1F" w:rsidP="00723A1F">
      <w:pPr>
        <w:pStyle w:val="ListParagraph"/>
        <w:numPr>
          <w:ilvl w:val="0"/>
          <w:numId w:val="15"/>
        </w:numPr>
        <w:rPr>
          <w:rFonts w:ascii="Times New Roman" w:hAnsi="Times New Roman"/>
        </w:rPr>
      </w:pPr>
      <w:r>
        <w:rPr>
          <w:rFonts w:ascii="Courier New" w:hAnsi="Courier New"/>
        </w:rPr>
        <w:t xml:space="preserve">public </w:t>
      </w:r>
      <w:r w:rsidR="00607C5D">
        <w:rPr>
          <w:rFonts w:ascii="Courier New" w:hAnsi="Courier New"/>
        </w:rPr>
        <w:t>Customer</w:t>
      </w:r>
      <w:r>
        <w:rPr>
          <w:rFonts w:ascii="Courier New" w:hAnsi="Courier New"/>
        </w:rPr>
        <w:t xml:space="preserve"> (double t</w:t>
      </w:r>
      <w:r w:rsidR="00607C5D">
        <w:rPr>
          <w:rFonts w:ascii="Courier New" w:hAnsi="Courier New"/>
        </w:rPr>
        <w:t>ime</w:t>
      </w:r>
      <w:r w:rsidRPr="00F22660">
        <w:rPr>
          <w:rFonts w:ascii="Courier New" w:hAnsi="Courier New"/>
        </w:rPr>
        <w:t>)</w:t>
      </w:r>
      <w:r>
        <w:rPr>
          <w:rFonts w:ascii="Times New Roman" w:hAnsi="Times New Roman"/>
        </w:rPr>
        <w:t xml:space="preserve"> – initialize</w:t>
      </w:r>
      <w:r w:rsidR="00493D97">
        <w:rPr>
          <w:rFonts w:ascii="Times New Roman" w:hAnsi="Times New Roman"/>
        </w:rPr>
        <w:t xml:space="preserve"> the</w:t>
      </w:r>
      <w:r>
        <w:rPr>
          <w:rFonts w:ascii="Times New Roman" w:hAnsi="Times New Roman"/>
        </w:rPr>
        <w:t xml:space="preserve"> instance variable.</w:t>
      </w:r>
    </w:p>
    <w:p w14:paraId="4BBA45AE" w14:textId="77777777" w:rsidR="00723A1F" w:rsidRDefault="00723A1F" w:rsidP="00723A1F">
      <w:pPr>
        <w:pStyle w:val="ListParagraph"/>
        <w:numPr>
          <w:ilvl w:val="0"/>
          <w:numId w:val="15"/>
        </w:numPr>
        <w:rPr>
          <w:rFonts w:ascii="Times New Roman" w:hAnsi="Times New Roman"/>
        </w:rPr>
      </w:pPr>
      <w:r>
        <w:rPr>
          <w:rFonts w:ascii="Courier New" w:hAnsi="Courier New"/>
        </w:rPr>
        <w:t xml:space="preserve">public void </w:t>
      </w:r>
      <w:proofErr w:type="spellStart"/>
      <w:r>
        <w:rPr>
          <w:rFonts w:ascii="Courier New" w:hAnsi="Courier New"/>
        </w:rPr>
        <w:t>setArrivalTime</w:t>
      </w:r>
      <w:proofErr w:type="spellEnd"/>
      <w:r>
        <w:rPr>
          <w:rFonts w:ascii="Courier New" w:hAnsi="Courier New"/>
        </w:rPr>
        <w:t xml:space="preserve"> (double </w:t>
      </w:r>
      <w:proofErr w:type="spellStart"/>
      <w:r>
        <w:rPr>
          <w:rFonts w:ascii="Courier New" w:hAnsi="Courier New"/>
        </w:rPr>
        <w:t>t</w:t>
      </w:r>
      <w:proofErr w:type="spellEnd"/>
      <w:r w:rsidRPr="00F22660">
        <w:rPr>
          <w:rFonts w:ascii="Courier New" w:hAnsi="Courier New"/>
        </w:rPr>
        <w:t>)</w:t>
      </w:r>
      <w:r>
        <w:rPr>
          <w:rFonts w:ascii="Times New Roman" w:hAnsi="Times New Roman"/>
        </w:rPr>
        <w:t xml:space="preserve"> – set</w:t>
      </w:r>
      <w:r w:rsidR="00493D97">
        <w:rPr>
          <w:rFonts w:ascii="Times New Roman" w:hAnsi="Times New Roman"/>
        </w:rPr>
        <w:t xml:space="preserve"> the</w:t>
      </w:r>
      <w:r>
        <w:rPr>
          <w:rFonts w:ascii="Times New Roman" w:hAnsi="Times New Roman"/>
        </w:rPr>
        <w:t xml:space="preserve"> instance variable.</w:t>
      </w:r>
    </w:p>
    <w:p w14:paraId="441003BF" w14:textId="77777777" w:rsidR="00015685" w:rsidRDefault="00723A1F" w:rsidP="00723A1F">
      <w:pPr>
        <w:pStyle w:val="ListParagraph"/>
        <w:numPr>
          <w:ilvl w:val="0"/>
          <w:numId w:val="15"/>
        </w:numPr>
        <w:rPr>
          <w:rFonts w:ascii="Times New Roman" w:hAnsi="Times New Roman"/>
        </w:rPr>
      </w:pPr>
      <w:r>
        <w:rPr>
          <w:rFonts w:ascii="Courier New" w:hAnsi="Courier New"/>
        </w:rPr>
        <w:t xml:space="preserve">public double </w:t>
      </w:r>
      <w:proofErr w:type="spellStart"/>
      <w:r>
        <w:rPr>
          <w:rFonts w:ascii="Courier New" w:hAnsi="Courier New"/>
        </w:rPr>
        <w:t>getArrivalTime</w:t>
      </w:r>
      <w:proofErr w:type="spellEnd"/>
      <w:r>
        <w:rPr>
          <w:rFonts w:ascii="Courier New" w:hAnsi="Courier New"/>
        </w:rPr>
        <w:t xml:space="preserve"> (</w:t>
      </w:r>
      <w:r w:rsidRPr="00F22660">
        <w:rPr>
          <w:rFonts w:ascii="Courier New" w:hAnsi="Courier New"/>
        </w:rPr>
        <w:t>)</w:t>
      </w:r>
      <w:r>
        <w:rPr>
          <w:rFonts w:ascii="Times New Roman" w:hAnsi="Times New Roman"/>
        </w:rPr>
        <w:t xml:space="preserve"> – return the arrival time</w:t>
      </w:r>
    </w:p>
    <w:p w14:paraId="356C8091" w14:textId="77777777" w:rsidR="00723A1F" w:rsidRPr="006B7252" w:rsidRDefault="00015685" w:rsidP="00723A1F">
      <w:pPr>
        <w:pStyle w:val="ListParagraph"/>
        <w:numPr>
          <w:ilvl w:val="0"/>
          <w:numId w:val="15"/>
        </w:numPr>
        <w:rPr>
          <w:rFonts w:ascii="Times New Roman" w:hAnsi="Times New Roman"/>
        </w:rPr>
      </w:pPr>
      <w:r>
        <w:rPr>
          <w:rFonts w:ascii="Times New Roman" w:hAnsi="Times New Roman"/>
        </w:rPr>
        <w:t>include a brief main method to test this class</w:t>
      </w:r>
    </w:p>
    <w:p w14:paraId="1E8D0DC6" w14:textId="77777777" w:rsidR="00663AE3" w:rsidRDefault="00663AE3" w:rsidP="00DC229A">
      <w:pPr>
        <w:rPr>
          <w:rFonts w:ascii="Times New Roman" w:hAnsi="Times New Roman"/>
          <w:b/>
          <w:sz w:val="28"/>
        </w:rPr>
      </w:pPr>
    </w:p>
    <w:p w14:paraId="1879E25C" w14:textId="687CE98D" w:rsidR="00F5123E" w:rsidRDefault="00F5123E" w:rsidP="00F5123E">
      <w:pPr>
        <w:rPr>
          <w:rFonts w:ascii="Times New Roman" w:hAnsi="Times New Roman"/>
          <w:b/>
          <w:sz w:val="28"/>
        </w:rPr>
      </w:pPr>
      <w:r>
        <w:rPr>
          <w:rFonts w:ascii="Times New Roman" w:hAnsi="Times New Roman"/>
          <w:b/>
          <w:sz w:val="28"/>
        </w:rPr>
        <w:t>S</w:t>
      </w:r>
      <w:r w:rsidR="00F7319F">
        <w:rPr>
          <w:rFonts w:ascii="Times New Roman" w:hAnsi="Times New Roman"/>
          <w:b/>
          <w:sz w:val="28"/>
        </w:rPr>
        <w:t xml:space="preserve">tep 5: Create a </w:t>
      </w:r>
      <w:proofErr w:type="spellStart"/>
      <w:r w:rsidR="00F7319F">
        <w:rPr>
          <w:rFonts w:ascii="Times New Roman" w:hAnsi="Times New Roman"/>
          <w:b/>
          <w:sz w:val="28"/>
        </w:rPr>
        <w:t>GVarrival</w:t>
      </w:r>
      <w:proofErr w:type="spellEnd"/>
      <w:r w:rsidR="00F7319F">
        <w:rPr>
          <w:rFonts w:ascii="Times New Roman" w:hAnsi="Times New Roman"/>
          <w:b/>
          <w:sz w:val="28"/>
        </w:rPr>
        <w:t xml:space="preserve"> class</w:t>
      </w:r>
      <w:r>
        <w:rPr>
          <w:rFonts w:ascii="Times New Roman" w:hAnsi="Times New Roman"/>
          <w:b/>
          <w:sz w:val="28"/>
        </w:rPr>
        <w:t xml:space="preserve"> (4 </w:t>
      </w:r>
      <w:r w:rsidR="009A4770">
        <w:rPr>
          <w:rFonts w:ascii="Times New Roman" w:hAnsi="Times New Roman"/>
          <w:b/>
          <w:sz w:val="28"/>
        </w:rPr>
        <w:t>%</w:t>
      </w:r>
      <w:r>
        <w:rPr>
          <w:rFonts w:ascii="Times New Roman" w:hAnsi="Times New Roman"/>
          <w:b/>
          <w:sz w:val="28"/>
        </w:rPr>
        <w:t>)</w:t>
      </w:r>
    </w:p>
    <w:p w14:paraId="16ED8FEF" w14:textId="564FE9A6" w:rsidR="00F5123E" w:rsidRDefault="00F94E18" w:rsidP="00F5123E">
      <w:pPr>
        <w:rPr>
          <w:rFonts w:ascii="Times New Roman" w:hAnsi="Times New Roman"/>
        </w:rPr>
      </w:pPr>
      <w:r>
        <w:rPr>
          <w:rFonts w:ascii="Times New Roman" w:hAnsi="Times New Roman"/>
        </w:rPr>
        <w:t xml:space="preserve">Refer to </w:t>
      </w:r>
      <w:proofErr w:type="spellStart"/>
      <w:r>
        <w:rPr>
          <w:rFonts w:ascii="Times New Roman" w:hAnsi="Times New Roman"/>
        </w:rPr>
        <w:t>zyBook</w:t>
      </w:r>
      <w:proofErr w:type="spellEnd"/>
      <w:r>
        <w:rPr>
          <w:rFonts w:ascii="Times New Roman" w:hAnsi="Times New Roman"/>
        </w:rPr>
        <w:t xml:space="preserve"> 13.1 – 13.3 for basic information about inheritance. </w:t>
      </w:r>
      <w:r w:rsidR="00F5123E" w:rsidRPr="006B7252">
        <w:rPr>
          <w:rFonts w:ascii="Times New Roman" w:hAnsi="Times New Roman"/>
        </w:rPr>
        <w:t xml:space="preserve">Implement a </w:t>
      </w:r>
      <w:r w:rsidR="00F5123E">
        <w:rPr>
          <w:rFonts w:ascii="Times New Roman" w:hAnsi="Times New Roman"/>
        </w:rPr>
        <w:t xml:space="preserve">class called </w:t>
      </w:r>
      <w:proofErr w:type="spellStart"/>
      <w:r w:rsidR="00F5123E" w:rsidRPr="00F5123E">
        <w:rPr>
          <w:rFonts w:ascii="Courier New" w:hAnsi="Courier New" w:cs="Courier New"/>
        </w:rPr>
        <w:t>GVarrival</w:t>
      </w:r>
      <w:proofErr w:type="spellEnd"/>
      <w:r w:rsidR="00F5123E">
        <w:rPr>
          <w:rFonts w:ascii="Times New Roman" w:hAnsi="Times New Roman"/>
        </w:rPr>
        <w:t xml:space="preserve"> that extends </w:t>
      </w:r>
      <w:proofErr w:type="spellStart"/>
      <w:r w:rsidR="00F5123E" w:rsidRPr="00B91520">
        <w:rPr>
          <w:rFonts w:ascii="Courier New" w:hAnsi="Courier New" w:cs="Courier New"/>
        </w:rPr>
        <w:t>GV</w:t>
      </w:r>
      <w:r w:rsidR="00F5123E">
        <w:rPr>
          <w:rFonts w:ascii="Courier New" w:hAnsi="Courier New" w:cs="Courier New"/>
        </w:rPr>
        <w:t>event</w:t>
      </w:r>
      <w:proofErr w:type="spellEnd"/>
      <w:r w:rsidR="00F5123E">
        <w:rPr>
          <w:rFonts w:ascii="Times New Roman" w:hAnsi="Times New Roman"/>
        </w:rPr>
        <w:t xml:space="preserve">.   </w:t>
      </w:r>
    </w:p>
    <w:p w14:paraId="32B77341" w14:textId="615B96D0" w:rsidR="00F5123E" w:rsidRDefault="00F5123E" w:rsidP="00F5123E">
      <w:pPr>
        <w:pStyle w:val="ListParagraph"/>
        <w:numPr>
          <w:ilvl w:val="0"/>
          <w:numId w:val="15"/>
        </w:numPr>
        <w:rPr>
          <w:rFonts w:ascii="Times New Roman" w:hAnsi="Times New Roman"/>
        </w:rPr>
      </w:pPr>
      <w:r>
        <w:rPr>
          <w:rFonts w:ascii="Courier New" w:hAnsi="Courier New"/>
        </w:rPr>
        <w:t xml:space="preserve">public </w:t>
      </w:r>
      <w:proofErr w:type="spellStart"/>
      <w:r>
        <w:rPr>
          <w:rFonts w:ascii="Courier New" w:hAnsi="Courier New"/>
        </w:rPr>
        <w:t>GVarrival</w:t>
      </w:r>
      <w:proofErr w:type="spellEnd"/>
      <w:r>
        <w:rPr>
          <w:rFonts w:ascii="Courier New" w:hAnsi="Courier New"/>
        </w:rPr>
        <w:t xml:space="preserve"> (</w:t>
      </w:r>
      <w:proofErr w:type="spellStart"/>
      <w:r>
        <w:rPr>
          <w:rFonts w:ascii="Courier New" w:hAnsi="Courier New"/>
        </w:rPr>
        <w:t>MarketPlace</w:t>
      </w:r>
      <w:proofErr w:type="spellEnd"/>
      <w:r>
        <w:rPr>
          <w:rFonts w:ascii="Courier New" w:hAnsi="Courier New"/>
        </w:rPr>
        <w:t xml:space="preserve"> s</w:t>
      </w:r>
      <w:r w:rsidR="00F7319F">
        <w:rPr>
          <w:rFonts w:ascii="Courier New" w:hAnsi="Courier New"/>
        </w:rPr>
        <w:t>tore</w:t>
      </w:r>
      <w:r>
        <w:rPr>
          <w:rFonts w:ascii="Courier New" w:hAnsi="Courier New"/>
        </w:rPr>
        <w:t>, double time</w:t>
      </w:r>
      <w:r w:rsidRPr="00F22660">
        <w:rPr>
          <w:rFonts w:ascii="Courier New" w:hAnsi="Courier New"/>
        </w:rPr>
        <w:t>)</w:t>
      </w:r>
      <w:r>
        <w:rPr>
          <w:rFonts w:ascii="Times New Roman" w:hAnsi="Times New Roman"/>
        </w:rPr>
        <w:t xml:space="preserve"> – invoke the base class constructor to set the </w:t>
      </w:r>
      <w:proofErr w:type="spellStart"/>
      <w:r w:rsidRPr="00F7319F">
        <w:rPr>
          <w:rFonts w:ascii="Courier New" w:hAnsi="Courier New" w:cs="Courier New"/>
        </w:rPr>
        <w:t>MarketPlace</w:t>
      </w:r>
      <w:proofErr w:type="spellEnd"/>
      <w:r>
        <w:rPr>
          <w:rFonts w:ascii="Times New Roman" w:hAnsi="Times New Roman"/>
        </w:rPr>
        <w:t xml:space="preserve"> object and the </w:t>
      </w:r>
      <w:r w:rsidR="00F7319F">
        <w:rPr>
          <w:rFonts w:ascii="Times New Roman" w:hAnsi="Times New Roman"/>
        </w:rPr>
        <w:t>event time</w:t>
      </w:r>
      <w:r>
        <w:rPr>
          <w:rFonts w:ascii="Times New Roman" w:hAnsi="Times New Roman"/>
        </w:rPr>
        <w:t xml:space="preserve">. </w:t>
      </w:r>
    </w:p>
    <w:p w14:paraId="42CD5DA1" w14:textId="11B59204" w:rsidR="00F5123E" w:rsidRPr="00F5123E" w:rsidRDefault="00F5123E" w:rsidP="00F5123E">
      <w:pPr>
        <w:ind w:left="1980"/>
        <w:rPr>
          <w:rFonts w:ascii="Courier New" w:hAnsi="Courier New" w:cs="Courier New"/>
        </w:rPr>
      </w:pPr>
      <w:proofErr w:type="gramStart"/>
      <w:r w:rsidRPr="00F5123E">
        <w:rPr>
          <w:rFonts w:ascii="Courier New" w:hAnsi="Courier New" w:cs="Courier New"/>
        </w:rPr>
        <w:t>super(</w:t>
      </w:r>
      <w:proofErr w:type="gramEnd"/>
      <w:r w:rsidRPr="00F5123E">
        <w:rPr>
          <w:rFonts w:ascii="Courier New" w:hAnsi="Courier New" w:cs="Courier New"/>
        </w:rPr>
        <w:t>s</w:t>
      </w:r>
      <w:r w:rsidR="00F7319F">
        <w:rPr>
          <w:rFonts w:ascii="Courier New" w:hAnsi="Courier New" w:cs="Courier New"/>
        </w:rPr>
        <w:t>tore</w:t>
      </w:r>
      <w:r w:rsidRPr="00F5123E">
        <w:rPr>
          <w:rFonts w:ascii="Courier New" w:hAnsi="Courier New" w:cs="Courier New"/>
        </w:rPr>
        <w:t xml:space="preserve">, time); </w:t>
      </w:r>
    </w:p>
    <w:p w14:paraId="5B8DBB3C" w14:textId="6F5BBF6A" w:rsidR="00F5123E" w:rsidRPr="00543FCF" w:rsidRDefault="00F5123E" w:rsidP="00F5123E">
      <w:pPr>
        <w:pStyle w:val="ListParagraph"/>
        <w:numPr>
          <w:ilvl w:val="0"/>
          <w:numId w:val="15"/>
        </w:numPr>
        <w:rPr>
          <w:rFonts w:ascii="Times New Roman" w:hAnsi="Times New Roman"/>
        </w:rPr>
      </w:pPr>
      <w:r>
        <w:rPr>
          <w:rFonts w:ascii="Courier New" w:hAnsi="Courier New"/>
        </w:rPr>
        <w:t>public void process (</w:t>
      </w:r>
      <w:r w:rsidRPr="00F22660">
        <w:rPr>
          <w:rFonts w:ascii="Courier New" w:hAnsi="Courier New"/>
        </w:rPr>
        <w:t>)</w:t>
      </w:r>
      <w:r>
        <w:rPr>
          <w:rFonts w:ascii="Times New Roman" w:hAnsi="Times New Roman"/>
        </w:rPr>
        <w:t xml:space="preserve"> – use the</w:t>
      </w:r>
      <w:r w:rsidR="00F94E18">
        <w:rPr>
          <w:rFonts w:ascii="Times New Roman" w:hAnsi="Times New Roman"/>
        </w:rPr>
        <w:t xml:space="preserve"> </w:t>
      </w:r>
      <w:proofErr w:type="spellStart"/>
      <w:r w:rsidR="00F94E18" w:rsidRPr="00F7319F">
        <w:rPr>
          <w:rFonts w:ascii="Courier New" w:hAnsi="Courier New" w:cs="Courier New"/>
        </w:rPr>
        <w:t>MarketPlace</w:t>
      </w:r>
      <w:proofErr w:type="spellEnd"/>
      <w:r w:rsidR="00F94E18">
        <w:rPr>
          <w:rFonts w:ascii="Times New Roman" w:hAnsi="Times New Roman"/>
        </w:rPr>
        <w:t xml:space="preserve"> object </w:t>
      </w:r>
      <w:r w:rsidR="00F7319F">
        <w:rPr>
          <w:rFonts w:ascii="Times New Roman" w:hAnsi="Times New Roman"/>
        </w:rPr>
        <w:t xml:space="preserve">in the base class </w:t>
      </w:r>
      <w:r w:rsidR="00F94E18">
        <w:rPr>
          <w:rFonts w:ascii="Times New Roman" w:hAnsi="Times New Roman"/>
        </w:rPr>
        <w:t>to invoke</w:t>
      </w:r>
      <w:r>
        <w:rPr>
          <w:rFonts w:ascii="Times New Roman" w:hAnsi="Times New Roman"/>
        </w:rPr>
        <w:t xml:space="preserve"> </w:t>
      </w:r>
      <w:proofErr w:type="spellStart"/>
      <w:proofErr w:type="gramStart"/>
      <w:r w:rsidRPr="00F5123E">
        <w:rPr>
          <w:rFonts w:ascii="Courier New" w:hAnsi="Courier New" w:cs="Courier New"/>
        </w:rPr>
        <w:t>customerGetsInLine</w:t>
      </w:r>
      <w:proofErr w:type="spellEnd"/>
      <w:r w:rsidRPr="00F5123E">
        <w:rPr>
          <w:rFonts w:ascii="Courier New" w:hAnsi="Courier New" w:cs="Courier New"/>
        </w:rPr>
        <w:t>(</w:t>
      </w:r>
      <w:proofErr w:type="gramEnd"/>
      <w:r w:rsidRPr="00F5123E">
        <w:rPr>
          <w:rFonts w:ascii="Courier New" w:hAnsi="Courier New" w:cs="Courier New"/>
        </w:rPr>
        <w:t>).</w:t>
      </w:r>
      <w:r w:rsidR="00F7319F">
        <w:rPr>
          <w:rFonts w:ascii="Courier New" w:hAnsi="Courier New" w:cs="Courier New"/>
        </w:rPr>
        <w:t xml:space="preserve"> </w:t>
      </w:r>
      <w:r w:rsidR="00F7319F" w:rsidRPr="00F7319F">
        <w:rPr>
          <w:rFonts w:asciiTheme="minorEastAsia" w:hAnsiTheme="minorEastAsia" w:cstheme="minorEastAsia" w:hint="eastAsia"/>
        </w:rPr>
        <w:t>One line of code</w:t>
      </w:r>
      <w:r w:rsidR="00D1663D">
        <w:rPr>
          <w:rFonts w:asciiTheme="minorEastAsia" w:hAnsiTheme="minorEastAsia" w:cstheme="minorEastAsia" w:hint="eastAsia"/>
        </w:rPr>
        <w:t xml:space="preserve"> but will not compile until after Step 7.</w:t>
      </w:r>
    </w:p>
    <w:p w14:paraId="6754CD27" w14:textId="77777777" w:rsidR="00F5123E" w:rsidRDefault="00F5123E" w:rsidP="00F5123E">
      <w:pPr>
        <w:rPr>
          <w:rFonts w:ascii="Times New Roman" w:hAnsi="Times New Roman"/>
          <w:b/>
          <w:sz w:val="28"/>
        </w:rPr>
      </w:pPr>
    </w:p>
    <w:p w14:paraId="3B4F41A3" w14:textId="1CA721A1" w:rsidR="00F5123E" w:rsidRDefault="00923160" w:rsidP="00F5123E">
      <w:pPr>
        <w:rPr>
          <w:rFonts w:ascii="Times New Roman" w:hAnsi="Times New Roman"/>
          <w:b/>
          <w:sz w:val="28"/>
        </w:rPr>
      </w:pPr>
      <w:r>
        <w:rPr>
          <w:rFonts w:ascii="Times New Roman" w:hAnsi="Times New Roman"/>
          <w:b/>
          <w:sz w:val="28"/>
        </w:rPr>
        <w:t>Step 6</w:t>
      </w:r>
      <w:r w:rsidR="00F7319F">
        <w:rPr>
          <w:rFonts w:ascii="Times New Roman" w:hAnsi="Times New Roman"/>
          <w:b/>
          <w:sz w:val="28"/>
        </w:rPr>
        <w:t xml:space="preserve">: Create a </w:t>
      </w:r>
      <w:proofErr w:type="spellStart"/>
      <w:r w:rsidR="00F7319F">
        <w:rPr>
          <w:rFonts w:ascii="Times New Roman" w:hAnsi="Times New Roman"/>
          <w:b/>
          <w:sz w:val="28"/>
        </w:rPr>
        <w:t>GVdeparture</w:t>
      </w:r>
      <w:proofErr w:type="spellEnd"/>
      <w:r w:rsidR="00F7319F">
        <w:rPr>
          <w:rFonts w:ascii="Times New Roman" w:hAnsi="Times New Roman"/>
          <w:b/>
          <w:sz w:val="28"/>
        </w:rPr>
        <w:t xml:space="preserve"> class</w:t>
      </w:r>
      <w:r w:rsidR="00F5123E">
        <w:rPr>
          <w:rFonts w:ascii="Times New Roman" w:hAnsi="Times New Roman"/>
          <w:b/>
          <w:sz w:val="28"/>
        </w:rPr>
        <w:t xml:space="preserve"> (4 </w:t>
      </w:r>
      <w:r w:rsidR="009A4770">
        <w:rPr>
          <w:rFonts w:ascii="Times New Roman" w:hAnsi="Times New Roman"/>
          <w:b/>
          <w:sz w:val="28"/>
        </w:rPr>
        <w:t>%</w:t>
      </w:r>
      <w:r w:rsidR="00F5123E">
        <w:rPr>
          <w:rFonts w:ascii="Times New Roman" w:hAnsi="Times New Roman"/>
          <w:b/>
          <w:sz w:val="28"/>
        </w:rPr>
        <w:t>)</w:t>
      </w:r>
    </w:p>
    <w:p w14:paraId="6A95D657" w14:textId="77777777" w:rsidR="00F5123E" w:rsidRDefault="00F5123E" w:rsidP="00F5123E">
      <w:pPr>
        <w:rPr>
          <w:rFonts w:ascii="Times New Roman" w:hAnsi="Times New Roman"/>
        </w:rPr>
      </w:pPr>
      <w:r w:rsidRPr="006B7252">
        <w:rPr>
          <w:rFonts w:ascii="Times New Roman" w:hAnsi="Times New Roman"/>
        </w:rPr>
        <w:t xml:space="preserve">Implement a </w:t>
      </w:r>
      <w:r>
        <w:rPr>
          <w:rFonts w:ascii="Times New Roman" w:hAnsi="Times New Roman"/>
        </w:rPr>
        <w:t xml:space="preserve">class called </w:t>
      </w:r>
      <w:proofErr w:type="spellStart"/>
      <w:r w:rsidRPr="00F5123E">
        <w:rPr>
          <w:rFonts w:ascii="Courier New" w:hAnsi="Courier New" w:cs="Courier New"/>
        </w:rPr>
        <w:t>GVdeparture</w:t>
      </w:r>
      <w:proofErr w:type="spellEnd"/>
      <w:r>
        <w:rPr>
          <w:rFonts w:ascii="Times New Roman" w:hAnsi="Times New Roman"/>
        </w:rPr>
        <w:t xml:space="preserve"> that extends </w:t>
      </w:r>
      <w:proofErr w:type="spellStart"/>
      <w:r w:rsidRPr="00B91520">
        <w:rPr>
          <w:rFonts w:ascii="Courier New" w:hAnsi="Courier New" w:cs="Courier New"/>
        </w:rPr>
        <w:t>GV</w:t>
      </w:r>
      <w:r>
        <w:rPr>
          <w:rFonts w:ascii="Courier New" w:hAnsi="Courier New" w:cs="Courier New"/>
        </w:rPr>
        <w:t>event</w:t>
      </w:r>
      <w:proofErr w:type="spellEnd"/>
      <w:r>
        <w:rPr>
          <w:rFonts w:ascii="Times New Roman" w:hAnsi="Times New Roman"/>
        </w:rPr>
        <w:t xml:space="preserve">.   </w:t>
      </w:r>
    </w:p>
    <w:p w14:paraId="114CB66D" w14:textId="5A785A16" w:rsidR="00F5123E" w:rsidRDefault="00F5123E" w:rsidP="00F5123E">
      <w:pPr>
        <w:pStyle w:val="ListParagraph"/>
        <w:numPr>
          <w:ilvl w:val="0"/>
          <w:numId w:val="15"/>
        </w:numPr>
        <w:rPr>
          <w:rFonts w:ascii="Times New Roman" w:hAnsi="Times New Roman"/>
        </w:rPr>
      </w:pPr>
      <w:r>
        <w:rPr>
          <w:rFonts w:ascii="Courier New" w:hAnsi="Courier New"/>
        </w:rPr>
        <w:t xml:space="preserve">public </w:t>
      </w:r>
      <w:proofErr w:type="spellStart"/>
      <w:r>
        <w:rPr>
          <w:rFonts w:ascii="Courier New" w:hAnsi="Courier New"/>
        </w:rPr>
        <w:t>GVdeparture</w:t>
      </w:r>
      <w:proofErr w:type="spellEnd"/>
      <w:r>
        <w:rPr>
          <w:rFonts w:ascii="Courier New" w:hAnsi="Courier New"/>
        </w:rPr>
        <w:t xml:space="preserve"> (</w:t>
      </w:r>
      <w:proofErr w:type="spellStart"/>
      <w:r>
        <w:rPr>
          <w:rFonts w:ascii="Courier New" w:hAnsi="Courier New"/>
        </w:rPr>
        <w:t>MarketPlace</w:t>
      </w:r>
      <w:proofErr w:type="spellEnd"/>
      <w:r>
        <w:rPr>
          <w:rFonts w:ascii="Courier New" w:hAnsi="Courier New"/>
        </w:rPr>
        <w:t xml:space="preserve"> s</w:t>
      </w:r>
      <w:r w:rsidR="00F7319F">
        <w:rPr>
          <w:rFonts w:ascii="Courier New" w:hAnsi="Courier New"/>
        </w:rPr>
        <w:t>tore</w:t>
      </w:r>
      <w:r>
        <w:rPr>
          <w:rFonts w:ascii="Courier New" w:hAnsi="Courier New"/>
        </w:rPr>
        <w:t xml:space="preserve">, double time, </w:t>
      </w:r>
      <w:proofErr w:type="spellStart"/>
      <w:r>
        <w:rPr>
          <w:rFonts w:ascii="Courier New" w:hAnsi="Courier New"/>
        </w:rPr>
        <w:t>int</w:t>
      </w:r>
      <w:proofErr w:type="spellEnd"/>
      <w:r>
        <w:rPr>
          <w:rFonts w:ascii="Courier New" w:hAnsi="Courier New"/>
        </w:rPr>
        <w:t xml:space="preserve"> id</w:t>
      </w:r>
      <w:r w:rsidRPr="00F22660">
        <w:rPr>
          <w:rFonts w:ascii="Courier New" w:hAnsi="Courier New"/>
        </w:rPr>
        <w:t>)</w:t>
      </w:r>
      <w:r>
        <w:rPr>
          <w:rFonts w:ascii="Times New Roman" w:hAnsi="Times New Roman"/>
        </w:rPr>
        <w:t xml:space="preserve"> – invoke the base class constructor to set the </w:t>
      </w:r>
      <w:proofErr w:type="spellStart"/>
      <w:r w:rsidRPr="00F7319F">
        <w:rPr>
          <w:rFonts w:ascii="Courier New" w:hAnsi="Courier New" w:cs="Courier New"/>
        </w:rPr>
        <w:t>MarketPlace</w:t>
      </w:r>
      <w:proofErr w:type="spellEnd"/>
      <w:r>
        <w:rPr>
          <w:rFonts w:ascii="Times New Roman" w:hAnsi="Times New Roman"/>
        </w:rPr>
        <w:t xml:space="preserve"> object</w:t>
      </w:r>
      <w:r w:rsidR="00F94E18">
        <w:rPr>
          <w:rFonts w:ascii="Times New Roman" w:hAnsi="Times New Roman"/>
        </w:rPr>
        <w:t xml:space="preserve">, </w:t>
      </w:r>
      <w:r>
        <w:rPr>
          <w:rFonts w:ascii="Times New Roman" w:hAnsi="Times New Roman"/>
        </w:rPr>
        <w:t xml:space="preserve">the </w:t>
      </w:r>
      <w:r w:rsidR="00F7319F">
        <w:rPr>
          <w:rFonts w:ascii="Times New Roman" w:hAnsi="Times New Roman"/>
        </w:rPr>
        <w:t xml:space="preserve">event </w:t>
      </w:r>
      <w:r>
        <w:rPr>
          <w:rFonts w:ascii="Times New Roman" w:hAnsi="Times New Roman"/>
        </w:rPr>
        <w:t>time</w:t>
      </w:r>
      <w:r w:rsidR="00F7319F">
        <w:rPr>
          <w:rFonts w:ascii="Times New Roman" w:hAnsi="Times New Roman"/>
        </w:rPr>
        <w:t xml:space="preserve">, </w:t>
      </w:r>
      <w:r w:rsidR="00F94E18">
        <w:rPr>
          <w:rFonts w:ascii="Times New Roman" w:hAnsi="Times New Roman"/>
        </w:rPr>
        <w:t>and the cashier ID</w:t>
      </w:r>
      <w:r>
        <w:rPr>
          <w:rFonts w:ascii="Times New Roman" w:hAnsi="Times New Roman"/>
        </w:rPr>
        <w:t xml:space="preserve">. </w:t>
      </w:r>
    </w:p>
    <w:p w14:paraId="46FF3FE0" w14:textId="5624EB16" w:rsidR="00F5123E" w:rsidRPr="00F5123E" w:rsidRDefault="00F5123E" w:rsidP="00F5123E">
      <w:pPr>
        <w:ind w:left="1980"/>
        <w:rPr>
          <w:rFonts w:ascii="Courier New" w:hAnsi="Courier New" w:cs="Courier New"/>
        </w:rPr>
      </w:pPr>
      <w:proofErr w:type="gramStart"/>
      <w:r w:rsidRPr="00F5123E">
        <w:rPr>
          <w:rFonts w:ascii="Courier New" w:hAnsi="Courier New" w:cs="Courier New"/>
        </w:rPr>
        <w:t>super(</w:t>
      </w:r>
      <w:proofErr w:type="gramEnd"/>
      <w:r w:rsidRPr="00F5123E">
        <w:rPr>
          <w:rFonts w:ascii="Courier New" w:hAnsi="Courier New" w:cs="Courier New"/>
        </w:rPr>
        <w:t>s</w:t>
      </w:r>
      <w:r w:rsidR="00F7319F">
        <w:rPr>
          <w:rFonts w:ascii="Courier New" w:hAnsi="Courier New" w:cs="Courier New"/>
        </w:rPr>
        <w:t>tore</w:t>
      </w:r>
      <w:r w:rsidRPr="00F5123E">
        <w:rPr>
          <w:rFonts w:ascii="Courier New" w:hAnsi="Courier New" w:cs="Courier New"/>
        </w:rPr>
        <w:t>, time</w:t>
      </w:r>
      <w:r>
        <w:rPr>
          <w:rFonts w:ascii="Courier New" w:hAnsi="Courier New" w:cs="Courier New"/>
        </w:rPr>
        <w:t>, id</w:t>
      </w:r>
      <w:r w:rsidRPr="00F5123E">
        <w:rPr>
          <w:rFonts w:ascii="Courier New" w:hAnsi="Courier New" w:cs="Courier New"/>
        </w:rPr>
        <w:t xml:space="preserve">); </w:t>
      </w:r>
    </w:p>
    <w:p w14:paraId="277BF420" w14:textId="62B131F8" w:rsidR="00F7319F" w:rsidRPr="00543FCF" w:rsidRDefault="00F7319F" w:rsidP="00F7319F">
      <w:pPr>
        <w:pStyle w:val="ListParagraph"/>
        <w:numPr>
          <w:ilvl w:val="0"/>
          <w:numId w:val="15"/>
        </w:numPr>
        <w:rPr>
          <w:rFonts w:ascii="Times New Roman" w:hAnsi="Times New Roman"/>
        </w:rPr>
      </w:pPr>
      <w:r>
        <w:rPr>
          <w:rFonts w:ascii="Courier New" w:hAnsi="Courier New"/>
        </w:rPr>
        <w:t>public void process (</w:t>
      </w:r>
      <w:r w:rsidRPr="00F22660">
        <w:rPr>
          <w:rFonts w:ascii="Courier New" w:hAnsi="Courier New"/>
        </w:rPr>
        <w:t>)</w:t>
      </w:r>
      <w:r>
        <w:rPr>
          <w:rFonts w:ascii="Times New Roman" w:hAnsi="Times New Roman"/>
        </w:rPr>
        <w:t xml:space="preserve"> – use the </w:t>
      </w:r>
      <w:proofErr w:type="spellStart"/>
      <w:r w:rsidRPr="00F7319F">
        <w:rPr>
          <w:rFonts w:ascii="Courier New" w:hAnsi="Courier New" w:cs="Courier New"/>
        </w:rPr>
        <w:t>MarketPlace</w:t>
      </w:r>
      <w:proofErr w:type="spellEnd"/>
      <w:r>
        <w:rPr>
          <w:rFonts w:ascii="Times New Roman" w:hAnsi="Times New Roman"/>
        </w:rPr>
        <w:t xml:space="preserve"> object in the base class to invoke </w:t>
      </w:r>
      <w:proofErr w:type="spellStart"/>
      <w:proofErr w:type="gramStart"/>
      <w:r>
        <w:rPr>
          <w:rFonts w:ascii="Courier New" w:hAnsi="Courier New" w:cs="Courier New"/>
        </w:rPr>
        <w:t>customerPays</w:t>
      </w:r>
      <w:proofErr w:type="spellEnd"/>
      <w:r w:rsidRPr="00F5123E">
        <w:rPr>
          <w:rFonts w:ascii="Courier New" w:hAnsi="Courier New" w:cs="Courier New"/>
        </w:rPr>
        <w:t>(</w:t>
      </w:r>
      <w:proofErr w:type="gramEnd"/>
      <w:r w:rsidRPr="00F5123E">
        <w:rPr>
          <w:rFonts w:ascii="Courier New" w:hAnsi="Courier New" w:cs="Courier New"/>
        </w:rPr>
        <w:t>).</w:t>
      </w:r>
      <w:r w:rsidR="00D1663D" w:rsidRPr="00F7319F">
        <w:rPr>
          <w:rFonts w:asciiTheme="minorEastAsia" w:hAnsiTheme="minorEastAsia" w:cstheme="minorEastAsia" w:hint="eastAsia"/>
        </w:rPr>
        <w:t>One line of code</w:t>
      </w:r>
      <w:r w:rsidR="00D1663D">
        <w:rPr>
          <w:rFonts w:asciiTheme="minorEastAsia" w:hAnsiTheme="minorEastAsia" w:cstheme="minorEastAsia" w:hint="eastAsia"/>
        </w:rPr>
        <w:t xml:space="preserve"> but will not compile until after Step 7.</w:t>
      </w:r>
    </w:p>
    <w:p w14:paraId="0F3B2B9B" w14:textId="77777777" w:rsidR="00F5123E" w:rsidRDefault="00F5123E" w:rsidP="00DC229A">
      <w:pPr>
        <w:rPr>
          <w:rFonts w:ascii="Times New Roman" w:hAnsi="Times New Roman"/>
          <w:b/>
          <w:sz w:val="28"/>
        </w:rPr>
      </w:pPr>
    </w:p>
    <w:p w14:paraId="201BC0D9" w14:textId="77777777" w:rsidR="00CC045A" w:rsidRDefault="00CC045A">
      <w:pPr>
        <w:rPr>
          <w:rFonts w:ascii="Times New Roman" w:hAnsi="Times New Roman"/>
          <w:b/>
          <w:sz w:val="28"/>
        </w:rPr>
      </w:pPr>
      <w:r>
        <w:rPr>
          <w:rFonts w:ascii="Times New Roman" w:hAnsi="Times New Roman"/>
          <w:b/>
          <w:sz w:val="28"/>
        </w:rPr>
        <w:br w:type="page"/>
      </w:r>
    </w:p>
    <w:p w14:paraId="6C048A16" w14:textId="7545CE2D" w:rsidR="00DC229A" w:rsidRDefault="00923160" w:rsidP="00DC229A">
      <w:pPr>
        <w:rPr>
          <w:rFonts w:ascii="Times New Roman" w:hAnsi="Times New Roman"/>
          <w:b/>
          <w:sz w:val="28"/>
        </w:rPr>
      </w:pPr>
      <w:r>
        <w:rPr>
          <w:rFonts w:ascii="Times New Roman" w:hAnsi="Times New Roman"/>
          <w:b/>
          <w:sz w:val="28"/>
        </w:rPr>
        <w:lastRenderedPageBreak/>
        <w:t>Step 7</w:t>
      </w:r>
      <w:r w:rsidR="00F7319F">
        <w:rPr>
          <w:rFonts w:ascii="Times New Roman" w:hAnsi="Times New Roman"/>
          <w:b/>
          <w:sz w:val="28"/>
        </w:rPr>
        <w:t>: Start</w:t>
      </w:r>
      <w:r w:rsidR="003E1328">
        <w:rPr>
          <w:rFonts w:ascii="Times New Roman" w:hAnsi="Times New Roman"/>
          <w:b/>
          <w:sz w:val="28"/>
        </w:rPr>
        <w:t xml:space="preserve"> the</w:t>
      </w:r>
      <w:r w:rsidR="00DC229A" w:rsidRPr="00EE5CC9">
        <w:rPr>
          <w:rFonts w:ascii="Times New Roman" w:hAnsi="Times New Roman"/>
          <w:b/>
          <w:sz w:val="28"/>
        </w:rPr>
        <w:t xml:space="preserve"> </w:t>
      </w:r>
      <w:proofErr w:type="spellStart"/>
      <w:r w:rsidR="00963F7D">
        <w:rPr>
          <w:rFonts w:ascii="Times New Roman" w:hAnsi="Times New Roman"/>
          <w:b/>
          <w:i/>
          <w:sz w:val="28"/>
        </w:rPr>
        <w:t>MarketPlace</w:t>
      </w:r>
      <w:proofErr w:type="spellEnd"/>
      <w:r w:rsidR="00DC229A" w:rsidRPr="006B7252">
        <w:rPr>
          <w:rFonts w:ascii="Times New Roman" w:hAnsi="Times New Roman"/>
          <w:b/>
          <w:sz w:val="28"/>
        </w:rPr>
        <w:t xml:space="preserve"> </w:t>
      </w:r>
      <w:r w:rsidR="003E1328">
        <w:rPr>
          <w:rFonts w:ascii="Times New Roman" w:hAnsi="Times New Roman"/>
          <w:b/>
          <w:sz w:val="28"/>
        </w:rPr>
        <w:t>class</w:t>
      </w:r>
      <w:r w:rsidR="00DC229A" w:rsidRPr="006B7252">
        <w:rPr>
          <w:rFonts w:ascii="Times New Roman" w:hAnsi="Times New Roman"/>
          <w:b/>
          <w:sz w:val="28"/>
        </w:rPr>
        <w:t xml:space="preserve"> </w:t>
      </w:r>
      <w:r w:rsidR="00586C70">
        <w:rPr>
          <w:rFonts w:ascii="Times New Roman" w:hAnsi="Times New Roman"/>
          <w:b/>
          <w:sz w:val="28"/>
        </w:rPr>
        <w:t>(</w:t>
      </w:r>
      <w:r w:rsidR="00F7319F">
        <w:rPr>
          <w:rFonts w:ascii="Times New Roman" w:hAnsi="Times New Roman"/>
          <w:b/>
          <w:sz w:val="28"/>
        </w:rPr>
        <w:t>8</w:t>
      </w:r>
      <w:r w:rsidR="00DC229A">
        <w:rPr>
          <w:rFonts w:ascii="Times New Roman" w:hAnsi="Times New Roman"/>
          <w:b/>
          <w:sz w:val="28"/>
        </w:rPr>
        <w:t xml:space="preserve"> </w:t>
      </w:r>
      <w:r w:rsidR="009A4770">
        <w:rPr>
          <w:rFonts w:ascii="Times New Roman" w:hAnsi="Times New Roman"/>
          <w:b/>
          <w:sz w:val="28"/>
        </w:rPr>
        <w:t>%</w:t>
      </w:r>
      <w:r w:rsidR="00DC229A">
        <w:rPr>
          <w:rFonts w:ascii="Times New Roman" w:hAnsi="Times New Roman"/>
          <w:b/>
          <w:sz w:val="28"/>
        </w:rPr>
        <w:t>)</w:t>
      </w:r>
    </w:p>
    <w:p w14:paraId="0532515A" w14:textId="77777777" w:rsidR="00642214" w:rsidRPr="00642214" w:rsidRDefault="00642214" w:rsidP="00F74CC4">
      <w:pPr>
        <w:widowControl w:val="0"/>
        <w:autoSpaceDE w:val="0"/>
        <w:autoSpaceDN w:val="0"/>
        <w:adjustRightInd w:val="0"/>
        <w:rPr>
          <w:rFonts w:ascii="Times New Roman" w:hAnsi="Times New Roman" w:cs="Georgia"/>
          <w:szCs w:val="26"/>
        </w:rPr>
      </w:pPr>
      <w:r w:rsidRPr="00642214">
        <w:rPr>
          <w:rFonts w:ascii="Times New Roman" w:hAnsi="Times New Roman" w:cs="Georgia"/>
          <w:szCs w:val="26"/>
        </w:rPr>
        <w:t xml:space="preserve">This is a complex class that relies heavily on the other classes such as </w:t>
      </w:r>
      <w:r w:rsidR="00963F7D">
        <w:rPr>
          <w:rFonts w:ascii="Courier New" w:hAnsi="Courier New" w:cs="Georgia"/>
          <w:szCs w:val="26"/>
        </w:rPr>
        <w:t>Customer</w:t>
      </w:r>
      <w:r w:rsidRPr="00642214">
        <w:rPr>
          <w:rFonts w:ascii="Times New Roman" w:hAnsi="Times New Roman" w:cs="Georgia"/>
          <w:szCs w:val="26"/>
        </w:rPr>
        <w:t xml:space="preserve">, </w:t>
      </w:r>
      <w:proofErr w:type="spellStart"/>
      <w:r w:rsidR="00723A1F">
        <w:rPr>
          <w:rFonts w:ascii="Courier New" w:hAnsi="Courier New" w:cs="Georgia"/>
          <w:szCs w:val="26"/>
        </w:rPr>
        <w:t>GV</w:t>
      </w:r>
      <w:r w:rsidR="00963F7D">
        <w:rPr>
          <w:rFonts w:ascii="Courier New" w:hAnsi="Courier New" w:cs="Georgia"/>
          <w:szCs w:val="26"/>
        </w:rPr>
        <w:t>arrival</w:t>
      </w:r>
      <w:proofErr w:type="spellEnd"/>
      <w:r w:rsidR="00963F7D">
        <w:rPr>
          <w:rFonts w:ascii="Courier New" w:hAnsi="Courier New" w:cs="Georgia"/>
          <w:szCs w:val="26"/>
        </w:rPr>
        <w:t xml:space="preserve">, </w:t>
      </w:r>
      <w:proofErr w:type="spellStart"/>
      <w:r w:rsidR="00963F7D">
        <w:rPr>
          <w:rFonts w:ascii="Courier New" w:hAnsi="Courier New" w:cs="Georgia"/>
          <w:szCs w:val="26"/>
        </w:rPr>
        <w:t>GVdeparture</w:t>
      </w:r>
      <w:proofErr w:type="spellEnd"/>
      <w:r w:rsidR="002C7CD5" w:rsidRPr="00642214">
        <w:rPr>
          <w:rFonts w:ascii="Times New Roman" w:hAnsi="Times New Roman" w:cs="Georgia"/>
          <w:szCs w:val="26"/>
        </w:rPr>
        <w:t xml:space="preserve"> </w:t>
      </w:r>
      <w:r w:rsidRPr="00642214">
        <w:rPr>
          <w:rFonts w:ascii="Times New Roman" w:hAnsi="Times New Roman" w:cs="Georgia"/>
          <w:szCs w:val="26"/>
        </w:rPr>
        <w:t xml:space="preserve">and </w:t>
      </w:r>
      <w:proofErr w:type="spellStart"/>
      <w:r w:rsidRPr="00642214">
        <w:rPr>
          <w:rFonts w:ascii="Courier New" w:hAnsi="Courier New" w:cs="Georgia"/>
          <w:szCs w:val="26"/>
        </w:rPr>
        <w:t>GVrandom</w:t>
      </w:r>
      <w:proofErr w:type="spellEnd"/>
      <w:r w:rsidRPr="00642214">
        <w:rPr>
          <w:rFonts w:ascii="Times New Roman" w:hAnsi="Times New Roman" w:cs="Georgia"/>
          <w:szCs w:val="26"/>
        </w:rPr>
        <w:t xml:space="preserve"> to simulate the arrival and departure of </w:t>
      </w:r>
      <w:r w:rsidR="00963F7D">
        <w:rPr>
          <w:rFonts w:ascii="Times New Roman" w:hAnsi="Times New Roman" w:cs="Georgia"/>
          <w:szCs w:val="26"/>
        </w:rPr>
        <w:t>customers</w:t>
      </w:r>
      <w:r w:rsidRPr="00642214">
        <w:rPr>
          <w:rFonts w:ascii="Times New Roman" w:hAnsi="Times New Roman" w:cs="Georgia"/>
          <w:szCs w:val="26"/>
        </w:rPr>
        <w:t xml:space="preserve"> throughout the day.</w:t>
      </w:r>
    </w:p>
    <w:p w14:paraId="766797C6" w14:textId="77777777" w:rsidR="00F74CC4" w:rsidRDefault="00F74CC4" w:rsidP="00F74CC4">
      <w:pPr>
        <w:widowControl w:val="0"/>
        <w:autoSpaceDE w:val="0"/>
        <w:autoSpaceDN w:val="0"/>
        <w:adjustRightInd w:val="0"/>
        <w:rPr>
          <w:rFonts w:ascii="Times New Roman" w:hAnsi="Times New Roman" w:cs="Georgia"/>
          <w:b/>
          <w:szCs w:val="26"/>
        </w:rPr>
      </w:pPr>
    </w:p>
    <w:p w14:paraId="7F367BF7" w14:textId="77777777" w:rsidR="00F74CC4" w:rsidRDefault="00F74CC4" w:rsidP="00F74CC4">
      <w:pPr>
        <w:rPr>
          <w:rFonts w:ascii="Times New Roman" w:hAnsi="Times New Roman"/>
          <w:b/>
        </w:rPr>
      </w:pPr>
      <w:r w:rsidRPr="00A149E0">
        <w:rPr>
          <w:rFonts w:ascii="Times New Roman" w:hAnsi="Times New Roman"/>
          <w:b/>
        </w:rPr>
        <w:t>Instance Va</w:t>
      </w:r>
      <w:r>
        <w:rPr>
          <w:rFonts w:ascii="Times New Roman" w:hAnsi="Times New Roman"/>
          <w:b/>
        </w:rPr>
        <w:t xml:space="preserve">riables and Constructors </w:t>
      </w:r>
    </w:p>
    <w:p w14:paraId="683EA871" w14:textId="61693B82" w:rsidR="00F74CC4" w:rsidRPr="00A149E0" w:rsidRDefault="00F74CC4" w:rsidP="00F74CC4">
      <w:pPr>
        <w:rPr>
          <w:rFonts w:ascii="Times New Roman" w:hAnsi="Times New Roman"/>
        </w:rPr>
      </w:pPr>
      <w:r>
        <w:rPr>
          <w:rFonts w:ascii="Times New Roman" w:hAnsi="Times New Roman"/>
        </w:rPr>
        <w:t>A class should contain several i</w:t>
      </w:r>
      <w:r w:rsidR="00963F7D">
        <w:rPr>
          <w:rFonts w:ascii="Times New Roman" w:hAnsi="Times New Roman"/>
        </w:rPr>
        <w:t xml:space="preserve">nstance variables </w:t>
      </w:r>
      <w:r>
        <w:rPr>
          <w:rFonts w:ascii="Times New Roman" w:hAnsi="Times New Roman"/>
        </w:rPr>
        <w:t>that represent the state of the obje</w:t>
      </w:r>
      <w:r w:rsidR="00963F7D">
        <w:rPr>
          <w:rFonts w:ascii="Times New Roman" w:hAnsi="Times New Roman"/>
        </w:rPr>
        <w:t xml:space="preserve">ct.  </w:t>
      </w:r>
    </w:p>
    <w:p w14:paraId="46D0DEAD" w14:textId="67AB4F22" w:rsidR="00BD45AE" w:rsidRDefault="00642214"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Include instance var</w:t>
      </w:r>
      <w:r w:rsidR="00737741">
        <w:rPr>
          <w:rFonts w:ascii="Times New Roman" w:hAnsi="Times New Roman" w:cs="Georgia"/>
          <w:szCs w:val="26"/>
        </w:rPr>
        <w:t>iables for the simulation parame</w:t>
      </w:r>
      <w:r w:rsidR="00292B3A">
        <w:rPr>
          <w:rFonts w:ascii="Times New Roman" w:hAnsi="Times New Roman" w:cs="Georgia"/>
          <w:szCs w:val="26"/>
        </w:rPr>
        <w:t xml:space="preserve">ters: average </w:t>
      </w:r>
      <w:r>
        <w:rPr>
          <w:rFonts w:ascii="Times New Roman" w:hAnsi="Times New Roman" w:cs="Georgia"/>
          <w:szCs w:val="26"/>
        </w:rPr>
        <w:t xml:space="preserve">time </w:t>
      </w:r>
      <w:r w:rsidR="00292B3A">
        <w:rPr>
          <w:rFonts w:ascii="Times New Roman" w:hAnsi="Times New Roman" w:cs="Georgia"/>
          <w:szCs w:val="26"/>
        </w:rPr>
        <w:t xml:space="preserve">between customer arrivals </w:t>
      </w:r>
      <w:r>
        <w:rPr>
          <w:rFonts w:ascii="Times New Roman" w:hAnsi="Times New Roman" w:cs="Georgia"/>
          <w:szCs w:val="26"/>
        </w:rPr>
        <w:t>(</w:t>
      </w:r>
      <w:r w:rsidRPr="00292B3A">
        <w:rPr>
          <w:rFonts w:ascii="Courier New" w:hAnsi="Courier New" w:cs="Courier New"/>
          <w:szCs w:val="26"/>
        </w:rPr>
        <w:t>double</w:t>
      </w:r>
      <w:r>
        <w:rPr>
          <w:rFonts w:ascii="Times New Roman" w:hAnsi="Times New Roman" w:cs="Georgia"/>
          <w:szCs w:val="26"/>
        </w:rPr>
        <w:t xml:space="preserve">), </w:t>
      </w:r>
      <w:r w:rsidR="00BD45AE">
        <w:rPr>
          <w:rFonts w:ascii="Times New Roman" w:hAnsi="Times New Roman" w:cs="Georgia"/>
          <w:szCs w:val="26"/>
        </w:rPr>
        <w:t xml:space="preserve">average </w:t>
      </w:r>
      <w:r w:rsidR="00292B3A">
        <w:rPr>
          <w:rFonts w:ascii="Times New Roman" w:hAnsi="Times New Roman" w:cs="Georgia"/>
          <w:szCs w:val="26"/>
        </w:rPr>
        <w:t xml:space="preserve">cashier </w:t>
      </w:r>
      <w:r w:rsidR="00BD45AE">
        <w:rPr>
          <w:rFonts w:ascii="Times New Roman" w:hAnsi="Times New Roman" w:cs="Georgia"/>
          <w:szCs w:val="26"/>
        </w:rPr>
        <w:t>service time (</w:t>
      </w:r>
      <w:r w:rsidR="00BD45AE" w:rsidRPr="00292B3A">
        <w:rPr>
          <w:rFonts w:ascii="Courier New" w:hAnsi="Courier New" w:cs="Courier New"/>
          <w:szCs w:val="26"/>
        </w:rPr>
        <w:t>double</w:t>
      </w:r>
      <w:r w:rsidR="00BD45AE">
        <w:rPr>
          <w:rFonts w:ascii="Times New Roman" w:hAnsi="Times New Roman" w:cs="Georgia"/>
          <w:szCs w:val="26"/>
        </w:rPr>
        <w:t xml:space="preserve">), </w:t>
      </w:r>
      <w:r>
        <w:rPr>
          <w:rFonts w:ascii="Times New Roman" w:hAnsi="Times New Roman" w:cs="Georgia"/>
          <w:szCs w:val="26"/>
        </w:rPr>
        <w:t xml:space="preserve">number of </w:t>
      </w:r>
      <w:r w:rsidR="00963F7D">
        <w:rPr>
          <w:rFonts w:ascii="Times New Roman" w:hAnsi="Times New Roman" w:cs="Georgia"/>
          <w:szCs w:val="26"/>
        </w:rPr>
        <w:t>cashiers</w:t>
      </w:r>
      <w:r>
        <w:rPr>
          <w:rFonts w:ascii="Times New Roman" w:hAnsi="Times New Roman" w:cs="Georgia"/>
          <w:szCs w:val="26"/>
        </w:rPr>
        <w:t xml:space="preserve"> (</w:t>
      </w:r>
      <w:proofErr w:type="spellStart"/>
      <w:r w:rsidRPr="00292B3A">
        <w:rPr>
          <w:rFonts w:ascii="Courier New" w:hAnsi="Courier New" w:cs="Courier New"/>
          <w:szCs w:val="26"/>
        </w:rPr>
        <w:t>int</w:t>
      </w:r>
      <w:proofErr w:type="spellEnd"/>
      <w:r>
        <w:rPr>
          <w:rFonts w:ascii="Times New Roman" w:hAnsi="Times New Roman" w:cs="Georgia"/>
          <w:szCs w:val="26"/>
        </w:rPr>
        <w:t>)</w:t>
      </w:r>
      <w:r w:rsidR="00BD45AE">
        <w:rPr>
          <w:rFonts w:ascii="Times New Roman" w:hAnsi="Times New Roman" w:cs="Georgia"/>
          <w:szCs w:val="26"/>
        </w:rPr>
        <w:t xml:space="preserve"> and whether the </w:t>
      </w:r>
      <w:r w:rsidR="00F94E18">
        <w:rPr>
          <w:rFonts w:ascii="Times New Roman" w:hAnsi="Times New Roman" w:cs="Georgia"/>
          <w:szCs w:val="26"/>
        </w:rPr>
        <w:t xml:space="preserve">checkout area </w:t>
      </w:r>
      <w:r w:rsidR="00BD45AE">
        <w:rPr>
          <w:rFonts w:ascii="Times New Roman" w:hAnsi="Times New Roman" w:cs="Georgia"/>
          <w:szCs w:val="26"/>
        </w:rPr>
        <w:t xml:space="preserve">should be displayed </w:t>
      </w:r>
      <w:r w:rsidR="00BD45AE" w:rsidRPr="00292B3A">
        <w:rPr>
          <w:rFonts w:ascii="Courier New" w:hAnsi="Courier New" w:cs="Courier New"/>
          <w:szCs w:val="26"/>
        </w:rPr>
        <w:t>(</w:t>
      </w:r>
      <w:proofErr w:type="spellStart"/>
      <w:r w:rsidR="00BD45AE" w:rsidRPr="00292B3A">
        <w:rPr>
          <w:rFonts w:ascii="Courier New" w:hAnsi="Courier New" w:cs="Courier New"/>
          <w:szCs w:val="26"/>
        </w:rPr>
        <w:t>boolean</w:t>
      </w:r>
      <w:proofErr w:type="spellEnd"/>
      <w:r w:rsidR="00BD45AE">
        <w:rPr>
          <w:rFonts w:ascii="Times New Roman" w:hAnsi="Times New Roman" w:cs="Georgia"/>
          <w:szCs w:val="26"/>
        </w:rPr>
        <w:t>)</w:t>
      </w:r>
      <w:r>
        <w:rPr>
          <w:rFonts w:ascii="Times New Roman" w:hAnsi="Times New Roman" w:cs="Georgia"/>
          <w:szCs w:val="26"/>
        </w:rPr>
        <w:t xml:space="preserve">.  </w:t>
      </w:r>
    </w:p>
    <w:p w14:paraId="55FB74B4" w14:textId="5F9BC208" w:rsidR="00737741" w:rsidRDefault="00F94E18"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A</w:t>
      </w:r>
      <w:r w:rsidR="00737741">
        <w:rPr>
          <w:rFonts w:ascii="Times New Roman" w:hAnsi="Times New Roman" w:cs="Georgia"/>
          <w:szCs w:val="26"/>
        </w:rPr>
        <w:t xml:space="preserve"> </w:t>
      </w:r>
      <w:r w:rsidR="00737741" w:rsidRPr="00737741">
        <w:rPr>
          <w:rFonts w:ascii="Courier New" w:hAnsi="Courier New" w:cs="Georgia"/>
          <w:szCs w:val="26"/>
        </w:rPr>
        <w:t xml:space="preserve">double </w:t>
      </w:r>
      <w:r w:rsidR="00737741">
        <w:rPr>
          <w:rFonts w:ascii="Times New Roman" w:hAnsi="Times New Roman" w:cs="Georgia"/>
          <w:szCs w:val="26"/>
        </w:rPr>
        <w:t>to repres</w:t>
      </w:r>
      <w:r>
        <w:rPr>
          <w:rFonts w:ascii="Times New Roman" w:hAnsi="Times New Roman" w:cs="Georgia"/>
          <w:szCs w:val="26"/>
        </w:rPr>
        <w:t xml:space="preserve">ent the current time </w:t>
      </w:r>
      <w:r w:rsidR="00737741">
        <w:rPr>
          <w:rFonts w:ascii="Times New Roman" w:hAnsi="Times New Roman" w:cs="Georgia"/>
          <w:szCs w:val="26"/>
        </w:rPr>
        <w:t>simulation</w:t>
      </w:r>
      <w:r>
        <w:rPr>
          <w:rFonts w:ascii="Times New Roman" w:hAnsi="Times New Roman" w:cs="Georgia"/>
          <w:szCs w:val="26"/>
        </w:rPr>
        <w:t xml:space="preserve"> time</w:t>
      </w:r>
      <w:r w:rsidR="00737741">
        <w:rPr>
          <w:rFonts w:ascii="Times New Roman" w:hAnsi="Times New Roman" w:cs="Georgia"/>
          <w:szCs w:val="26"/>
        </w:rPr>
        <w:t xml:space="preserve">.  It starts at the store’s opening time </w:t>
      </w:r>
      <w:r w:rsidR="00292B3A">
        <w:rPr>
          <w:rFonts w:ascii="Times New Roman" w:hAnsi="Times New Roman" w:cs="Georgia"/>
          <w:szCs w:val="26"/>
        </w:rPr>
        <w:t xml:space="preserve">(10:00 am) </w:t>
      </w:r>
      <w:r w:rsidR="00737741">
        <w:rPr>
          <w:rFonts w:ascii="Times New Roman" w:hAnsi="Times New Roman" w:cs="Georgia"/>
          <w:szCs w:val="26"/>
        </w:rPr>
        <w:t>and moves forward throughout the day</w:t>
      </w:r>
      <w:r w:rsidR="00723A1F">
        <w:rPr>
          <w:rFonts w:ascii="Times New Roman" w:hAnsi="Times New Roman" w:cs="Georgia"/>
          <w:szCs w:val="26"/>
        </w:rPr>
        <w:t xml:space="preserve"> until closing time</w:t>
      </w:r>
      <w:r w:rsidR="00292B3A">
        <w:rPr>
          <w:rFonts w:ascii="Times New Roman" w:hAnsi="Times New Roman" w:cs="Georgia"/>
          <w:szCs w:val="26"/>
        </w:rPr>
        <w:t xml:space="preserve"> (6:00 pm)</w:t>
      </w:r>
      <w:r w:rsidR="00737741">
        <w:rPr>
          <w:rFonts w:ascii="Times New Roman" w:hAnsi="Times New Roman" w:cs="Georgia"/>
          <w:szCs w:val="26"/>
        </w:rPr>
        <w:t>.</w:t>
      </w:r>
    </w:p>
    <w:p w14:paraId="2AB8FFC6" w14:textId="6FAF9229" w:rsidR="00963F7D" w:rsidRDefault="00753108"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A</w:t>
      </w:r>
      <w:r w:rsidR="00642214">
        <w:rPr>
          <w:rFonts w:ascii="Times New Roman" w:hAnsi="Times New Roman" w:cs="Georgia"/>
          <w:szCs w:val="26"/>
        </w:rPr>
        <w:t xml:space="preserve">n </w:t>
      </w:r>
      <w:proofErr w:type="spellStart"/>
      <w:r w:rsidR="00642214" w:rsidRPr="00737741">
        <w:rPr>
          <w:rFonts w:ascii="Courier New" w:hAnsi="Courier New" w:cs="Georgia"/>
          <w:szCs w:val="26"/>
        </w:rPr>
        <w:t>ArrayList</w:t>
      </w:r>
      <w:proofErr w:type="spellEnd"/>
      <w:r w:rsidR="00642214">
        <w:rPr>
          <w:rFonts w:ascii="Times New Roman" w:hAnsi="Times New Roman" w:cs="Georgia"/>
          <w:szCs w:val="26"/>
        </w:rPr>
        <w:t xml:space="preserve"> of </w:t>
      </w:r>
      <w:r w:rsidR="00963F7D" w:rsidRPr="00963F7D">
        <w:rPr>
          <w:rFonts w:ascii="Courier New" w:hAnsi="Courier New" w:cs="Courier New"/>
          <w:szCs w:val="26"/>
        </w:rPr>
        <w:t>Customer</w:t>
      </w:r>
      <w:r w:rsidR="00F94E18">
        <w:rPr>
          <w:rFonts w:ascii="Times New Roman" w:hAnsi="Times New Roman" w:cs="Georgia"/>
          <w:szCs w:val="26"/>
        </w:rPr>
        <w:t xml:space="preserve"> to keep track of </w:t>
      </w:r>
      <w:r w:rsidR="00963F7D">
        <w:rPr>
          <w:rFonts w:ascii="Times New Roman" w:hAnsi="Times New Roman" w:cs="Georgia"/>
          <w:szCs w:val="26"/>
        </w:rPr>
        <w:t xml:space="preserve">customers waiting in line. </w:t>
      </w:r>
    </w:p>
    <w:p w14:paraId="1639155D" w14:textId="77777777" w:rsidR="00963F7D" w:rsidRDefault="00753108"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A</w:t>
      </w:r>
      <w:r w:rsidR="00642214">
        <w:rPr>
          <w:rFonts w:ascii="Times New Roman" w:hAnsi="Times New Roman" w:cs="Georgia"/>
          <w:szCs w:val="26"/>
        </w:rPr>
        <w:t xml:space="preserve">n array of </w:t>
      </w:r>
      <w:r w:rsidR="00963F7D" w:rsidRPr="00963F7D">
        <w:rPr>
          <w:rFonts w:ascii="Courier New" w:hAnsi="Courier New" w:cs="Courier New"/>
          <w:szCs w:val="26"/>
        </w:rPr>
        <w:t>Customer</w:t>
      </w:r>
      <w:r w:rsidR="00642214">
        <w:rPr>
          <w:rFonts w:ascii="Times New Roman" w:hAnsi="Times New Roman" w:cs="Georgia"/>
          <w:szCs w:val="26"/>
        </w:rPr>
        <w:t xml:space="preserve"> to represent the </w:t>
      </w:r>
      <w:r w:rsidR="00963F7D">
        <w:rPr>
          <w:rFonts w:ascii="Times New Roman" w:hAnsi="Times New Roman" w:cs="Georgia"/>
          <w:szCs w:val="26"/>
        </w:rPr>
        <w:t>cashiers</w:t>
      </w:r>
      <w:r w:rsidR="00642214">
        <w:rPr>
          <w:rFonts w:ascii="Times New Roman" w:hAnsi="Times New Roman" w:cs="Georgia"/>
          <w:szCs w:val="26"/>
        </w:rPr>
        <w:t xml:space="preserve">.  </w:t>
      </w:r>
    </w:p>
    <w:p w14:paraId="26F560BC" w14:textId="77777777" w:rsidR="00642214" w:rsidRDefault="00753108"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A</w:t>
      </w:r>
      <w:r w:rsidR="00642214">
        <w:rPr>
          <w:rFonts w:ascii="Times New Roman" w:hAnsi="Times New Roman" w:cs="Georgia"/>
          <w:szCs w:val="26"/>
        </w:rPr>
        <w:t xml:space="preserve"> </w:t>
      </w:r>
      <w:proofErr w:type="spellStart"/>
      <w:r w:rsidR="00642214" w:rsidRPr="00737741">
        <w:rPr>
          <w:rFonts w:ascii="Courier New" w:hAnsi="Courier New" w:cs="Georgia"/>
          <w:szCs w:val="26"/>
        </w:rPr>
        <w:t>PriorityQueue</w:t>
      </w:r>
      <w:proofErr w:type="spellEnd"/>
      <w:r w:rsidR="00963F7D">
        <w:rPr>
          <w:rFonts w:ascii="Times New Roman" w:hAnsi="Times New Roman" w:cs="Georgia"/>
          <w:szCs w:val="26"/>
        </w:rPr>
        <w:t xml:space="preserve"> of </w:t>
      </w:r>
      <w:proofErr w:type="spellStart"/>
      <w:r w:rsidR="00963F7D" w:rsidRPr="00963F7D">
        <w:rPr>
          <w:rFonts w:ascii="Courier New" w:hAnsi="Courier New" w:cs="Courier New"/>
          <w:szCs w:val="26"/>
        </w:rPr>
        <w:t>GVevent</w:t>
      </w:r>
      <w:proofErr w:type="spellEnd"/>
      <w:r w:rsidR="00642214">
        <w:rPr>
          <w:rFonts w:ascii="Times New Roman" w:hAnsi="Times New Roman" w:cs="Georgia"/>
          <w:szCs w:val="26"/>
        </w:rPr>
        <w:t xml:space="preserve"> to</w:t>
      </w:r>
      <w:r w:rsidR="00DD2C86">
        <w:rPr>
          <w:rFonts w:ascii="Times New Roman" w:hAnsi="Times New Roman" w:cs="Georgia"/>
          <w:szCs w:val="26"/>
        </w:rPr>
        <w:t xml:space="preserve"> maintain the list of future </w:t>
      </w:r>
      <w:r w:rsidR="00642214">
        <w:rPr>
          <w:rFonts w:ascii="Times New Roman" w:hAnsi="Times New Roman" w:cs="Georgia"/>
          <w:szCs w:val="26"/>
        </w:rPr>
        <w:t xml:space="preserve">events.  </w:t>
      </w:r>
    </w:p>
    <w:p w14:paraId="2E8CDEDF" w14:textId="77777777" w:rsidR="003044A9" w:rsidRDefault="00753108"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A</w:t>
      </w:r>
      <w:r w:rsidR="00642214" w:rsidRPr="00723A1F">
        <w:rPr>
          <w:rFonts w:ascii="Times New Roman" w:hAnsi="Times New Roman" w:cs="Georgia"/>
          <w:szCs w:val="26"/>
          <w:u w:val="single"/>
        </w:rPr>
        <w:t xml:space="preserve"> single</w:t>
      </w:r>
      <w:r w:rsidR="00642214">
        <w:rPr>
          <w:rFonts w:ascii="Times New Roman" w:hAnsi="Times New Roman" w:cs="Georgia"/>
          <w:szCs w:val="26"/>
        </w:rPr>
        <w:t xml:space="preserve"> instance variable of type </w:t>
      </w:r>
      <w:proofErr w:type="spellStart"/>
      <w:r w:rsidR="00642214" w:rsidRPr="00642214">
        <w:rPr>
          <w:rFonts w:ascii="Courier New" w:hAnsi="Courier New" w:cs="Georgia"/>
          <w:szCs w:val="26"/>
        </w:rPr>
        <w:t>GVrandom</w:t>
      </w:r>
      <w:proofErr w:type="spellEnd"/>
      <w:r w:rsidR="00963F7D">
        <w:rPr>
          <w:rFonts w:ascii="Times New Roman" w:hAnsi="Times New Roman" w:cs="Georgia"/>
          <w:szCs w:val="26"/>
        </w:rPr>
        <w:t xml:space="preserve"> </w:t>
      </w:r>
      <w:r w:rsidR="00642214">
        <w:rPr>
          <w:rFonts w:ascii="Times New Roman" w:hAnsi="Times New Roman" w:cs="Georgia"/>
          <w:szCs w:val="26"/>
        </w:rPr>
        <w:t>to generate random arrival and service times throughout the simulation.</w:t>
      </w:r>
    </w:p>
    <w:p w14:paraId="6D4ECAEE" w14:textId="04189B6D" w:rsidR="00642214" w:rsidRDefault="00753108"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A</w:t>
      </w:r>
      <w:r w:rsidR="003044A9">
        <w:rPr>
          <w:rFonts w:ascii="Times New Roman" w:hAnsi="Times New Roman" w:cs="Georgia"/>
          <w:szCs w:val="26"/>
        </w:rPr>
        <w:t xml:space="preserve"> single String instance variable to contain the results.  The String can then be printed to the terminal window within </w:t>
      </w:r>
      <w:proofErr w:type="spellStart"/>
      <w:r w:rsidR="003044A9">
        <w:rPr>
          <w:rFonts w:ascii="Times New Roman" w:hAnsi="Times New Roman" w:cs="Georgia"/>
          <w:szCs w:val="26"/>
        </w:rPr>
        <w:t>BlueJ</w:t>
      </w:r>
      <w:proofErr w:type="spellEnd"/>
      <w:r w:rsidR="003044A9">
        <w:rPr>
          <w:rFonts w:ascii="Times New Roman" w:hAnsi="Times New Roman" w:cs="Georgia"/>
          <w:szCs w:val="26"/>
        </w:rPr>
        <w:t xml:space="preserve"> or displayed within a GUI.</w:t>
      </w:r>
      <w:r w:rsidR="00210231">
        <w:rPr>
          <w:rFonts w:ascii="Times New Roman" w:hAnsi="Times New Roman" w:cs="Georgia"/>
          <w:szCs w:val="26"/>
        </w:rPr>
        <w:t xml:space="preserve">  </w:t>
      </w:r>
      <w:r w:rsidR="00210231" w:rsidRPr="00F94E18">
        <w:rPr>
          <w:rFonts w:ascii="Times New Roman" w:hAnsi="Times New Roman" w:cs="Georgia"/>
          <w:b/>
          <w:szCs w:val="26"/>
        </w:rPr>
        <w:t>There should</w:t>
      </w:r>
      <w:r w:rsidR="00723A1F" w:rsidRPr="00F94E18">
        <w:rPr>
          <w:rFonts w:ascii="Times New Roman" w:hAnsi="Times New Roman" w:cs="Georgia"/>
          <w:b/>
          <w:szCs w:val="26"/>
        </w:rPr>
        <w:t xml:space="preserve"> be no print statements in this class</w:t>
      </w:r>
      <w:r w:rsidR="00723A1F">
        <w:rPr>
          <w:rFonts w:ascii="Times New Roman" w:hAnsi="Times New Roman" w:cs="Georgia"/>
          <w:szCs w:val="26"/>
        </w:rPr>
        <w:t>.</w:t>
      </w:r>
    </w:p>
    <w:p w14:paraId="02CBF5F7" w14:textId="77777777" w:rsidR="00642214" w:rsidRDefault="00642214"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 xml:space="preserve">Use </w:t>
      </w:r>
      <w:r w:rsidRPr="00642214">
        <w:rPr>
          <w:rFonts w:ascii="Courier New" w:hAnsi="Courier New" w:cs="Georgia"/>
          <w:szCs w:val="26"/>
        </w:rPr>
        <w:t xml:space="preserve">private final </w:t>
      </w:r>
      <w:proofErr w:type="spellStart"/>
      <w:r w:rsidRPr="00642214">
        <w:rPr>
          <w:rFonts w:ascii="Courier New" w:hAnsi="Courier New" w:cs="Georgia"/>
          <w:szCs w:val="26"/>
        </w:rPr>
        <w:t>int</w:t>
      </w:r>
      <w:proofErr w:type="spellEnd"/>
      <w:r w:rsidRPr="00642214">
        <w:rPr>
          <w:rFonts w:ascii="Courier New" w:hAnsi="Courier New" w:cs="Georgia"/>
          <w:szCs w:val="26"/>
        </w:rPr>
        <w:t xml:space="preserve"> </w:t>
      </w:r>
      <w:r>
        <w:rPr>
          <w:rFonts w:ascii="Times New Roman" w:hAnsi="Times New Roman" w:cs="Georgia"/>
          <w:szCs w:val="26"/>
        </w:rPr>
        <w:t>m</w:t>
      </w:r>
      <w:r w:rsidR="001965E4">
        <w:rPr>
          <w:rFonts w:ascii="Times New Roman" w:hAnsi="Times New Roman" w:cs="Georgia"/>
          <w:szCs w:val="26"/>
        </w:rPr>
        <w:t>e</w:t>
      </w:r>
      <w:r w:rsidR="00753108">
        <w:rPr>
          <w:rFonts w:ascii="Times New Roman" w:hAnsi="Times New Roman" w:cs="Georgia"/>
          <w:szCs w:val="26"/>
        </w:rPr>
        <w:t>mbers to represent the OPEN (600</w:t>
      </w:r>
      <w:r w:rsidR="001965E4">
        <w:rPr>
          <w:rFonts w:ascii="Times New Roman" w:hAnsi="Times New Roman" w:cs="Georgia"/>
          <w:szCs w:val="26"/>
        </w:rPr>
        <w:t>) and CLOSE (108</w:t>
      </w:r>
      <w:r>
        <w:rPr>
          <w:rFonts w:ascii="Times New Roman" w:hAnsi="Times New Roman" w:cs="Georgia"/>
          <w:szCs w:val="26"/>
        </w:rPr>
        <w:t xml:space="preserve">0) times.  These values </w:t>
      </w:r>
      <w:r w:rsidR="00753108">
        <w:rPr>
          <w:rFonts w:ascii="Times New Roman" w:hAnsi="Times New Roman" w:cs="Georgia"/>
          <w:szCs w:val="26"/>
        </w:rPr>
        <w:t>represent 10</w:t>
      </w:r>
      <w:r w:rsidR="001965E4">
        <w:rPr>
          <w:rFonts w:ascii="Times New Roman" w:hAnsi="Times New Roman" w:cs="Georgia"/>
          <w:szCs w:val="26"/>
        </w:rPr>
        <w:t>:00 am and 6</w:t>
      </w:r>
      <w:r w:rsidR="00723A1F">
        <w:rPr>
          <w:rFonts w:ascii="Times New Roman" w:hAnsi="Times New Roman" w:cs="Georgia"/>
          <w:szCs w:val="26"/>
        </w:rPr>
        <w:t>:00 pm</w:t>
      </w:r>
      <w:r>
        <w:rPr>
          <w:rFonts w:ascii="Times New Roman" w:hAnsi="Times New Roman" w:cs="Georgia"/>
          <w:szCs w:val="26"/>
        </w:rPr>
        <w:t>.</w:t>
      </w:r>
    </w:p>
    <w:p w14:paraId="65A7AE9D" w14:textId="7FAA1704" w:rsidR="00642214" w:rsidRDefault="00642214"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Times New Roman" w:hAnsi="Times New Roman" w:cs="Georgia"/>
          <w:szCs w:val="26"/>
        </w:rPr>
        <w:t>You will need several additional instance variables</w:t>
      </w:r>
      <w:r w:rsidR="00723A1F">
        <w:rPr>
          <w:rFonts w:ascii="Times New Roman" w:hAnsi="Times New Roman" w:cs="Georgia"/>
          <w:szCs w:val="26"/>
        </w:rPr>
        <w:t xml:space="preserve"> to track and calcu</w:t>
      </w:r>
      <w:r w:rsidR="00753108">
        <w:rPr>
          <w:rFonts w:ascii="Times New Roman" w:hAnsi="Times New Roman" w:cs="Georgia"/>
          <w:szCs w:val="26"/>
        </w:rPr>
        <w:t>late simu</w:t>
      </w:r>
      <w:r w:rsidR="00292B3A">
        <w:rPr>
          <w:rFonts w:ascii="Times New Roman" w:hAnsi="Times New Roman" w:cs="Georgia"/>
          <w:szCs w:val="26"/>
        </w:rPr>
        <w:t>lation results.  This is left for you to figure out.</w:t>
      </w:r>
    </w:p>
    <w:p w14:paraId="18D9BC39" w14:textId="20E8116D" w:rsidR="00F94E18" w:rsidRDefault="00F94E18" w:rsidP="00F94E18">
      <w:pPr>
        <w:widowControl w:val="0"/>
        <w:autoSpaceDE w:val="0"/>
        <w:autoSpaceDN w:val="0"/>
        <w:adjustRightInd w:val="0"/>
        <w:spacing w:after="120"/>
        <w:ind w:left="90"/>
        <w:rPr>
          <w:rFonts w:ascii="Courier New" w:hAnsi="Courier New" w:cs="Georgia"/>
          <w:szCs w:val="26"/>
        </w:rPr>
      </w:pPr>
      <w:r w:rsidRPr="00F94E18">
        <w:rPr>
          <w:rFonts w:ascii="Times New Roman" w:hAnsi="Times New Roman"/>
          <w:b/>
        </w:rPr>
        <w:t>Constructor</w:t>
      </w:r>
      <w:r w:rsidRPr="00F94E18">
        <w:rPr>
          <w:rFonts w:ascii="Courier New" w:hAnsi="Courier New" w:cs="Georgia"/>
          <w:szCs w:val="26"/>
        </w:rPr>
        <w:t xml:space="preserve"> </w:t>
      </w:r>
    </w:p>
    <w:p w14:paraId="1D1CCDE2" w14:textId="751320E7" w:rsidR="00F94E18" w:rsidRPr="00F94E18" w:rsidRDefault="00F94E18" w:rsidP="00F94E18">
      <w:pPr>
        <w:widowControl w:val="0"/>
        <w:autoSpaceDE w:val="0"/>
        <w:autoSpaceDN w:val="0"/>
        <w:adjustRightInd w:val="0"/>
        <w:spacing w:after="120"/>
        <w:ind w:left="90"/>
        <w:rPr>
          <w:rFonts w:ascii="Times New Roman" w:hAnsi="Times New Roman" w:cs="Georgia"/>
          <w:szCs w:val="26"/>
        </w:rPr>
      </w:pPr>
      <w:r>
        <w:rPr>
          <w:rFonts w:ascii="Times New Roman" w:hAnsi="Times New Roman"/>
        </w:rPr>
        <w:t>Constructors provide initial values to these variables.</w:t>
      </w:r>
    </w:p>
    <w:p w14:paraId="6CE2AB7B" w14:textId="546B0C8F" w:rsidR="00642214" w:rsidRPr="00F74CC4" w:rsidRDefault="00642214" w:rsidP="00642214">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publ</w:t>
      </w:r>
      <w:r w:rsidR="00753108">
        <w:rPr>
          <w:rFonts w:ascii="Courier New" w:hAnsi="Courier New" w:cs="Georgia"/>
          <w:szCs w:val="26"/>
        </w:rPr>
        <w:t xml:space="preserve">ic </w:t>
      </w:r>
      <w:proofErr w:type="spellStart"/>
      <w:r w:rsidR="00753108">
        <w:rPr>
          <w:rFonts w:ascii="Courier New" w:hAnsi="Courier New" w:cs="Georgia"/>
          <w:szCs w:val="26"/>
        </w:rPr>
        <w:t>MarketPlace</w:t>
      </w:r>
      <w:proofErr w:type="spellEnd"/>
      <w:r w:rsidRPr="008F43A8">
        <w:rPr>
          <w:rFonts w:ascii="Courier New" w:hAnsi="Courier New" w:cs="Georgia"/>
          <w:szCs w:val="26"/>
        </w:rPr>
        <w:t xml:space="preserve"> ()</w:t>
      </w:r>
      <w:r>
        <w:rPr>
          <w:rFonts w:ascii="Times New Roman" w:hAnsi="Times New Roman" w:cs="Georgia"/>
          <w:szCs w:val="26"/>
        </w:rPr>
        <w:t xml:space="preserve"> – initialize the insta</w:t>
      </w:r>
      <w:r w:rsidR="00723A1F">
        <w:rPr>
          <w:rFonts w:ascii="Times New Roman" w:hAnsi="Times New Roman" w:cs="Georgia"/>
          <w:szCs w:val="26"/>
        </w:rPr>
        <w:t>nce variables</w:t>
      </w:r>
      <w:r>
        <w:rPr>
          <w:rFonts w:ascii="Times New Roman" w:hAnsi="Times New Roman" w:cs="Georgia"/>
          <w:szCs w:val="26"/>
        </w:rPr>
        <w:t>.</w:t>
      </w:r>
      <w:r w:rsidR="00210231">
        <w:rPr>
          <w:rFonts w:ascii="Times New Roman" w:hAnsi="Times New Roman" w:cs="Georgia"/>
          <w:szCs w:val="26"/>
        </w:rPr>
        <w:t xml:space="preserve">  Instantiate the objects.  </w:t>
      </w:r>
      <w:r w:rsidR="00753108">
        <w:rPr>
          <w:rFonts w:ascii="Times New Roman" w:hAnsi="Times New Roman" w:cs="Georgia"/>
          <w:szCs w:val="26"/>
        </w:rPr>
        <w:t>Start</w:t>
      </w:r>
      <w:r w:rsidR="00210231">
        <w:rPr>
          <w:rFonts w:ascii="Times New Roman" w:hAnsi="Times New Roman" w:cs="Georgia"/>
          <w:szCs w:val="26"/>
        </w:rPr>
        <w:t xml:space="preserve"> values are three </w:t>
      </w:r>
      <w:r w:rsidR="00753108">
        <w:rPr>
          <w:rFonts w:ascii="Times New Roman" w:hAnsi="Times New Roman" w:cs="Georgia"/>
          <w:szCs w:val="26"/>
        </w:rPr>
        <w:t>cashiers</w:t>
      </w:r>
      <w:r w:rsidR="00BD45AE">
        <w:rPr>
          <w:rFonts w:ascii="Times New Roman" w:hAnsi="Times New Roman" w:cs="Georgia"/>
          <w:szCs w:val="26"/>
        </w:rPr>
        <w:t xml:space="preserve">, 6.6 average service time, </w:t>
      </w:r>
      <w:r w:rsidR="00210231">
        <w:rPr>
          <w:rFonts w:ascii="Times New Roman" w:hAnsi="Times New Roman" w:cs="Georgia"/>
          <w:szCs w:val="26"/>
        </w:rPr>
        <w:t>2.5 average arrival time</w:t>
      </w:r>
      <w:r w:rsidR="00BD45AE">
        <w:rPr>
          <w:rFonts w:ascii="Times New Roman" w:hAnsi="Times New Roman" w:cs="Georgia"/>
          <w:szCs w:val="26"/>
        </w:rPr>
        <w:t xml:space="preserve"> and the </w:t>
      </w:r>
      <w:r w:rsidR="00D220E4">
        <w:rPr>
          <w:rFonts w:ascii="Times New Roman" w:hAnsi="Times New Roman" w:cs="Georgia"/>
          <w:szCs w:val="26"/>
        </w:rPr>
        <w:t>checkout area</w:t>
      </w:r>
      <w:r w:rsidR="00BD45AE">
        <w:rPr>
          <w:rFonts w:ascii="Times New Roman" w:hAnsi="Times New Roman" w:cs="Georgia"/>
          <w:szCs w:val="26"/>
        </w:rPr>
        <w:t xml:space="preserve"> should NOT be displayed</w:t>
      </w:r>
      <w:r w:rsidR="00210231">
        <w:rPr>
          <w:rFonts w:ascii="Times New Roman" w:hAnsi="Times New Roman" w:cs="Georgia"/>
          <w:szCs w:val="26"/>
        </w:rPr>
        <w:t>.</w:t>
      </w:r>
    </w:p>
    <w:p w14:paraId="4ED9747C" w14:textId="77777777" w:rsidR="00F74CC4" w:rsidRDefault="00F74CC4" w:rsidP="00F74CC4">
      <w:pPr>
        <w:rPr>
          <w:rFonts w:ascii="Times New Roman" w:hAnsi="Times New Roman"/>
          <w:b/>
        </w:rPr>
      </w:pPr>
    </w:p>
    <w:p w14:paraId="07569AFB" w14:textId="77777777" w:rsidR="00F74CC4" w:rsidRPr="00F04CEC" w:rsidRDefault="00F74CC4" w:rsidP="00F74CC4">
      <w:pPr>
        <w:rPr>
          <w:rFonts w:ascii="Times New Roman" w:hAnsi="Times New Roman"/>
          <w:b/>
        </w:rPr>
      </w:pPr>
      <w:r>
        <w:rPr>
          <w:rFonts w:ascii="Times New Roman" w:hAnsi="Times New Roman"/>
          <w:b/>
        </w:rPr>
        <w:t>Accessor</w:t>
      </w:r>
      <w:r w:rsidR="00BE45A6">
        <w:rPr>
          <w:rFonts w:ascii="Times New Roman" w:hAnsi="Times New Roman"/>
          <w:b/>
        </w:rPr>
        <w:t xml:space="preserve"> and Set</w:t>
      </w:r>
      <w:r>
        <w:rPr>
          <w:rFonts w:ascii="Times New Roman" w:hAnsi="Times New Roman"/>
          <w:b/>
        </w:rPr>
        <w:t xml:space="preserve"> Methods </w:t>
      </w:r>
    </w:p>
    <w:p w14:paraId="2084522C" w14:textId="50E35020" w:rsidR="00F74CC4" w:rsidRPr="00F04CEC" w:rsidRDefault="00F74CC4" w:rsidP="00F74CC4">
      <w:pPr>
        <w:rPr>
          <w:rFonts w:ascii="Times New Roman" w:hAnsi="Times New Roman"/>
        </w:rPr>
      </w:pPr>
      <w:r w:rsidRPr="00F04CEC">
        <w:rPr>
          <w:rFonts w:ascii="Times New Roman" w:hAnsi="Times New Roman"/>
        </w:rPr>
        <w:t xml:space="preserve">It is good practice to provide </w:t>
      </w:r>
      <w:r w:rsidRPr="00F04CEC">
        <w:rPr>
          <w:rFonts w:ascii="Times New Roman" w:hAnsi="Times New Roman"/>
          <w:i/>
        </w:rPr>
        <w:t>accessor</w:t>
      </w:r>
      <w:r w:rsidRPr="00F04CEC">
        <w:rPr>
          <w:rFonts w:ascii="Times New Roman" w:hAnsi="Times New Roman"/>
        </w:rPr>
        <w:t xml:space="preserve"> methods for most instance me</w:t>
      </w:r>
      <w:r w:rsidR="00D220E4">
        <w:rPr>
          <w:rFonts w:ascii="Times New Roman" w:hAnsi="Times New Roman"/>
        </w:rPr>
        <w:t>mbers</w:t>
      </w:r>
      <w:r w:rsidRPr="00F04CEC">
        <w:rPr>
          <w:rFonts w:ascii="Times New Roman" w:hAnsi="Times New Roman"/>
        </w:rPr>
        <w:t xml:space="preserve">.  These methods are informally called </w:t>
      </w:r>
      <w:r w:rsidRPr="00F04CEC">
        <w:rPr>
          <w:rFonts w:ascii="Times New Roman" w:hAnsi="Times New Roman"/>
          <w:i/>
        </w:rPr>
        <w:t>getter</w:t>
      </w:r>
      <w:r w:rsidRPr="00F04CEC">
        <w:rPr>
          <w:rFonts w:ascii="Times New Roman" w:hAnsi="Times New Roman"/>
        </w:rPr>
        <w:t xml:space="preserve"> methods and allow access to the state of the object. </w:t>
      </w:r>
    </w:p>
    <w:p w14:paraId="0F51244D" w14:textId="18F72E8F" w:rsidR="00FE33E8" w:rsidRDefault="008B69D1" w:rsidP="00FE33E8">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int</w:t>
      </w:r>
      <w:proofErr w:type="spellEnd"/>
      <w:r>
        <w:rPr>
          <w:rFonts w:ascii="Courier New" w:hAnsi="Courier New" w:cs="Georgia"/>
          <w:szCs w:val="26"/>
        </w:rPr>
        <w:t xml:space="preserve"> </w:t>
      </w:r>
      <w:proofErr w:type="spellStart"/>
      <w:proofErr w:type="gramStart"/>
      <w:r>
        <w:rPr>
          <w:rFonts w:ascii="Courier New" w:hAnsi="Courier New" w:cs="Georgia"/>
          <w:szCs w:val="26"/>
        </w:rPr>
        <w:t>getNum</w:t>
      </w:r>
      <w:r w:rsidR="00753108">
        <w:rPr>
          <w:rFonts w:ascii="Courier New" w:hAnsi="Courier New" w:cs="Georgia"/>
          <w:szCs w:val="26"/>
        </w:rPr>
        <w:t>Cashiers</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return the number</w:t>
      </w:r>
      <w:r w:rsidR="00FE33E8">
        <w:rPr>
          <w:rFonts w:ascii="Times New Roman" w:hAnsi="Times New Roman" w:cs="Georgia"/>
          <w:szCs w:val="26"/>
        </w:rPr>
        <w:t xml:space="preserve"> of </w:t>
      </w:r>
      <w:r w:rsidR="00753108">
        <w:rPr>
          <w:rFonts w:ascii="Times New Roman" w:hAnsi="Times New Roman" w:cs="Georgia"/>
          <w:szCs w:val="26"/>
        </w:rPr>
        <w:t>cashiers</w:t>
      </w:r>
      <w:r w:rsidR="00BD45AE">
        <w:rPr>
          <w:rFonts w:ascii="Times New Roman" w:hAnsi="Times New Roman" w:cs="Georgia"/>
          <w:szCs w:val="26"/>
        </w:rPr>
        <w:t xml:space="preserve"> (one of the</w:t>
      </w:r>
      <w:r w:rsidR="00FE33E8">
        <w:rPr>
          <w:rFonts w:ascii="Times New Roman" w:hAnsi="Times New Roman" w:cs="Georgia"/>
          <w:szCs w:val="26"/>
        </w:rPr>
        <w:t xml:space="preserve"> simulation parameters).</w:t>
      </w:r>
      <w:r w:rsidR="00F7319F">
        <w:rPr>
          <w:rFonts w:ascii="Times New Roman" w:hAnsi="Times New Roman" w:cs="Georgia"/>
          <w:szCs w:val="26"/>
        </w:rPr>
        <w:t xml:space="preserve"> One line of code.</w:t>
      </w:r>
    </w:p>
    <w:p w14:paraId="36EA47EF" w14:textId="77777777" w:rsidR="00FE33E8" w:rsidRDefault="00FE33E8" w:rsidP="00FE33E8">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double </w:t>
      </w:r>
      <w:proofErr w:type="spellStart"/>
      <w:proofErr w:type="gramStart"/>
      <w:r>
        <w:rPr>
          <w:rFonts w:ascii="Courier New" w:hAnsi="Courier New" w:cs="Georgia"/>
          <w:szCs w:val="26"/>
        </w:rPr>
        <w:t>getArrivalTime</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return the average </w:t>
      </w:r>
      <w:r w:rsidR="00753108">
        <w:rPr>
          <w:rFonts w:ascii="Times New Roman" w:hAnsi="Times New Roman" w:cs="Georgia"/>
          <w:szCs w:val="26"/>
        </w:rPr>
        <w:t>customer</w:t>
      </w:r>
      <w:r>
        <w:rPr>
          <w:rFonts w:ascii="Times New Roman" w:hAnsi="Times New Roman" w:cs="Georgia"/>
          <w:szCs w:val="26"/>
        </w:rPr>
        <w:t xml:space="preserve"> ar</w:t>
      </w:r>
      <w:r w:rsidR="00BD45AE">
        <w:rPr>
          <w:rFonts w:ascii="Times New Roman" w:hAnsi="Times New Roman" w:cs="Georgia"/>
          <w:szCs w:val="26"/>
        </w:rPr>
        <w:t xml:space="preserve">rival time (one of the </w:t>
      </w:r>
      <w:r>
        <w:rPr>
          <w:rFonts w:ascii="Times New Roman" w:hAnsi="Times New Roman" w:cs="Georgia"/>
          <w:szCs w:val="26"/>
        </w:rPr>
        <w:t>simulation parameters).</w:t>
      </w:r>
    </w:p>
    <w:p w14:paraId="54D66ADF" w14:textId="73CEF763" w:rsidR="008B69D1" w:rsidRPr="00FE33E8" w:rsidRDefault="00FE33E8" w:rsidP="00FE33E8">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double </w:t>
      </w:r>
      <w:proofErr w:type="spellStart"/>
      <w:proofErr w:type="gramStart"/>
      <w:r>
        <w:rPr>
          <w:rFonts w:ascii="Courier New" w:hAnsi="Courier New" w:cs="Georgia"/>
          <w:szCs w:val="26"/>
        </w:rPr>
        <w:t>getServiceTime</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return the average </w:t>
      </w:r>
      <w:r w:rsidR="00753108">
        <w:rPr>
          <w:rFonts w:ascii="Times New Roman" w:hAnsi="Times New Roman" w:cs="Georgia"/>
          <w:szCs w:val="26"/>
        </w:rPr>
        <w:t>cashier</w:t>
      </w:r>
      <w:r>
        <w:rPr>
          <w:rFonts w:ascii="Times New Roman" w:hAnsi="Times New Roman" w:cs="Georgia"/>
          <w:szCs w:val="26"/>
        </w:rPr>
        <w:t xml:space="preserve"> se</w:t>
      </w:r>
      <w:r w:rsidR="00BD45AE">
        <w:rPr>
          <w:rFonts w:ascii="Times New Roman" w:hAnsi="Times New Roman" w:cs="Georgia"/>
          <w:szCs w:val="26"/>
        </w:rPr>
        <w:t xml:space="preserve">rvice time (one of the </w:t>
      </w:r>
      <w:r>
        <w:rPr>
          <w:rFonts w:ascii="Times New Roman" w:hAnsi="Times New Roman" w:cs="Georgia"/>
          <w:szCs w:val="26"/>
        </w:rPr>
        <w:t>simulation parameters).</w:t>
      </w:r>
      <w:r w:rsidR="00F7319F">
        <w:rPr>
          <w:rFonts w:ascii="Times New Roman" w:hAnsi="Times New Roman" w:cs="Georgia"/>
          <w:szCs w:val="26"/>
        </w:rPr>
        <w:t xml:space="preserve"> </w:t>
      </w:r>
    </w:p>
    <w:p w14:paraId="40CEDF0E" w14:textId="5CE9C4AB" w:rsidR="00FE33E8" w:rsidRDefault="00FE33E8" w:rsidP="00FE33E8">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int</w:t>
      </w:r>
      <w:proofErr w:type="spellEnd"/>
      <w:r>
        <w:rPr>
          <w:rFonts w:ascii="Courier New" w:hAnsi="Courier New" w:cs="Georgia"/>
          <w:szCs w:val="26"/>
        </w:rPr>
        <w:t xml:space="preserve"> </w:t>
      </w:r>
      <w:proofErr w:type="spellStart"/>
      <w:proofErr w:type="gramStart"/>
      <w:r>
        <w:rPr>
          <w:rFonts w:ascii="Courier New" w:hAnsi="Courier New" w:cs="Georgia"/>
          <w:szCs w:val="26"/>
        </w:rPr>
        <w:t>getNum</w:t>
      </w:r>
      <w:r w:rsidR="00753108">
        <w:rPr>
          <w:rFonts w:ascii="Courier New" w:hAnsi="Courier New" w:cs="Georgia"/>
          <w:szCs w:val="26"/>
        </w:rPr>
        <w:t>Customers</w:t>
      </w:r>
      <w:r>
        <w:rPr>
          <w:rFonts w:ascii="Courier New" w:hAnsi="Courier New" w:cs="Georgia"/>
          <w:szCs w:val="26"/>
        </w:rPr>
        <w:t>Served</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return the number of </w:t>
      </w:r>
      <w:r w:rsidR="003266EE">
        <w:rPr>
          <w:rFonts w:ascii="Times New Roman" w:hAnsi="Times New Roman" w:cs="Georgia"/>
          <w:szCs w:val="26"/>
        </w:rPr>
        <w:t>customer</w:t>
      </w:r>
      <w:r>
        <w:rPr>
          <w:rFonts w:ascii="Times New Roman" w:hAnsi="Times New Roman" w:cs="Georgia"/>
          <w:szCs w:val="26"/>
        </w:rPr>
        <w:t>s served during the most recent simulation (determined after simulation).</w:t>
      </w:r>
      <w:r w:rsidR="00753108">
        <w:rPr>
          <w:rFonts w:ascii="Times New Roman" w:hAnsi="Times New Roman" w:cs="Georgia"/>
          <w:szCs w:val="26"/>
        </w:rPr>
        <w:t xml:space="preserve">  </w:t>
      </w:r>
      <w:r w:rsidR="00F7319F">
        <w:rPr>
          <w:rFonts w:ascii="Times New Roman" w:hAnsi="Times New Roman" w:cs="Georgia"/>
          <w:szCs w:val="26"/>
        </w:rPr>
        <w:t>One line of code.</w:t>
      </w:r>
    </w:p>
    <w:p w14:paraId="287E8566" w14:textId="77777777" w:rsidR="00CC045A" w:rsidRDefault="00CC045A">
      <w:pPr>
        <w:rPr>
          <w:rFonts w:ascii="Courier New" w:hAnsi="Courier New" w:cs="Georgia"/>
          <w:szCs w:val="26"/>
        </w:rPr>
      </w:pPr>
      <w:r>
        <w:rPr>
          <w:rFonts w:ascii="Courier New" w:hAnsi="Courier New" w:cs="Georgia"/>
          <w:szCs w:val="26"/>
        </w:rPr>
        <w:br w:type="page"/>
      </w:r>
    </w:p>
    <w:p w14:paraId="78CDD229" w14:textId="63C21A79" w:rsidR="001C3B13" w:rsidRPr="001C3B13" w:rsidRDefault="001C3B13" w:rsidP="001C3B13">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lastRenderedPageBreak/>
        <w:t xml:space="preserve">public String </w:t>
      </w:r>
      <w:proofErr w:type="spellStart"/>
      <w:proofErr w:type="gramStart"/>
      <w:r>
        <w:rPr>
          <w:rFonts w:ascii="Courier New" w:hAnsi="Courier New" w:cs="Georgia"/>
          <w:szCs w:val="26"/>
        </w:rPr>
        <w:t>getReport</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simulation results are not printed to the screen directly.  Instead, all results are appended to a String instance variable. </w:t>
      </w:r>
      <w:r w:rsidR="00F7319F">
        <w:rPr>
          <w:rFonts w:ascii="Times New Roman" w:hAnsi="Times New Roman" w:cs="Georgia"/>
          <w:szCs w:val="26"/>
        </w:rPr>
        <w:t>O</w:t>
      </w:r>
      <w:r>
        <w:rPr>
          <w:rFonts w:ascii="Times New Roman" w:hAnsi="Times New Roman" w:cs="Georgia"/>
          <w:szCs w:val="26"/>
        </w:rPr>
        <w:t>ne line of code.</w:t>
      </w:r>
    </w:p>
    <w:p w14:paraId="5B4FE118" w14:textId="74B698A5" w:rsidR="00FE33E8" w:rsidRPr="008B69D1" w:rsidRDefault="00FE33E8" w:rsidP="00FE33E8">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w:t>
      </w:r>
      <w:proofErr w:type="spellStart"/>
      <w:r>
        <w:rPr>
          <w:rFonts w:ascii="Courier New" w:hAnsi="Courier New" w:cs="Georgia"/>
          <w:szCs w:val="26"/>
        </w:rPr>
        <w:t>int</w:t>
      </w:r>
      <w:proofErr w:type="spellEnd"/>
      <w:r>
        <w:rPr>
          <w:rFonts w:ascii="Courier New" w:hAnsi="Courier New" w:cs="Georgia"/>
          <w:szCs w:val="26"/>
        </w:rPr>
        <w:t xml:space="preserve"> </w:t>
      </w:r>
      <w:proofErr w:type="spellStart"/>
      <w:proofErr w:type="gramStart"/>
      <w:r>
        <w:rPr>
          <w:rFonts w:ascii="Courier New" w:hAnsi="Courier New" w:cs="Georgia"/>
          <w:szCs w:val="26"/>
        </w:rPr>
        <w:t>getLongestLineLength</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return the length of the</w:t>
      </w:r>
      <w:r w:rsidR="00D220E4">
        <w:rPr>
          <w:rFonts w:ascii="Times New Roman" w:hAnsi="Times New Roman" w:cs="Georgia"/>
          <w:szCs w:val="26"/>
        </w:rPr>
        <w:t xml:space="preserve"> longest line during the simulation</w:t>
      </w:r>
      <w:r>
        <w:rPr>
          <w:rFonts w:ascii="Times New Roman" w:hAnsi="Times New Roman" w:cs="Georgia"/>
          <w:szCs w:val="26"/>
        </w:rPr>
        <w:t>.</w:t>
      </w:r>
      <w:r w:rsidR="00753108">
        <w:rPr>
          <w:rFonts w:ascii="Times New Roman" w:hAnsi="Times New Roman" w:cs="Georgia"/>
          <w:szCs w:val="26"/>
        </w:rPr>
        <w:t xml:space="preserve"> </w:t>
      </w:r>
      <w:r w:rsidR="00F7319F">
        <w:rPr>
          <w:rFonts w:ascii="Times New Roman" w:hAnsi="Times New Roman" w:cs="Georgia"/>
          <w:szCs w:val="26"/>
        </w:rPr>
        <w:t>One line of code.</w:t>
      </w:r>
    </w:p>
    <w:p w14:paraId="227B3AB9" w14:textId="1A5CC3C4" w:rsidR="00BE45A6" w:rsidRDefault="008B69D1" w:rsidP="00FE33E8">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double </w:t>
      </w:r>
      <w:proofErr w:type="spellStart"/>
      <w:proofErr w:type="gramStart"/>
      <w:r>
        <w:rPr>
          <w:rFonts w:ascii="Courier New" w:hAnsi="Courier New" w:cs="Georgia"/>
          <w:szCs w:val="26"/>
        </w:rPr>
        <w:t>getAverageWaitTime</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return the average wait time </w:t>
      </w:r>
      <w:r w:rsidR="00BD45AE">
        <w:rPr>
          <w:rFonts w:ascii="Times New Roman" w:hAnsi="Times New Roman" w:cs="Georgia"/>
          <w:szCs w:val="26"/>
        </w:rPr>
        <w:t>of all</w:t>
      </w:r>
      <w:r w:rsidR="003266EE">
        <w:rPr>
          <w:rFonts w:ascii="Times New Roman" w:hAnsi="Times New Roman" w:cs="Georgia"/>
          <w:szCs w:val="26"/>
        </w:rPr>
        <w:t xml:space="preserve"> customer</w:t>
      </w:r>
      <w:r w:rsidR="00BD45AE">
        <w:rPr>
          <w:rFonts w:ascii="Times New Roman" w:hAnsi="Times New Roman" w:cs="Georgia"/>
          <w:szCs w:val="26"/>
        </w:rPr>
        <w:t>s</w:t>
      </w:r>
      <w:r w:rsidR="00D220E4">
        <w:rPr>
          <w:rFonts w:ascii="Times New Roman" w:hAnsi="Times New Roman" w:cs="Georgia"/>
          <w:szCs w:val="26"/>
        </w:rPr>
        <w:t xml:space="preserve"> during the simulation</w:t>
      </w:r>
      <w:r w:rsidR="00FE33E8">
        <w:rPr>
          <w:rFonts w:ascii="Times New Roman" w:hAnsi="Times New Roman" w:cs="Georgia"/>
          <w:szCs w:val="26"/>
        </w:rPr>
        <w:t>.</w:t>
      </w:r>
      <w:r w:rsidR="00753108">
        <w:rPr>
          <w:rFonts w:ascii="Times New Roman" w:hAnsi="Times New Roman" w:cs="Georgia"/>
          <w:szCs w:val="26"/>
        </w:rPr>
        <w:t xml:space="preserve"> </w:t>
      </w:r>
      <w:r w:rsidR="00F7319F">
        <w:rPr>
          <w:rFonts w:ascii="Times New Roman" w:hAnsi="Times New Roman" w:cs="Georgia"/>
          <w:szCs w:val="26"/>
        </w:rPr>
        <w:t>One or two lines of code.</w:t>
      </w:r>
    </w:p>
    <w:p w14:paraId="6C889F59" w14:textId="2744013E" w:rsidR="006A1BAE" w:rsidRDefault="00BE45A6" w:rsidP="00BE45A6">
      <w:pPr>
        <w:pStyle w:val="ListParagraph"/>
        <w:widowControl w:val="0"/>
        <w:numPr>
          <w:ilvl w:val="0"/>
          <w:numId w:val="15"/>
        </w:numPr>
        <w:autoSpaceDE w:val="0"/>
        <w:autoSpaceDN w:val="0"/>
        <w:adjustRightInd w:val="0"/>
        <w:spacing w:after="120"/>
        <w:jc w:val="both"/>
        <w:rPr>
          <w:rFonts w:ascii="Times New Roman" w:hAnsi="Times New Roman" w:cs="Georgia"/>
          <w:szCs w:val="26"/>
        </w:rPr>
      </w:pPr>
      <w:r>
        <w:rPr>
          <w:rFonts w:ascii="Courier New" w:hAnsi="Courier New" w:cs="Georgia"/>
          <w:szCs w:val="26"/>
        </w:rPr>
        <w:t xml:space="preserve">public void </w:t>
      </w:r>
      <w:proofErr w:type="spellStart"/>
      <w:proofErr w:type="gramStart"/>
      <w:r>
        <w:rPr>
          <w:rFonts w:ascii="Courier New" w:hAnsi="Courier New" w:cs="Georgia"/>
          <w:szCs w:val="26"/>
        </w:rPr>
        <w:t>setParameters</w:t>
      </w:r>
      <w:proofErr w:type="spellEnd"/>
      <w:r w:rsidRPr="008F43A8">
        <w:rPr>
          <w:rFonts w:ascii="Courier New" w:hAnsi="Courier New" w:cs="Georgia"/>
          <w:szCs w:val="26"/>
        </w:rPr>
        <w:t>(</w:t>
      </w:r>
      <w:proofErr w:type="spellStart"/>
      <w:proofErr w:type="gramEnd"/>
      <w:r w:rsidR="00753108">
        <w:rPr>
          <w:rFonts w:ascii="Courier New" w:hAnsi="Courier New" w:cs="Georgia"/>
          <w:szCs w:val="26"/>
        </w:rPr>
        <w:t>int</w:t>
      </w:r>
      <w:proofErr w:type="spellEnd"/>
      <w:r w:rsidR="00753108">
        <w:rPr>
          <w:rFonts w:ascii="Courier New" w:hAnsi="Courier New" w:cs="Georgia"/>
          <w:szCs w:val="26"/>
        </w:rPr>
        <w:t xml:space="preserve"> </w:t>
      </w:r>
      <w:proofErr w:type="spellStart"/>
      <w:r w:rsidR="00753108">
        <w:rPr>
          <w:rFonts w:ascii="Courier New" w:hAnsi="Courier New" w:cs="Georgia"/>
          <w:szCs w:val="26"/>
        </w:rPr>
        <w:t>num</w:t>
      </w:r>
      <w:proofErr w:type="spellEnd"/>
      <w:r>
        <w:rPr>
          <w:rFonts w:ascii="Courier New" w:hAnsi="Courier New" w:cs="Georgia"/>
          <w:szCs w:val="26"/>
        </w:rPr>
        <w:t xml:space="preserve">, </w:t>
      </w:r>
      <w:proofErr w:type="spellStart"/>
      <w:r>
        <w:rPr>
          <w:rFonts w:ascii="Courier New" w:hAnsi="Courier New" w:cs="Georgia"/>
          <w:szCs w:val="26"/>
        </w:rPr>
        <w:t>double s</w:t>
      </w:r>
      <w:proofErr w:type="spellEnd"/>
      <w:r>
        <w:rPr>
          <w:rFonts w:ascii="Courier New" w:hAnsi="Courier New" w:cs="Georgia"/>
          <w:szCs w:val="26"/>
        </w:rPr>
        <w:t>, double a</w:t>
      </w:r>
      <w:r w:rsidR="00D220E4">
        <w:rPr>
          <w:rFonts w:ascii="Courier New" w:hAnsi="Courier New" w:cs="Georgia"/>
          <w:szCs w:val="26"/>
        </w:rPr>
        <w:t xml:space="preserve">, </w:t>
      </w:r>
      <w:proofErr w:type="spellStart"/>
      <w:r w:rsidR="00D220E4">
        <w:rPr>
          <w:rFonts w:ascii="Courier New" w:hAnsi="Courier New" w:cs="Georgia"/>
          <w:szCs w:val="26"/>
        </w:rPr>
        <w:t>boolean</w:t>
      </w:r>
      <w:proofErr w:type="spellEnd"/>
      <w:r w:rsidR="00D220E4">
        <w:rPr>
          <w:rFonts w:ascii="Courier New" w:hAnsi="Courier New" w:cs="Georgia"/>
          <w:szCs w:val="26"/>
        </w:rPr>
        <w:t xml:space="preserve"> </w:t>
      </w:r>
      <w:proofErr w:type="spellStart"/>
      <w:r w:rsidR="00D220E4">
        <w:rPr>
          <w:rFonts w:ascii="Courier New" w:hAnsi="Courier New" w:cs="Georgia"/>
          <w:szCs w:val="26"/>
        </w:rPr>
        <w:t>ck</w:t>
      </w:r>
      <w:proofErr w:type="spellEnd"/>
      <w:r w:rsidRPr="008F43A8">
        <w:rPr>
          <w:rFonts w:ascii="Courier New" w:hAnsi="Courier New" w:cs="Georgia"/>
          <w:szCs w:val="26"/>
        </w:rPr>
        <w:t>)</w:t>
      </w:r>
      <w:r>
        <w:rPr>
          <w:rFonts w:ascii="Times New Roman" w:hAnsi="Times New Roman" w:cs="Georgia"/>
          <w:szCs w:val="26"/>
        </w:rPr>
        <w:t xml:space="preserve"> – set the instance variables for the number of </w:t>
      </w:r>
      <w:r w:rsidR="00753108">
        <w:rPr>
          <w:rFonts w:ascii="Times New Roman" w:hAnsi="Times New Roman" w:cs="Georgia"/>
          <w:szCs w:val="26"/>
        </w:rPr>
        <w:t>cashiers</w:t>
      </w:r>
      <w:r w:rsidR="00257BB1">
        <w:rPr>
          <w:rFonts w:ascii="Times New Roman" w:hAnsi="Times New Roman" w:cs="Georgia"/>
          <w:szCs w:val="26"/>
        </w:rPr>
        <w:t>, average service time</w:t>
      </w:r>
      <w:r w:rsidR="00A51E05">
        <w:rPr>
          <w:rFonts w:ascii="Times New Roman" w:hAnsi="Times New Roman" w:cs="Georgia"/>
          <w:szCs w:val="26"/>
        </w:rPr>
        <w:t xml:space="preserve">, </w:t>
      </w:r>
      <w:r w:rsidR="00257BB1">
        <w:rPr>
          <w:rFonts w:ascii="Times New Roman" w:hAnsi="Times New Roman" w:cs="Georgia"/>
          <w:szCs w:val="26"/>
        </w:rPr>
        <w:t xml:space="preserve"> </w:t>
      </w:r>
      <w:r>
        <w:rPr>
          <w:rFonts w:ascii="Times New Roman" w:hAnsi="Times New Roman" w:cs="Georgia"/>
          <w:szCs w:val="26"/>
        </w:rPr>
        <w:t>average arrival time</w:t>
      </w:r>
      <w:r w:rsidR="00D220E4">
        <w:rPr>
          <w:rFonts w:ascii="Times New Roman" w:hAnsi="Times New Roman" w:cs="Georgia"/>
          <w:szCs w:val="26"/>
        </w:rPr>
        <w:t xml:space="preserve"> and whether the checkout</w:t>
      </w:r>
      <w:r w:rsidR="00A51E05">
        <w:rPr>
          <w:rFonts w:ascii="Times New Roman" w:hAnsi="Times New Roman" w:cs="Georgia"/>
          <w:szCs w:val="26"/>
        </w:rPr>
        <w:t xml:space="preserve"> should be displayed</w:t>
      </w:r>
      <w:r>
        <w:rPr>
          <w:rFonts w:ascii="Times New Roman" w:hAnsi="Times New Roman" w:cs="Georgia"/>
          <w:szCs w:val="26"/>
        </w:rPr>
        <w:t>.</w:t>
      </w:r>
    </w:p>
    <w:p w14:paraId="7E0FF669" w14:textId="40C528CF" w:rsidR="00157D3F" w:rsidRDefault="00157D3F" w:rsidP="00157D3F">
      <w:pPr>
        <w:pStyle w:val="ListParagraph"/>
        <w:widowControl w:val="0"/>
        <w:numPr>
          <w:ilvl w:val="0"/>
          <w:numId w:val="15"/>
        </w:numPr>
        <w:autoSpaceDE w:val="0"/>
        <w:autoSpaceDN w:val="0"/>
        <w:adjustRightInd w:val="0"/>
        <w:spacing w:after="120"/>
        <w:jc w:val="both"/>
        <w:rPr>
          <w:rFonts w:ascii="Times New Roman" w:hAnsi="Times New Roman" w:cs="Georgia"/>
          <w:szCs w:val="26"/>
        </w:rPr>
      </w:pPr>
      <w:r>
        <w:rPr>
          <w:rFonts w:ascii="Courier New" w:hAnsi="Courier New" w:cs="Georgia"/>
          <w:szCs w:val="26"/>
        </w:rPr>
        <w:t xml:space="preserve">public void </w:t>
      </w:r>
      <w:proofErr w:type="spellStart"/>
      <w:proofErr w:type="gramStart"/>
      <w:r>
        <w:rPr>
          <w:rFonts w:ascii="Courier New" w:hAnsi="Courier New" w:cs="Georgia"/>
          <w:szCs w:val="26"/>
        </w:rPr>
        <w:t>customer</w:t>
      </w:r>
      <w:r w:rsidRPr="00D220E4">
        <w:rPr>
          <w:rFonts w:ascii="Courier New" w:hAnsi="Courier New" w:cs="Georgia"/>
          <w:szCs w:val="26"/>
        </w:rPr>
        <w:t>GetsInLine</w:t>
      </w:r>
      <w:proofErr w:type="spellEnd"/>
      <w:r w:rsidRPr="00D220E4">
        <w:rPr>
          <w:rFonts w:ascii="Courier New" w:hAnsi="Courier New" w:cs="Georgia"/>
          <w:szCs w:val="26"/>
        </w:rPr>
        <w:t>(</w:t>
      </w:r>
      <w:proofErr w:type="gramEnd"/>
      <w:r w:rsidRPr="00D220E4">
        <w:rPr>
          <w:rFonts w:ascii="Courier New" w:hAnsi="Courier New" w:cs="Georgia"/>
          <w:szCs w:val="26"/>
        </w:rPr>
        <w:t>)</w:t>
      </w:r>
      <w:r w:rsidRPr="00D220E4">
        <w:rPr>
          <w:rFonts w:ascii="Times New Roman" w:hAnsi="Times New Roman" w:cs="Georgia"/>
          <w:szCs w:val="26"/>
        </w:rPr>
        <w:t xml:space="preserve"> </w:t>
      </w:r>
      <w:r>
        <w:rPr>
          <w:rFonts w:ascii="Times New Roman" w:hAnsi="Times New Roman" w:cs="Georgia"/>
          <w:szCs w:val="26"/>
        </w:rPr>
        <w:t xml:space="preserve">– </w:t>
      </w:r>
      <w:r w:rsidR="001B4316">
        <w:rPr>
          <w:rFonts w:ascii="Times New Roman" w:hAnsi="Times New Roman" w:cs="Georgia"/>
          <w:szCs w:val="26"/>
        </w:rPr>
        <w:t xml:space="preserve">for now, do not include any code in this method but the header is necessary to pass the first round of testing and for </w:t>
      </w:r>
      <w:proofErr w:type="spellStart"/>
      <w:r w:rsidR="001B4316">
        <w:rPr>
          <w:rFonts w:ascii="Courier New" w:hAnsi="Courier New" w:cs="Courier New"/>
          <w:szCs w:val="26"/>
        </w:rPr>
        <w:t>GVarrival</w:t>
      </w:r>
      <w:proofErr w:type="spellEnd"/>
      <w:r w:rsidR="001B4316">
        <w:rPr>
          <w:rFonts w:ascii="Times New Roman" w:hAnsi="Times New Roman" w:cs="Georgia"/>
          <w:szCs w:val="26"/>
        </w:rPr>
        <w:t xml:space="preserve"> to compile.</w:t>
      </w:r>
    </w:p>
    <w:p w14:paraId="6D2D4DD6" w14:textId="7524A924" w:rsidR="00157D3F" w:rsidRPr="00E53784" w:rsidRDefault="00157D3F" w:rsidP="00E53784">
      <w:pPr>
        <w:pStyle w:val="ListParagraph"/>
        <w:widowControl w:val="0"/>
        <w:numPr>
          <w:ilvl w:val="0"/>
          <w:numId w:val="15"/>
        </w:numPr>
        <w:autoSpaceDE w:val="0"/>
        <w:autoSpaceDN w:val="0"/>
        <w:adjustRightInd w:val="0"/>
        <w:spacing w:after="120"/>
        <w:jc w:val="both"/>
        <w:rPr>
          <w:rFonts w:ascii="Times New Roman" w:hAnsi="Times New Roman" w:cs="Georgia"/>
          <w:szCs w:val="26"/>
        </w:rPr>
      </w:pPr>
      <w:r>
        <w:rPr>
          <w:rFonts w:ascii="Courier New" w:hAnsi="Courier New" w:cs="Georgia"/>
          <w:szCs w:val="26"/>
        </w:rPr>
        <w:t xml:space="preserve">public void </w:t>
      </w:r>
      <w:proofErr w:type="spellStart"/>
      <w:proofErr w:type="gramStart"/>
      <w:r>
        <w:rPr>
          <w:rFonts w:ascii="Courier New" w:hAnsi="Courier New" w:cs="Georgia"/>
          <w:szCs w:val="26"/>
        </w:rPr>
        <w:t>customerPays</w:t>
      </w:r>
      <w:proofErr w:type="spellEnd"/>
      <w:r w:rsidRPr="008F43A8">
        <w:rPr>
          <w:rFonts w:ascii="Courier New" w:hAnsi="Courier New" w:cs="Georgia"/>
          <w:szCs w:val="26"/>
        </w:rPr>
        <w:t>(</w:t>
      </w:r>
      <w:proofErr w:type="spellStart"/>
      <w:proofErr w:type="gramEnd"/>
      <w:r>
        <w:rPr>
          <w:rFonts w:ascii="Courier New" w:hAnsi="Courier New" w:cs="Georgia"/>
          <w:szCs w:val="26"/>
        </w:rPr>
        <w:t>int</w:t>
      </w:r>
      <w:proofErr w:type="spellEnd"/>
      <w:r>
        <w:rPr>
          <w:rFonts w:ascii="Courier New" w:hAnsi="Courier New" w:cs="Georgia"/>
          <w:szCs w:val="26"/>
        </w:rPr>
        <w:t xml:space="preserve"> </w:t>
      </w:r>
      <w:proofErr w:type="spellStart"/>
      <w:r>
        <w:rPr>
          <w:rFonts w:ascii="Courier New" w:hAnsi="Courier New" w:cs="Georgia"/>
          <w:szCs w:val="26"/>
        </w:rPr>
        <w:t>num</w:t>
      </w:r>
      <w:proofErr w:type="spellEnd"/>
      <w:r w:rsidRPr="008F43A8">
        <w:rPr>
          <w:rFonts w:ascii="Courier New" w:hAnsi="Courier New" w:cs="Georgia"/>
          <w:szCs w:val="26"/>
        </w:rPr>
        <w:t>)</w:t>
      </w:r>
      <w:r>
        <w:rPr>
          <w:rFonts w:ascii="Courier New" w:hAnsi="Courier New" w:cs="Georgia"/>
          <w:szCs w:val="26"/>
        </w:rPr>
        <w:t xml:space="preserve"> - </w:t>
      </w:r>
      <w:r>
        <w:rPr>
          <w:rFonts w:ascii="Times New Roman" w:hAnsi="Times New Roman" w:cs="Georgia"/>
          <w:szCs w:val="26"/>
        </w:rPr>
        <w:t>for now</w:t>
      </w:r>
      <w:r w:rsidR="00AB14B6">
        <w:rPr>
          <w:rFonts w:ascii="Times New Roman" w:hAnsi="Times New Roman" w:cs="Georgia"/>
          <w:szCs w:val="26"/>
        </w:rPr>
        <w:t>,</w:t>
      </w:r>
      <w:r>
        <w:rPr>
          <w:rFonts w:ascii="Times New Roman" w:hAnsi="Times New Roman" w:cs="Georgia"/>
          <w:szCs w:val="26"/>
        </w:rPr>
        <w:t xml:space="preserve"> do not include any code in this method</w:t>
      </w:r>
      <w:r w:rsidR="001B4316">
        <w:rPr>
          <w:rFonts w:ascii="Times New Roman" w:hAnsi="Times New Roman" w:cs="Georgia"/>
          <w:szCs w:val="26"/>
        </w:rPr>
        <w:t xml:space="preserve"> but the header is necessary to pass the first round of testing and for </w:t>
      </w:r>
      <w:proofErr w:type="spellStart"/>
      <w:r w:rsidR="001B4316" w:rsidRPr="001B4316">
        <w:rPr>
          <w:rFonts w:ascii="Courier New" w:hAnsi="Courier New" w:cs="Courier New"/>
          <w:szCs w:val="26"/>
        </w:rPr>
        <w:t>GVdeparture</w:t>
      </w:r>
      <w:proofErr w:type="spellEnd"/>
      <w:r w:rsidR="001B4316">
        <w:rPr>
          <w:rFonts w:ascii="Times New Roman" w:hAnsi="Times New Roman" w:cs="Georgia"/>
          <w:szCs w:val="26"/>
        </w:rPr>
        <w:t xml:space="preserve"> to compile</w:t>
      </w:r>
      <w:r>
        <w:rPr>
          <w:rFonts w:ascii="Times New Roman" w:hAnsi="Times New Roman" w:cs="Georgia"/>
          <w:szCs w:val="26"/>
        </w:rPr>
        <w:t>.</w:t>
      </w:r>
    </w:p>
    <w:p w14:paraId="505618DC" w14:textId="77777777" w:rsidR="00F74CC4" w:rsidRDefault="00F74CC4" w:rsidP="00F74CC4">
      <w:pPr>
        <w:widowControl w:val="0"/>
        <w:autoSpaceDE w:val="0"/>
        <w:autoSpaceDN w:val="0"/>
        <w:adjustRightInd w:val="0"/>
        <w:rPr>
          <w:rFonts w:ascii="Times New Roman" w:hAnsi="Times New Roman" w:cs="Georgia"/>
          <w:b/>
          <w:szCs w:val="26"/>
        </w:rPr>
      </w:pPr>
    </w:p>
    <w:p w14:paraId="4E30372C" w14:textId="3881C73C" w:rsidR="00F7319F" w:rsidRDefault="007C0853">
      <w:pPr>
        <w:rPr>
          <w:rFonts w:ascii="Times New Roman" w:hAnsi="Times New Roman" w:cs="Georgia"/>
          <w:b/>
          <w:szCs w:val="26"/>
        </w:rPr>
      </w:pPr>
      <w:r>
        <w:rPr>
          <w:rFonts w:ascii="Times New Roman" w:hAnsi="Times New Roman" w:cs="Georgia"/>
          <w:b/>
          <w:szCs w:val="26"/>
        </w:rPr>
        <w:t>See “</w:t>
      </w:r>
      <w:r w:rsidR="005A080E">
        <w:rPr>
          <w:rFonts w:ascii="Times New Roman" w:hAnsi="Times New Roman" w:cs="Georgia"/>
          <w:b/>
          <w:szCs w:val="26"/>
        </w:rPr>
        <w:t xml:space="preserve">Step 9: </w:t>
      </w:r>
      <w:r>
        <w:rPr>
          <w:rFonts w:ascii="Times New Roman" w:hAnsi="Times New Roman" w:cs="Georgia"/>
          <w:b/>
          <w:szCs w:val="26"/>
        </w:rPr>
        <w:t>Testing” for information about Junit testing to show that Part 1 works properly.</w:t>
      </w:r>
      <w:r w:rsidR="00F7319F">
        <w:rPr>
          <w:rFonts w:ascii="Times New Roman" w:hAnsi="Times New Roman" w:cs="Georgia"/>
          <w:b/>
          <w:szCs w:val="26"/>
        </w:rPr>
        <w:br w:type="page"/>
      </w:r>
    </w:p>
    <w:p w14:paraId="12048FC2" w14:textId="2F160F02" w:rsidR="00F74CC4" w:rsidRPr="00F74CC4" w:rsidRDefault="00F7319F" w:rsidP="00000B39">
      <w:pPr>
        <w:rPr>
          <w:rFonts w:ascii="Times New Roman" w:hAnsi="Times New Roman" w:cs="Georgia"/>
          <w:b/>
          <w:szCs w:val="26"/>
        </w:rPr>
      </w:pPr>
      <w:r w:rsidRPr="007C0853">
        <w:rPr>
          <w:rFonts w:ascii="Times New Roman" w:hAnsi="Times New Roman" w:cs="Georgia"/>
          <w:b/>
          <w:sz w:val="28"/>
          <w:szCs w:val="28"/>
        </w:rPr>
        <w:lastRenderedPageBreak/>
        <w:t xml:space="preserve">Step 8: </w:t>
      </w:r>
      <w:r w:rsidR="007C0853" w:rsidRPr="007C0853">
        <w:rPr>
          <w:rFonts w:ascii="Times New Roman" w:hAnsi="Times New Roman" w:cs="Georgia"/>
          <w:b/>
          <w:sz w:val="28"/>
          <w:szCs w:val="28"/>
        </w:rPr>
        <w:t xml:space="preserve">Finish </w:t>
      </w:r>
      <w:proofErr w:type="spellStart"/>
      <w:r w:rsidR="007C0853" w:rsidRPr="007C0853">
        <w:rPr>
          <w:rFonts w:ascii="Times New Roman" w:hAnsi="Times New Roman" w:cs="Georgia"/>
          <w:b/>
          <w:sz w:val="28"/>
          <w:szCs w:val="28"/>
        </w:rPr>
        <w:t>MarketPlace</w:t>
      </w:r>
      <w:proofErr w:type="spellEnd"/>
      <w:r w:rsidR="007C0853" w:rsidRPr="007C0853">
        <w:rPr>
          <w:rFonts w:ascii="Times New Roman" w:hAnsi="Times New Roman" w:cs="Georgia"/>
          <w:b/>
          <w:sz w:val="28"/>
          <w:szCs w:val="28"/>
        </w:rPr>
        <w:t xml:space="preserve"> class</w:t>
      </w:r>
      <w:r w:rsidR="00B51210">
        <w:rPr>
          <w:rFonts w:ascii="Times New Roman" w:hAnsi="Times New Roman" w:cs="Georgia"/>
          <w:b/>
          <w:szCs w:val="26"/>
        </w:rPr>
        <w:t xml:space="preserve"> </w:t>
      </w:r>
      <w:r w:rsidR="003D2F93">
        <w:rPr>
          <w:rFonts w:ascii="Times New Roman" w:hAnsi="Times New Roman"/>
          <w:b/>
          <w:sz w:val="28"/>
        </w:rPr>
        <w:t>(50</w:t>
      </w:r>
      <w:r>
        <w:rPr>
          <w:rFonts w:ascii="Times New Roman" w:hAnsi="Times New Roman"/>
          <w:b/>
          <w:sz w:val="28"/>
        </w:rPr>
        <w:t xml:space="preserve"> </w:t>
      </w:r>
      <w:r w:rsidR="009A4770">
        <w:rPr>
          <w:rFonts w:ascii="Times New Roman" w:hAnsi="Times New Roman"/>
          <w:b/>
          <w:sz w:val="28"/>
        </w:rPr>
        <w:t>%</w:t>
      </w:r>
      <w:r>
        <w:rPr>
          <w:rFonts w:ascii="Times New Roman" w:hAnsi="Times New Roman"/>
          <w:b/>
          <w:sz w:val="28"/>
        </w:rPr>
        <w:t>)</w:t>
      </w:r>
    </w:p>
    <w:p w14:paraId="540BC52A" w14:textId="77777777" w:rsidR="00BB457E" w:rsidRPr="00F74CC4" w:rsidRDefault="00F74CC4" w:rsidP="00F74CC4">
      <w:pPr>
        <w:widowControl w:val="0"/>
        <w:autoSpaceDE w:val="0"/>
        <w:autoSpaceDN w:val="0"/>
        <w:adjustRightInd w:val="0"/>
        <w:spacing w:after="120"/>
        <w:rPr>
          <w:rFonts w:ascii="Times New Roman" w:hAnsi="Times New Roman" w:cs="Georgia"/>
          <w:szCs w:val="26"/>
        </w:rPr>
      </w:pPr>
      <w:r w:rsidRPr="00F74CC4">
        <w:rPr>
          <w:rFonts w:ascii="Times New Roman" w:hAnsi="Times New Roman" w:cs="Georgia"/>
          <w:szCs w:val="26"/>
        </w:rPr>
        <w:t xml:space="preserve">The following methods are declared </w:t>
      </w:r>
      <w:r w:rsidRPr="00F74CC4">
        <w:rPr>
          <w:rFonts w:ascii="Courier New" w:hAnsi="Courier New" w:cs="Georgia"/>
          <w:szCs w:val="26"/>
        </w:rPr>
        <w:t>private</w:t>
      </w:r>
      <w:r w:rsidRPr="00F74CC4">
        <w:rPr>
          <w:rFonts w:ascii="Times New Roman" w:hAnsi="Times New Roman" w:cs="Georgia"/>
          <w:szCs w:val="26"/>
        </w:rPr>
        <w:t xml:space="preserve"> and are only used within the class to carry out specific functions.  They are invoked by other class methods.  It is a programmer’s design decision to determine whe</w:t>
      </w:r>
      <w:r w:rsidR="00753108">
        <w:rPr>
          <w:rFonts w:ascii="Times New Roman" w:hAnsi="Times New Roman" w:cs="Georgia"/>
          <w:szCs w:val="26"/>
        </w:rPr>
        <w:t>n methods should be private</w:t>
      </w:r>
      <w:r w:rsidRPr="00F74CC4">
        <w:rPr>
          <w:rFonts w:ascii="Times New Roman" w:hAnsi="Times New Roman" w:cs="Georgia"/>
          <w:szCs w:val="26"/>
        </w:rPr>
        <w:t>.</w:t>
      </w:r>
    </w:p>
    <w:p w14:paraId="6297C53B" w14:textId="77777777" w:rsidR="008B69D1" w:rsidRDefault="008B69D1" w:rsidP="008B69D1">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void </w:t>
      </w:r>
      <w:proofErr w:type="gramStart"/>
      <w:r>
        <w:rPr>
          <w:rFonts w:ascii="Courier New" w:hAnsi="Courier New" w:cs="Georgia"/>
          <w:szCs w:val="26"/>
        </w:rPr>
        <w:t>reset</w:t>
      </w:r>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w:t>
      </w:r>
      <w:proofErr w:type="spellStart"/>
      <w:r>
        <w:rPr>
          <w:rFonts w:ascii="Times New Roman" w:hAnsi="Times New Roman" w:cs="Georgia"/>
          <w:szCs w:val="26"/>
        </w:rPr>
        <w:t>reset</w:t>
      </w:r>
      <w:proofErr w:type="spellEnd"/>
      <w:r>
        <w:rPr>
          <w:rFonts w:ascii="Times New Roman" w:hAnsi="Times New Roman" w:cs="Georgia"/>
          <w:szCs w:val="26"/>
        </w:rPr>
        <w:t xml:space="preserve"> all instance variables to appropriate starting values for the simulation.  Clear the arrays, array lists and priority queues by instantiating</w:t>
      </w:r>
      <w:r w:rsidR="00753108">
        <w:rPr>
          <w:rFonts w:ascii="Times New Roman" w:hAnsi="Times New Roman" w:cs="Georgia"/>
          <w:szCs w:val="26"/>
        </w:rPr>
        <w:t xml:space="preserve"> new</w:t>
      </w:r>
      <w:r w:rsidR="009D4D89">
        <w:rPr>
          <w:rFonts w:ascii="Times New Roman" w:hAnsi="Times New Roman" w:cs="Georgia"/>
          <w:szCs w:val="26"/>
        </w:rPr>
        <w:t xml:space="preserve"> objects.  However, DO NOT reset</w:t>
      </w:r>
      <w:r w:rsidR="00257BB1">
        <w:rPr>
          <w:rFonts w:ascii="Times New Roman" w:hAnsi="Times New Roman" w:cs="Georgia"/>
          <w:szCs w:val="26"/>
        </w:rPr>
        <w:t xml:space="preserve"> the </w:t>
      </w:r>
      <w:r>
        <w:rPr>
          <w:rFonts w:ascii="Times New Roman" w:hAnsi="Times New Roman" w:cs="Georgia"/>
          <w:szCs w:val="26"/>
        </w:rPr>
        <w:t xml:space="preserve">simulation parameters for </w:t>
      </w:r>
      <w:r w:rsidR="00753108">
        <w:rPr>
          <w:rFonts w:ascii="Times New Roman" w:hAnsi="Times New Roman" w:cs="Georgia"/>
          <w:szCs w:val="26"/>
        </w:rPr>
        <w:t>cashiers</w:t>
      </w:r>
      <w:r w:rsidR="00257BB1">
        <w:rPr>
          <w:rFonts w:ascii="Times New Roman" w:hAnsi="Times New Roman" w:cs="Georgia"/>
          <w:szCs w:val="26"/>
        </w:rPr>
        <w:t xml:space="preserve">, service time, </w:t>
      </w:r>
      <w:r>
        <w:rPr>
          <w:rFonts w:ascii="Times New Roman" w:hAnsi="Times New Roman" w:cs="Georgia"/>
          <w:szCs w:val="26"/>
        </w:rPr>
        <w:t>arrival time</w:t>
      </w:r>
      <w:r w:rsidR="00257BB1">
        <w:rPr>
          <w:rFonts w:ascii="Times New Roman" w:hAnsi="Times New Roman" w:cs="Georgia"/>
          <w:szCs w:val="26"/>
        </w:rPr>
        <w:t xml:space="preserve"> and display</w:t>
      </w:r>
      <w:r w:rsidR="00BD45AE">
        <w:rPr>
          <w:rFonts w:ascii="Times New Roman" w:hAnsi="Times New Roman" w:cs="Georgia"/>
          <w:szCs w:val="26"/>
        </w:rPr>
        <w:t xml:space="preserve"> option</w:t>
      </w:r>
      <w:r>
        <w:rPr>
          <w:rFonts w:ascii="Times New Roman" w:hAnsi="Times New Roman" w:cs="Georgia"/>
          <w:szCs w:val="26"/>
        </w:rPr>
        <w:t>.</w:t>
      </w:r>
    </w:p>
    <w:p w14:paraId="737654A1" w14:textId="77777777" w:rsidR="00BD45AE" w:rsidRPr="00FF0897" w:rsidRDefault="00753108" w:rsidP="00BD45AE">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w:t>
      </w:r>
      <w:proofErr w:type="spellStart"/>
      <w:r>
        <w:rPr>
          <w:rFonts w:ascii="Courier New" w:hAnsi="Courier New" w:cs="Georgia"/>
          <w:szCs w:val="26"/>
        </w:rPr>
        <w:t>int</w:t>
      </w:r>
      <w:proofErr w:type="spellEnd"/>
      <w:r>
        <w:rPr>
          <w:rFonts w:ascii="Courier New" w:hAnsi="Courier New" w:cs="Georgia"/>
          <w:szCs w:val="26"/>
        </w:rPr>
        <w:t xml:space="preserve"> </w:t>
      </w:r>
      <w:proofErr w:type="spellStart"/>
      <w:proofErr w:type="gramStart"/>
      <w:r>
        <w:rPr>
          <w:rFonts w:ascii="Courier New" w:hAnsi="Courier New" w:cs="Georgia"/>
          <w:szCs w:val="26"/>
        </w:rPr>
        <w:t>cashier</w:t>
      </w:r>
      <w:r w:rsidR="00BD45AE">
        <w:rPr>
          <w:rFonts w:ascii="Courier New" w:hAnsi="Courier New" w:cs="Georgia"/>
          <w:szCs w:val="26"/>
        </w:rPr>
        <w:t>Available</w:t>
      </w:r>
      <w:proofErr w:type="spellEnd"/>
      <w:r w:rsidR="00BD45AE" w:rsidRPr="008F43A8">
        <w:rPr>
          <w:rFonts w:ascii="Courier New" w:hAnsi="Courier New" w:cs="Georgia"/>
          <w:szCs w:val="26"/>
        </w:rPr>
        <w:t>(</w:t>
      </w:r>
      <w:proofErr w:type="gramEnd"/>
      <w:r w:rsidR="00BD45AE" w:rsidRPr="008F43A8">
        <w:rPr>
          <w:rFonts w:ascii="Courier New" w:hAnsi="Courier New" w:cs="Georgia"/>
          <w:szCs w:val="26"/>
        </w:rPr>
        <w:t>)</w:t>
      </w:r>
      <w:r w:rsidR="00BD45AE">
        <w:rPr>
          <w:rFonts w:ascii="Times New Roman" w:hAnsi="Times New Roman" w:cs="Georgia"/>
          <w:szCs w:val="26"/>
        </w:rPr>
        <w:t xml:space="preserve"> – return </w:t>
      </w:r>
      <w:r>
        <w:rPr>
          <w:rFonts w:ascii="Times New Roman" w:hAnsi="Times New Roman" w:cs="Georgia"/>
          <w:szCs w:val="26"/>
        </w:rPr>
        <w:t>an available index in the cashier</w:t>
      </w:r>
      <w:r w:rsidR="00BD45AE">
        <w:rPr>
          <w:rFonts w:ascii="Times New Roman" w:hAnsi="Times New Roman" w:cs="Georgia"/>
          <w:szCs w:val="26"/>
        </w:rPr>
        <w:t xml:space="preserve"> array (the first element that contains </w:t>
      </w:r>
      <w:r w:rsidR="00BD45AE" w:rsidRPr="00FF0897">
        <w:rPr>
          <w:rFonts w:ascii="Courier New" w:hAnsi="Courier New" w:cs="Georgia"/>
          <w:szCs w:val="26"/>
        </w:rPr>
        <w:t>null</w:t>
      </w:r>
      <w:r>
        <w:rPr>
          <w:rFonts w:ascii="Times New Roman" w:hAnsi="Times New Roman" w:cs="Georgia"/>
          <w:szCs w:val="26"/>
        </w:rPr>
        <w:t>.)  Return -1 if all cashiers are busy</w:t>
      </w:r>
      <w:r w:rsidR="00BD45AE">
        <w:rPr>
          <w:rFonts w:ascii="Times New Roman" w:hAnsi="Times New Roman" w:cs="Georgia"/>
          <w:szCs w:val="26"/>
        </w:rPr>
        <w:t>.</w:t>
      </w:r>
    </w:p>
    <w:p w14:paraId="1D99896B" w14:textId="007392EA" w:rsidR="00BD45AE" w:rsidRPr="00BE45A6" w:rsidRDefault="00D220E4" w:rsidP="00BD45AE">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double </w:t>
      </w:r>
      <w:proofErr w:type="spellStart"/>
      <w:proofErr w:type="gramStart"/>
      <w:r>
        <w:rPr>
          <w:rFonts w:ascii="Courier New" w:hAnsi="Courier New" w:cs="Georgia"/>
          <w:szCs w:val="26"/>
        </w:rPr>
        <w:t>randomFuture</w:t>
      </w:r>
      <w:r w:rsidR="00BD45AE">
        <w:rPr>
          <w:rFonts w:ascii="Courier New" w:hAnsi="Courier New" w:cs="Georgia"/>
          <w:szCs w:val="26"/>
        </w:rPr>
        <w:t>Time</w:t>
      </w:r>
      <w:proofErr w:type="spellEnd"/>
      <w:r w:rsidR="00BD45AE" w:rsidRPr="00F8506C">
        <w:rPr>
          <w:rFonts w:ascii="Courier New" w:hAnsi="Courier New" w:cs="Georgia"/>
          <w:szCs w:val="26"/>
        </w:rPr>
        <w:t>(</w:t>
      </w:r>
      <w:proofErr w:type="gramEnd"/>
      <w:r w:rsidR="00BD45AE" w:rsidRPr="00F8506C">
        <w:rPr>
          <w:rFonts w:ascii="Courier New" w:hAnsi="Courier New" w:cs="Georgia"/>
          <w:szCs w:val="26"/>
        </w:rPr>
        <w:t xml:space="preserve">double </w:t>
      </w:r>
      <w:proofErr w:type="spellStart"/>
      <w:r w:rsidR="00BD45AE" w:rsidRPr="00F8506C">
        <w:rPr>
          <w:rFonts w:ascii="Courier New" w:hAnsi="Courier New" w:cs="Georgia"/>
          <w:szCs w:val="26"/>
        </w:rPr>
        <w:t>avg</w:t>
      </w:r>
      <w:proofErr w:type="spellEnd"/>
      <w:r w:rsidR="00BD45AE" w:rsidRPr="00F8506C">
        <w:rPr>
          <w:rFonts w:ascii="Courier New" w:hAnsi="Courier New" w:cs="Georgia"/>
          <w:szCs w:val="26"/>
        </w:rPr>
        <w:t>)</w:t>
      </w:r>
      <w:r w:rsidR="00BD45AE" w:rsidRPr="00F8506C">
        <w:rPr>
          <w:rFonts w:ascii="Times New Roman" w:hAnsi="Times New Roman" w:cs="Georgia"/>
          <w:szCs w:val="26"/>
        </w:rPr>
        <w:t xml:space="preserve"> – returns a future time by adding the current</w:t>
      </w:r>
      <w:r w:rsidR="00753108">
        <w:rPr>
          <w:rFonts w:ascii="Times New Roman" w:hAnsi="Times New Roman" w:cs="Georgia"/>
          <w:szCs w:val="26"/>
        </w:rPr>
        <w:t xml:space="preserve"> simulation</w:t>
      </w:r>
      <w:r w:rsidR="00BD45AE" w:rsidRPr="00F8506C">
        <w:rPr>
          <w:rFonts w:ascii="Times New Roman" w:hAnsi="Times New Roman" w:cs="Georgia"/>
          <w:szCs w:val="26"/>
        </w:rPr>
        <w:t xml:space="preserve"> time to a random number </w:t>
      </w:r>
      <w:r w:rsidR="00BD45AE">
        <w:rPr>
          <w:rFonts w:ascii="Times New Roman" w:hAnsi="Times New Roman" w:cs="Georgia"/>
          <w:szCs w:val="26"/>
        </w:rPr>
        <w:t xml:space="preserve">generated by the </w:t>
      </w:r>
      <w:proofErr w:type="spellStart"/>
      <w:r w:rsidR="00BD45AE" w:rsidRPr="00BE45A6">
        <w:rPr>
          <w:rFonts w:ascii="Courier New" w:hAnsi="Courier New" w:cs="Georgia"/>
          <w:szCs w:val="26"/>
        </w:rPr>
        <w:t>GVrandom</w:t>
      </w:r>
      <w:proofErr w:type="spellEnd"/>
      <w:r w:rsidR="00BD45AE" w:rsidRPr="00F8506C">
        <w:rPr>
          <w:rFonts w:ascii="Times New Roman" w:hAnsi="Times New Roman" w:cs="Georgia"/>
          <w:szCs w:val="26"/>
        </w:rPr>
        <w:t xml:space="preserve"> </w:t>
      </w:r>
      <w:proofErr w:type="spellStart"/>
      <w:r w:rsidR="00753108">
        <w:rPr>
          <w:rFonts w:ascii="Courier New" w:hAnsi="Courier New" w:cs="Georgia"/>
          <w:szCs w:val="26"/>
        </w:rPr>
        <w:t>nextPoisson</w:t>
      </w:r>
      <w:proofErr w:type="spellEnd"/>
      <w:r w:rsidR="00BD45AE" w:rsidRPr="00197AA7">
        <w:rPr>
          <w:rFonts w:ascii="Courier New" w:hAnsi="Courier New" w:cs="Georgia"/>
          <w:szCs w:val="26"/>
        </w:rPr>
        <w:t>(</w:t>
      </w:r>
      <w:proofErr w:type="spellStart"/>
      <w:r w:rsidR="00BD45AE" w:rsidRPr="00197AA7">
        <w:rPr>
          <w:rFonts w:ascii="Courier New" w:hAnsi="Courier New" w:cs="Georgia"/>
          <w:szCs w:val="26"/>
        </w:rPr>
        <w:t>avg</w:t>
      </w:r>
      <w:proofErr w:type="spellEnd"/>
      <w:r w:rsidR="00BD45AE" w:rsidRPr="00197AA7">
        <w:rPr>
          <w:rFonts w:ascii="Courier New" w:hAnsi="Courier New" w:cs="Georgia"/>
          <w:szCs w:val="26"/>
        </w:rPr>
        <w:t xml:space="preserve">). </w:t>
      </w:r>
      <w:r>
        <w:rPr>
          <w:rFonts w:ascii="Times New Roman" w:hAnsi="Times New Roman" w:cs="Georgia"/>
          <w:szCs w:val="26"/>
        </w:rPr>
        <w:t>DO NOT modify the current simulation time. F</w:t>
      </w:r>
      <w:r w:rsidR="00753108">
        <w:rPr>
          <w:rFonts w:ascii="Times New Roman" w:hAnsi="Times New Roman" w:cs="Georgia"/>
          <w:szCs w:val="26"/>
        </w:rPr>
        <w:t>or example:</w:t>
      </w:r>
    </w:p>
    <w:p w14:paraId="26399B20" w14:textId="77777777" w:rsidR="00BD45AE" w:rsidRDefault="00BD45AE" w:rsidP="00BD45AE">
      <w:pPr>
        <w:widowControl w:val="0"/>
        <w:autoSpaceDE w:val="0"/>
        <w:autoSpaceDN w:val="0"/>
        <w:adjustRightInd w:val="0"/>
        <w:spacing w:after="120"/>
        <w:ind w:left="1800" w:firstLine="360"/>
        <w:rPr>
          <w:rFonts w:ascii="Courier New" w:hAnsi="Courier New" w:cs="Georgia"/>
          <w:sz w:val="20"/>
          <w:szCs w:val="26"/>
        </w:rPr>
      </w:pPr>
      <w:r w:rsidRPr="00BE45A6">
        <w:rPr>
          <w:rFonts w:ascii="Courier New" w:hAnsi="Courier New" w:cs="Georgia"/>
          <w:sz w:val="20"/>
          <w:szCs w:val="26"/>
        </w:rPr>
        <w:t xml:space="preserve">future = </w:t>
      </w:r>
      <w:r w:rsidR="00753108">
        <w:rPr>
          <w:rFonts w:ascii="Courier New" w:hAnsi="Courier New" w:cs="Georgia"/>
          <w:sz w:val="20"/>
          <w:szCs w:val="26"/>
        </w:rPr>
        <w:t xml:space="preserve">now + </w:t>
      </w:r>
      <w:proofErr w:type="spellStart"/>
      <w:proofErr w:type="gramStart"/>
      <w:r w:rsidR="00753108">
        <w:rPr>
          <w:rFonts w:ascii="Courier New" w:hAnsi="Courier New" w:cs="Georgia"/>
          <w:sz w:val="20"/>
          <w:szCs w:val="26"/>
        </w:rPr>
        <w:t>rand.nextPoisson</w:t>
      </w:r>
      <w:proofErr w:type="spellEnd"/>
      <w:proofErr w:type="gramEnd"/>
      <w:r w:rsidRPr="00BE45A6">
        <w:rPr>
          <w:rFonts w:ascii="Courier New" w:hAnsi="Courier New" w:cs="Georgia"/>
          <w:sz w:val="20"/>
          <w:szCs w:val="26"/>
        </w:rPr>
        <w:t>(</w:t>
      </w:r>
      <w:proofErr w:type="spellStart"/>
      <w:r w:rsidRPr="00BE45A6">
        <w:rPr>
          <w:rFonts w:ascii="Courier New" w:hAnsi="Courier New" w:cs="Georgia"/>
          <w:sz w:val="20"/>
          <w:szCs w:val="26"/>
        </w:rPr>
        <w:t>avg</w:t>
      </w:r>
      <w:proofErr w:type="spellEnd"/>
      <w:r w:rsidRPr="00BE45A6">
        <w:rPr>
          <w:rFonts w:ascii="Courier New" w:hAnsi="Courier New" w:cs="Georgia"/>
          <w:sz w:val="20"/>
          <w:szCs w:val="26"/>
        </w:rPr>
        <w:t>)</w:t>
      </w:r>
    </w:p>
    <w:p w14:paraId="0B00D885" w14:textId="6DF2708F" w:rsidR="00945C4F" w:rsidRPr="00BD45AE" w:rsidRDefault="00F74CC4" w:rsidP="00BD45AE">
      <w:pPr>
        <w:pStyle w:val="ListParagraph"/>
        <w:widowControl w:val="0"/>
        <w:numPr>
          <w:ilvl w:val="0"/>
          <w:numId w:val="31"/>
        </w:numPr>
        <w:autoSpaceDE w:val="0"/>
        <w:autoSpaceDN w:val="0"/>
        <w:adjustRightInd w:val="0"/>
        <w:spacing w:after="120"/>
        <w:ind w:left="720"/>
        <w:rPr>
          <w:rFonts w:ascii="Courier New" w:hAnsi="Courier New" w:cs="Georgia"/>
          <w:sz w:val="20"/>
          <w:szCs w:val="26"/>
        </w:rPr>
      </w:pPr>
      <w:r w:rsidRPr="00BD45AE">
        <w:rPr>
          <w:rFonts w:ascii="Courier New" w:hAnsi="Courier New" w:cs="Georgia"/>
          <w:szCs w:val="26"/>
        </w:rPr>
        <w:t>private</w:t>
      </w:r>
      <w:r w:rsidR="00FF0897" w:rsidRPr="00BD45AE">
        <w:rPr>
          <w:rFonts w:ascii="Courier New" w:hAnsi="Courier New" w:cs="Georgia"/>
          <w:szCs w:val="26"/>
        </w:rPr>
        <w:t xml:space="preserve"> void </w:t>
      </w:r>
      <w:proofErr w:type="spellStart"/>
      <w:proofErr w:type="gramStart"/>
      <w:r w:rsidR="003266EE">
        <w:rPr>
          <w:rFonts w:ascii="Courier New" w:hAnsi="Courier New" w:cs="Georgia"/>
          <w:szCs w:val="26"/>
        </w:rPr>
        <w:t>customer</w:t>
      </w:r>
      <w:r w:rsidR="00FF0897" w:rsidRPr="00BD45AE">
        <w:rPr>
          <w:rFonts w:ascii="Courier New" w:hAnsi="Courier New" w:cs="Georgia"/>
          <w:szCs w:val="26"/>
        </w:rPr>
        <w:t>To</w:t>
      </w:r>
      <w:r w:rsidR="003266EE">
        <w:rPr>
          <w:rFonts w:ascii="Courier New" w:hAnsi="Courier New" w:cs="Georgia"/>
          <w:szCs w:val="26"/>
        </w:rPr>
        <w:t>Cashier</w:t>
      </w:r>
      <w:proofErr w:type="spellEnd"/>
      <w:r w:rsidR="00FF0897" w:rsidRPr="00BD45AE">
        <w:rPr>
          <w:rFonts w:ascii="Courier New" w:hAnsi="Courier New" w:cs="Georgia"/>
          <w:szCs w:val="26"/>
        </w:rPr>
        <w:t>(</w:t>
      </w:r>
      <w:proofErr w:type="spellStart"/>
      <w:proofErr w:type="gramEnd"/>
      <w:r w:rsidR="00FF0897" w:rsidRPr="00BD45AE">
        <w:rPr>
          <w:rFonts w:ascii="Courier New" w:hAnsi="Courier New" w:cs="Georgia"/>
          <w:szCs w:val="26"/>
        </w:rPr>
        <w:t>int</w:t>
      </w:r>
      <w:proofErr w:type="spellEnd"/>
      <w:r w:rsidR="00FF0897" w:rsidRPr="00BD45AE">
        <w:rPr>
          <w:rFonts w:ascii="Courier New" w:hAnsi="Courier New" w:cs="Georgia"/>
          <w:szCs w:val="26"/>
        </w:rPr>
        <w:t xml:space="preserve"> </w:t>
      </w:r>
      <w:proofErr w:type="spellStart"/>
      <w:r w:rsidR="00FF0897" w:rsidRPr="00BD45AE">
        <w:rPr>
          <w:rFonts w:ascii="Courier New" w:hAnsi="Courier New" w:cs="Georgia"/>
          <w:szCs w:val="26"/>
        </w:rPr>
        <w:t>num</w:t>
      </w:r>
      <w:proofErr w:type="spellEnd"/>
      <w:r w:rsidR="00FF0897" w:rsidRPr="00BD45AE">
        <w:rPr>
          <w:rFonts w:ascii="Courier New" w:hAnsi="Courier New" w:cs="Georgia"/>
          <w:szCs w:val="26"/>
        </w:rPr>
        <w:t>)</w:t>
      </w:r>
      <w:r w:rsidR="00FF0897" w:rsidRPr="00BD45AE">
        <w:rPr>
          <w:rFonts w:ascii="Times New Roman" w:hAnsi="Times New Roman" w:cs="Georgia"/>
          <w:szCs w:val="26"/>
        </w:rPr>
        <w:t xml:space="preserve"> –</w:t>
      </w:r>
      <w:r w:rsidR="00945C4F" w:rsidRPr="00BD45AE">
        <w:rPr>
          <w:rFonts w:ascii="Times New Roman" w:hAnsi="Times New Roman" w:cs="Georgia"/>
          <w:szCs w:val="26"/>
        </w:rPr>
        <w:t xml:space="preserve"> this method moves a </w:t>
      </w:r>
      <w:r w:rsidR="00753108">
        <w:rPr>
          <w:rFonts w:ascii="Times New Roman" w:hAnsi="Times New Roman" w:cs="Georgia"/>
          <w:szCs w:val="26"/>
        </w:rPr>
        <w:t>customer</w:t>
      </w:r>
      <w:r w:rsidR="00945C4F" w:rsidRPr="00BD45AE">
        <w:rPr>
          <w:rFonts w:ascii="Times New Roman" w:hAnsi="Times New Roman" w:cs="Georgia"/>
          <w:szCs w:val="26"/>
        </w:rPr>
        <w:t xml:space="preserve"> from the fron</w:t>
      </w:r>
      <w:r w:rsidR="00753108">
        <w:rPr>
          <w:rFonts w:ascii="Times New Roman" w:hAnsi="Times New Roman" w:cs="Georgia"/>
          <w:szCs w:val="26"/>
        </w:rPr>
        <w:t>t of the line to an available cashier</w:t>
      </w:r>
      <w:r w:rsidR="00945C4F" w:rsidRPr="00BD45AE">
        <w:rPr>
          <w:rFonts w:ascii="Times New Roman" w:hAnsi="Times New Roman" w:cs="Georgia"/>
          <w:szCs w:val="26"/>
        </w:rPr>
        <w:t xml:space="preserve"> and includes the following steps:</w:t>
      </w:r>
      <w:r w:rsidR="00FF0897" w:rsidRPr="00BD45AE">
        <w:rPr>
          <w:rFonts w:ascii="Times New Roman" w:hAnsi="Times New Roman" w:cs="Georgia"/>
          <w:szCs w:val="26"/>
        </w:rPr>
        <w:t xml:space="preserve"> </w:t>
      </w:r>
      <w:r w:rsidR="007E1BEF" w:rsidRPr="00BD45AE">
        <w:rPr>
          <w:rFonts w:ascii="Times New Roman" w:hAnsi="Times New Roman" w:cs="Georgia"/>
          <w:szCs w:val="26"/>
        </w:rPr>
        <w:t xml:space="preserve">1) </w:t>
      </w:r>
      <w:r w:rsidR="003D6025">
        <w:rPr>
          <w:rFonts w:ascii="Times New Roman" w:hAnsi="Times New Roman" w:cs="Georgia"/>
          <w:szCs w:val="26"/>
        </w:rPr>
        <w:t xml:space="preserve">remove </w:t>
      </w:r>
      <w:r w:rsidR="007E1BEF" w:rsidRPr="00BD45AE">
        <w:rPr>
          <w:rFonts w:ascii="Times New Roman" w:hAnsi="Times New Roman" w:cs="Georgia"/>
          <w:szCs w:val="26"/>
        </w:rPr>
        <w:t xml:space="preserve">first </w:t>
      </w:r>
      <w:r w:rsidR="00753108">
        <w:rPr>
          <w:rFonts w:ascii="Times New Roman" w:hAnsi="Times New Roman" w:cs="Georgia"/>
          <w:szCs w:val="26"/>
        </w:rPr>
        <w:t>customer</w:t>
      </w:r>
      <w:r w:rsidR="00FF0897" w:rsidRPr="00BD45AE">
        <w:rPr>
          <w:rFonts w:ascii="Times New Roman" w:hAnsi="Times New Roman" w:cs="Georgia"/>
          <w:szCs w:val="26"/>
        </w:rPr>
        <w:t xml:space="preserve"> </w:t>
      </w:r>
      <w:r w:rsidR="007E1BEF" w:rsidRPr="00BD45AE">
        <w:rPr>
          <w:rFonts w:ascii="Times New Roman" w:hAnsi="Times New Roman" w:cs="Georgia"/>
          <w:szCs w:val="26"/>
        </w:rPr>
        <w:t>in line</w:t>
      </w:r>
      <w:r w:rsidR="003D6025">
        <w:rPr>
          <w:rFonts w:ascii="Times New Roman" w:hAnsi="Times New Roman" w:cs="Georgia"/>
          <w:szCs w:val="26"/>
        </w:rPr>
        <w:t xml:space="preserve"> and move</w:t>
      </w:r>
      <w:r w:rsidR="00FF0897" w:rsidRPr="00BD45AE">
        <w:rPr>
          <w:rFonts w:ascii="Times New Roman" w:hAnsi="Times New Roman" w:cs="Georgia"/>
          <w:szCs w:val="26"/>
        </w:rPr>
        <w:t xml:space="preserve"> to the designated </w:t>
      </w:r>
      <w:r w:rsidR="00753108">
        <w:rPr>
          <w:rFonts w:ascii="Times New Roman" w:hAnsi="Times New Roman" w:cs="Georgia"/>
          <w:szCs w:val="26"/>
        </w:rPr>
        <w:t>cashier</w:t>
      </w:r>
      <w:r w:rsidR="00FF0897" w:rsidRPr="00BD45AE">
        <w:rPr>
          <w:rFonts w:ascii="Times New Roman" w:hAnsi="Times New Roman" w:cs="Georgia"/>
          <w:szCs w:val="26"/>
        </w:rPr>
        <w:t xml:space="preserve"> </w:t>
      </w:r>
      <w:proofErr w:type="spellStart"/>
      <w:r w:rsidR="00FF0897" w:rsidRPr="00BD45AE">
        <w:rPr>
          <w:rFonts w:ascii="Courier New" w:hAnsi="Courier New" w:cs="Georgia"/>
          <w:szCs w:val="26"/>
        </w:rPr>
        <w:t>num</w:t>
      </w:r>
      <w:proofErr w:type="spellEnd"/>
      <w:r w:rsidR="007E1BEF" w:rsidRPr="00BD45AE">
        <w:rPr>
          <w:rFonts w:ascii="Times New Roman" w:hAnsi="Times New Roman" w:cs="Georgia"/>
          <w:szCs w:val="26"/>
        </w:rPr>
        <w:t>, 2) update</w:t>
      </w:r>
      <w:r w:rsidR="00737741" w:rsidRPr="00BD45AE">
        <w:rPr>
          <w:rFonts w:ascii="Times New Roman" w:hAnsi="Times New Roman" w:cs="Georgia"/>
          <w:szCs w:val="26"/>
        </w:rPr>
        <w:t xml:space="preserve"> statistics for number of </w:t>
      </w:r>
      <w:r w:rsidR="00753108">
        <w:rPr>
          <w:rFonts w:ascii="Times New Roman" w:hAnsi="Times New Roman" w:cs="Georgia"/>
          <w:szCs w:val="26"/>
        </w:rPr>
        <w:t>customers</w:t>
      </w:r>
      <w:r w:rsidR="00737741" w:rsidRPr="00BD45AE">
        <w:rPr>
          <w:rFonts w:ascii="Times New Roman" w:hAnsi="Times New Roman" w:cs="Georgia"/>
          <w:szCs w:val="26"/>
        </w:rPr>
        <w:t xml:space="preserve"> served</w:t>
      </w:r>
      <w:r w:rsidR="00945C4F" w:rsidRPr="00BD45AE">
        <w:rPr>
          <w:rFonts w:ascii="Times New Roman" w:hAnsi="Times New Roman" w:cs="Georgia"/>
          <w:szCs w:val="26"/>
        </w:rPr>
        <w:t xml:space="preserve"> and</w:t>
      </w:r>
      <w:r w:rsidR="007E1BEF" w:rsidRPr="00BD45AE">
        <w:rPr>
          <w:rFonts w:ascii="Times New Roman" w:hAnsi="Times New Roman" w:cs="Georgia"/>
          <w:szCs w:val="26"/>
        </w:rPr>
        <w:t xml:space="preserve"> total wait time for all </w:t>
      </w:r>
      <w:r w:rsidR="00246612">
        <w:rPr>
          <w:rFonts w:ascii="Times New Roman" w:hAnsi="Times New Roman" w:cs="Georgia"/>
          <w:szCs w:val="26"/>
        </w:rPr>
        <w:t>customers</w:t>
      </w:r>
      <w:r w:rsidR="007E1BEF" w:rsidRPr="00BD45AE">
        <w:rPr>
          <w:rFonts w:ascii="Times New Roman" w:hAnsi="Times New Roman" w:cs="Georgia"/>
          <w:szCs w:val="26"/>
        </w:rPr>
        <w:t>,</w:t>
      </w:r>
      <w:r w:rsidR="00737741" w:rsidRPr="00BD45AE">
        <w:rPr>
          <w:rFonts w:ascii="Times New Roman" w:hAnsi="Times New Roman" w:cs="Georgia"/>
          <w:szCs w:val="26"/>
        </w:rPr>
        <w:t xml:space="preserve"> </w:t>
      </w:r>
      <w:r w:rsidR="00945C4F" w:rsidRPr="00BD45AE">
        <w:rPr>
          <w:rFonts w:ascii="Times New Roman" w:hAnsi="Times New Roman" w:cs="Georgia"/>
          <w:szCs w:val="26"/>
        </w:rPr>
        <w:t>3)</w:t>
      </w:r>
      <w:r w:rsidR="00F8506C" w:rsidRPr="00BD45AE">
        <w:rPr>
          <w:rFonts w:ascii="Times New Roman" w:hAnsi="Times New Roman" w:cs="Georgia"/>
          <w:szCs w:val="26"/>
        </w:rPr>
        <w:t xml:space="preserve"> </w:t>
      </w:r>
      <w:r w:rsidR="00694616" w:rsidRPr="00BD45AE">
        <w:rPr>
          <w:rFonts w:ascii="Times New Roman" w:hAnsi="Times New Roman" w:cs="Georgia"/>
          <w:szCs w:val="26"/>
        </w:rPr>
        <w:t>generate a</w:t>
      </w:r>
      <w:r w:rsidR="009F7CA9" w:rsidRPr="00BD45AE">
        <w:rPr>
          <w:rFonts w:ascii="Times New Roman" w:hAnsi="Times New Roman" w:cs="Georgia"/>
          <w:szCs w:val="26"/>
        </w:rPr>
        <w:t xml:space="preserve"> future time</w:t>
      </w:r>
      <w:r w:rsidR="00694616" w:rsidRPr="00BD45AE">
        <w:rPr>
          <w:rFonts w:ascii="Times New Roman" w:hAnsi="Times New Roman" w:cs="Georgia"/>
          <w:szCs w:val="26"/>
        </w:rPr>
        <w:t xml:space="preserve"> </w:t>
      </w:r>
      <w:r w:rsidR="00945C4F" w:rsidRPr="00BD45AE">
        <w:rPr>
          <w:rFonts w:ascii="Times New Roman" w:hAnsi="Times New Roman" w:cs="Georgia"/>
          <w:szCs w:val="26"/>
        </w:rPr>
        <w:t>for when the Departure event should occu</w:t>
      </w:r>
      <w:r w:rsidR="00694616" w:rsidRPr="00BD45AE">
        <w:rPr>
          <w:rFonts w:ascii="Times New Roman" w:hAnsi="Times New Roman" w:cs="Georgia"/>
          <w:szCs w:val="26"/>
        </w:rPr>
        <w:t>r</w:t>
      </w:r>
      <w:r w:rsidR="00E8350E">
        <w:rPr>
          <w:rFonts w:ascii="Times New Roman" w:hAnsi="Times New Roman" w:cs="Georgia"/>
          <w:szCs w:val="26"/>
        </w:rPr>
        <w:t xml:space="preserve"> for this cashier</w:t>
      </w:r>
      <w:r w:rsidR="00BD45AE">
        <w:rPr>
          <w:rFonts w:ascii="Times New Roman" w:hAnsi="Times New Roman" w:cs="Georgia"/>
          <w:szCs w:val="26"/>
        </w:rPr>
        <w:t xml:space="preserve"> and</w:t>
      </w:r>
      <w:r w:rsidR="00945C4F" w:rsidRPr="00BD45AE">
        <w:rPr>
          <w:rFonts w:ascii="Times New Roman" w:hAnsi="Times New Roman" w:cs="Georgia"/>
          <w:szCs w:val="26"/>
        </w:rPr>
        <w:t xml:space="preserve"> </w:t>
      </w:r>
      <w:r w:rsidR="00D702F6" w:rsidRPr="00BD45AE">
        <w:rPr>
          <w:rFonts w:ascii="Times New Roman" w:hAnsi="Times New Roman" w:cs="Georgia"/>
          <w:szCs w:val="26"/>
        </w:rPr>
        <w:t>4) i</w:t>
      </w:r>
      <w:r w:rsidR="00E8350E">
        <w:rPr>
          <w:rFonts w:ascii="Times New Roman" w:hAnsi="Times New Roman" w:cs="Georgia"/>
          <w:szCs w:val="26"/>
        </w:rPr>
        <w:t xml:space="preserve">nstantiate a new </w:t>
      </w:r>
      <w:proofErr w:type="spellStart"/>
      <w:r w:rsidR="00E8350E" w:rsidRPr="00E8350E">
        <w:rPr>
          <w:rFonts w:ascii="Courier New" w:hAnsi="Courier New" w:cs="Courier New"/>
          <w:szCs w:val="26"/>
        </w:rPr>
        <w:t>GVdeparture</w:t>
      </w:r>
      <w:proofErr w:type="spellEnd"/>
      <w:r w:rsidR="00E8350E">
        <w:rPr>
          <w:rFonts w:ascii="Times New Roman" w:hAnsi="Times New Roman" w:cs="Georgia"/>
          <w:szCs w:val="26"/>
        </w:rPr>
        <w:t xml:space="preserve"> event</w:t>
      </w:r>
      <w:r w:rsidR="00D702F6" w:rsidRPr="00BD45AE">
        <w:rPr>
          <w:rFonts w:ascii="Times New Roman" w:hAnsi="Times New Roman" w:cs="Georgia"/>
          <w:szCs w:val="26"/>
        </w:rPr>
        <w:t xml:space="preserve"> and</w:t>
      </w:r>
      <w:r w:rsidR="00E8350E">
        <w:rPr>
          <w:rFonts w:ascii="Times New Roman" w:hAnsi="Times New Roman" w:cs="Georgia"/>
          <w:szCs w:val="26"/>
        </w:rPr>
        <w:t xml:space="preserve"> add</w:t>
      </w:r>
      <w:r w:rsidR="00D702F6" w:rsidRPr="00BD45AE">
        <w:rPr>
          <w:rFonts w:ascii="Times New Roman" w:hAnsi="Times New Roman" w:cs="Georgia"/>
          <w:szCs w:val="26"/>
        </w:rPr>
        <w:t xml:space="preserve"> it to the priority queue.  You</w:t>
      </w:r>
      <w:r w:rsidR="00E8350E">
        <w:rPr>
          <w:rFonts w:ascii="Times New Roman" w:hAnsi="Times New Roman" w:cs="Georgia"/>
          <w:szCs w:val="26"/>
        </w:rPr>
        <w:t>r</w:t>
      </w:r>
      <w:r w:rsidR="00D702F6" w:rsidRPr="00BD45AE">
        <w:rPr>
          <w:rFonts w:ascii="Times New Roman" w:hAnsi="Times New Roman" w:cs="Georgia"/>
          <w:szCs w:val="26"/>
        </w:rPr>
        <w:t xml:space="preserve"> variables will have different names but here is an example:</w:t>
      </w:r>
    </w:p>
    <w:p w14:paraId="3A7F1B24" w14:textId="63EF6456" w:rsidR="00D702F6" w:rsidRDefault="00945C4F" w:rsidP="00945C4F">
      <w:pPr>
        <w:widowControl w:val="0"/>
        <w:autoSpaceDE w:val="0"/>
        <w:autoSpaceDN w:val="0"/>
        <w:adjustRightInd w:val="0"/>
        <w:spacing w:after="120"/>
        <w:ind w:left="1800" w:firstLine="360"/>
        <w:rPr>
          <w:rFonts w:ascii="Courier New" w:hAnsi="Courier New" w:cs="Georgia"/>
          <w:sz w:val="20"/>
          <w:szCs w:val="26"/>
        </w:rPr>
      </w:pPr>
      <w:proofErr w:type="spellStart"/>
      <w:r w:rsidRPr="00945C4F">
        <w:rPr>
          <w:rFonts w:ascii="Courier New" w:hAnsi="Courier New" w:cs="Georgia"/>
          <w:sz w:val="20"/>
          <w:szCs w:val="26"/>
        </w:rPr>
        <w:t>futureTime</w:t>
      </w:r>
      <w:proofErr w:type="spellEnd"/>
      <w:r w:rsidR="00DD2C86">
        <w:rPr>
          <w:rFonts w:ascii="Courier New" w:hAnsi="Courier New" w:cs="Georgia"/>
          <w:sz w:val="20"/>
          <w:szCs w:val="26"/>
        </w:rPr>
        <w:t xml:space="preserve"> = </w:t>
      </w:r>
      <w:proofErr w:type="spellStart"/>
      <w:r w:rsidR="00D220E4">
        <w:rPr>
          <w:rFonts w:ascii="Courier New" w:hAnsi="Courier New" w:cs="Georgia"/>
          <w:sz w:val="20"/>
          <w:szCs w:val="26"/>
        </w:rPr>
        <w:t>randomF</w:t>
      </w:r>
      <w:r w:rsidR="00BD45AE">
        <w:rPr>
          <w:rFonts w:ascii="Courier New" w:hAnsi="Courier New" w:cs="Georgia"/>
          <w:sz w:val="20"/>
          <w:szCs w:val="26"/>
        </w:rPr>
        <w:t>uture</w:t>
      </w:r>
      <w:r w:rsidRPr="00945C4F">
        <w:rPr>
          <w:rFonts w:ascii="Courier New" w:hAnsi="Courier New" w:cs="Georgia"/>
          <w:sz w:val="20"/>
          <w:szCs w:val="26"/>
        </w:rPr>
        <w:t>Time</w:t>
      </w:r>
      <w:proofErr w:type="spellEnd"/>
      <w:r w:rsidRPr="00945C4F">
        <w:rPr>
          <w:rFonts w:ascii="Courier New" w:hAnsi="Courier New" w:cs="Georgia"/>
          <w:sz w:val="20"/>
          <w:szCs w:val="26"/>
        </w:rPr>
        <w:t>(</w:t>
      </w:r>
      <w:proofErr w:type="spellStart"/>
      <w:r w:rsidRPr="00945C4F">
        <w:rPr>
          <w:rFonts w:ascii="Courier New" w:hAnsi="Courier New" w:cs="Georgia"/>
          <w:sz w:val="20"/>
          <w:szCs w:val="26"/>
        </w:rPr>
        <w:t>avgServiceTime</w:t>
      </w:r>
      <w:proofErr w:type="spellEnd"/>
      <w:r w:rsidRPr="00945C4F">
        <w:rPr>
          <w:rFonts w:ascii="Courier New" w:hAnsi="Courier New" w:cs="Georgia"/>
          <w:sz w:val="20"/>
          <w:szCs w:val="26"/>
        </w:rPr>
        <w:t>);</w:t>
      </w:r>
    </w:p>
    <w:p w14:paraId="39411017" w14:textId="6E5524FE" w:rsidR="00D702F6" w:rsidRDefault="00E8350E" w:rsidP="00945C4F">
      <w:pPr>
        <w:widowControl w:val="0"/>
        <w:autoSpaceDE w:val="0"/>
        <w:autoSpaceDN w:val="0"/>
        <w:adjustRightInd w:val="0"/>
        <w:spacing w:after="120"/>
        <w:ind w:left="1800" w:firstLine="360"/>
        <w:rPr>
          <w:rFonts w:ascii="Courier New" w:hAnsi="Courier New" w:cs="Georgia"/>
          <w:sz w:val="20"/>
          <w:szCs w:val="26"/>
        </w:rPr>
      </w:pPr>
      <w:proofErr w:type="spellStart"/>
      <w:r>
        <w:rPr>
          <w:rFonts w:ascii="Courier New" w:hAnsi="Courier New" w:cs="Georgia"/>
          <w:sz w:val="20"/>
          <w:szCs w:val="26"/>
        </w:rPr>
        <w:t>next</w:t>
      </w:r>
      <w:r w:rsidR="00D220E4">
        <w:rPr>
          <w:rFonts w:ascii="Courier New" w:hAnsi="Courier New" w:cs="Georgia"/>
          <w:sz w:val="20"/>
          <w:szCs w:val="26"/>
        </w:rPr>
        <w:t>Event</w:t>
      </w:r>
      <w:proofErr w:type="spellEnd"/>
      <w:r>
        <w:rPr>
          <w:rFonts w:ascii="Courier New" w:hAnsi="Courier New" w:cs="Georgia"/>
          <w:sz w:val="20"/>
          <w:szCs w:val="26"/>
        </w:rPr>
        <w:t xml:space="preserve"> = new </w:t>
      </w:r>
      <w:proofErr w:type="spellStart"/>
      <w:proofErr w:type="gramStart"/>
      <w:r>
        <w:rPr>
          <w:rFonts w:ascii="Courier New" w:hAnsi="Courier New" w:cs="Georgia"/>
          <w:sz w:val="20"/>
          <w:szCs w:val="26"/>
        </w:rPr>
        <w:t>GVdeparture</w:t>
      </w:r>
      <w:proofErr w:type="spellEnd"/>
      <w:r w:rsidR="00D220E4">
        <w:rPr>
          <w:rFonts w:ascii="Courier New" w:hAnsi="Courier New" w:cs="Georgia"/>
          <w:sz w:val="20"/>
          <w:szCs w:val="26"/>
        </w:rPr>
        <w:t>(</w:t>
      </w:r>
      <w:proofErr w:type="gramEnd"/>
      <w:r w:rsidR="00D220E4">
        <w:rPr>
          <w:rFonts w:ascii="Courier New" w:hAnsi="Courier New" w:cs="Georgia"/>
          <w:sz w:val="20"/>
          <w:szCs w:val="26"/>
        </w:rPr>
        <w:t>this</w:t>
      </w:r>
      <w:r>
        <w:rPr>
          <w:rFonts w:ascii="Courier New" w:hAnsi="Courier New" w:cs="Georgia"/>
          <w:sz w:val="20"/>
          <w:szCs w:val="26"/>
        </w:rPr>
        <w:t xml:space="preserve">, </w:t>
      </w:r>
      <w:proofErr w:type="spellStart"/>
      <w:r w:rsidR="003D6025">
        <w:rPr>
          <w:rFonts w:ascii="Courier New" w:hAnsi="Courier New" w:cs="Georgia"/>
          <w:sz w:val="20"/>
          <w:szCs w:val="26"/>
        </w:rPr>
        <w:t>futureTime</w:t>
      </w:r>
      <w:proofErr w:type="spellEnd"/>
      <w:r w:rsidR="003D6025">
        <w:rPr>
          <w:rFonts w:ascii="Courier New" w:hAnsi="Courier New" w:cs="Georgia"/>
          <w:sz w:val="20"/>
          <w:szCs w:val="26"/>
        </w:rPr>
        <w:t xml:space="preserve">, </w:t>
      </w:r>
      <w:proofErr w:type="spellStart"/>
      <w:r w:rsidR="003D6025">
        <w:rPr>
          <w:rFonts w:ascii="Courier New" w:hAnsi="Courier New" w:cs="Georgia"/>
          <w:sz w:val="20"/>
          <w:szCs w:val="26"/>
        </w:rPr>
        <w:t>num</w:t>
      </w:r>
      <w:proofErr w:type="spellEnd"/>
      <w:r w:rsidR="00D702F6">
        <w:rPr>
          <w:rFonts w:ascii="Courier New" w:hAnsi="Courier New" w:cs="Georgia"/>
          <w:sz w:val="20"/>
          <w:szCs w:val="26"/>
        </w:rPr>
        <w:t>);</w:t>
      </w:r>
    </w:p>
    <w:p w14:paraId="10131E4C" w14:textId="4B8D32A6" w:rsidR="00004D96" w:rsidRPr="00945C4F" w:rsidRDefault="00D702F6" w:rsidP="00945C4F">
      <w:pPr>
        <w:widowControl w:val="0"/>
        <w:autoSpaceDE w:val="0"/>
        <w:autoSpaceDN w:val="0"/>
        <w:adjustRightInd w:val="0"/>
        <w:spacing w:after="120"/>
        <w:ind w:left="1800" w:firstLine="360"/>
        <w:rPr>
          <w:rFonts w:ascii="Courier New" w:hAnsi="Courier New" w:cs="Georgia"/>
          <w:sz w:val="20"/>
          <w:szCs w:val="26"/>
        </w:rPr>
      </w:pPr>
      <w:proofErr w:type="spellStart"/>
      <w:r>
        <w:rPr>
          <w:rFonts w:ascii="Courier New" w:hAnsi="Courier New" w:cs="Georgia"/>
          <w:sz w:val="20"/>
          <w:szCs w:val="26"/>
        </w:rPr>
        <w:t>theEvents.add</w:t>
      </w:r>
      <w:proofErr w:type="spellEnd"/>
      <w:r>
        <w:rPr>
          <w:rFonts w:ascii="Courier New" w:hAnsi="Courier New" w:cs="Georgia"/>
          <w:sz w:val="20"/>
          <w:szCs w:val="26"/>
        </w:rPr>
        <w:t>(</w:t>
      </w:r>
      <w:proofErr w:type="spellStart"/>
      <w:r>
        <w:rPr>
          <w:rFonts w:ascii="Courier New" w:hAnsi="Courier New" w:cs="Georgia"/>
          <w:sz w:val="20"/>
          <w:szCs w:val="26"/>
        </w:rPr>
        <w:t>next</w:t>
      </w:r>
      <w:r w:rsidR="00D220E4">
        <w:rPr>
          <w:rFonts w:ascii="Courier New" w:hAnsi="Courier New" w:cs="Georgia"/>
          <w:sz w:val="20"/>
          <w:szCs w:val="26"/>
        </w:rPr>
        <w:t>Event</w:t>
      </w:r>
      <w:proofErr w:type="spellEnd"/>
      <w:r>
        <w:rPr>
          <w:rFonts w:ascii="Courier New" w:hAnsi="Courier New" w:cs="Georgia"/>
          <w:sz w:val="20"/>
          <w:szCs w:val="26"/>
        </w:rPr>
        <w:t>);</w:t>
      </w:r>
    </w:p>
    <w:p w14:paraId="23A82F12" w14:textId="290B596C" w:rsidR="006A1BAE" w:rsidRPr="006A1BAE" w:rsidRDefault="006A1BAE" w:rsidP="009619BD">
      <w:pPr>
        <w:rPr>
          <w:rFonts w:ascii="Times New Roman" w:hAnsi="Times New Roman" w:cs="Georgia"/>
          <w:b/>
          <w:szCs w:val="26"/>
        </w:rPr>
      </w:pPr>
      <w:r>
        <w:rPr>
          <w:rFonts w:ascii="Times New Roman" w:hAnsi="Times New Roman" w:cs="Georgia"/>
          <w:b/>
          <w:szCs w:val="26"/>
        </w:rPr>
        <w:t>Primary</w:t>
      </w:r>
      <w:r w:rsidR="00B51210">
        <w:rPr>
          <w:rFonts w:ascii="Times New Roman" w:hAnsi="Times New Roman" w:cs="Georgia"/>
          <w:b/>
          <w:szCs w:val="26"/>
        </w:rPr>
        <w:t xml:space="preserve"> Methods </w:t>
      </w:r>
    </w:p>
    <w:p w14:paraId="06229E42" w14:textId="77777777" w:rsidR="00BB457E" w:rsidRPr="006A1BAE" w:rsidRDefault="006A1BAE" w:rsidP="006A1BAE">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After completing all of the service methods defined above, the primary methods can be written.</w:t>
      </w:r>
    </w:p>
    <w:p w14:paraId="791DFFD9" w14:textId="5BADCB0D" w:rsidR="006A1BAE" w:rsidRPr="00D220E4" w:rsidRDefault="003D6025" w:rsidP="00D220E4">
      <w:pPr>
        <w:pStyle w:val="ListParagraph"/>
        <w:widowControl w:val="0"/>
        <w:numPr>
          <w:ilvl w:val="0"/>
          <w:numId w:val="15"/>
        </w:numPr>
        <w:autoSpaceDE w:val="0"/>
        <w:autoSpaceDN w:val="0"/>
        <w:adjustRightInd w:val="0"/>
        <w:spacing w:after="120"/>
        <w:jc w:val="both"/>
        <w:rPr>
          <w:rFonts w:ascii="Times New Roman" w:hAnsi="Times New Roman" w:cs="Georgia"/>
          <w:szCs w:val="26"/>
        </w:rPr>
      </w:pPr>
      <w:r>
        <w:rPr>
          <w:rFonts w:ascii="Courier New" w:hAnsi="Courier New" w:cs="Georgia"/>
          <w:szCs w:val="26"/>
        </w:rPr>
        <w:t>public</w:t>
      </w:r>
      <w:r w:rsidR="006A1BAE">
        <w:rPr>
          <w:rFonts w:ascii="Courier New" w:hAnsi="Courier New" w:cs="Georgia"/>
          <w:szCs w:val="26"/>
        </w:rPr>
        <w:t xml:space="preserve"> void </w:t>
      </w:r>
      <w:proofErr w:type="spellStart"/>
      <w:proofErr w:type="gramStart"/>
      <w:r w:rsidR="00E8350E">
        <w:rPr>
          <w:rFonts w:ascii="Courier New" w:hAnsi="Courier New" w:cs="Georgia"/>
          <w:szCs w:val="26"/>
        </w:rPr>
        <w:t>customer</w:t>
      </w:r>
      <w:r w:rsidR="00D220E4" w:rsidRPr="00D220E4">
        <w:rPr>
          <w:rFonts w:ascii="Courier New" w:hAnsi="Courier New" w:cs="Georgia"/>
          <w:szCs w:val="26"/>
        </w:rPr>
        <w:t>GetsInLine</w:t>
      </w:r>
      <w:proofErr w:type="spellEnd"/>
      <w:r w:rsidR="006A1BAE" w:rsidRPr="00D220E4">
        <w:rPr>
          <w:rFonts w:ascii="Courier New" w:hAnsi="Courier New" w:cs="Georgia"/>
          <w:szCs w:val="26"/>
        </w:rPr>
        <w:t>(</w:t>
      </w:r>
      <w:proofErr w:type="gramEnd"/>
      <w:r w:rsidR="006A1BAE" w:rsidRPr="00D220E4">
        <w:rPr>
          <w:rFonts w:ascii="Courier New" w:hAnsi="Courier New" w:cs="Georgia"/>
          <w:szCs w:val="26"/>
        </w:rPr>
        <w:t>)</w:t>
      </w:r>
      <w:r w:rsidR="006A1BAE" w:rsidRPr="00D220E4">
        <w:rPr>
          <w:rFonts w:ascii="Times New Roman" w:hAnsi="Times New Roman" w:cs="Georgia"/>
          <w:szCs w:val="26"/>
        </w:rPr>
        <w:t xml:space="preserve"> –</w:t>
      </w:r>
      <w:r w:rsidR="00945C4F" w:rsidRPr="00D220E4">
        <w:rPr>
          <w:rFonts w:ascii="Times New Roman" w:hAnsi="Times New Roman" w:cs="Georgia"/>
          <w:szCs w:val="26"/>
        </w:rPr>
        <w:t xml:space="preserve"> this method simulates a </w:t>
      </w:r>
      <w:r w:rsidR="003266EE" w:rsidRPr="00D220E4">
        <w:rPr>
          <w:rFonts w:ascii="Times New Roman" w:hAnsi="Times New Roman" w:cs="Georgia"/>
          <w:szCs w:val="26"/>
        </w:rPr>
        <w:t>customer</w:t>
      </w:r>
      <w:r w:rsidR="00945C4F" w:rsidRPr="00D220E4">
        <w:rPr>
          <w:rFonts w:ascii="Times New Roman" w:hAnsi="Times New Roman" w:cs="Georgia"/>
          <w:szCs w:val="26"/>
        </w:rPr>
        <w:t xml:space="preserve"> gettin</w:t>
      </w:r>
      <w:r w:rsidR="00D220E4">
        <w:rPr>
          <w:rFonts w:ascii="Times New Roman" w:hAnsi="Times New Roman" w:cs="Georgia"/>
          <w:szCs w:val="26"/>
        </w:rPr>
        <w:t>g in line</w:t>
      </w:r>
      <w:r w:rsidR="00945C4F" w:rsidRPr="00D220E4">
        <w:rPr>
          <w:rFonts w:ascii="Times New Roman" w:hAnsi="Times New Roman" w:cs="Georgia"/>
          <w:szCs w:val="26"/>
        </w:rPr>
        <w:t>.  Several actions are taken:</w:t>
      </w:r>
      <w:r w:rsidR="006A1BAE" w:rsidRPr="00D220E4">
        <w:rPr>
          <w:rFonts w:ascii="Times New Roman" w:hAnsi="Times New Roman" w:cs="Georgia"/>
          <w:szCs w:val="26"/>
        </w:rPr>
        <w:t xml:space="preserve"> </w:t>
      </w:r>
      <w:r w:rsidR="00737741" w:rsidRPr="00D220E4">
        <w:rPr>
          <w:rFonts w:ascii="Times New Roman" w:hAnsi="Times New Roman" w:cs="Georgia"/>
          <w:szCs w:val="26"/>
        </w:rPr>
        <w:t xml:space="preserve">1) </w:t>
      </w:r>
      <w:r w:rsidR="006A1BAE" w:rsidRPr="00D220E4">
        <w:rPr>
          <w:rFonts w:ascii="Times New Roman" w:hAnsi="Times New Roman" w:cs="Georgia"/>
          <w:szCs w:val="26"/>
        </w:rPr>
        <w:t>i</w:t>
      </w:r>
      <w:r w:rsidR="00737741" w:rsidRPr="00D220E4">
        <w:rPr>
          <w:rFonts w:ascii="Times New Roman" w:hAnsi="Times New Roman" w:cs="Georgia"/>
          <w:szCs w:val="26"/>
        </w:rPr>
        <w:t xml:space="preserve">nstantiate a new </w:t>
      </w:r>
      <w:r w:rsidR="003266EE" w:rsidRPr="00D220E4">
        <w:rPr>
          <w:rFonts w:ascii="Times New Roman" w:hAnsi="Times New Roman" w:cs="Georgia"/>
          <w:szCs w:val="26"/>
        </w:rPr>
        <w:t>Customer</w:t>
      </w:r>
      <w:r w:rsidR="00737741" w:rsidRPr="00D220E4">
        <w:rPr>
          <w:rFonts w:ascii="Times New Roman" w:hAnsi="Times New Roman" w:cs="Georgia"/>
          <w:szCs w:val="26"/>
        </w:rPr>
        <w:t xml:space="preserve"> </w:t>
      </w:r>
      <w:r w:rsidR="0037564F" w:rsidRPr="00D220E4">
        <w:rPr>
          <w:rFonts w:ascii="Times New Roman" w:hAnsi="Times New Roman" w:cs="Georgia"/>
          <w:szCs w:val="26"/>
        </w:rPr>
        <w:t xml:space="preserve">and add it to the </w:t>
      </w:r>
      <w:r w:rsidR="003266EE" w:rsidRPr="00D220E4">
        <w:rPr>
          <w:rFonts w:ascii="Times New Roman" w:hAnsi="Times New Roman" w:cs="Georgia"/>
          <w:szCs w:val="26"/>
        </w:rPr>
        <w:t>customer</w:t>
      </w:r>
      <w:r w:rsidR="0037564F" w:rsidRPr="00D220E4">
        <w:rPr>
          <w:rFonts w:ascii="Times New Roman" w:hAnsi="Times New Roman" w:cs="Georgia"/>
          <w:szCs w:val="26"/>
        </w:rPr>
        <w:t xml:space="preserve"> </w:t>
      </w:r>
      <w:proofErr w:type="gramStart"/>
      <w:r w:rsidR="0037564F" w:rsidRPr="00D220E4">
        <w:rPr>
          <w:rFonts w:ascii="Times New Roman" w:hAnsi="Times New Roman" w:cs="Georgia"/>
          <w:szCs w:val="26"/>
        </w:rPr>
        <w:t>line</w:t>
      </w:r>
      <w:r w:rsidR="00737741" w:rsidRPr="00D220E4">
        <w:rPr>
          <w:rFonts w:ascii="Times New Roman" w:hAnsi="Times New Roman" w:cs="Georgia"/>
          <w:szCs w:val="26"/>
        </w:rPr>
        <w:t>,</w:t>
      </w:r>
      <w:r w:rsidR="006A1BAE" w:rsidRPr="00D220E4">
        <w:rPr>
          <w:rFonts w:ascii="Times New Roman" w:hAnsi="Times New Roman" w:cs="Georgia"/>
          <w:szCs w:val="26"/>
        </w:rPr>
        <w:t xml:space="preserve">  </w:t>
      </w:r>
      <w:r w:rsidR="00B82060" w:rsidRPr="00D220E4">
        <w:rPr>
          <w:rFonts w:ascii="Times New Roman" w:hAnsi="Times New Roman" w:cs="Georgia"/>
          <w:szCs w:val="26"/>
        </w:rPr>
        <w:t>2</w:t>
      </w:r>
      <w:proofErr w:type="gramEnd"/>
      <w:r w:rsidR="00737741" w:rsidRPr="00D220E4">
        <w:rPr>
          <w:rFonts w:ascii="Times New Roman" w:hAnsi="Times New Roman" w:cs="Georgia"/>
          <w:szCs w:val="26"/>
        </w:rPr>
        <w:t>) if necessar</w:t>
      </w:r>
      <w:r w:rsidR="00945C4F" w:rsidRPr="00D220E4">
        <w:rPr>
          <w:rFonts w:ascii="Times New Roman" w:hAnsi="Times New Roman" w:cs="Georgia"/>
          <w:szCs w:val="26"/>
        </w:rPr>
        <w:t>y, update statistics to reflect</w:t>
      </w:r>
      <w:r w:rsidR="00737741" w:rsidRPr="00D220E4">
        <w:rPr>
          <w:rFonts w:ascii="Times New Roman" w:hAnsi="Times New Roman" w:cs="Georgia"/>
          <w:szCs w:val="26"/>
        </w:rPr>
        <w:t xml:space="preserve"> the time an</w:t>
      </w:r>
      <w:r w:rsidR="00B82060" w:rsidRPr="00D220E4">
        <w:rPr>
          <w:rFonts w:ascii="Times New Roman" w:hAnsi="Times New Roman" w:cs="Georgia"/>
          <w:szCs w:val="26"/>
        </w:rPr>
        <w:t>d length of the longest line,  3</w:t>
      </w:r>
      <w:r w:rsidR="00737741" w:rsidRPr="00D220E4">
        <w:rPr>
          <w:rFonts w:ascii="Times New Roman" w:hAnsi="Times New Roman" w:cs="Georgia"/>
          <w:szCs w:val="26"/>
        </w:rPr>
        <w:t>) i</w:t>
      </w:r>
      <w:r w:rsidR="006A1BAE" w:rsidRPr="00D220E4">
        <w:rPr>
          <w:rFonts w:ascii="Times New Roman" w:hAnsi="Times New Roman" w:cs="Georgia"/>
          <w:szCs w:val="26"/>
        </w:rPr>
        <w:t xml:space="preserve">f a </w:t>
      </w:r>
      <w:r w:rsidR="003266EE" w:rsidRPr="00D220E4">
        <w:rPr>
          <w:rFonts w:ascii="Times New Roman" w:hAnsi="Times New Roman" w:cs="Georgia"/>
          <w:szCs w:val="26"/>
        </w:rPr>
        <w:t>cashier</w:t>
      </w:r>
      <w:r w:rsidR="006A1BAE" w:rsidRPr="00D220E4">
        <w:rPr>
          <w:rFonts w:ascii="Times New Roman" w:hAnsi="Times New Roman" w:cs="Georgia"/>
          <w:szCs w:val="26"/>
        </w:rPr>
        <w:t xml:space="preserve"> is available</w:t>
      </w:r>
      <w:r w:rsidR="00D3334D" w:rsidRPr="00D220E4">
        <w:rPr>
          <w:rFonts w:ascii="Times New Roman" w:hAnsi="Times New Roman" w:cs="Georgia"/>
          <w:szCs w:val="26"/>
        </w:rPr>
        <w:t xml:space="preserve"> and there is at least one </w:t>
      </w:r>
      <w:r w:rsidR="003266EE" w:rsidRPr="00D220E4">
        <w:rPr>
          <w:rFonts w:ascii="Times New Roman" w:hAnsi="Times New Roman" w:cs="Georgia"/>
          <w:szCs w:val="26"/>
        </w:rPr>
        <w:t>customer</w:t>
      </w:r>
      <w:r w:rsidR="00D3334D" w:rsidRPr="00D220E4">
        <w:rPr>
          <w:rFonts w:ascii="Times New Roman" w:hAnsi="Times New Roman" w:cs="Georgia"/>
          <w:szCs w:val="26"/>
        </w:rPr>
        <w:t xml:space="preserve"> waiting in line</w:t>
      </w:r>
      <w:r w:rsidR="006A1BAE" w:rsidRPr="00D220E4">
        <w:rPr>
          <w:rFonts w:ascii="Times New Roman" w:hAnsi="Times New Roman" w:cs="Georgia"/>
          <w:szCs w:val="26"/>
        </w:rPr>
        <w:t>,</w:t>
      </w:r>
      <w:r w:rsidR="00425BE8" w:rsidRPr="00D220E4">
        <w:rPr>
          <w:rFonts w:ascii="Times New Roman" w:hAnsi="Times New Roman" w:cs="Georgia"/>
          <w:szCs w:val="26"/>
        </w:rPr>
        <w:t xml:space="preserve"> move the next </w:t>
      </w:r>
      <w:r w:rsidR="003266EE" w:rsidRPr="00D220E4">
        <w:rPr>
          <w:rFonts w:ascii="Times New Roman" w:hAnsi="Times New Roman" w:cs="Georgia"/>
          <w:szCs w:val="26"/>
        </w:rPr>
        <w:t>customer</w:t>
      </w:r>
      <w:r w:rsidR="006A1BAE" w:rsidRPr="00D220E4">
        <w:rPr>
          <w:rFonts w:ascii="Times New Roman" w:hAnsi="Times New Roman" w:cs="Georgia"/>
          <w:szCs w:val="26"/>
        </w:rPr>
        <w:t xml:space="preserve"> t</w:t>
      </w:r>
      <w:r w:rsidR="00737741" w:rsidRPr="00D220E4">
        <w:rPr>
          <w:rFonts w:ascii="Times New Roman" w:hAnsi="Times New Roman" w:cs="Georgia"/>
          <w:szCs w:val="26"/>
        </w:rPr>
        <w:t xml:space="preserve">o the available </w:t>
      </w:r>
      <w:r w:rsidR="003266EE" w:rsidRPr="00D220E4">
        <w:rPr>
          <w:rFonts w:ascii="Times New Roman" w:hAnsi="Times New Roman" w:cs="Georgia"/>
          <w:szCs w:val="26"/>
        </w:rPr>
        <w:t>cashier</w:t>
      </w:r>
      <w:r w:rsidR="00B82060" w:rsidRPr="00D220E4">
        <w:rPr>
          <w:rFonts w:ascii="Times New Roman" w:hAnsi="Times New Roman" w:cs="Georgia"/>
          <w:szCs w:val="26"/>
        </w:rPr>
        <w:t>,  4</w:t>
      </w:r>
      <w:r w:rsidR="00945C4F" w:rsidRPr="00D220E4">
        <w:rPr>
          <w:rFonts w:ascii="Times New Roman" w:hAnsi="Times New Roman" w:cs="Georgia"/>
          <w:szCs w:val="26"/>
        </w:rPr>
        <w:t>) i</w:t>
      </w:r>
      <w:r w:rsidR="006A1BAE" w:rsidRPr="00D220E4">
        <w:rPr>
          <w:rFonts w:ascii="Times New Roman" w:hAnsi="Times New Roman" w:cs="Georgia"/>
          <w:szCs w:val="26"/>
        </w:rPr>
        <w:t>f current time is before closing, generate a new Arrival event and add it to the priority queue.</w:t>
      </w:r>
      <w:r w:rsidR="00425BE8" w:rsidRPr="00D220E4">
        <w:rPr>
          <w:rFonts w:ascii="Times New Roman" w:hAnsi="Times New Roman" w:cs="Georgia"/>
          <w:szCs w:val="26"/>
        </w:rPr>
        <w:t xml:space="preserve">  Note, t</w:t>
      </w:r>
      <w:r>
        <w:rPr>
          <w:rFonts w:ascii="Times New Roman" w:hAnsi="Times New Roman" w:cs="Georgia"/>
          <w:szCs w:val="26"/>
        </w:rPr>
        <w:t xml:space="preserve">his method </w:t>
      </w:r>
      <w:proofErr w:type="spellStart"/>
      <w:r>
        <w:rPr>
          <w:rFonts w:ascii="Times New Roman" w:hAnsi="Times New Roman" w:cs="Georgia"/>
          <w:szCs w:val="26"/>
        </w:rPr>
        <w:t>shoule</w:t>
      </w:r>
      <w:proofErr w:type="spellEnd"/>
      <w:r>
        <w:rPr>
          <w:rFonts w:ascii="Times New Roman" w:hAnsi="Times New Roman" w:cs="Georgia"/>
          <w:szCs w:val="26"/>
        </w:rPr>
        <w:t xml:space="preserve"> call </w:t>
      </w:r>
      <w:r w:rsidR="00945C4F" w:rsidRPr="00D220E4">
        <w:rPr>
          <w:rFonts w:ascii="Times New Roman" w:hAnsi="Times New Roman" w:cs="Georgia"/>
          <w:szCs w:val="26"/>
        </w:rPr>
        <w:t xml:space="preserve">internal </w:t>
      </w:r>
      <w:r w:rsidR="00425BE8" w:rsidRPr="00D220E4">
        <w:rPr>
          <w:rFonts w:ascii="Times New Roman" w:hAnsi="Times New Roman" w:cs="Georgia"/>
          <w:szCs w:val="26"/>
        </w:rPr>
        <w:t>methods</w:t>
      </w:r>
      <w:r w:rsidR="00945C4F" w:rsidRPr="00D220E4">
        <w:rPr>
          <w:rFonts w:ascii="Times New Roman" w:hAnsi="Times New Roman" w:cs="Georgia"/>
          <w:szCs w:val="26"/>
        </w:rPr>
        <w:t>:</w:t>
      </w:r>
      <w:r w:rsidR="00737741" w:rsidRPr="00D220E4">
        <w:rPr>
          <w:rFonts w:ascii="Times New Roman" w:hAnsi="Times New Roman" w:cs="Georgia"/>
          <w:szCs w:val="26"/>
        </w:rPr>
        <w:t xml:space="preserve"> </w:t>
      </w:r>
      <w:proofErr w:type="spellStart"/>
      <w:proofErr w:type="gramStart"/>
      <w:r w:rsidR="00D220E4">
        <w:rPr>
          <w:rFonts w:ascii="Courier New" w:hAnsi="Courier New" w:cs="Georgia"/>
          <w:szCs w:val="26"/>
        </w:rPr>
        <w:t>a</w:t>
      </w:r>
      <w:r w:rsidR="00737741" w:rsidRPr="00D220E4">
        <w:rPr>
          <w:rFonts w:ascii="Courier New" w:hAnsi="Courier New" w:cs="Georgia"/>
          <w:szCs w:val="26"/>
        </w:rPr>
        <w:t>vailable</w:t>
      </w:r>
      <w:r w:rsidR="00D220E4">
        <w:rPr>
          <w:rFonts w:ascii="Courier New" w:hAnsi="Courier New" w:cs="Georgia"/>
          <w:szCs w:val="26"/>
        </w:rPr>
        <w:t>Cashier</w:t>
      </w:r>
      <w:proofErr w:type="spellEnd"/>
      <w:r w:rsidR="00737741" w:rsidRPr="00D220E4">
        <w:rPr>
          <w:rFonts w:ascii="Courier New" w:hAnsi="Courier New" w:cs="Georgia"/>
          <w:szCs w:val="26"/>
        </w:rPr>
        <w:t>(</w:t>
      </w:r>
      <w:proofErr w:type="gramEnd"/>
      <w:r w:rsidR="00737741" w:rsidRPr="00D220E4">
        <w:rPr>
          <w:rFonts w:ascii="Courier New" w:hAnsi="Courier New" w:cs="Georgia"/>
          <w:szCs w:val="26"/>
        </w:rPr>
        <w:t>)</w:t>
      </w:r>
      <w:r w:rsidR="00737741" w:rsidRPr="00D220E4">
        <w:rPr>
          <w:rFonts w:ascii="Times New Roman" w:hAnsi="Times New Roman" w:cs="Georgia"/>
          <w:szCs w:val="26"/>
        </w:rPr>
        <w:t xml:space="preserve"> and </w:t>
      </w:r>
      <w:proofErr w:type="spellStart"/>
      <w:r w:rsidR="00D220E4">
        <w:rPr>
          <w:rFonts w:ascii="Courier New" w:hAnsi="Courier New" w:cs="Georgia"/>
          <w:szCs w:val="26"/>
        </w:rPr>
        <w:t>c</w:t>
      </w:r>
      <w:r w:rsidR="003266EE" w:rsidRPr="00D220E4">
        <w:rPr>
          <w:rFonts w:ascii="Courier New" w:hAnsi="Courier New" w:cs="Georgia"/>
          <w:szCs w:val="26"/>
        </w:rPr>
        <w:t>ustomer</w:t>
      </w:r>
      <w:r w:rsidR="00737741" w:rsidRPr="00D220E4">
        <w:rPr>
          <w:rFonts w:ascii="Courier New" w:hAnsi="Courier New" w:cs="Georgia"/>
          <w:szCs w:val="26"/>
        </w:rPr>
        <w:t>To</w:t>
      </w:r>
      <w:r w:rsidR="003266EE" w:rsidRPr="00D220E4">
        <w:rPr>
          <w:rFonts w:ascii="Courier New" w:hAnsi="Courier New" w:cs="Georgia"/>
          <w:szCs w:val="26"/>
        </w:rPr>
        <w:t>Cashier</w:t>
      </w:r>
      <w:proofErr w:type="spellEnd"/>
      <w:r w:rsidR="00737741" w:rsidRPr="00D220E4">
        <w:rPr>
          <w:rFonts w:ascii="Courier New" w:hAnsi="Courier New" w:cs="Georgia"/>
          <w:szCs w:val="26"/>
        </w:rPr>
        <w:t>(</w:t>
      </w:r>
      <w:r w:rsidR="00425BE8" w:rsidRPr="00D220E4">
        <w:rPr>
          <w:rFonts w:ascii="Courier New" w:hAnsi="Courier New" w:cs="Georgia"/>
          <w:szCs w:val="26"/>
        </w:rPr>
        <w:t>)</w:t>
      </w:r>
      <w:r w:rsidR="00737741" w:rsidRPr="00D220E4">
        <w:rPr>
          <w:rFonts w:ascii="Times New Roman" w:hAnsi="Times New Roman" w:cs="Georgia"/>
          <w:szCs w:val="26"/>
        </w:rPr>
        <w:t>.</w:t>
      </w:r>
    </w:p>
    <w:p w14:paraId="0EED18AD" w14:textId="2F6CCDA1" w:rsidR="006A1BAE" w:rsidRPr="00BE45A6" w:rsidRDefault="003D6025" w:rsidP="00BE45A6">
      <w:pPr>
        <w:pStyle w:val="ListParagraph"/>
        <w:widowControl w:val="0"/>
        <w:numPr>
          <w:ilvl w:val="0"/>
          <w:numId w:val="15"/>
        </w:numPr>
        <w:autoSpaceDE w:val="0"/>
        <w:autoSpaceDN w:val="0"/>
        <w:adjustRightInd w:val="0"/>
        <w:spacing w:after="120"/>
        <w:jc w:val="both"/>
        <w:rPr>
          <w:rFonts w:ascii="Courier New" w:hAnsi="Courier New" w:cs="Georgia"/>
          <w:szCs w:val="26"/>
        </w:rPr>
      </w:pPr>
      <w:r>
        <w:rPr>
          <w:rFonts w:ascii="Courier New" w:hAnsi="Courier New" w:cs="Georgia"/>
          <w:szCs w:val="26"/>
        </w:rPr>
        <w:t>public</w:t>
      </w:r>
      <w:r w:rsidR="006A1BAE">
        <w:rPr>
          <w:rFonts w:ascii="Courier New" w:hAnsi="Courier New" w:cs="Georgia"/>
          <w:szCs w:val="26"/>
        </w:rPr>
        <w:t xml:space="preserve"> void </w:t>
      </w:r>
      <w:proofErr w:type="spellStart"/>
      <w:proofErr w:type="gramStart"/>
      <w:r w:rsidR="003266EE">
        <w:rPr>
          <w:rFonts w:ascii="Courier New" w:hAnsi="Courier New" w:cs="Georgia"/>
          <w:szCs w:val="26"/>
        </w:rPr>
        <w:t>customer</w:t>
      </w:r>
      <w:r w:rsidR="00D220E4">
        <w:rPr>
          <w:rFonts w:ascii="Courier New" w:hAnsi="Courier New" w:cs="Georgia"/>
          <w:szCs w:val="26"/>
        </w:rPr>
        <w:t>Pays</w:t>
      </w:r>
      <w:proofErr w:type="spellEnd"/>
      <w:r w:rsidR="006A1BAE" w:rsidRPr="008F43A8">
        <w:rPr>
          <w:rFonts w:ascii="Courier New" w:hAnsi="Courier New" w:cs="Georgia"/>
          <w:szCs w:val="26"/>
        </w:rPr>
        <w:t>(</w:t>
      </w:r>
      <w:proofErr w:type="spellStart"/>
      <w:proofErr w:type="gramEnd"/>
      <w:r w:rsidR="00B82060">
        <w:rPr>
          <w:rFonts w:ascii="Courier New" w:hAnsi="Courier New" w:cs="Georgia"/>
          <w:szCs w:val="26"/>
        </w:rPr>
        <w:t>int</w:t>
      </w:r>
      <w:proofErr w:type="spellEnd"/>
      <w:r w:rsidR="00B82060">
        <w:rPr>
          <w:rFonts w:ascii="Courier New" w:hAnsi="Courier New" w:cs="Georgia"/>
          <w:szCs w:val="26"/>
        </w:rPr>
        <w:t xml:space="preserve"> </w:t>
      </w:r>
      <w:proofErr w:type="spellStart"/>
      <w:r w:rsidR="00B82060">
        <w:rPr>
          <w:rFonts w:ascii="Courier New" w:hAnsi="Courier New" w:cs="Georgia"/>
          <w:szCs w:val="26"/>
        </w:rPr>
        <w:t>num</w:t>
      </w:r>
      <w:proofErr w:type="spellEnd"/>
      <w:r w:rsidR="006A1BAE" w:rsidRPr="008F43A8">
        <w:rPr>
          <w:rFonts w:ascii="Courier New" w:hAnsi="Courier New" w:cs="Georgia"/>
          <w:szCs w:val="26"/>
        </w:rPr>
        <w:t>)</w:t>
      </w:r>
      <w:r w:rsidR="006A1BAE">
        <w:rPr>
          <w:rFonts w:ascii="Times New Roman" w:hAnsi="Times New Roman" w:cs="Georgia"/>
          <w:szCs w:val="26"/>
        </w:rPr>
        <w:t xml:space="preserve"> –</w:t>
      </w:r>
      <w:r w:rsidR="00BE45A6">
        <w:rPr>
          <w:rFonts w:ascii="Times New Roman" w:hAnsi="Times New Roman" w:cs="Georgia"/>
          <w:szCs w:val="26"/>
        </w:rPr>
        <w:t xml:space="preserve"> this method simulates a </w:t>
      </w:r>
      <w:r w:rsidR="003266EE">
        <w:rPr>
          <w:rFonts w:ascii="Times New Roman" w:hAnsi="Times New Roman" w:cs="Georgia"/>
          <w:szCs w:val="26"/>
        </w:rPr>
        <w:t>customer</w:t>
      </w:r>
      <w:r w:rsidR="00BE45A6">
        <w:rPr>
          <w:rFonts w:ascii="Times New Roman" w:hAnsi="Times New Roman" w:cs="Georgia"/>
          <w:szCs w:val="26"/>
        </w:rPr>
        <w:t xml:space="preserve"> completing a transaction with the </w:t>
      </w:r>
      <w:r w:rsidR="003266EE">
        <w:rPr>
          <w:rFonts w:ascii="Times New Roman" w:hAnsi="Times New Roman" w:cs="Georgia"/>
          <w:szCs w:val="26"/>
        </w:rPr>
        <w:t>cashier</w:t>
      </w:r>
      <w:r w:rsidR="00AE5CC9">
        <w:rPr>
          <w:rFonts w:ascii="Times New Roman" w:hAnsi="Times New Roman" w:cs="Georgia"/>
          <w:szCs w:val="26"/>
        </w:rPr>
        <w:t xml:space="preserve"> and leaving the building</w:t>
      </w:r>
      <w:r w:rsidR="00BE45A6">
        <w:rPr>
          <w:rFonts w:ascii="Times New Roman" w:hAnsi="Times New Roman" w:cs="Georgia"/>
          <w:szCs w:val="26"/>
        </w:rPr>
        <w:t>.</w:t>
      </w:r>
      <w:r w:rsidR="006A1BAE">
        <w:rPr>
          <w:rFonts w:ascii="Times New Roman" w:hAnsi="Times New Roman" w:cs="Georgia"/>
          <w:szCs w:val="26"/>
        </w:rPr>
        <w:t xml:space="preserve"> </w:t>
      </w:r>
      <w:r w:rsidR="00157D3F">
        <w:rPr>
          <w:rFonts w:ascii="Times New Roman" w:hAnsi="Times New Roman" w:cs="Georgia"/>
          <w:szCs w:val="26"/>
        </w:rPr>
        <w:t>1</w:t>
      </w:r>
      <w:r w:rsidR="00694616">
        <w:rPr>
          <w:rFonts w:ascii="Times New Roman" w:hAnsi="Times New Roman" w:cs="Georgia"/>
          <w:szCs w:val="26"/>
        </w:rPr>
        <w:t xml:space="preserve">) </w:t>
      </w:r>
      <w:r>
        <w:rPr>
          <w:rFonts w:ascii="Times New Roman" w:hAnsi="Times New Roman" w:cs="Georgia"/>
          <w:szCs w:val="26"/>
        </w:rPr>
        <w:t>move the next</w:t>
      </w:r>
      <w:r w:rsidR="00BE45A6">
        <w:rPr>
          <w:rFonts w:ascii="Times New Roman" w:hAnsi="Times New Roman" w:cs="Georgia"/>
          <w:szCs w:val="26"/>
        </w:rPr>
        <w:t xml:space="preserve"> </w:t>
      </w:r>
      <w:r w:rsidR="003266EE">
        <w:rPr>
          <w:rFonts w:ascii="Times New Roman" w:hAnsi="Times New Roman" w:cs="Georgia"/>
          <w:szCs w:val="26"/>
        </w:rPr>
        <w:t>customer</w:t>
      </w:r>
      <w:r w:rsidR="00BE45A6">
        <w:rPr>
          <w:rFonts w:ascii="Times New Roman" w:hAnsi="Times New Roman" w:cs="Georgia"/>
          <w:szCs w:val="26"/>
        </w:rPr>
        <w:t xml:space="preserve"> in line (if any) to the </w:t>
      </w:r>
      <w:r w:rsidR="003266EE">
        <w:rPr>
          <w:rFonts w:ascii="Times New Roman" w:hAnsi="Times New Roman" w:cs="Georgia"/>
          <w:szCs w:val="26"/>
        </w:rPr>
        <w:t>cashier</w:t>
      </w:r>
      <w:r w:rsidR="00BE45A6">
        <w:rPr>
          <w:rFonts w:ascii="Times New Roman" w:hAnsi="Times New Roman" w:cs="Georgia"/>
          <w:szCs w:val="26"/>
        </w:rPr>
        <w:t xml:space="preserve"> </w:t>
      </w:r>
      <w:r w:rsidR="00157D3F">
        <w:rPr>
          <w:rFonts w:ascii="Times New Roman" w:hAnsi="Times New Roman" w:cs="Georgia"/>
          <w:szCs w:val="26"/>
        </w:rPr>
        <w:t>OR</w:t>
      </w:r>
      <w:r w:rsidR="00694616">
        <w:rPr>
          <w:rFonts w:ascii="Times New Roman" w:hAnsi="Times New Roman" w:cs="Georgia"/>
          <w:szCs w:val="26"/>
        </w:rPr>
        <w:t xml:space="preserve"> set the </w:t>
      </w:r>
      <w:r w:rsidR="003266EE">
        <w:rPr>
          <w:rFonts w:ascii="Times New Roman" w:hAnsi="Times New Roman" w:cs="Georgia"/>
          <w:szCs w:val="26"/>
        </w:rPr>
        <w:t>cashier</w:t>
      </w:r>
      <w:r w:rsidR="00694616">
        <w:rPr>
          <w:rFonts w:ascii="Times New Roman" w:hAnsi="Times New Roman" w:cs="Georgia"/>
          <w:szCs w:val="26"/>
        </w:rPr>
        <w:t xml:space="preserve"> to</w:t>
      </w:r>
      <w:r w:rsidR="00694616" w:rsidRPr="00694616">
        <w:rPr>
          <w:rFonts w:ascii="Courier New" w:hAnsi="Courier New" w:cs="Georgia"/>
          <w:szCs w:val="26"/>
        </w:rPr>
        <w:t xml:space="preserve"> null</w:t>
      </w:r>
      <w:r w:rsidR="00694616">
        <w:rPr>
          <w:rFonts w:ascii="Times New Roman" w:hAnsi="Times New Roman" w:cs="Georgia"/>
          <w:szCs w:val="26"/>
        </w:rPr>
        <w:t xml:space="preserve"> to indicate no current </w:t>
      </w:r>
      <w:r w:rsidR="003266EE">
        <w:rPr>
          <w:rFonts w:ascii="Times New Roman" w:hAnsi="Times New Roman" w:cs="Georgia"/>
          <w:szCs w:val="26"/>
        </w:rPr>
        <w:t>customer</w:t>
      </w:r>
      <w:r w:rsidR="00694616">
        <w:rPr>
          <w:rFonts w:ascii="Times New Roman" w:hAnsi="Times New Roman" w:cs="Georgia"/>
          <w:szCs w:val="26"/>
        </w:rPr>
        <w:t>.</w:t>
      </w:r>
      <w:r w:rsidR="00D90EE6">
        <w:rPr>
          <w:rFonts w:ascii="Times New Roman" w:hAnsi="Times New Roman" w:cs="Georgia"/>
          <w:szCs w:val="26"/>
        </w:rPr>
        <w:t xml:space="preserve"> </w:t>
      </w:r>
      <w:r>
        <w:rPr>
          <w:rFonts w:ascii="Times New Roman" w:hAnsi="Times New Roman" w:cs="Georgia"/>
          <w:szCs w:val="26"/>
        </w:rPr>
        <w:t xml:space="preserve"> Note, this method call</w:t>
      </w:r>
      <w:r w:rsidR="00BE45A6">
        <w:rPr>
          <w:rFonts w:ascii="Times New Roman" w:hAnsi="Times New Roman" w:cs="Georgia"/>
          <w:szCs w:val="26"/>
        </w:rPr>
        <w:t xml:space="preserve">s another internal method: </w:t>
      </w:r>
      <w:proofErr w:type="spellStart"/>
      <w:r w:rsidR="003266EE">
        <w:rPr>
          <w:rFonts w:ascii="Courier New" w:hAnsi="Courier New" w:cs="Georgia"/>
          <w:szCs w:val="26"/>
        </w:rPr>
        <w:t>customer</w:t>
      </w:r>
      <w:r w:rsidR="00BE45A6" w:rsidRPr="00BE45A6">
        <w:rPr>
          <w:rFonts w:ascii="Courier New" w:hAnsi="Courier New" w:cs="Georgia"/>
          <w:szCs w:val="26"/>
        </w:rPr>
        <w:t>To</w:t>
      </w:r>
      <w:r w:rsidR="003266EE">
        <w:rPr>
          <w:rFonts w:ascii="Courier New" w:hAnsi="Courier New" w:cs="Georgia"/>
          <w:szCs w:val="26"/>
        </w:rPr>
        <w:t>Cashier</w:t>
      </w:r>
      <w:proofErr w:type="spellEnd"/>
      <w:r w:rsidR="00BE45A6" w:rsidRPr="00BE45A6">
        <w:rPr>
          <w:rFonts w:ascii="Courier New" w:hAnsi="Courier New" w:cs="Georgia"/>
          <w:szCs w:val="26"/>
        </w:rPr>
        <w:t>(</w:t>
      </w:r>
      <w:proofErr w:type="spellStart"/>
      <w:r>
        <w:rPr>
          <w:rFonts w:ascii="Courier New" w:hAnsi="Courier New" w:cs="Georgia"/>
          <w:szCs w:val="26"/>
        </w:rPr>
        <w:t>num</w:t>
      </w:r>
      <w:proofErr w:type="spellEnd"/>
      <w:r w:rsidR="00BE45A6" w:rsidRPr="00BE45A6">
        <w:rPr>
          <w:rFonts w:ascii="Courier New" w:hAnsi="Courier New" w:cs="Georgia"/>
          <w:szCs w:val="26"/>
        </w:rPr>
        <w:t>).</w:t>
      </w:r>
    </w:p>
    <w:p w14:paraId="38D86D9B" w14:textId="4453DCC2" w:rsidR="00862CEF" w:rsidRPr="00F7319F" w:rsidRDefault="00EC70F6" w:rsidP="00BE45A6">
      <w:pPr>
        <w:pStyle w:val="ListParagraph"/>
        <w:widowControl w:val="0"/>
        <w:numPr>
          <w:ilvl w:val="0"/>
          <w:numId w:val="15"/>
        </w:numPr>
        <w:autoSpaceDE w:val="0"/>
        <w:autoSpaceDN w:val="0"/>
        <w:adjustRightInd w:val="0"/>
        <w:spacing w:after="120"/>
        <w:jc w:val="both"/>
        <w:rPr>
          <w:rFonts w:ascii="Times New Roman" w:hAnsi="Times New Roman"/>
          <w:b/>
          <w:sz w:val="28"/>
        </w:rPr>
      </w:pPr>
      <w:r>
        <w:rPr>
          <w:rFonts w:ascii="Courier New" w:hAnsi="Courier New" w:cs="Georgia"/>
          <w:szCs w:val="26"/>
        </w:rPr>
        <w:t xml:space="preserve">public void </w:t>
      </w:r>
      <w:proofErr w:type="spellStart"/>
      <w:proofErr w:type="gramStart"/>
      <w:r>
        <w:rPr>
          <w:rFonts w:ascii="Courier New" w:hAnsi="Courier New" w:cs="Georgia"/>
          <w:szCs w:val="26"/>
        </w:rPr>
        <w:t>s</w:t>
      </w:r>
      <w:r w:rsidR="00D220E4">
        <w:rPr>
          <w:rFonts w:ascii="Courier New" w:hAnsi="Courier New" w:cs="Georgia"/>
          <w:szCs w:val="26"/>
        </w:rPr>
        <w:t>tartSimulation</w:t>
      </w:r>
      <w:proofErr w:type="spellEnd"/>
      <w:r w:rsidR="00BB457E" w:rsidRPr="008F43A8">
        <w:rPr>
          <w:rFonts w:ascii="Courier New" w:hAnsi="Courier New" w:cs="Georgia"/>
          <w:szCs w:val="26"/>
        </w:rPr>
        <w:t>(</w:t>
      </w:r>
      <w:proofErr w:type="gramEnd"/>
      <w:r w:rsidR="00BB457E" w:rsidRPr="008F43A8">
        <w:rPr>
          <w:rFonts w:ascii="Courier New" w:hAnsi="Courier New" w:cs="Georgia"/>
          <w:szCs w:val="26"/>
        </w:rPr>
        <w:t>)</w:t>
      </w:r>
      <w:r w:rsidR="00BB457E">
        <w:rPr>
          <w:rFonts w:ascii="Times New Roman" w:hAnsi="Times New Roman" w:cs="Georgia"/>
          <w:szCs w:val="26"/>
        </w:rPr>
        <w:t xml:space="preserve"> –</w:t>
      </w:r>
      <w:r w:rsidR="00692A06">
        <w:rPr>
          <w:rFonts w:ascii="Times New Roman" w:hAnsi="Times New Roman" w:cs="Georgia"/>
          <w:szCs w:val="26"/>
        </w:rPr>
        <w:t xml:space="preserve"> this is the primary method that controls the simulation fro</w:t>
      </w:r>
      <w:r w:rsidR="00F7319F">
        <w:rPr>
          <w:rFonts w:ascii="Times New Roman" w:hAnsi="Times New Roman" w:cs="Georgia"/>
          <w:szCs w:val="26"/>
        </w:rPr>
        <w:t>m beginning to end</w:t>
      </w:r>
      <w:r w:rsidR="00692A06">
        <w:rPr>
          <w:rFonts w:ascii="Times New Roman" w:hAnsi="Times New Roman" w:cs="Georgia"/>
          <w:szCs w:val="26"/>
        </w:rPr>
        <w:t>:</w:t>
      </w:r>
      <w:r w:rsidR="00BB457E">
        <w:rPr>
          <w:rFonts w:ascii="Times New Roman" w:hAnsi="Times New Roman" w:cs="Georgia"/>
          <w:szCs w:val="26"/>
        </w:rPr>
        <w:t xml:space="preserve"> </w:t>
      </w:r>
      <w:r w:rsidR="00862CEF">
        <w:rPr>
          <w:rFonts w:ascii="Times New Roman" w:hAnsi="Times New Roman" w:cs="Georgia"/>
          <w:szCs w:val="26"/>
        </w:rPr>
        <w:t xml:space="preserve">1) </w:t>
      </w:r>
      <w:r w:rsidR="00425BE8">
        <w:rPr>
          <w:rFonts w:ascii="Times New Roman" w:hAnsi="Times New Roman" w:cs="Georgia"/>
          <w:szCs w:val="26"/>
        </w:rPr>
        <w:t xml:space="preserve">reset all </w:t>
      </w:r>
      <w:r w:rsidR="00DD1685">
        <w:rPr>
          <w:rFonts w:ascii="Times New Roman" w:hAnsi="Times New Roman" w:cs="Georgia"/>
          <w:szCs w:val="26"/>
        </w:rPr>
        <w:t>instance variables</w:t>
      </w:r>
      <w:r w:rsidR="00862CEF" w:rsidRPr="00425BE8">
        <w:rPr>
          <w:rFonts w:ascii="Courier New" w:hAnsi="Courier New" w:cs="Georgia"/>
          <w:szCs w:val="26"/>
        </w:rPr>
        <w:t>,</w:t>
      </w:r>
      <w:r w:rsidR="00692A06">
        <w:rPr>
          <w:rFonts w:ascii="Times New Roman" w:hAnsi="Times New Roman" w:cs="Georgia"/>
          <w:szCs w:val="26"/>
        </w:rPr>
        <w:t xml:space="preserve"> 2) instantiate</w:t>
      </w:r>
      <w:r w:rsidR="00862CEF">
        <w:rPr>
          <w:rFonts w:ascii="Times New Roman" w:hAnsi="Times New Roman" w:cs="Georgia"/>
          <w:szCs w:val="26"/>
        </w:rPr>
        <w:t xml:space="preserve"> the first Arrival event </w:t>
      </w:r>
      <w:r w:rsidR="00692A06">
        <w:rPr>
          <w:rFonts w:ascii="Times New Roman" w:hAnsi="Times New Roman" w:cs="Georgia"/>
          <w:szCs w:val="26"/>
        </w:rPr>
        <w:t xml:space="preserve">to occur at opening </w:t>
      </w:r>
      <w:r w:rsidR="00862CEF">
        <w:rPr>
          <w:rFonts w:ascii="Times New Roman" w:hAnsi="Times New Roman" w:cs="Georgia"/>
          <w:szCs w:val="26"/>
        </w:rPr>
        <w:t>and add</w:t>
      </w:r>
      <w:r w:rsidR="00DD1685">
        <w:rPr>
          <w:rFonts w:ascii="Times New Roman" w:hAnsi="Times New Roman" w:cs="Georgia"/>
          <w:szCs w:val="26"/>
        </w:rPr>
        <w:t xml:space="preserve"> it</w:t>
      </w:r>
      <w:r w:rsidR="00862CEF">
        <w:rPr>
          <w:rFonts w:ascii="Times New Roman" w:hAnsi="Times New Roman" w:cs="Georgia"/>
          <w:szCs w:val="26"/>
        </w:rPr>
        <w:t xml:space="preserve"> to the event priority queue, 3) use a while loop to continually retrieve the next event in th</w:t>
      </w:r>
      <w:r w:rsidR="00DD1685">
        <w:rPr>
          <w:rFonts w:ascii="Times New Roman" w:hAnsi="Times New Roman" w:cs="Georgia"/>
          <w:szCs w:val="26"/>
        </w:rPr>
        <w:t>e priority queue</w:t>
      </w:r>
      <w:r w:rsidR="00B82060">
        <w:rPr>
          <w:rFonts w:ascii="Times New Roman" w:hAnsi="Times New Roman" w:cs="Georgia"/>
          <w:szCs w:val="26"/>
        </w:rPr>
        <w:t>, update the current time</w:t>
      </w:r>
      <w:r w:rsidR="00DD1685">
        <w:rPr>
          <w:rFonts w:ascii="Times New Roman" w:hAnsi="Times New Roman" w:cs="Georgia"/>
          <w:szCs w:val="26"/>
        </w:rPr>
        <w:t xml:space="preserve"> </w:t>
      </w:r>
      <w:r w:rsidR="00DD1685">
        <w:rPr>
          <w:rFonts w:ascii="Times New Roman" w:hAnsi="Times New Roman" w:cs="Georgia"/>
          <w:szCs w:val="26"/>
        </w:rPr>
        <w:lastRenderedPageBreak/>
        <w:t>an</w:t>
      </w:r>
      <w:r w:rsidR="00692A06">
        <w:rPr>
          <w:rFonts w:ascii="Times New Roman" w:hAnsi="Times New Roman" w:cs="Georgia"/>
          <w:szCs w:val="26"/>
        </w:rPr>
        <w:t>d invoke</w:t>
      </w:r>
      <w:r w:rsidR="001C3B13">
        <w:rPr>
          <w:rFonts w:ascii="Times New Roman" w:hAnsi="Times New Roman" w:cs="Georgia"/>
          <w:szCs w:val="26"/>
        </w:rPr>
        <w:t xml:space="preserve"> </w:t>
      </w:r>
      <w:r w:rsidR="001C3B13" w:rsidRPr="001C3B13">
        <w:rPr>
          <w:rFonts w:ascii="Courier New" w:hAnsi="Courier New" w:cs="Courier New"/>
          <w:szCs w:val="26"/>
        </w:rPr>
        <w:t>process(),</w:t>
      </w:r>
      <w:r w:rsidR="001C3B13">
        <w:rPr>
          <w:rFonts w:ascii="Times New Roman" w:hAnsi="Times New Roman" w:cs="Georgia"/>
          <w:szCs w:val="26"/>
        </w:rPr>
        <w:t xml:space="preserve"> </w:t>
      </w:r>
      <w:r w:rsidR="00692A06">
        <w:rPr>
          <w:rFonts w:ascii="Times New Roman" w:hAnsi="Times New Roman" w:cs="Georgia"/>
          <w:szCs w:val="26"/>
        </w:rPr>
        <w:t xml:space="preserve">4) </w:t>
      </w:r>
      <w:r w:rsidR="00AE5CC9">
        <w:rPr>
          <w:rFonts w:ascii="Times New Roman" w:hAnsi="Times New Roman" w:cs="Georgia"/>
          <w:szCs w:val="26"/>
        </w:rPr>
        <w:t xml:space="preserve">if selected, </w:t>
      </w:r>
      <w:r w:rsidR="00692A06">
        <w:rPr>
          <w:rFonts w:ascii="Times New Roman" w:hAnsi="Times New Roman" w:cs="Georgia"/>
          <w:szCs w:val="26"/>
        </w:rPr>
        <w:t xml:space="preserve">update the results to show the </w:t>
      </w:r>
      <w:r w:rsidR="001C3B13">
        <w:rPr>
          <w:rFonts w:ascii="Times New Roman" w:hAnsi="Times New Roman" w:cs="Georgia"/>
          <w:szCs w:val="26"/>
        </w:rPr>
        <w:t>checkout area</w:t>
      </w:r>
      <w:r w:rsidR="00AE5CC9">
        <w:rPr>
          <w:rFonts w:ascii="Times New Roman" w:hAnsi="Times New Roman" w:cs="Georgia"/>
          <w:szCs w:val="26"/>
        </w:rPr>
        <w:t xml:space="preserve">.  </w:t>
      </w:r>
      <w:r w:rsidR="00862CEF">
        <w:rPr>
          <w:rFonts w:ascii="Times New Roman" w:hAnsi="Times New Roman" w:cs="Georgia"/>
          <w:szCs w:val="26"/>
        </w:rPr>
        <w:t>This continues until there are no remaining eve</w:t>
      </w:r>
      <w:r w:rsidR="00692A06">
        <w:rPr>
          <w:rFonts w:ascii="Times New Roman" w:hAnsi="Times New Roman" w:cs="Georgia"/>
          <w:szCs w:val="26"/>
        </w:rPr>
        <w:t>nts. 5) A</w:t>
      </w:r>
      <w:r w:rsidR="00DD1685">
        <w:rPr>
          <w:rFonts w:ascii="Times New Roman" w:hAnsi="Times New Roman" w:cs="Georgia"/>
          <w:szCs w:val="26"/>
        </w:rPr>
        <w:t>fter the loop</w:t>
      </w:r>
      <w:r w:rsidR="00945C4F">
        <w:rPr>
          <w:rFonts w:ascii="Times New Roman" w:hAnsi="Times New Roman" w:cs="Georgia"/>
          <w:szCs w:val="26"/>
        </w:rPr>
        <w:t>,</w:t>
      </w:r>
      <w:r w:rsidR="00AE5CC9">
        <w:rPr>
          <w:rFonts w:ascii="Times New Roman" w:hAnsi="Times New Roman" w:cs="Georgia"/>
          <w:szCs w:val="26"/>
        </w:rPr>
        <w:t xml:space="preserve"> create the report</w:t>
      </w:r>
      <w:r w:rsidR="00862CEF">
        <w:rPr>
          <w:rFonts w:ascii="Times New Roman" w:hAnsi="Times New Roman" w:cs="Georgia"/>
          <w:szCs w:val="26"/>
        </w:rPr>
        <w:t xml:space="preserve">. </w:t>
      </w:r>
      <w:r w:rsidR="00425BE8" w:rsidRPr="00425BE8">
        <w:rPr>
          <w:rFonts w:ascii="Times New Roman" w:hAnsi="Times New Roman" w:cs="Georgia"/>
          <w:szCs w:val="26"/>
        </w:rPr>
        <w:t>Note, this method invokes the service methods</w:t>
      </w:r>
      <w:r w:rsidR="00425BE8">
        <w:rPr>
          <w:rFonts w:ascii="Times New Roman" w:hAnsi="Times New Roman" w:cs="Georgia"/>
          <w:szCs w:val="26"/>
        </w:rPr>
        <w:t xml:space="preserve"> </w:t>
      </w:r>
      <w:proofErr w:type="gramStart"/>
      <w:r w:rsidR="00425BE8" w:rsidRPr="00425BE8">
        <w:rPr>
          <w:rFonts w:ascii="Courier New" w:hAnsi="Courier New" w:cs="Georgia"/>
          <w:szCs w:val="26"/>
        </w:rPr>
        <w:t>reset(</w:t>
      </w:r>
      <w:proofErr w:type="gramEnd"/>
      <w:r w:rsidR="00425BE8" w:rsidRPr="00425BE8">
        <w:rPr>
          <w:rFonts w:ascii="Courier New" w:hAnsi="Courier New" w:cs="Georgia"/>
          <w:szCs w:val="26"/>
        </w:rPr>
        <w:t>)</w:t>
      </w:r>
      <w:r w:rsidR="00AE5CC9">
        <w:rPr>
          <w:rFonts w:ascii="Courier New" w:hAnsi="Courier New" w:cs="Georgia"/>
          <w:szCs w:val="26"/>
        </w:rPr>
        <w:t xml:space="preserve">, </w:t>
      </w:r>
      <w:proofErr w:type="spellStart"/>
      <w:r w:rsidR="00AE5CC9">
        <w:rPr>
          <w:rFonts w:ascii="Courier New" w:hAnsi="Courier New" w:cs="Georgia"/>
          <w:szCs w:val="26"/>
        </w:rPr>
        <w:t>show</w:t>
      </w:r>
      <w:r w:rsidR="001C3B13">
        <w:rPr>
          <w:rFonts w:ascii="Courier New" w:hAnsi="Courier New" w:cs="Georgia"/>
          <w:szCs w:val="26"/>
        </w:rPr>
        <w:t>CheckoutArea</w:t>
      </w:r>
      <w:proofErr w:type="spellEnd"/>
      <w:r w:rsidR="00DD1685">
        <w:rPr>
          <w:rFonts w:ascii="Courier New" w:hAnsi="Courier New" w:cs="Georgia"/>
          <w:szCs w:val="26"/>
        </w:rPr>
        <w:t>(</w:t>
      </w:r>
      <w:r w:rsidR="00945C4F">
        <w:rPr>
          <w:rFonts w:ascii="Courier New" w:hAnsi="Courier New" w:cs="Georgia"/>
          <w:szCs w:val="26"/>
        </w:rPr>
        <w:t xml:space="preserve">), </w:t>
      </w:r>
      <w:proofErr w:type="spellStart"/>
      <w:r w:rsidR="00A51E05">
        <w:rPr>
          <w:rFonts w:ascii="Courier New" w:hAnsi="Courier New" w:cs="Georgia"/>
          <w:szCs w:val="26"/>
        </w:rPr>
        <w:t>createReport</w:t>
      </w:r>
      <w:proofErr w:type="spellEnd"/>
      <w:r w:rsidR="00425BE8" w:rsidRPr="00425BE8">
        <w:rPr>
          <w:rFonts w:ascii="Courier New" w:hAnsi="Courier New" w:cs="Georgia"/>
          <w:szCs w:val="26"/>
        </w:rPr>
        <w:t>()</w:t>
      </w:r>
      <w:r w:rsidR="001C3B13">
        <w:rPr>
          <w:rFonts w:ascii="Courier New" w:hAnsi="Courier New" w:cs="Georgia"/>
          <w:szCs w:val="26"/>
        </w:rPr>
        <w:t>.</w:t>
      </w:r>
    </w:p>
    <w:p w14:paraId="6048CA3A" w14:textId="68DFB36B" w:rsidR="00F7319F" w:rsidRPr="00FD0B7C" w:rsidRDefault="00F7319F" w:rsidP="00FD0B7C">
      <w:pPr>
        <w:widowControl w:val="0"/>
        <w:autoSpaceDE w:val="0"/>
        <w:autoSpaceDN w:val="0"/>
        <w:adjustRightInd w:val="0"/>
        <w:spacing w:after="120"/>
        <w:ind w:left="720"/>
        <w:jc w:val="both"/>
        <w:rPr>
          <w:rFonts w:ascii="Times New Roman" w:hAnsi="Times New Roman"/>
        </w:rPr>
      </w:pPr>
      <w:r w:rsidRPr="00FD0B7C">
        <w:rPr>
          <w:rFonts w:ascii="Times New Roman" w:hAnsi="Times New Roman"/>
        </w:rPr>
        <w:t xml:space="preserve">The following excerpt </w:t>
      </w:r>
      <w:r w:rsidR="00FD0B7C">
        <w:rPr>
          <w:rFonts w:ascii="Times New Roman" w:hAnsi="Times New Roman"/>
        </w:rPr>
        <w:t xml:space="preserve">will not compile but </w:t>
      </w:r>
      <w:r w:rsidR="00292B3A">
        <w:rPr>
          <w:rFonts w:ascii="Times New Roman" w:hAnsi="Times New Roman"/>
        </w:rPr>
        <w:t>shows the basic simulation process</w:t>
      </w:r>
      <w:r w:rsidRPr="00FD0B7C">
        <w:rPr>
          <w:rFonts w:ascii="Times New Roman" w:hAnsi="Times New Roman"/>
        </w:rPr>
        <w:t>.</w:t>
      </w:r>
    </w:p>
    <w:p w14:paraId="3E27E5F4" w14:textId="069703CF" w:rsidR="00FD0B7C" w:rsidRPr="00FD0B7C" w:rsidRDefault="00FD0B7C" w:rsidP="00FD0B7C">
      <w:pPr>
        <w:widowControl w:val="0"/>
        <w:tabs>
          <w:tab w:val="left" w:pos="1980"/>
        </w:tabs>
        <w:autoSpaceDE w:val="0"/>
        <w:autoSpaceDN w:val="0"/>
        <w:adjustRightInd w:val="0"/>
        <w:ind w:left="1530"/>
        <w:jc w:val="both"/>
        <w:rPr>
          <w:rFonts w:ascii="Courier New" w:hAnsi="Courier New" w:cs="Courier New"/>
          <w:sz w:val="20"/>
          <w:szCs w:val="20"/>
        </w:rPr>
      </w:pPr>
      <w:proofErr w:type="gramStart"/>
      <w:r w:rsidRPr="00FD0B7C">
        <w:rPr>
          <w:rFonts w:ascii="Courier New" w:hAnsi="Courier New" w:cs="Courier New"/>
          <w:sz w:val="20"/>
          <w:szCs w:val="20"/>
        </w:rPr>
        <w:t>while(</w:t>
      </w:r>
      <w:proofErr w:type="gramEnd"/>
      <w:r w:rsidRPr="00FD0B7C">
        <w:rPr>
          <w:rFonts w:ascii="Courier New" w:hAnsi="Courier New" w:cs="Courier New"/>
          <w:sz w:val="20"/>
          <w:szCs w:val="20"/>
        </w:rPr>
        <w:t>!</w:t>
      </w:r>
      <w:proofErr w:type="spellStart"/>
      <w:r w:rsidRPr="00FD0B7C">
        <w:rPr>
          <w:rFonts w:ascii="Courier New" w:hAnsi="Courier New" w:cs="Courier New"/>
          <w:sz w:val="20"/>
          <w:szCs w:val="20"/>
        </w:rPr>
        <w:t>theEvents.isEmpty</w:t>
      </w:r>
      <w:proofErr w:type="spellEnd"/>
      <w:r w:rsidRPr="00FD0B7C">
        <w:rPr>
          <w:rFonts w:ascii="Courier New" w:hAnsi="Courier New" w:cs="Courier New"/>
          <w:sz w:val="20"/>
          <w:szCs w:val="20"/>
        </w:rPr>
        <w:t>()){</w:t>
      </w:r>
    </w:p>
    <w:p w14:paraId="1BAD9F1E" w14:textId="5C270848" w:rsidR="00FD0B7C" w:rsidRPr="00FD0B7C" w:rsidRDefault="00FD0B7C" w:rsidP="00FD0B7C">
      <w:pPr>
        <w:widowControl w:val="0"/>
        <w:tabs>
          <w:tab w:val="left" w:pos="1980"/>
        </w:tabs>
        <w:autoSpaceDE w:val="0"/>
        <w:autoSpaceDN w:val="0"/>
        <w:adjustRightInd w:val="0"/>
        <w:ind w:left="1530"/>
        <w:jc w:val="both"/>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GVevent</w:t>
      </w:r>
      <w:proofErr w:type="spellEnd"/>
      <w:r>
        <w:rPr>
          <w:rFonts w:ascii="Courier New" w:hAnsi="Courier New" w:cs="Courier New"/>
          <w:sz w:val="20"/>
          <w:szCs w:val="20"/>
        </w:rPr>
        <w:t xml:space="preserve"> </w:t>
      </w:r>
      <w:r w:rsidRPr="00FD0B7C">
        <w:rPr>
          <w:rFonts w:ascii="Courier New" w:hAnsi="Courier New" w:cs="Courier New"/>
          <w:sz w:val="20"/>
          <w:szCs w:val="20"/>
        </w:rPr>
        <w:t xml:space="preserve">e = </w:t>
      </w:r>
      <w:proofErr w:type="spellStart"/>
      <w:r w:rsidRPr="00FD0B7C">
        <w:rPr>
          <w:rFonts w:ascii="Courier New" w:hAnsi="Courier New" w:cs="Courier New"/>
          <w:sz w:val="20"/>
          <w:szCs w:val="20"/>
        </w:rPr>
        <w:t>theEvents.poll</w:t>
      </w:r>
      <w:proofErr w:type="spellEnd"/>
      <w:r w:rsidRPr="00FD0B7C">
        <w:rPr>
          <w:rFonts w:ascii="Courier New" w:hAnsi="Courier New" w:cs="Courier New"/>
          <w:sz w:val="20"/>
          <w:szCs w:val="20"/>
        </w:rPr>
        <w:t>();</w:t>
      </w:r>
    </w:p>
    <w:p w14:paraId="6EBDF90B" w14:textId="44E9C7BF" w:rsidR="00FD0B7C" w:rsidRPr="00FD0B7C" w:rsidRDefault="00FD0B7C" w:rsidP="00FD0B7C">
      <w:pPr>
        <w:widowControl w:val="0"/>
        <w:tabs>
          <w:tab w:val="left" w:pos="1980"/>
        </w:tabs>
        <w:autoSpaceDE w:val="0"/>
        <w:autoSpaceDN w:val="0"/>
        <w:adjustRightInd w:val="0"/>
        <w:ind w:left="1530"/>
        <w:jc w:val="both"/>
        <w:rPr>
          <w:rFonts w:ascii="Courier New" w:hAnsi="Courier New" w:cs="Courier New"/>
          <w:sz w:val="20"/>
          <w:szCs w:val="20"/>
        </w:rPr>
      </w:pPr>
      <w:r>
        <w:rPr>
          <w:rFonts w:ascii="Courier New" w:hAnsi="Courier New" w:cs="Courier New"/>
          <w:sz w:val="20"/>
          <w:szCs w:val="20"/>
        </w:rPr>
        <w:tab/>
      </w:r>
      <w:proofErr w:type="spellStart"/>
      <w:r w:rsidR="00292B3A">
        <w:rPr>
          <w:rFonts w:ascii="Courier New" w:hAnsi="Courier New" w:cs="Courier New"/>
          <w:sz w:val="20"/>
          <w:szCs w:val="20"/>
        </w:rPr>
        <w:t>currentTime</w:t>
      </w:r>
      <w:proofErr w:type="spellEnd"/>
      <w:r w:rsidRPr="00FD0B7C">
        <w:rPr>
          <w:rFonts w:ascii="Courier New" w:hAnsi="Courier New" w:cs="Courier New"/>
          <w:sz w:val="20"/>
          <w:szCs w:val="20"/>
        </w:rPr>
        <w:t xml:space="preserve"> = </w:t>
      </w:r>
      <w:proofErr w:type="spellStart"/>
      <w:proofErr w:type="gramStart"/>
      <w:r w:rsidRPr="00FD0B7C">
        <w:rPr>
          <w:rFonts w:ascii="Courier New" w:hAnsi="Courier New" w:cs="Courier New"/>
          <w:sz w:val="20"/>
          <w:szCs w:val="20"/>
        </w:rPr>
        <w:t>e.getTime</w:t>
      </w:r>
      <w:proofErr w:type="spellEnd"/>
      <w:proofErr w:type="gramEnd"/>
      <w:r w:rsidRPr="00FD0B7C">
        <w:rPr>
          <w:rFonts w:ascii="Courier New" w:hAnsi="Courier New" w:cs="Courier New"/>
          <w:sz w:val="20"/>
          <w:szCs w:val="20"/>
        </w:rPr>
        <w:t>();</w:t>
      </w:r>
    </w:p>
    <w:p w14:paraId="09080F37" w14:textId="32EC44A2" w:rsidR="00FD0B7C" w:rsidRPr="00FD0B7C" w:rsidRDefault="00FD0B7C" w:rsidP="00FD0B7C">
      <w:pPr>
        <w:widowControl w:val="0"/>
        <w:tabs>
          <w:tab w:val="left" w:pos="1980"/>
        </w:tabs>
        <w:autoSpaceDE w:val="0"/>
        <w:autoSpaceDN w:val="0"/>
        <w:adjustRightInd w:val="0"/>
        <w:ind w:left="1530"/>
        <w:jc w:val="both"/>
        <w:rPr>
          <w:rFonts w:ascii="Courier New" w:hAnsi="Courier New" w:cs="Courier New"/>
          <w:sz w:val="20"/>
          <w:szCs w:val="20"/>
        </w:rPr>
      </w:pPr>
      <w:r>
        <w:rPr>
          <w:rFonts w:ascii="Courier New" w:hAnsi="Courier New" w:cs="Courier New"/>
          <w:sz w:val="20"/>
          <w:szCs w:val="20"/>
        </w:rPr>
        <w:tab/>
      </w:r>
      <w:proofErr w:type="spellStart"/>
      <w:proofErr w:type="gramStart"/>
      <w:r w:rsidRPr="00FD0B7C">
        <w:rPr>
          <w:rFonts w:ascii="Courier New" w:hAnsi="Courier New" w:cs="Courier New"/>
          <w:sz w:val="20"/>
          <w:szCs w:val="20"/>
        </w:rPr>
        <w:t>e.process</w:t>
      </w:r>
      <w:proofErr w:type="spellEnd"/>
      <w:proofErr w:type="gramEnd"/>
      <w:r w:rsidRPr="00FD0B7C">
        <w:rPr>
          <w:rFonts w:ascii="Courier New" w:hAnsi="Courier New" w:cs="Courier New"/>
          <w:sz w:val="20"/>
          <w:szCs w:val="20"/>
        </w:rPr>
        <w:t>();</w:t>
      </w:r>
    </w:p>
    <w:p w14:paraId="4D89DB44" w14:textId="749155D7" w:rsidR="00F7319F" w:rsidRPr="00FD0B7C" w:rsidRDefault="00FD0B7C" w:rsidP="00FD0B7C">
      <w:pPr>
        <w:widowControl w:val="0"/>
        <w:tabs>
          <w:tab w:val="left" w:pos="1980"/>
        </w:tabs>
        <w:autoSpaceDE w:val="0"/>
        <w:autoSpaceDN w:val="0"/>
        <w:adjustRightInd w:val="0"/>
        <w:ind w:left="1530"/>
        <w:jc w:val="both"/>
        <w:rPr>
          <w:rFonts w:ascii="Courier New" w:hAnsi="Courier New" w:cs="Courier New"/>
          <w:sz w:val="20"/>
          <w:szCs w:val="20"/>
        </w:rPr>
      </w:pPr>
      <w:r w:rsidRPr="00FD0B7C">
        <w:rPr>
          <w:rFonts w:ascii="Courier New" w:hAnsi="Courier New" w:cs="Courier New"/>
          <w:sz w:val="20"/>
          <w:szCs w:val="20"/>
        </w:rPr>
        <w:t>}</w:t>
      </w:r>
    </w:p>
    <w:p w14:paraId="6C51B256" w14:textId="77777777" w:rsidR="009619BD" w:rsidRDefault="009619BD" w:rsidP="00D21242">
      <w:pPr>
        <w:widowControl w:val="0"/>
        <w:tabs>
          <w:tab w:val="left" w:pos="0"/>
        </w:tabs>
        <w:autoSpaceDE w:val="0"/>
        <w:autoSpaceDN w:val="0"/>
        <w:adjustRightInd w:val="0"/>
        <w:spacing w:after="120"/>
        <w:rPr>
          <w:rFonts w:ascii="Times New Roman" w:hAnsi="Times New Roman" w:cs="Georgia"/>
          <w:b/>
          <w:sz w:val="28"/>
          <w:szCs w:val="26"/>
        </w:rPr>
      </w:pPr>
    </w:p>
    <w:p w14:paraId="0BF1A5FE" w14:textId="73E2AC39" w:rsidR="00CE0D8E" w:rsidRDefault="00F7319F">
      <w:pPr>
        <w:rPr>
          <w:rFonts w:ascii="Times New Roman" w:hAnsi="Times New Roman" w:cs="Georgia"/>
          <w:b/>
          <w:sz w:val="28"/>
          <w:szCs w:val="26"/>
        </w:rPr>
      </w:pPr>
      <w:r>
        <w:rPr>
          <w:rFonts w:ascii="Times New Roman" w:hAnsi="Times New Roman" w:cs="Georgia"/>
          <w:b/>
          <w:sz w:val="28"/>
          <w:szCs w:val="26"/>
        </w:rPr>
        <w:t xml:space="preserve">Additional Methods </w:t>
      </w:r>
    </w:p>
    <w:p w14:paraId="6ACCBC41" w14:textId="4A47C0D4" w:rsidR="00CE0D8E" w:rsidRDefault="001C3B13" w:rsidP="00CE0D8E">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void </w:t>
      </w:r>
      <w:proofErr w:type="spellStart"/>
      <w:r>
        <w:rPr>
          <w:rFonts w:ascii="Courier New" w:hAnsi="Courier New" w:cs="Georgia"/>
          <w:szCs w:val="26"/>
        </w:rPr>
        <w:t>showCheckoutArea</w:t>
      </w:r>
      <w:proofErr w:type="spellEnd"/>
      <w:r w:rsidR="00CE0D8E" w:rsidRPr="008F43A8">
        <w:rPr>
          <w:rFonts w:ascii="Courier New" w:hAnsi="Courier New" w:cs="Georgia"/>
          <w:szCs w:val="26"/>
        </w:rPr>
        <w:t xml:space="preserve"> ()</w:t>
      </w:r>
      <w:r>
        <w:rPr>
          <w:rFonts w:ascii="Times New Roman" w:hAnsi="Times New Roman" w:cs="Georgia"/>
          <w:szCs w:val="26"/>
        </w:rPr>
        <w:t xml:space="preserve"> – adds a line of information</w:t>
      </w:r>
      <w:r w:rsidR="00CE0D8E">
        <w:rPr>
          <w:rFonts w:ascii="Times New Roman" w:hAnsi="Times New Roman" w:cs="Georgia"/>
          <w:szCs w:val="26"/>
        </w:rPr>
        <w:t xml:space="preserve"> to the results String to represent the current time, the </w:t>
      </w:r>
      <w:r w:rsidR="003266EE">
        <w:rPr>
          <w:rFonts w:ascii="Times New Roman" w:hAnsi="Times New Roman" w:cs="Georgia"/>
          <w:szCs w:val="26"/>
        </w:rPr>
        <w:t>cashier</w:t>
      </w:r>
      <w:r w:rsidR="00CE0D8E">
        <w:rPr>
          <w:rFonts w:ascii="Times New Roman" w:hAnsi="Times New Roman" w:cs="Georgia"/>
          <w:szCs w:val="26"/>
        </w:rPr>
        <w:t xml:space="preserve">s and the number of waiting </w:t>
      </w:r>
      <w:r w:rsidR="003266EE">
        <w:rPr>
          <w:rFonts w:ascii="Times New Roman" w:hAnsi="Times New Roman" w:cs="Georgia"/>
          <w:szCs w:val="26"/>
        </w:rPr>
        <w:t>customer</w:t>
      </w:r>
      <w:r w:rsidR="00CE0D8E">
        <w:rPr>
          <w:rFonts w:ascii="Times New Roman" w:hAnsi="Times New Roman" w:cs="Georgia"/>
          <w:szCs w:val="26"/>
        </w:rPr>
        <w:t xml:space="preserve">s. For example, </w:t>
      </w:r>
      <w:r w:rsidR="003266EE">
        <w:rPr>
          <w:rFonts w:ascii="Times New Roman" w:hAnsi="Times New Roman" w:cs="Georgia"/>
          <w:szCs w:val="26"/>
        </w:rPr>
        <w:t>customer</w:t>
      </w:r>
      <w:r w:rsidR="00CE0D8E">
        <w:rPr>
          <w:rFonts w:ascii="Times New Roman" w:hAnsi="Times New Roman" w:cs="Georgia"/>
          <w:szCs w:val="26"/>
        </w:rPr>
        <w:t xml:space="preserve">s at </w:t>
      </w:r>
      <w:r w:rsidR="003266EE">
        <w:rPr>
          <w:rFonts w:ascii="Times New Roman" w:hAnsi="Times New Roman" w:cs="Georgia"/>
          <w:szCs w:val="26"/>
        </w:rPr>
        <w:t>cashier</w:t>
      </w:r>
      <w:r w:rsidR="00CE0D8E">
        <w:rPr>
          <w:rFonts w:ascii="Times New Roman" w:hAnsi="Times New Roman" w:cs="Georgia"/>
          <w:szCs w:val="26"/>
        </w:rPr>
        <w:t>s 0</w:t>
      </w:r>
      <w:r>
        <w:rPr>
          <w:rFonts w:ascii="Times New Roman" w:hAnsi="Times New Roman" w:cs="Georgia"/>
          <w:szCs w:val="26"/>
        </w:rPr>
        <w:t>, 2 and 3 with</w:t>
      </w:r>
      <w:r w:rsidR="00CE0D8E">
        <w:rPr>
          <w:rFonts w:ascii="Times New Roman" w:hAnsi="Times New Roman" w:cs="Georgia"/>
          <w:szCs w:val="26"/>
        </w:rPr>
        <w:t xml:space="preserve"> four waiting </w:t>
      </w:r>
      <w:r w:rsidR="003266EE">
        <w:rPr>
          <w:rFonts w:ascii="Times New Roman" w:hAnsi="Times New Roman" w:cs="Georgia"/>
          <w:szCs w:val="26"/>
        </w:rPr>
        <w:t>customer</w:t>
      </w:r>
      <w:r w:rsidR="00CE0D8E">
        <w:rPr>
          <w:rFonts w:ascii="Times New Roman" w:hAnsi="Times New Roman" w:cs="Georgia"/>
          <w:szCs w:val="26"/>
        </w:rPr>
        <w:t xml:space="preserve">s.  </w:t>
      </w:r>
    </w:p>
    <w:p w14:paraId="4B5EE746" w14:textId="257345FF" w:rsidR="00CE0D8E" w:rsidRPr="00DD1685" w:rsidRDefault="001C3B13" w:rsidP="00CE0D8E">
      <w:pPr>
        <w:widowControl w:val="0"/>
        <w:autoSpaceDE w:val="0"/>
        <w:autoSpaceDN w:val="0"/>
        <w:adjustRightInd w:val="0"/>
        <w:spacing w:after="120"/>
        <w:ind w:left="1800" w:firstLine="360"/>
        <w:rPr>
          <w:rFonts w:ascii="Courier New" w:hAnsi="Courier New" w:cs="Georgia"/>
          <w:szCs w:val="26"/>
        </w:rPr>
      </w:pPr>
      <w:r>
        <w:rPr>
          <w:rFonts w:ascii="Courier New" w:hAnsi="Courier New" w:cs="Georgia"/>
          <w:szCs w:val="26"/>
        </w:rPr>
        <w:t>12:34 pm C-CC</w:t>
      </w:r>
      <w:r w:rsidR="00CE0D8E" w:rsidRPr="00DD1685">
        <w:rPr>
          <w:rFonts w:ascii="Courier New" w:hAnsi="Courier New" w:cs="Georgia"/>
          <w:szCs w:val="26"/>
        </w:rPr>
        <w:t xml:space="preserve"> ****</w:t>
      </w:r>
    </w:p>
    <w:p w14:paraId="12DB445F" w14:textId="111F1B09" w:rsidR="00CE0D8E" w:rsidRPr="003044A9" w:rsidRDefault="00CE0D8E" w:rsidP="00CE0D8E">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private void </w:t>
      </w:r>
      <w:proofErr w:type="spellStart"/>
      <w:proofErr w:type="gramStart"/>
      <w:r>
        <w:rPr>
          <w:rFonts w:ascii="Courier New" w:hAnsi="Courier New" w:cs="Georgia"/>
          <w:szCs w:val="26"/>
        </w:rPr>
        <w:t>createReport</w:t>
      </w:r>
      <w:proofErr w:type="spellEnd"/>
      <w:r w:rsidRPr="008F43A8">
        <w:rPr>
          <w:rFonts w:ascii="Courier New" w:hAnsi="Courier New" w:cs="Georgia"/>
          <w:szCs w:val="26"/>
        </w:rPr>
        <w:t>(</w:t>
      </w:r>
      <w:proofErr w:type="gramEnd"/>
      <w:r w:rsidRPr="008F43A8">
        <w:rPr>
          <w:rFonts w:ascii="Courier New" w:hAnsi="Courier New" w:cs="Georgia"/>
          <w:szCs w:val="26"/>
        </w:rPr>
        <w:t>)</w:t>
      </w:r>
      <w:r>
        <w:rPr>
          <w:rFonts w:ascii="Times New Roman" w:hAnsi="Times New Roman" w:cs="Georgia"/>
          <w:szCs w:val="26"/>
        </w:rPr>
        <w:t xml:space="preserve"> – calculate the average wait time and append the summary information to the results String (see below for sample output).  Nothing is printed within this method and it is only invoked at the end of </w:t>
      </w:r>
      <w:proofErr w:type="spellStart"/>
      <w:proofErr w:type="gramStart"/>
      <w:r w:rsidRPr="00BD45AE">
        <w:rPr>
          <w:rFonts w:ascii="Courier New" w:hAnsi="Courier New" w:cs="Georgia"/>
          <w:szCs w:val="26"/>
        </w:rPr>
        <w:t>s</w:t>
      </w:r>
      <w:r w:rsidR="001C3B13">
        <w:rPr>
          <w:rFonts w:ascii="Courier New" w:hAnsi="Courier New" w:cs="Georgia"/>
          <w:szCs w:val="26"/>
        </w:rPr>
        <w:t>tartSimulation</w:t>
      </w:r>
      <w:proofErr w:type="spellEnd"/>
      <w:r w:rsidRPr="00BD45AE">
        <w:rPr>
          <w:rFonts w:ascii="Courier New" w:hAnsi="Courier New" w:cs="Georgia"/>
          <w:szCs w:val="26"/>
        </w:rPr>
        <w:t>(</w:t>
      </w:r>
      <w:proofErr w:type="gramEnd"/>
      <w:r w:rsidRPr="00BD45AE">
        <w:rPr>
          <w:rFonts w:ascii="Courier New" w:hAnsi="Courier New" w:cs="Georgia"/>
          <w:szCs w:val="26"/>
        </w:rPr>
        <w:t>).</w:t>
      </w:r>
    </w:p>
    <w:p w14:paraId="00DA9F1F" w14:textId="1F492F4F" w:rsidR="00CE0D8E" w:rsidRDefault="00CE0D8E" w:rsidP="00CE0D8E">
      <w:pPr>
        <w:pStyle w:val="ListParagraph"/>
        <w:widowControl w:val="0"/>
        <w:numPr>
          <w:ilvl w:val="0"/>
          <w:numId w:val="15"/>
        </w:numPr>
        <w:autoSpaceDE w:val="0"/>
        <w:autoSpaceDN w:val="0"/>
        <w:adjustRightInd w:val="0"/>
        <w:spacing w:after="120"/>
        <w:rPr>
          <w:rFonts w:ascii="Times New Roman" w:hAnsi="Times New Roman" w:cs="Georgia"/>
          <w:szCs w:val="26"/>
        </w:rPr>
      </w:pPr>
      <w:r>
        <w:rPr>
          <w:rFonts w:ascii="Courier New" w:hAnsi="Courier New" w:cs="Georgia"/>
          <w:szCs w:val="26"/>
        </w:rPr>
        <w:t xml:space="preserve">public String </w:t>
      </w:r>
      <w:proofErr w:type="spellStart"/>
      <w:proofErr w:type="gramStart"/>
      <w:r>
        <w:rPr>
          <w:rFonts w:ascii="Courier New" w:hAnsi="Courier New" w:cs="Georgia"/>
          <w:szCs w:val="26"/>
        </w:rPr>
        <w:t>formatTime</w:t>
      </w:r>
      <w:proofErr w:type="spellEnd"/>
      <w:r w:rsidRPr="008F43A8">
        <w:rPr>
          <w:rFonts w:ascii="Courier New" w:hAnsi="Courier New" w:cs="Georgia"/>
          <w:szCs w:val="26"/>
        </w:rPr>
        <w:t>(</w:t>
      </w:r>
      <w:proofErr w:type="gramEnd"/>
      <w:r w:rsidR="00292B3A">
        <w:rPr>
          <w:rFonts w:ascii="Courier New" w:hAnsi="Courier New" w:cs="Georgia"/>
          <w:szCs w:val="26"/>
        </w:rPr>
        <w:t>double mins</w:t>
      </w:r>
      <w:r w:rsidRPr="008F43A8">
        <w:rPr>
          <w:rFonts w:ascii="Courier New" w:hAnsi="Courier New" w:cs="Georgia"/>
          <w:szCs w:val="26"/>
        </w:rPr>
        <w:t>)</w:t>
      </w:r>
      <w:r>
        <w:rPr>
          <w:rFonts w:ascii="Times New Roman" w:hAnsi="Times New Roman" w:cs="Georgia"/>
          <w:szCs w:val="26"/>
        </w:rPr>
        <w:t xml:space="preserve"> – returns a String representation of the provided time.  The time re</w:t>
      </w:r>
      <w:r w:rsidR="00292B3A">
        <w:rPr>
          <w:rFonts w:ascii="Times New Roman" w:hAnsi="Times New Roman" w:cs="Georgia"/>
          <w:szCs w:val="26"/>
        </w:rPr>
        <w:t>presents number of minutes past</w:t>
      </w:r>
      <w:r>
        <w:rPr>
          <w:rFonts w:ascii="Times New Roman" w:hAnsi="Times New Roman" w:cs="Georgia"/>
          <w:szCs w:val="26"/>
        </w:rPr>
        <w:t xml:space="preserve"> midnight and should use the following format: 1:23 am, 12:04 pm, 7:34</w:t>
      </w:r>
      <w:r w:rsidR="001C3B13">
        <w:rPr>
          <w:rFonts w:ascii="Times New Roman" w:hAnsi="Times New Roman" w:cs="Georgia"/>
          <w:szCs w:val="26"/>
        </w:rPr>
        <w:t xml:space="preserve"> pm.  The</w:t>
      </w:r>
      <w:r>
        <w:rPr>
          <w:rFonts w:ascii="Times New Roman" w:hAnsi="Times New Roman" w:cs="Georgia"/>
          <w:szCs w:val="26"/>
        </w:rPr>
        <w:t xml:space="preserve"> solution requires a few if statements to handle all possibilities.</w:t>
      </w:r>
      <w:r w:rsidR="001C3B13">
        <w:rPr>
          <w:rFonts w:ascii="Times New Roman" w:hAnsi="Times New Roman" w:cs="Georgia"/>
          <w:szCs w:val="26"/>
        </w:rPr>
        <w:t xml:space="preserve"> This method is </w:t>
      </w:r>
      <w:r w:rsidR="001C3B13" w:rsidRPr="001C3B13">
        <w:rPr>
          <w:rFonts w:ascii="Courier New" w:hAnsi="Courier New" w:cs="Courier New"/>
          <w:szCs w:val="26"/>
        </w:rPr>
        <w:t>public</w:t>
      </w:r>
      <w:r w:rsidR="001C3B13">
        <w:rPr>
          <w:rFonts w:ascii="Times New Roman" w:hAnsi="Times New Roman" w:cs="Georgia"/>
          <w:szCs w:val="26"/>
        </w:rPr>
        <w:t xml:space="preserve"> to support testing.</w:t>
      </w:r>
    </w:p>
    <w:p w14:paraId="69902925" w14:textId="77777777" w:rsidR="00F7319F" w:rsidRDefault="00F7319F">
      <w:pPr>
        <w:rPr>
          <w:rFonts w:ascii="Times New Roman" w:hAnsi="Times New Roman" w:cs="Georgia"/>
          <w:b/>
          <w:sz w:val="28"/>
          <w:szCs w:val="26"/>
        </w:rPr>
      </w:pPr>
    </w:p>
    <w:p w14:paraId="5A876793" w14:textId="51B366B9" w:rsidR="00F7319F" w:rsidRPr="00E8350E" w:rsidRDefault="00F7319F" w:rsidP="00F7319F">
      <w:pPr>
        <w:rPr>
          <w:rFonts w:ascii="Times New Roman" w:hAnsi="Times New Roman" w:cs="Georgia"/>
          <w:b/>
          <w:sz w:val="28"/>
          <w:szCs w:val="28"/>
        </w:rPr>
      </w:pPr>
      <w:r w:rsidRPr="00E8350E">
        <w:rPr>
          <w:rFonts w:ascii="Times New Roman" w:hAnsi="Times New Roman" w:cs="Georgia"/>
          <w:b/>
          <w:sz w:val="28"/>
          <w:szCs w:val="28"/>
        </w:rPr>
        <w:t xml:space="preserve">Coding Style (10 </w:t>
      </w:r>
      <w:r w:rsidR="009A4770">
        <w:rPr>
          <w:rFonts w:ascii="Times New Roman" w:hAnsi="Times New Roman" w:cs="Georgia"/>
          <w:b/>
          <w:sz w:val="28"/>
          <w:szCs w:val="28"/>
        </w:rPr>
        <w:t>%</w:t>
      </w:r>
      <w:r w:rsidRPr="00E8350E">
        <w:rPr>
          <w:rFonts w:ascii="Times New Roman" w:hAnsi="Times New Roman" w:cs="Georgia"/>
          <w:b/>
          <w:sz w:val="28"/>
          <w:szCs w:val="28"/>
        </w:rPr>
        <w:t>)</w:t>
      </w:r>
    </w:p>
    <w:p w14:paraId="179D6B44" w14:textId="77777777" w:rsidR="00F7319F" w:rsidRDefault="00F7319F" w:rsidP="00F7319F">
      <w:pPr>
        <w:pStyle w:val="ListParagraph"/>
        <w:numPr>
          <w:ilvl w:val="0"/>
          <w:numId w:val="15"/>
        </w:numPr>
      </w:pPr>
      <w:r w:rsidRPr="00E8350E">
        <w:rPr>
          <w:rFonts w:ascii="Times New Roman" w:hAnsi="Times New Roman" w:cs="Georgia"/>
        </w:rPr>
        <w:t xml:space="preserve">Good programming practice includes writing elegant source code for the human reader.  Follow the GVSU </w:t>
      </w:r>
      <w:hyperlink r:id="rId7" w:history="1">
        <w:r w:rsidRPr="00E8350E">
          <w:rPr>
            <w:rStyle w:val="Hyperlink"/>
            <w:rFonts w:ascii="Times New Roman" w:hAnsi="Times New Roman" w:cs="Georgia"/>
          </w:rPr>
          <w:t>Java Style Guide</w:t>
        </w:r>
      </w:hyperlink>
      <w:r>
        <w:t>.</w:t>
      </w:r>
    </w:p>
    <w:p w14:paraId="49F02FED" w14:textId="77777777" w:rsidR="00351852" w:rsidRDefault="00351852">
      <w:pPr>
        <w:rPr>
          <w:rFonts w:ascii="Times New Roman" w:hAnsi="Times New Roman" w:cs="Georgia"/>
          <w:b/>
          <w:sz w:val="28"/>
          <w:szCs w:val="26"/>
        </w:rPr>
      </w:pPr>
      <w:r>
        <w:rPr>
          <w:rFonts w:ascii="Times New Roman" w:hAnsi="Times New Roman" w:cs="Georgia"/>
          <w:b/>
          <w:sz w:val="28"/>
          <w:szCs w:val="26"/>
        </w:rPr>
        <w:br w:type="page"/>
      </w:r>
    </w:p>
    <w:p w14:paraId="1E6B7E20" w14:textId="77777777" w:rsidR="00351852" w:rsidRPr="00924320" w:rsidRDefault="00351852" w:rsidP="00351852">
      <w:pPr>
        <w:rPr>
          <w:rFonts w:ascii="Courier New" w:hAnsi="Courier New"/>
        </w:rPr>
      </w:pPr>
      <w:r>
        <w:rPr>
          <w:rFonts w:ascii="Times New Roman" w:hAnsi="Times New Roman"/>
          <w:b/>
          <w:sz w:val="28"/>
        </w:rPr>
        <w:lastRenderedPageBreak/>
        <w:t>Sample Output</w:t>
      </w:r>
    </w:p>
    <w:p w14:paraId="1CD2621A" w14:textId="77777777" w:rsidR="00351852" w:rsidRDefault="00351852" w:rsidP="00351852">
      <w:pPr>
        <w:rPr>
          <w:rFonts w:ascii="Times New Roman" w:hAnsi="Times New Roman"/>
        </w:rPr>
      </w:pPr>
      <w:r w:rsidRPr="00097F2E">
        <w:rPr>
          <w:rFonts w:ascii="Times New Roman" w:hAnsi="Times New Roman"/>
        </w:rPr>
        <w:t>You</w:t>
      </w:r>
      <w:r>
        <w:rPr>
          <w:rFonts w:ascii="Times New Roman" w:hAnsi="Times New Roman"/>
        </w:rPr>
        <w:t xml:space="preserve">r results may be </w:t>
      </w:r>
      <w:r w:rsidRPr="00097F2E">
        <w:rPr>
          <w:rFonts w:ascii="Times New Roman" w:hAnsi="Times New Roman"/>
        </w:rPr>
        <w:t xml:space="preserve">different but the </w:t>
      </w:r>
      <w:r>
        <w:rPr>
          <w:rFonts w:ascii="Times New Roman" w:hAnsi="Times New Roman"/>
        </w:rPr>
        <w:t>end of a simulation should look similar to the following:</w:t>
      </w:r>
    </w:p>
    <w:p w14:paraId="4E0A3611" w14:textId="77777777" w:rsidR="00351852" w:rsidRDefault="00351852" w:rsidP="00351852">
      <w:pPr>
        <w:rPr>
          <w:rFonts w:ascii="Times New Roman" w:hAnsi="Times New Roman"/>
        </w:rPr>
      </w:pPr>
    </w:p>
    <w:p w14:paraId="78C913F9" w14:textId="77777777" w:rsidR="00351852" w:rsidRPr="00074521" w:rsidRDefault="00351852" w:rsidP="00351852">
      <w:pPr>
        <w:ind w:firstLine="720"/>
        <w:rPr>
          <w:rFonts w:ascii="Courier New" w:hAnsi="Courier New"/>
          <w:i/>
          <w:sz w:val="20"/>
        </w:rPr>
      </w:pPr>
      <w:r>
        <w:rPr>
          <w:rFonts w:ascii="Courier New" w:hAnsi="Courier New"/>
          <w:i/>
          <w:sz w:val="20"/>
        </w:rPr>
        <w:t>p</w:t>
      </w:r>
      <w:r w:rsidRPr="00074521">
        <w:rPr>
          <w:rFonts w:ascii="Courier New" w:hAnsi="Courier New"/>
          <w:i/>
          <w:sz w:val="20"/>
        </w:rPr>
        <w:t>revious out</w:t>
      </w:r>
      <w:r>
        <w:rPr>
          <w:rFonts w:ascii="Courier New" w:hAnsi="Courier New"/>
          <w:i/>
          <w:sz w:val="20"/>
        </w:rPr>
        <w:t>put</w:t>
      </w:r>
      <w:r w:rsidRPr="00074521">
        <w:rPr>
          <w:rFonts w:ascii="Courier New" w:hAnsi="Courier New"/>
          <w:i/>
          <w:sz w:val="20"/>
        </w:rPr>
        <w:t xml:space="preserve"> removed</w:t>
      </w:r>
    </w:p>
    <w:p w14:paraId="55102394" w14:textId="77777777" w:rsidR="00351852" w:rsidRPr="00765C2E" w:rsidRDefault="00351852" w:rsidP="00351852">
      <w:pPr>
        <w:rPr>
          <w:rFonts w:ascii="Courier New" w:hAnsi="Courier New"/>
          <w:sz w:val="20"/>
        </w:rPr>
      </w:pPr>
      <w:r w:rsidRPr="00765C2E">
        <w:rPr>
          <w:rFonts w:ascii="Courier New" w:hAnsi="Courier New"/>
          <w:sz w:val="20"/>
        </w:rPr>
        <w:t>5:59pm CCCC *****</w:t>
      </w:r>
    </w:p>
    <w:p w14:paraId="6731C2CC" w14:textId="77777777" w:rsidR="00351852" w:rsidRPr="00765C2E" w:rsidRDefault="00351852" w:rsidP="00351852">
      <w:pPr>
        <w:rPr>
          <w:rFonts w:ascii="Courier New" w:hAnsi="Courier New"/>
          <w:sz w:val="20"/>
        </w:rPr>
      </w:pPr>
      <w:r w:rsidRPr="00765C2E">
        <w:rPr>
          <w:rFonts w:ascii="Courier New" w:hAnsi="Courier New"/>
          <w:sz w:val="20"/>
        </w:rPr>
        <w:t>6:00pm CCCC ****</w:t>
      </w:r>
    </w:p>
    <w:p w14:paraId="7B0B0ABC" w14:textId="77777777" w:rsidR="00351852" w:rsidRPr="00765C2E" w:rsidRDefault="00351852" w:rsidP="00351852">
      <w:pPr>
        <w:rPr>
          <w:rFonts w:ascii="Courier New" w:hAnsi="Courier New"/>
          <w:sz w:val="20"/>
        </w:rPr>
      </w:pPr>
      <w:r w:rsidRPr="00765C2E">
        <w:rPr>
          <w:rFonts w:ascii="Courier New" w:hAnsi="Courier New"/>
          <w:sz w:val="20"/>
        </w:rPr>
        <w:t>6:00pm CCCC *****</w:t>
      </w:r>
    </w:p>
    <w:p w14:paraId="71A7CD73" w14:textId="77777777" w:rsidR="00351852" w:rsidRPr="00765C2E" w:rsidRDefault="00351852" w:rsidP="00351852">
      <w:pPr>
        <w:rPr>
          <w:rFonts w:ascii="Courier New" w:hAnsi="Courier New"/>
          <w:sz w:val="20"/>
        </w:rPr>
      </w:pPr>
      <w:r w:rsidRPr="00765C2E">
        <w:rPr>
          <w:rFonts w:ascii="Courier New" w:hAnsi="Courier New"/>
          <w:sz w:val="20"/>
        </w:rPr>
        <w:t>6:00pm CCCC ****</w:t>
      </w:r>
    </w:p>
    <w:p w14:paraId="4D81980F" w14:textId="77777777" w:rsidR="00351852" w:rsidRPr="00765C2E" w:rsidRDefault="00351852" w:rsidP="00351852">
      <w:pPr>
        <w:rPr>
          <w:rFonts w:ascii="Courier New" w:hAnsi="Courier New"/>
          <w:sz w:val="20"/>
        </w:rPr>
      </w:pPr>
      <w:r w:rsidRPr="00765C2E">
        <w:rPr>
          <w:rFonts w:ascii="Courier New" w:hAnsi="Courier New"/>
          <w:sz w:val="20"/>
        </w:rPr>
        <w:t>6:03pm CCCC ***</w:t>
      </w:r>
    </w:p>
    <w:p w14:paraId="7FB344D9" w14:textId="77777777" w:rsidR="00351852" w:rsidRPr="00765C2E" w:rsidRDefault="00351852" w:rsidP="00351852">
      <w:pPr>
        <w:rPr>
          <w:rFonts w:ascii="Courier New" w:hAnsi="Courier New"/>
          <w:sz w:val="20"/>
        </w:rPr>
      </w:pPr>
      <w:r w:rsidRPr="00765C2E">
        <w:rPr>
          <w:rFonts w:ascii="Courier New" w:hAnsi="Courier New"/>
          <w:sz w:val="20"/>
        </w:rPr>
        <w:t>6:04pm CCCC **</w:t>
      </w:r>
    </w:p>
    <w:p w14:paraId="1B652B06" w14:textId="77777777" w:rsidR="00351852" w:rsidRPr="00765C2E" w:rsidRDefault="00351852" w:rsidP="00351852">
      <w:pPr>
        <w:rPr>
          <w:rFonts w:ascii="Courier New" w:hAnsi="Courier New"/>
          <w:sz w:val="20"/>
        </w:rPr>
      </w:pPr>
      <w:r w:rsidRPr="00765C2E">
        <w:rPr>
          <w:rFonts w:ascii="Courier New" w:hAnsi="Courier New"/>
          <w:sz w:val="20"/>
        </w:rPr>
        <w:t>6:05pm CCCC *</w:t>
      </w:r>
    </w:p>
    <w:p w14:paraId="13305821" w14:textId="77777777" w:rsidR="00351852" w:rsidRPr="00765C2E" w:rsidRDefault="00351852" w:rsidP="00351852">
      <w:pPr>
        <w:rPr>
          <w:rFonts w:ascii="Courier New" w:hAnsi="Courier New"/>
          <w:sz w:val="20"/>
        </w:rPr>
      </w:pPr>
      <w:r w:rsidRPr="00765C2E">
        <w:rPr>
          <w:rFonts w:ascii="Courier New" w:hAnsi="Courier New"/>
          <w:sz w:val="20"/>
        </w:rPr>
        <w:t xml:space="preserve">6:07pm CCCC </w:t>
      </w:r>
    </w:p>
    <w:p w14:paraId="40B1A063" w14:textId="77777777" w:rsidR="00351852" w:rsidRPr="00765C2E" w:rsidRDefault="00351852" w:rsidP="00351852">
      <w:pPr>
        <w:rPr>
          <w:rFonts w:ascii="Courier New" w:hAnsi="Courier New"/>
          <w:sz w:val="20"/>
        </w:rPr>
      </w:pPr>
      <w:r w:rsidRPr="00765C2E">
        <w:rPr>
          <w:rFonts w:ascii="Courier New" w:hAnsi="Courier New"/>
          <w:sz w:val="20"/>
        </w:rPr>
        <w:t xml:space="preserve">6:08pm _CCC </w:t>
      </w:r>
    </w:p>
    <w:p w14:paraId="7962CADB" w14:textId="77777777" w:rsidR="00351852" w:rsidRPr="00765C2E" w:rsidRDefault="00351852" w:rsidP="00351852">
      <w:pPr>
        <w:rPr>
          <w:rFonts w:ascii="Courier New" w:hAnsi="Courier New"/>
          <w:sz w:val="20"/>
        </w:rPr>
      </w:pPr>
      <w:r w:rsidRPr="00765C2E">
        <w:rPr>
          <w:rFonts w:ascii="Courier New" w:hAnsi="Courier New"/>
          <w:sz w:val="20"/>
        </w:rPr>
        <w:t xml:space="preserve">6:09pm __CC </w:t>
      </w:r>
    </w:p>
    <w:p w14:paraId="5E0D2C0B" w14:textId="77777777" w:rsidR="00351852" w:rsidRPr="00765C2E" w:rsidRDefault="00351852" w:rsidP="00351852">
      <w:pPr>
        <w:rPr>
          <w:rFonts w:ascii="Courier New" w:hAnsi="Courier New"/>
          <w:sz w:val="20"/>
        </w:rPr>
      </w:pPr>
      <w:r w:rsidRPr="00765C2E">
        <w:rPr>
          <w:rFonts w:ascii="Courier New" w:hAnsi="Courier New"/>
          <w:sz w:val="20"/>
        </w:rPr>
        <w:t xml:space="preserve">6:17pm ___C </w:t>
      </w:r>
    </w:p>
    <w:p w14:paraId="3A5F7ED5" w14:textId="77777777" w:rsidR="00351852" w:rsidRPr="00765C2E" w:rsidRDefault="00351852" w:rsidP="00351852">
      <w:pPr>
        <w:rPr>
          <w:rFonts w:ascii="Courier New" w:hAnsi="Courier New"/>
          <w:sz w:val="20"/>
        </w:rPr>
      </w:pPr>
      <w:r w:rsidRPr="00765C2E">
        <w:rPr>
          <w:rFonts w:ascii="Courier New" w:hAnsi="Courier New"/>
          <w:sz w:val="20"/>
        </w:rPr>
        <w:t xml:space="preserve">6:19pm ____ </w:t>
      </w:r>
    </w:p>
    <w:p w14:paraId="7C918D3D" w14:textId="77777777" w:rsidR="00351852" w:rsidRDefault="00351852" w:rsidP="00351852">
      <w:pPr>
        <w:rPr>
          <w:rFonts w:ascii="Courier New" w:hAnsi="Courier New"/>
          <w:sz w:val="20"/>
        </w:rPr>
      </w:pPr>
    </w:p>
    <w:p w14:paraId="76E45185" w14:textId="77777777" w:rsidR="00351852" w:rsidRPr="00765C2E" w:rsidRDefault="00351852" w:rsidP="00351852">
      <w:pPr>
        <w:rPr>
          <w:rFonts w:ascii="Courier New" w:hAnsi="Courier New"/>
          <w:sz w:val="20"/>
        </w:rPr>
      </w:pPr>
      <w:r w:rsidRPr="00765C2E">
        <w:rPr>
          <w:rFonts w:ascii="Courier New" w:hAnsi="Courier New"/>
          <w:sz w:val="20"/>
        </w:rPr>
        <w:t>SIMULATION PARAMETERS</w:t>
      </w:r>
    </w:p>
    <w:p w14:paraId="30185EF7" w14:textId="77777777" w:rsidR="00351852" w:rsidRPr="00765C2E" w:rsidRDefault="00351852" w:rsidP="00351852">
      <w:pPr>
        <w:rPr>
          <w:rFonts w:ascii="Courier New" w:hAnsi="Courier New"/>
          <w:sz w:val="20"/>
        </w:rPr>
      </w:pPr>
      <w:r w:rsidRPr="00765C2E">
        <w:rPr>
          <w:rFonts w:ascii="Courier New" w:hAnsi="Courier New"/>
          <w:sz w:val="20"/>
        </w:rPr>
        <w:t>Number of cashiers: 4</w:t>
      </w:r>
    </w:p>
    <w:p w14:paraId="3200091E" w14:textId="77777777" w:rsidR="00351852" w:rsidRPr="00765C2E" w:rsidRDefault="00351852" w:rsidP="00351852">
      <w:pPr>
        <w:rPr>
          <w:rFonts w:ascii="Courier New" w:hAnsi="Courier New"/>
          <w:sz w:val="20"/>
        </w:rPr>
      </w:pPr>
      <w:r w:rsidRPr="00765C2E">
        <w:rPr>
          <w:rFonts w:ascii="Courier New" w:hAnsi="Courier New"/>
          <w:sz w:val="20"/>
        </w:rPr>
        <w:t>Average arrival: 1.5</w:t>
      </w:r>
    </w:p>
    <w:p w14:paraId="466A8024" w14:textId="77777777" w:rsidR="00351852" w:rsidRPr="00765C2E" w:rsidRDefault="00351852" w:rsidP="00351852">
      <w:pPr>
        <w:rPr>
          <w:rFonts w:ascii="Courier New" w:hAnsi="Courier New"/>
          <w:sz w:val="20"/>
        </w:rPr>
      </w:pPr>
      <w:r w:rsidRPr="00765C2E">
        <w:rPr>
          <w:rFonts w:ascii="Courier New" w:hAnsi="Courier New"/>
          <w:sz w:val="20"/>
        </w:rPr>
        <w:t>Average service: 5.2</w:t>
      </w:r>
    </w:p>
    <w:p w14:paraId="7EC2C06A" w14:textId="77777777" w:rsidR="00351852" w:rsidRPr="00765C2E" w:rsidRDefault="00351852" w:rsidP="00351852">
      <w:pPr>
        <w:rPr>
          <w:rFonts w:ascii="Courier New" w:hAnsi="Courier New"/>
          <w:sz w:val="20"/>
        </w:rPr>
      </w:pPr>
    </w:p>
    <w:p w14:paraId="105C8C76" w14:textId="77777777" w:rsidR="00351852" w:rsidRPr="00765C2E" w:rsidRDefault="00351852" w:rsidP="00351852">
      <w:pPr>
        <w:rPr>
          <w:rFonts w:ascii="Courier New" w:hAnsi="Courier New"/>
          <w:sz w:val="20"/>
        </w:rPr>
      </w:pPr>
      <w:r w:rsidRPr="00765C2E">
        <w:rPr>
          <w:rFonts w:ascii="Courier New" w:hAnsi="Courier New"/>
          <w:sz w:val="20"/>
        </w:rPr>
        <w:t>RESULTS</w:t>
      </w:r>
    </w:p>
    <w:p w14:paraId="49853859" w14:textId="77777777" w:rsidR="00351852" w:rsidRPr="00765C2E" w:rsidRDefault="00351852" w:rsidP="00351852">
      <w:pPr>
        <w:rPr>
          <w:rFonts w:ascii="Courier New" w:hAnsi="Courier New"/>
          <w:sz w:val="20"/>
        </w:rPr>
      </w:pPr>
      <w:r w:rsidRPr="00765C2E">
        <w:rPr>
          <w:rFonts w:ascii="Courier New" w:hAnsi="Courier New"/>
          <w:sz w:val="20"/>
        </w:rPr>
        <w:t>Average wait time: 3 mins</w:t>
      </w:r>
    </w:p>
    <w:p w14:paraId="16CF91FD" w14:textId="77777777" w:rsidR="00351852" w:rsidRPr="00765C2E" w:rsidRDefault="00351852" w:rsidP="00351852">
      <w:pPr>
        <w:rPr>
          <w:rFonts w:ascii="Courier New" w:hAnsi="Courier New"/>
          <w:sz w:val="20"/>
        </w:rPr>
      </w:pPr>
      <w:r w:rsidRPr="00765C2E">
        <w:rPr>
          <w:rFonts w:ascii="Courier New" w:hAnsi="Courier New"/>
          <w:sz w:val="20"/>
        </w:rPr>
        <w:t>Max line length: 10 at 1:33pm</w:t>
      </w:r>
    </w:p>
    <w:p w14:paraId="342060B7" w14:textId="77777777" w:rsidR="00351852" w:rsidRPr="00765C2E" w:rsidRDefault="00351852" w:rsidP="00351852">
      <w:pPr>
        <w:rPr>
          <w:rFonts w:ascii="Courier New" w:hAnsi="Courier New"/>
          <w:sz w:val="20"/>
        </w:rPr>
      </w:pPr>
      <w:r w:rsidRPr="00765C2E">
        <w:rPr>
          <w:rFonts w:ascii="Courier New" w:hAnsi="Courier New"/>
          <w:sz w:val="20"/>
        </w:rPr>
        <w:t>Customers served: 308</w:t>
      </w:r>
    </w:p>
    <w:p w14:paraId="5E171AFD" w14:textId="66EE4F05" w:rsidR="00513B5D" w:rsidRDefault="00351852" w:rsidP="00351852">
      <w:pPr>
        <w:rPr>
          <w:rFonts w:ascii="Times New Roman" w:hAnsi="Times New Roman" w:cs="Georgia"/>
          <w:b/>
          <w:sz w:val="28"/>
          <w:szCs w:val="26"/>
        </w:rPr>
      </w:pPr>
      <w:r w:rsidRPr="00765C2E">
        <w:rPr>
          <w:rFonts w:ascii="Courier New" w:hAnsi="Courier New"/>
          <w:sz w:val="20"/>
        </w:rPr>
        <w:t>Last departure: 6:19pm</w:t>
      </w:r>
      <w:r>
        <w:rPr>
          <w:rFonts w:ascii="Times New Roman" w:hAnsi="Times New Roman"/>
          <w:b/>
          <w:sz w:val="28"/>
        </w:rPr>
        <w:br w:type="page"/>
      </w:r>
    </w:p>
    <w:p w14:paraId="377334A1" w14:textId="30FAD8B4" w:rsidR="0010327A" w:rsidRPr="00D21242" w:rsidRDefault="007C040D" w:rsidP="00D21242">
      <w:pPr>
        <w:widowControl w:val="0"/>
        <w:tabs>
          <w:tab w:val="left" w:pos="0"/>
        </w:tabs>
        <w:autoSpaceDE w:val="0"/>
        <w:autoSpaceDN w:val="0"/>
        <w:adjustRightInd w:val="0"/>
        <w:spacing w:after="120"/>
        <w:rPr>
          <w:rFonts w:ascii="Times New Roman" w:hAnsi="Times New Roman" w:cs="Georgia"/>
          <w:szCs w:val="26"/>
        </w:rPr>
      </w:pPr>
      <w:r w:rsidRPr="00D21242">
        <w:rPr>
          <w:rFonts w:ascii="Times New Roman" w:hAnsi="Times New Roman" w:cs="Georgia"/>
          <w:b/>
          <w:sz w:val="28"/>
          <w:szCs w:val="26"/>
        </w:rPr>
        <w:lastRenderedPageBreak/>
        <w:t>S</w:t>
      </w:r>
      <w:r w:rsidR="00C9497D">
        <w:rPr>
          <w:rFonts w:ascii="Times New Roman" w:hAnsi="Times New Roman" w:cs="Georgia"/>
          <w:b/>
          <w:sz w:val="28"/>
          <w:szCs w:val="26"/>
        </w:rPr>
        <w:t>tep</w:t>
      </w:r>
      <w:r w:rsidR="00F81960">
        <w:rPr>
          <w:rFonts w:ascii="Times New Roman" w:hAnsi="Times New Roman" w:cs="Georgia"/>
          <w:b/>
          <w:sz w:val="28"/>
          <w:szCs w:val="26"/>
        </w:rPr>
        <w:t xml:space="preserve"> 9</w:t>
      </w:r>
      <w:r w:rsidR="0010327A" w:rsidRPr="00D21242">
        <w:rPr>
          <w:rFonts w:ascii="Times New Roman" w:hAnsi="Times New Roman" w:cs="Georgia"/>
          <w:b/>
          <w:sz w:val="28"/>
          <w:szCs w:val="26"/>
        </w:rPr>
        <w:t>: Software Testing</w:t>
      </w:r>
      <w:r w:rsidR="003D2F93">
        <w:rPr>
          <w:rFonts w:ascii="Times New Roman" w:hAnsi="Times New Roman" w:cs="Georgia"/>
          <w:b/>
          <w:sz w:val="28"/>
          <w:szCs w:val="26"/>
        </w:rPr>
        <w:t xml:space="preserve"> (5</w:t>
      </w:r>
      <w:r w:rsidR="00931FC3" w:rsidRPr="00D21242">
        <w:rPr>
          <w:rFonts w:ascii="Times New Roman" w:hAnsi="Times New Roman" w:cs="Georgia"/>
          <w:b/>
          <w:sz w:val="28"/>
          <w:szCs w:val="26"/>
        </w:rPr>
        <w:t xml:space="preserve"> </w:t>
      </w:r>
      <w:r w:rsidR="009A4770">
        <w:rPr>
          <w:rFonts w:ascii="Times New Roman" w:hAnsi="Times New Roman" w:cs="Georgia"/>
          <w:b/>
          <w:sz w:val="28"/>
          <w:szCs w:val="26"/>
        </w:rPr>
        <w:t>%</w:t>
      </w:r>
      <w:r w:rsidR="00931FC3" w:rsidRPr="00D21242">
        <w:rPr>
          <w:rFonts w:ascii="Times New Roman" w:hAnsi="Times New Roman" w:cs="Georgia"/>
          <w:b/>
          <w:sz w:val="28"/>
          <w:szCs w:val="26"/>
        </w:rPr>
        <w:t>)</w:t>
      </w:r>
    </w:p>
    <w:p w14:paraId="2D68E250" w14:textId="0D230864" w:rsidR="00513B5D" w:rsidRPr="00FD0B7C" w:rsidRDefault="00DD6389" w:rsidP="00FD0B7C">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w:t>
      </w:r>
      <w:r w:rsidRPr="00381A8A">
        <w:rPr>
          <w:rFonts w:ascii="Times New Roman" w:hAnsi="Times New Roman" w:cs="Georgia"/>
          <w:szCs w:val="26"/>
        </w:rPr>
        <w:t xml:space="preserve"> the beginning that their solution is correct.  </w:t>
      </w:r>
      <w:proofErr w:type="spellStart"/>
      <w:r>
        <w:rPr>
          <w:rFonts w:ascii="Times New Roman" w:hAnsi="Times New Roman" w:cs="Georgia"/>
          <w:szCs w:val="26"/>
        </w:rPr>
        <w:t>BlueJ</w:t>
      </w:r>
      <w:proofErr w:type="spellEnd"/>
      <w:r>
        <w:rPr>
          <w:rFonts w:ascii="Times New Roman" w:hAnsi="Times New Roman" w:cs="Georgia"/>
          <w:szCs w:val="26"/>
        </w:rPr>
        <w:t xml:space="preserve"> allows you to instantiate objects and invoke individual methods.  You can carefully check each method and compare actual results with expected results. However, this gets tedious.  Another approach is to write a </w:t>
      </w:r>
      <w:r w:rsidRPr="00B91F84">
        <w:rPr>
          <w:rFonts w:ascii="Courier New" w:hAnsi="Courier New" w:cs="Georgia"/>
          <w:szCs w:val="26"/>
        </w:rPr>
        <w:t>main</w:t>
      </w:r>
      <w:r>
        <w:rPr>
          <w:rFonts w:ascii="Times New Roman" w:hAnsi="Times New Roman" w:cs="Georgia"/>
          <w:szCs w:val="26"/>
        </w:rPr>
        <w:t xml:space="preserve"> method that calls all the other methods.  </w:t>
      </w:r>
    </w:p>
    <w:p w14:paraId="2BBED5B4" w14:textId="0AF9E07B" w:rsidR="00DD6389" w:rsidRPr="00190ADB" w:rsidRDefault="00FD0B7C" w:rsidP="00DD6389">
      <w:pPr>
        <w:widowControl w:val="0"/>
        <w:autoSpaceDE w:val="0"/>
        <w:autoSpaceDN w:val="0"/>
        <w:adjustRightInd w:val="0"/>
        <w:rPr>
          <w:rFonts w:ascii="Times New Roman" w:hAnsi="Times New Roman" w:cs="Georgia"/>
          <w:b/>
          <w:szCs w:val="26"/>
        </w:rPr>
      </w:pPr>
      <w:r>
        <w:rPr>
          <w:rFonts w:ascii="Times New Roman" w:hAnsi="Times New Roman" w:cs="Georgia"/>
          <w:b/>
          <w:szCs w:val="26"/>
        </w:rPr>
        <w:t>Your Testing</w:t>
      </w:r>
      <w:r w:rsidR="00DD6389">
        <w:rPr>
          <w:rFonts w:ascii="Times New Roman" w:hAnsi="Times New Roman" w:cs="Georgia"/>
          <w:b/>
          <w:szCs w:val="26"/>
        </w:rPr>
        <w:t xml:space="preserve"> </w:t>
      </w:r>
    </w:p>
    <w:p w14:paraId="081B16F0" w14:textId="4D04C6AA" w:rsidR="00DD6389" w:rsidRPr="00BD0ADC" w:rsidRDefault="00FD0B7C" w:rsidP="00BD0ADC">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Create a new class called </w:t>
      </w:r>
      <w:proofErr w:type="spellStart"/>
      <w:r w:rsidRPr="00FD0B7C">
        <w:rPr>
          <w:rFonts w:ascii="Courier New" w:hAnsi="Courier New" w:cs="Courier New"/>
          <w:szCs w:val="26"/>
        </w:rPr>
        <w:t>MarketTest</w:t>
      </w:r>
      <w:proofErr w:type="spellEnd"/>
      <w:r>
        <w:rPr>
          <w:rFonts w:ascii="Times New Roman" w:hAnsi="Times New Roman" w:cs="Georgia"/>
          <w:szCs w:val="26"/>
        </w:rPr>
        <w:t xml:space="preserve">. </w:t>
      </w:r>
      <w:r w:rsidR="00DD6389">
        <w:rPr>
          <w:rFonts w:ascii="Times New Roman" w:hAnsi="Times New Roman" w:cs="Georgia"/>
          <w:szCs w:val="26"/>
        </w:rPr>
        <w:t xml:space="preserve">Write a main method to automatically </w:t>
      </w:r>
      <w:r w:rsidR="003E1328">
        <w:rPr>
          <w:rFonts w:ascii="Times New Roman" w:hAnsi="Times New Roman" w:cs="Georgia"/>
          <w:szCs w:val="26"/>
        </w:rPr>
        <w:t xml:space="preserve">test various </w:t>
      </w:r>
      <w:r>
        <w:rPr>
          <w:rFonts w:ascii="Times New Roman" w:hAnsi="Times New Roman" w:cs="Georgia"/>
          <w:szCs w:val="26"/>
        </w:rPr>
        <w:t xml:space="preserve">methods (see </w:t>
      </w:r>
      <w:proofErr w:type="spellStart"/>
      <w:r>
        <w:rPr>
          <w:rFonts w:ascii="Times New Roman" w:hAnsi="Times New Roman" w:cs="Georgia"/>
          <w:szCs w:val="26"/>
        </w:rPr>
        <w:t>zyBook</w:t>
      </w:r>
      <w:proofErr w:type="spellEnd"/>
      <w:r>
        <w:rPr>
          <w:rFonts w:ascii="Times New Roman" w:hAnsi="Times New Roman" w:cs="Georgia"/>
          <w:szCs w:val="26"/>
        </w:rPr>
        <w:t xml:space="preserve"> 9.2)</w:t>
      </w:r>
      <w:r w:rsidR="003E1328">
        <w:rPr>
          <w:rFonts w:ascii="Times New Roman" w:hAnsi="Times New Roman" w:cs="Georgia"/>
          <w:szCs w:val="26"/>
        </w:rPr>
        <w:t xml:space="preserve">. </w:t>
      </w:r>
      <w:r w:rsidR="00DD1685">
        <w:rPr>
          <w:rFonts w:ascii="Times New Roman" w:hAnsi="Times New Roman" w:cs="Georgia"/>
          <w:szCs w:val="26"/>
        </w:rPr>
        <w:t xml:space="preserve"> Provide enough tests to conv</w:t>
      </w:r>
      <w:r>
        <w:rPr>
          <w:rFonts w:ascii="Times New Roman" w:hAnsi="Times New Roman" w:cs="Georgia"/>
          <w:szCs w:val="26"/>
        </w:rPr>
        <w:t>ince yourself and others that everything seems to work</w:t>
      </w:r>
      <w:r w:rsidR="00DD1685">
        <w:rPr>
          <w:rFonts w:ascii="Times New Roman" w:hAnsi="Times New Roman" w:cs="Georgia"/>
          <w:szCs w:val="26"/>
        </w:rPr>
        <w:t xml:space="preserve">. </w:t>
      </w:r>
      <w:r w:rsidR="003E1328">
        <w:rPr>
          <w:rFonts w:ascii="Times New Roman" w:hAnsi="Times New Roman" w:cs="Georgia"/>
          <w:szCs w:val="26"/>
        </w:rPr>
        <w:t xml:space="preserve"> </w:t>
      </w:r>
      <w:r w:rsidR="00DD6389">
        <w:rPr>
          <w:rFonts w:ascii="Times New Roman" w:hAnsi="Times New Roman" w:cs="Georgia"/>
          <w:szCs w:val="26"/>
        </w:rPr>
        <w:t xml:space="preserve">Here is a minimal </w:t>
      </w:r>
      <w:r w:rsidR="006A1BAE">
        <w:rPr>
          <w:rFonts w:ascii="Times New Roman" w:hAnsi="Times New Roman" w:cs="Georgia"/>
          <w:szCs w:val="26"/>
        </w:rPr>
        <w:t>example.</w:t>
      </w:r>
    </w:p>
    <w:p w14:paraId="39531147" w14:textId="77777777" w:rsidR="00FD0B7C" w:rsidRPr="00FD0B7C" w:rsidRDefault="00FD0B7C" w:rsidP="00FD0B7C">
      <w:pPr>
        <w:rPr>
          <w:rFonts w:ascii="Courier New" w:hAnsi="Courier New"/>
          <w:sz w:val="20"/>
        </w:rPr>
      </w:pPr>
      <w:r w:rsidRPr="00FD0B7C">
        <w:rPr>
          <w:rFonts w:ascii="Courier New" w:hAnsi="Courier New"/>
          <w:sz w:val="20"/>
        </w:rPr>
        <w:t xml:space="preserve">    public static void </w:t>
      </w:r>
      <w:proofErr w:type="gramStart"/>
      <w:r w:rsidRPr="00FD0B7C">
        <w:rPr>
          <w:rFonts w:ascii="Courier New" w:hAnsi="Courier New"/>
          <w:sz w:val="20"/>
        </w:rPr>
        <w:t>main(</w:t>
      </w:r>
      <w:proofErr w:type="gramEnd"/>
      <w:r w:rsidRPr="00FD0B7C">
        <w:rPr>
          <w:rFonts w:ascii="Courier New" w:hAnsi="Courier New"/>
          <w:sz w:val="20"/>
        </w:rPr>
        <w:t xml:space="preserve">String </w:t>
      </w:r>
      <w:proofErr w:type="spellStart"/>
      <w:r w:rsidRPr="00FD0B7C">
        <w:rPr>
          <w:rFonts w:ascii="Courier New" w:hAnsi="Courier New"/>
          <w:sz w:val="20"/>
        </w:rPr>
        <w:t>args</w:t>
      </w:r>
      <w:proofErr w:type="spellEnd"/>
      <w:r w:rsidRPr="00FD0B7C">
        <w:rPr>
          <w:rFonts w:ascii="Courier New" w:hAnsi="Courier New"/>
          <w:sz w:val="20"/>
        </w:rPr>
        <w:t>[]){</w:t>
      </w:r>
    </w:p>
    <w:p w14:paraId="42CA9474"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System.out.println</w:t>
      </w:r>
      <w:proofErr w:type="spellEnd"/>
      <w:r w:rsidRPr="00FD0B7C">
        <w:rPr>
          <w:rFonts w:ascii="Courier New" w:hAnsi="Courier New"/>
          <w:sz w:val="20"/>
        </w:rPr>
        <w:t>("Start testing...");</w:t>
      </w:r>
    </w:p>
    <w:p w14:paraId="70AE00CD" w14:textId="77777777" w:rsidR="00FD0B7C" w:rsidRPr="00FD0B7C" w:rsidRDefault="00FD0B7C" w:rsidP="00FD0B7C">
      <w:pPr>
        <w:rPr>
          <w:rFonts w:ascii="Courier New" w:hAnsi="Courier New"/>
          <w:sz w:val="20"/>
        </w:rPr>
      </w:pPr>
      <w:r w:rsidRPr="00FD0B7C">
        <w:rPr>
          <w:rFonts w:ascii="Courier New" w:hAnsi="Courier New"/>
          <w:sz w:val="20"/>
        </w:rPr>
        <w:t xml:space="preserve">        </w:t>
      </w:r>
    </w:p>
    <w:p w14:paraId="5E61B06E" w14:textId="77777777" w:rsidR="00FD0B7C" w:rsidRPr="00FD0B7C" w:rsidRDefault="00FD0B7C" w:rsidP="00FD0B7C">
      <w:pPr>
        <w:rPr>
          <w:rFonts w:ascii="Courier New" w:hAnsi="Courier New"/>
          <w:sz w:val="20"/>
        </w:rPr>
      </w:pPr>
      <w:r w:rsidRPr="00FD0B7C">
        <w:rPr>
          <w:rFonts w:ascii="Courier New" w:hAnsi="Courier New"/>
          <w:sz w:val="20"/>
        </w:rPr>
        <w:t xml:space="preserve">        // does store start with 3 cashiers?</w:t>
      </w:r>
    </w:p>
    <w:p w14:paraId="64BA64D1"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MarketPlace</w:t>
      </w:r>
      <w:proofErr w:type="spellEnd"/>
      <w:r w:rsidRPr="00FD0B7C">
        <w:rPr>
          <w:rFonts w:ascii="Courier New" w:hAnsi="Courier New"/>
          <w:sz w:val="20"/>
        </w:rPr>
        <w:t xml:space="preserve"> </w:t>
      </w:r>
      <w:proofErr w:type="spellStart"/>
      <w:r w:rsidRPr="00FD0B7C">
        <w:rPr>
          <w:rFonts w:ascii="Courier New" w:hAnsi="Courier New"/>
          <w:sz w:val="20"/>
        </w:rPr>
        <w:t>myStore</w:t>
      </w:r>
      <w:proofErr w:type="spellEnd"/>
      <w:r w:rsidRPr="00FD0B7C">
        <w:rPr>
          <w:rFonts w:ascii="Courier New" w:hAnsi="Courier New"/>
          <w:sz w:val="20"/>
        </w:rPr>
        <w:t xml:space="preserve"> = new </w:t>
      </w:r>
      <w:proofErr w:type="spellStart"/>
      <w:proofErr w:type="gramStart"/>
      <w:r w:rsidRPr="00FD0B7C">
        <w:rPr>
          <w:rFonts w:ascii="Courier New" w:hAnsi="Courier New"/>
          <w:sz w:val="20"/>
        </w:rPr>
        <w:t>MarketPlace</w:t>
      </w:r>
      <w:proofErr w:type="spellEnd"/>
      <w:r w:rsidRPr="00FD0B7C">
        <w:rPr>
          <w:rFonts w:ascii="Courier New" w:hAnsi="Courier New"/>
          <w:sz w:val="20"/>
        </w:rPr>
        <w:t>(</w:t>
      </w:r>
      <w:proofErr w:type="gramEnd"/>
      <w:r w:rsidRPr="00FD0B7C">
        <w:rPr>
          <w:rFonts w:ascii="Courier New" w:hAnsi="Courier New"/>
          <w:sz w:val="20"/>
        </w:rPr>
        <w:t>);</w:t>
      </w:r>
    </w:p>
    <w:p w14:paraId="5DBAA59A"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gramStart"/>
      <w:r w:rsidRPr="00FD0B7C">
        <w:rPr>
          <w:rFonts w:ascii="Courier New" w:hAnsi="Courier New"/>
          <w:sz w:val="20"/>
        </w:rPr>
        <w:t>assert(</w:t>
      </w:r>
      <w:proofErr w:type="spellStart"/>
      <w:proofErr w:type="gramEnd"/>
      <w:r w:rsidRPr="00FD0B7C">
        <w:rPr>
          <w:rFonts w:ascii="Courier New" w:hAnsi="Courier New"/>
          <w:sz w:val="20"/>
        </w:rPr>
        <w:t>myStore.getNumCashiers</w:t>
      </w:r>
      <w:proofErr w:type="spellEnd"/>
      <w:r w:rsidRPr="00FD0B7C">
        <w:rPr>
          <w:rFonts w:ascii="Courier New" w:hAnsi="Courier New"/>
          <w:sz w:val="20"/>
        </w:rPr>
        <w:t>() == 3) : "Start with 3 cashiers";</w:t>
      </w:r>
    </w:p>
    <w:p w14:paraId="5C6FF290" w14:textId="77777777" w:rsidR="00FD0B7C" w:rsidRPr="00FD0B7C" w:rsidRDefault="00FD0B7C" w:rsidP="00FD0B7C">
      <w:pPr>
        <w:rPr>
          <w:rFonts w:ascii="Courier New" w:hAnsi="Courier New"/>
          <w:sz w:val="20"/>
        </w:rPr>
      </w:pPr>
    </w:p>
    <w:p w14:paraId="4DB9748D" w14:textId="77777777" w:rsidR="00FD0B7C" w:rsidRPr="00FD0B7C" w:rsidRDefault="00FD0B7C" w:rsidP="00FD0B7C">
      <w:pPr>
        <w:rPr>
          <w:rFonts w:ascii="Courier New" w:hAnsi="Courier New"/>
          <w:sz w:val="20"/>
        </w:rPr>
      </w:pPr>
      <w:r w:rsidRPr="00FD0B7C">
        <w:rPr>
          <w:rFonts w:ascii="Courier New" w:hAnsi="Courier New"/>
          <w:sz w:val="20"/>
        </w:rPr>
        <w:t xml:space="preserve">        // how many customers served with default arrival time</w:t>
      </w:r>
    </w:p>
    <w:p w14:paraId="5EB910D3"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myStore.startSimulation</w:t>
      </w:r>
      <w:proofErr w:type="spellEnd"/>
      <w:r w:rsidRPr="00FD0B7C">
        <w:rPr>
          <w:rFonts w:ascii="Courier New" w:hAnsi="Courier New"/>
          <w:sz w:val="20"/>
        </w:rPr>
        <w:t>();</w:t>
      </w:r>
    </w:p>
    <w:p w14:paraId="7CC7530E"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int</w:t>
      </w:r>
      <w:proofErr w:type="spellEnd"/>
      <w:r w:rsidRPr="00FD0B7C">
        <w:rPr>
          <w:rFonts w:ascii="Courier New" w:hAnsi="Courier New"/>
          <w:sz w:val="20"/>
        </w:rPr>
        <w:t xml:space="preserve"> before = </w:t>
      </w:r>
      <w:proofErr w:type="spellStart"/>
      <w:r w:rsidRPr="00FD0B7C">
        <w:rPr>
          <w:rFonts w:ascii="Courier New" w:hAnsi="Courier New"/>
          <w:sz w:val="20"/>
        </w:rPr>
        <w:t>myStore.getNumCustomersServed</w:t>
      </w:r>
      <w:proofErr w:type="spellEnd"/>
      <w:r w:rsidRPr="00FD0B7C">
        <w:rPr>
          <w:rFonts w:ascii="Courier New" w:hAnsi="Courier New"/>
          <w:sz w:val="20"/>
        </w:rPr>
        <w:t>();</w:t>
      </w:r>
    </w:p>
    <w:p w14:paraId="05CA2937" w14:textId="77777777" w:rsidR="00FD0B7C" w:rsidRPr="00FD0B7C" w:rsidRDefault="00FD0B7C" w:rsidP="00FD0B7C">
      <w:pPr>
        <w:rPr>
          <w:rFonts w:ascii="Courier New" w:hAnsi="Courier New"/>
          <w:sz w:val="20"/>
        </w:rPr>
      </w:pPr>
      <w:r w:rsidRPr="00FD0B7C">
        <w:rPr>
          <w:rFonts w:ascii="Courier New" w:hAnsi="Courier New"/>
          <w:sz w:val="20"/>
        </w:rPr>
        <w:t xml:space="preserve">             </w:t>
      </w:r>
    </w:p>
    <w:p w14:paraId="379BD076" w14:textId="77777777" w:rsidR="00FD0B7C" w:rsidRPr="00FD0B7C" w:rsidRDefault="00FD0B7C" w:rsidP="00FD0B7C">
      <w:pPr>
        <w:rPr>
          <w:rFonts w:ascii="Courier New" w:hAnsi="Courier New"/>
          <w:sz w:val="20"/>
        </w:rPr>
      </w:pPr>
      <w:r w:rsidRPr="00FD0B7C">
        <w:rPr>
          <w:rFonts w:ascii="Courier New" w:hAnsi="Courier New"/>
          <w:sz w:val="20"/>
        </w:rPr>
        <w:t xml:space="preserve">        // are parameters updated correctly?</w:t>
      </w:r>
    </w:p>
    <w:p w14:paraId="6F992285"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myStore.setParameters</w:t>
      </w:r>
      <w:proofErr w:type="spellEnd"/>
      <w:r w:rsidRPr="00FD0B7C">
        <w:rPr>
          <w:rFonts w:ascii="Courier New" w:hAnsi="Courier New"/>
          <w:sz w:val="20"/>
        </w:rPr>
        <w:t>(2, 4, 2, false);</w:t>
      </w:r>
    </w:p>
    <w:p w14:paraId="60CE387B"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gramStart"/>
      <w:r w:rsidRPr="00FD0B7C">
        <w:rPr>
          <w:rFonts w:ascii="Courier New" w:hAnsi="Courier New"/>
          <w:sz w:val="20"/>
        </w:rPr>
        <w:t>assert(</w:t>
      </w:r>
      <w:proofErr w:type="spellStart"/>
      <w:proofErr w:type="gramEnd"/>
      <w:r w:rsidRPr="00FD0B7C">
        <w:rPr>
          <w:rFonts w:ascii="Courier New" w:hAnsi="Courier New"/>
          <w:sz w:val="20"/>
        </w:rPr>
        <w:t>myStore.getNumCashiers</w:t>
      </w:r>
      <w:proofErr w:type="spellEnd"/>
      <w:r w:rsidRPr="00FD0B7C">
        <w:rPr>
          <w:rFonts w:ascii="Courier New" w:hAnsi="Courier New"/>
          <w:sz w:val="20"/>
        </w:rPr>
        <w:t>() == 2) : "Change to 2 cashiers";</w:t>
      </w:r>
    </w:p>
    <w:p w14:paraId="6259C3BD" w14:textId="77777777" w:rsidR="00FD0B7C" w:rsidRPr="00FD0B7C" w:rsidRDefault="00FD0B7C" w:rsidP="00FD0B7C">
      <w:pPr>
        <w:rPr>
          <w:rFonts w:ascii="Courier New" w:hAnsi="Courier New"/>
          <w:sz w:val="20"/>
        </w:rPr>
      </w:pPr>
    </w:p>
    <w:p w14:paraId="28B70992" w14:textId="77777777" w:rsidR="00FD0B7C" w:rsidRPr="00FD0B7C" w:rsidRDefault="00FD0B7C" w:rsidP="00FD0B7C">
      <w:pPr>
        <w:rPr>
          <w:rFonts w:ascii="Courier New" w:hAnsi="Courier New"/>
          <w:sz w:val="20"/>
        </w:rPr>
      </w:pPr>
      <w:r w:rsidRPr="00FD0B7C">
        <w:rPr>
          <w:rFonts w:ascii="Courier New" w:hAnsi="Courier New"/>
          <w:sz w:val="20"/>
        </w:rPr>
        <w:t xml:space="preserve">        // how many customers served with quicker arrival times?</w:t>
      </w:r>
    </w:p>
    <w:p w14:paraId="10F6ECB3"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myStore.startSimulation</w:t>
      </w:r>
      <w:proofErr w:type="spellEnd"/>
      <w:r w:rsidRPr="00FD0B7C">
        <w:rPr>
          <w:rFonts w:ascii="Courier New" w:hAnsi="Courier New"/>
          <w:sz w:val="20"/>
        </w:rPr>
        <w:t>();</w:t>
      </w:r>
    </w:p>
    <w:p w14:paraId="6BE34D84"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int</w:t>
      </w:r>
      <w:proofErr w:type="spellEnd"/>
      <w:r w:rsidRPr="00FD0B7C">
        <w:rPr>
          <w:rFonts w:ascii="Courier New" w:hAnsi="Courier New"/>
          <w:sz w:val="20"/>
        </w:rPr>
        <w:t xml:space="preserve"> after = </w:t>
      </w:r>
      <w:proofErr w:type="spellStart"/>
      <w:r w:rsidRPr="00FD0B7C">
        <w:rPr>
          <w:rFonts w:ascii="Courier New" w:hAnsi="Courier New"/>
          <w:sz w:val="20"/>
        </w:rPr>
        <w:t>myStore.getNumCustomersServed</w:t>
      </w:r>
      <w:proofErr w:type="spellEnd"/>
      <w:r w:rsidRPr="00FD0B7C">
        <w:rPr>
          <w:rFonts w:ascii="Courier New" w:hAnsi="Courier New"/>
          <w:sz w:val="20"/>
        </w:rPr>
        <w:t>();</w:t>
      </w:r>
    </w:p>
    <w:p w14:paraId="0A21AD87" w14:textId="679D84EA" w:rsidR="00FD0B7C" w:rsidRPr="00FD0B7C" w:rsidRDefault="00FD0B7C" w:rsidP="00FD0B7C">
      <w:pPr>
        <w:rPr>
          <w:rFonts w:ascii="Courier New" w:hAnsi="Courier New"/>
          <w:sz w:val="20"/>
        </w:rPr>
      </w:pPr>
      <w:r w:rsidRPr="00FD0B7C">
        <w:rPr>
          <w:rFonts w:ascii="Courier New" w:hAnsi="Courier New"/>
          <w:sz w:val="20"/>
        </w:rPr>
        <w:t xml:space="preserve">        </w:t>
      </w:r>
      <w:proofErr w:type="gramStart"/>
      <w:r w:rsidRPr="00FD0B7C">
        <w:rPr>
          <w:rFonts w:ascii="Courier New" w:hAnsi="Courier New"/>
          <w:sz w:val="20"/>
        </w:rPr>
        <w:t>assert(</w:t>
      </w:r>
      <w:proofErr w:type="gramEnd"/>
      <w:r w:rsidRPr="00FD0B7C">
        <w:rPr>
          <w:rFonts w:ascii="Courier New" w:hAnsi="Courier New"/>
          <w:sz w:val="20"/>
        </w:rPr>
        <w:t>before &lt; after) : "Should be more</w:t>
      </w:r>
      <w:r>
        <w:rPr>
          <w:rFonts w:ascii="Courier New" w:hAnsi="Courier New"/>
          <w:sz w:val="20"/>
        </w:rPr>
        <w:t xml:space="preserve"> customers</w:t>
      </w:r>
      <w:r w:rsidRPr="00FD0B7C">
        <w:rPr>
          <w:rFonts w:ascii="Courier New" w:hAnsi="Courier New"/>
          <w:sz w:val="20"/>
        </w:rPr>
        <w:t>";</w:t>
      </w:r>
    </w:p>
    <w:p w14:paraId="490ACF29" w14:textId="77777777" w:rsidR="00FD0B7C" w:rsidRPr="00FD0B7C" w:rsidRDefault="00FD0B7C" w:rsidP="00FD0B7C">
      <w:pPr>
        <w:rPr>
          <w:rFonts w:ascii="Courier New" w:hAnsi="Courier New"/>
          <w:sz w:val="20"/>
        </w:rPr>
      </w:pPr>
      <w:r w:rsidRPr="00FD0B7C">
        <w:rPr>
          <w:rFonts w:ascii="Courier New" w:hAnsi="Courier New"/>
          <w:sz w:val="20"/>
        </w:rPr>
        <w:t xml:space="preserve">        </w:t>
      </w:r>
    </w:p>
    <w:p w14:paraId="3EBA3DCC" w14:textId="77777777" w:rsidR="00FD0B7C" w:rsidRPr="00FD0B7C" w:rsidRDefault="00FD0B7C" w:rsidP="00FD0B7C">
      <w:pPr>
        <w:rPr>
          <w:rFonts w:ascii="Courier New" w:hAnsi="Courier New"/>
          <w:sz w:val="20"/>
        </w:rPr>
      </w:pPr>
      <w:r w:rsidRPr="00FD0B7C">
        <w:rPr>
          <w:rFonts w:ascii="Courier New" w:hAnsi="Courier New"/>
          <w:sz w:val="20"/>
        </w:rPr>
        <w:t xml:space="preserve">        </w:t>
      </w:r>
      <w:proofErr w:type="spellStart"/>
      <w:r w:rsidRPr="00FD0B7C">
        <w:rPr>
          <w:rFonts w:ascii="Courier New" w:hAnsi="Courier New"/>
          <w:sz w:val="20"/>
        </w:rPr>
        <w:t>System.out.println</w:t>
      </w:r>
      <w:proofErr w:type="spellEnd"/>
      <w:r w:rsidRPr="00FD0B7C">
        <w:rPr>
          <w:rFonts w:ascii="Courier New" w:hAnsi="Courier New"/>
          <w:sz w:val="20"/>
        </w:rPr>
        <w:t>("Testing complete.");</w:t>
      </w:r>
    </w:p>
    <w:p w14:paraId="0A317D1A" w14:textId="09E19627" w:rsidR="00D670C7" w:rsidRDefault="00FD0B7C" w:rsidP="00FD0B7C">
      <w:pPr>
        <w:rPr>
          <w:rFonts w:ascii="Times New Roman" w:hAnsi="Times New Roman"/>
          <w:b/>
          <w:sz w:val="28"/>
        </w:rPr>
      </w:pPr>
      <w:r w:rsidRPr="00FD0B7C">
        <w:rPr>
          <w:rFonts w:ascii="Courier New" w:hAnsi="Courier New"/>
          <w:sz w:val="20"/>
        </w:rPr>
        <w:t xml:space="preserve">    }</w:t>
      </w:r>
    </w:p>
    <w:p w14:paraId="2100FF98" w14:textId="77777777" w:rsidR="00FD0B7C" w:rsidRDefault="00FD0B7C" w:rsidP="00F2359D">
      <w:pPr>
        <w:rPr>
          <w:rFonts w:ascii="Times New Roman" w:hAnsi="Times New Roman"/>
          <w:b/>
          <w:sz w:val="28"/>
        </w:rPr>
      </w:pPr>
    </w:p>
    <w:p w14:paraId="14059C87" w14:textId="55069861" w:rsidR="00FD0B7C" w:rsidRPr="003C4EEC" w:rsidRDefault="007B0356" w:rsidP="003C4EEC">
      <w:pPr>
        <w:rPr>
          <w:rFonts w:ascii="Times New Roman" w:eastAsiaTheme="majorEastAsia" w:hAnsi="Times New Roman" w:cstheme="majorBidi"/>
          <w:b/>
          <w:bCs/>
          <w:szCs w:val="26"/>
        </w:rPr>
      </w:pPr>
      <w:r>
        <w:rPr>
          <w:rFonts w:ascii="Times New Roman" w:hAnsi="Times New Roman"/>
        </w:rPr>
        <w:br w:type="page"/>
      </w:r>
      <w:r w:rsidR="003C4EEC" w:rsidRPr="003C4EEC">
        <w:rPr>
          <w:rFonts w:ascii="Times New Roman" w:hAnsi="Times New Roman"/>
          <w:b/>
        </w:rPr>
        <w:lastRenderedPageBreak/>
        <w:t>Junit</w:t>
      </w:r>
      <w:r w:rsidR="00FD0B7C" w:rsidRPr="003C4EEC">
        <w:rPr>
          <w:rFonts w:ascii="Times New Roman" w:hAnsi="Times New Roman"/>
          <w:b/>
        </w:rPr>
        <w:t xml:space="preserve"> Testing</w:t>
      </w:r>
    </w:p>
    <w:p w14:paraId="735356A5" w14:textId="723EB05F" w:rsidR="0070026A" w:rsidRDefault="00FD0B7C" w:rsidP="00FD0B7C">
      <w:pPr>
        <w:rPr>
          <w:rFonts w:ascii="Times New Roman" w:hAnsi="Times New Roman"/>
        </w:rPr>
      </w:pPr>
      <w:r w:rsidRPr="00965558">
        <w:rPr>
          <w:rFonts w:ascii="Times New Roman" w:hAnsi="Times New Roman"/>
        </w:rPr>
        <w:t xml:space="preserve">JUnit is a Java library that helps to automate software testing. </w:t>
      </w:r>
      <w:r w:rsidR="003C4EEC">
        <w:rPr>
          <w:rFonts w:ascii="Times New Roman" w:hAnsi="Times New Roman"/>
        </w:rPr>
        <w:t>Two</w:t>
      </w:r>
      <w:r w:rsidR="003C4EEC" w:rsidRPr="00965558">
        <w:rPr>
          <w:rFonts w:ascii="Times New Roman" w:hAnsi="Times New Roman"/>
        </w:rPr>
        <w:t xml:space="preserve"> JUnit test</w:t>
      </w:r>
      <w:r w:rsidR="003C4EEC">
        <w:rPr>
          <w:rFonts w:ascii="Times New Roman" w:hAnsi="Times New Roman"/>
        </w:rPr>
        <w:t>s are</w:t>
      </w:r>
      <w:r w:rsidR="003C4EEC" w:rsidRPr="00965558">
        <w:rPr>
          <w:rFonts w:ascii="Times New Roman" w:hAnsi="Times New Roman"/>
        </w:rPr>
        <w:t xml:space="preserve"> provided on </w:t>
      </w:r>
      <w:proofErr w:type="spellStart"/>
      <w:r w:rsidR="003C4EEC" w:rsidRPr="00965558">
        <w:rPr>
          <w:rFonts w:ascii="Times New Roman" w:hAnsi="Times New Roman"/>
        </w:rPr>
        <w:t>BlackBoard</w:t>
      </w:r>
      <w:proofErr w:type="spellEnd"/>
      <w:r w:rsidR="003C4EEC" w:rsidRPr="00965558">
        <w:rPr>
          <w:rFonts w:ascii="Times New Roman" w:hAnsi="Times New Roman"/>
        </w:rPr>
        <w:t xml:space="preserve">. Follow these instructions to </w:t>
      </w:r>
      <w:r w:rsidR="003C4EEC">
        <w:rPr>
          <w:rFonts w:ascii="Times New Roman" w:hAnsi="Times New Roman"/>
        </w:rPr>
        <w:t>create and use each test</w:t>
      </w:r>
      <w:r w:rsidR="003C4EEC" w:rsidRPr="00965558">
        <w:rPr>
          <w:rFonts w:ascii="Times New Roman" w:hAnsi="Times New Roman"/>
        </w:rPr>
        <w:t>.</w:t>
      </w:r>
    </w:p>
    <w:p w14:paraId="4C050F92" w14:textId="77777777" w:rsidR="0070026A" w:rsidRDefault="0070026A" w:rsidP="00FD0B7C">
      <w:pPr>
        <w:rPr>
          <w:rFonts w:ascii="Times New Roman" w:hAnsi="Times New Roman"/>
        </w:rPr>
      </w:pPr>
    </w:p>
    <w:p w14:paraId="1B51E2BB" w14:textId="77777777" w:rsidR="00FD0B7C" w:rsidRPr="00965558" w:rsidRDefault="00FD0B7C" w:rsidP="00FD0B7C">
      <w:pPr>
        <w:pStyle w:val="ListNumber2"/>
        <w:rPr>
          <w:rFonts w:ascii="Times New Roman" w:hAnsi="Times New Roman"/>
        </w:rPr>
      </w:pPr>
      <w:r w:rsidRPr="00965558">
        <w:rPr>
          <w:rFonts w:ascii="Times New Roman" w:hAnsi="Times New Roman"/>
        </w:rPr>
        <w:t>Name your class</w:t>
      </w:r>
      <w:r>
        <w:rPr>
          <w:rFonts w:ascii="Times New Roman" w:hAnsi="Times New Roman"/>
        </w:rPr>
        <w:t xml:space="preserve"> from step 7</w:t>
      </w:r>
      <w:r w:rsidRPr="00965558">
        <w:rPr>
          <w:rFonts w:ascii="Times New Roman" w:hAnsi="Times New Roman"/>
        </w:rPr>
        <w:t xml:space="preserve"> </w:t>
      </w:r>
      <w:proofErr w:type="spellStart"/>
      <w:r>
        <w:rPr>
          <w:rFonts w:ascii="Courier New" w:hAnsi="Courier New"/>
        </w:rPr>
        <w:t>MarketPlace</w:t>
      </w:r>
      <w:proofErr w:type="spellEnd"/>
      <w:r w:rsidRPr="00965558">
        <w:rPr>
          <w:rFonts w:ascii="Times New Roman" w:hAnsi="Times New Roman"/>
        </w:rPr>
        <w:t xml:space="preserve">. </w:t>
      </w:r>
      <w:r w:rsidRPr="00965558">
        <w:rPr>
          <w:rFonts w:ascii="Times New Roman" w:hAnsi="Times New Roman"/>
          <w:b/>
        </w:rPr>
        <w:t>Exact spelling is required</w:t>
      </w:r>
      <w:r w:rsidRPr="00965558">
        <w:rPr>
          <w:rFonts w:ascii="Times New Roman" w:hAnsi="Times New Roman"/>
        </w:rPr>
        <w:t xml:space="preserve">. </w:t>
      </w:r>
    </w:p>
    <w:p w14:paraId="2F73DF66" w14:textId="4C7D7A2F" w:rsidR="00FD0B7C" w:rsidRDefault="00FD0B7C" w:rsidP="00FD0B7C">
      <w:pPr>
        <w:pStyle w:val="ListNumber2"/>
        <w:rPr>
          <w:rFonts w:ascii="Times New Roman" w:hAnsi="Times New Roman"/>
        </w:rPr>
      </w:pPr>
      <w:r w:rsidRPr="00965558">
        <w:rPr>
          <w:rFonts w:ascii="Times New Roman" w:hAnsi="Times New Roman"/>
        </w:rPr>
        <w:t xml:space="preserve">Complete ALL requirements described </w:t>
      </w:r>
      <w:r w:rsidR="003C4EEC">
        <w:rPr>
          <w:rFonts w:ascii="Times New Roman" w:hAnsi="Times New Roman"/>
        </w:rPr>
        <w:t xml:space="preserve">in Step 2 – 7 or some of the </w:t>
      </w:r>
      <w:r w:rsidRPr="00965558">
        <w:rPr>
          <w:rFonts w:ascii="Times New Roman" w:hAnsi="Times New Roman"/>
        </w:rPr>
        <w:t xml:space="preserve">tests </w:t>
      </w:r>
      <w:r w:rsidR="003C4EEC">
        <w:rPr>
          <w:rFonts w:ascii="Times New Roman" w:hAnsi="Times New Roman"/>
        </w:rPr>
        <w:t xml:space="preserve">in JunitTest1 </w:t>
      </w:r>
      <w:r w:rsidRPr="00965558">
        <w:rPr>
          <w:rFonts w:ascii="Times New Roman" w:hAnsi="Times New Roman"/>
        </w:rPr>
        <w:t>will fail.</w:t>
      </w:r>
    </w:p>
    <w:p w14:paraId="0B4E2021" w14:textId="1AB37962" w:rsidR="00FD0B7C" w:rsidRPr="003C4EEC" w:rsidRDefault="003C4EEC" w:rsidP="00F2359D">
      <w:pPr>
        <w:pStyle w:val="ListNumber2"/>
        <w:rPr>
          <w:rFonts w:ascii="Times New Roman" w:hAnsi="Times New Roman"/>
        </w:rPr>
      </w:pPr>
      <w:r w:rsidRPr="00965558">
        <w:rPr>
          <w:rFonts w:ascii="Times New Roman" w:hAnsi="Times New Roman"/>
        </w:rPr>
        <w:t xml:space="preserve">Complete ALL requirements described </w:t>
      </w:r>
      <w:r>
        <w:rPr>
          <w:rFonts w:ascii="Times New Roman" w:hAnsi="Times New Roman"/>
        </w:rPr>
        <w:t xml:space="preserve">in Step 2 – 8 or some of the </w:t>
      </w:r>
      <w:r w:rsidRPr="00965558">
        <w:rPr>
          <w:rFonts w:ascii="Times New Roman" w:hAnsi="Times New Roman"/>
        </w:rPr>
        <w:t xml:space="preserve">tests </w:t>
      </w:r>
      <w:r>
        <w:rPr>
          <w:rFonts w:ascii="Times New Roman" w:hAnsi="Times New Roman"/>
        </w:rPr>
        <w:t xml:space="preserve">in JunitTest2 </w:t>
      </w:r>
      <w:r w:rsidRPr="00965558">
        <w:rPr>
          <w:rFonts w:ascii="Times New Roman" w:hAnsi="Times New Roman"/>
        </w:rPr>
        <w:t>will fail.</w:t>
      </w:r>
    </w:p>
    <w:p w14:paraId="1CF925BE" w14:textId="77777777" w:rsidR="007B0356" w:rsidRPr="00965558" w:rsidRDefault="007B0356" w:rsidP="007B0356">
      <w:pPr>
        <w:pStyle w:val="ListNumber2"/>
        <w:numPr>
          <w:ilvl w:val="0"/>
          <w:numId w:val="0"/>
        </w:numPr>
        <w:rPr>
          <w:rFonts w:ascii="Times New Roman" w:hAnsi="Times New Roman"/>
        </w:rPr>
      </w:pPr>
    </w:p>
    <w:p w14:paraId="1D29A239" w14:textId="77777777" w:rsidR="007B0356" w:rsidRPr="00965558" w:rsidRDefault="007B0356" w:rsidP="007B0356">
      <w:pPr>
        <w:pStyle w:val="Heading2"/>
        <w:rPr>
          <w:rFonts w:ascii="Times New Roman" w:hAnsi="Times New Roman"/>
          <w:color w:val="auto"/>
        </w:rPr>
      </w:pPr>
      <w:r>
        <w:rPr>
          <w:rFonts w:ascii="Times New Roman" w:hAnsi="Times New Roman"/>
          <w:color w:val="auto"/>
        </w:rPr>
        <w:t>Alternative #1</w:t>
      </w:r>
    </w:p>
    <w:p w14:paraId="61412106" w14:textId="6352D3F5" w:rsidR="007B0356" w:rsidRPr="00965558" w:rsidRDefault="007B0356" w:rsidP="007B0356">
      <w:pPr>
        <w:pStyle w:val="ListNumber2"/>
        <w:numPr>
          <w:ilvl w:val="0"/>
          <w:numId w:val="34"/>
        </w:numPr>
        <w:rPr>
          <w:rFonts w:ascii="Times New Roman" w:hAnsi="Times New Roman"/>
        </w:rPr>
      </w:pPr>
      <w:r w:rsidRPr="00965558">
        <w:rPr>
          <w:rFonts w:ascii="Times New Roman" w:hAnsi="Times New Roman"/>
        </w:rPr>
        <w:t xml:space="preserve">Create a new class in your </w:t>
      </w:r>
      <w:proofErr w:type="spellStart"/>
      <w:r w:rsidRPr="00965558">
        <w:rPr>
          <w:rFonts w:ascii="Times New Roman" w:hAnsi="Times New Roman"/>
        </w:rPr>
        <w:t>BlueJ</w:t>
      </w:r>
      <w:proofErr w:type="spellEnd"/>
      <w:r w:rsidRPr="00965558">
        <w:rPr>
          <w:rFonts w:ascii="Times New Roman" w:hAnsi="Times New Roman"/>
        </w:rPr>
        <w:t xml:space="preserve"> project that is of type </w:t>
      </w:r>
      <w:r w:rsidRPr="00965558">
        <w:rPr>
          <w:rFonts w:ascii="Times New Roman" w:hAnsi="Times New Roman"/>
          <w:b/>
        </w:rPr>
        <w:t>Unit Test</w:t>
      </w:r>
      <w:r w:rsidRPr="00965558">
        <w:rPr>
          <w:rFonts w:ascii="Times New Roman" w:hAnsi="Times New Roman"/>
        </w:rPr>
        <w:t xml:space="preserve">.  Call it </w:t>
      </w:r>
      <w:r w:rsidR="003C4EEC">
        <w:rPr>
          <w:rFonts w:ascii="Courier New" w:hAnsi="Courier New"/>
        </w:rPr>
        <w:t>JunitTest1</w:t>
      </w:r>
      <w:r w:rsidRPr="008550B0">
        <w:rPr>
          <w:rFonts w:ascii="Courier New" w:hAnsi="Courier New"/>
        </w:rPr>
        <w:t xml:space="preserve"> </w:t>
      </w:r>
      <w:r w:rsidRPr="00965558">
        <w:rPr>
          <w:rFonts w:ascii="Times New Roman" w:hAnsi="Times New Roman"/>
        </w:rPr>
        <w:t>and delete all of the provided code.   Leave the window open while you continue with step #2.</w:t>
      </w:r>
    </w:p>
    <w:p w14:paraId="1A9CC57D" w14:textId="68291672" w:rsidR="007B0356" w:rsidRPr="00965558" w:rsidRDefault="007B0356" w:rsidP="007B0356">
      <w:pPr>
        <w:pStyle w:val="ListNumber2"/>
        <w:numPr>
          <w:ilvl w:val="0"/>
          <w:numId w:val="34"/>
        </w:numPr>
        <w:rPr>
          <w:rFonts w:ascii="Times New Roman" w:hAnsi="Times New Roman"/>
        </w:rPr>
      </w:pPr>
      <w:r>
        <w:rPr>
          <w:rFonts w:ascii="Times New Roman" w:hAnsi="Times New Roman"/>
        </w:rPr>
        <w:t>Click on</w:t>
      </w:r>
      <w:r w:rsidRPr="00965558">
        <w:rPr>
          <w:rFonts w:ascii="Times New Roman" w:hAnsi="Times New Roman"/>
        </w:rPr>
        <w:t xml:space="preserve"> the </w:t>
      </w:r>
      <w:r w:rsidRPr="00826FF6">
        <w:rPr>
          <w:rFonts w:ascii="Courier New" w:hAnsi="Courier New" w:cs="Courier New"/>
        </w:rPr>
        <w:t>Junit</w:t>
      </w:r>
      <w:r w:rsidR="003C4EEC">
        <w:rPr>
          <w:rStyle w:val="PlainTextChar"/>
          <w:rFonts w:ascii="Courier New" w:hAnsi="Courier New"/>
          <w:sz w:val="24"/>
          <w:szCs w:val="24"/>
        </w:rPr>
        <w:t>Test1</w:t>
      </w:r>
      <w:r w:rsidRPr="00826FF6">
        <w:rPr>
          <w:rStyle w:val="PlainTextChar"/>
          <w:rFonts w:ascii="Courier New" w:hAnsi="Courier New"/>
          <w:sz w:val="24"/>
          <w:szCs w:val="24"/>
        </w:rPr>
        <w:t>.java</w:t>
      </w:r>
      <w:r w:rsidRPr="00965558">
        <w:rPr>
          <w:rFonts w:ascii="Times New Roman" w:hAnsi="Times New Roman"/>
        </w:rPr>
        <w:t xml:space="preserve"> </w:t>
      </w:r>
      <w:r>
        <w:rPr>
          <w:rFonts w:ascii="Times New Roman" w:hAnsi="Times New Roman"/>
        </w:rPr>
        <w:t>link</w:t>
      </w:r>
      <w:r w:rsidRPr="00965558">
        <w:rPr>
          <w:rFonts w:ascii="Times New Roman" w:hAnsi="Times New Roman"/>
        </w:rPr>
        <w:t xml:space="preserve"> provided in </w:t>
      </w:r>
      <w:proofErr w:type="spellStart"/>
      <w:r w:rsidRPr="00965558">
        <w:rPr>
          <w:rFonts w:ascii="Times New Roman" w:hAnsi="Times New Roman"/>
        </w:rPr>
        <w:t>Bla</w:t>
      </w:r>
      <w:r>
        <w:rPr>
          <w:rFonts w:ascii="Times New Roman" w:hAnsi="Times New Roman"/>
        </w:rPr>
        <w:t>ckBoard</w:t>
      </w:r>
      <w:proofErr w:type="spellEnd"/>
      <w:r w:rsidRPr="00965558">
        <w:rPr>
          <w:rFonts w:ascii="Times New Roman" w:hAnsi="Times New Roman"/>
        </w:rPr>
        <w:t>.</w:t>
      </w:r>
      <w:r>
        <w:rPr>
          <w:rFonts w:ascii="Times New Roman" w:hAnsi="Times New Roman"/>
        </w:rPr>
        <w:t xml:space="preserve">  This should open the code in a new Window.</w:t>
      </w:r>
    </w:p>
    <w:p w14:paraId="0B510BE1" w14:textId="77777777" w:rsidR="007B0356" w:rsidRPr="00965558" w:rsidRDefault="007B0356" w:rsidP="007B0356">
      <w:pPr>
        <w:pStyle w:val="ListNumber2"/>
        <w:numPr>
          <w:ilvl w:val="0"/>
          <w:numId w:val="34"/>
        </w:numPr>
        <w:rPr>
          <w:rFonts w:ascii="Times New Roman" w:hAnsi="Times New Roman"/>
        </w:rPr>
      </w:pPr>
      <w:r>
        <w:rPr>
          <w:rFonts w:ascii="Times New Roman" w:hAnsi="Times New Roman"/>
        </w:rPr>
        <w:t xml:space="preserve">Cut and paste </w:t>
      </w:r>
      <w:r w:rsidRPr="00BD46B1">
        <w:rPr>
          <w:rFonts w:ascii="Times New Roman" w:hAnsi="Times New Roman"/>
          <w:b/>
          <w:u w:val="single"/>
        </w:rPr>
        <w:t>all</w:t>
      </w:r>
      <w:r w:rsidRPr="00965558">
        <w:rPr>
          <w:rFonts w:ascii="Times New Roman" w:hAnsi="Times New Roman"/>
        </w:rPr>
        <w:t xml:space="preserve"> of the java source code into the newly created class in </w:t>
      </w:r>
      <w:proofErr w:type="spellStart"/>
      <w:r w:rsidRPr="00965558">
        <w:rPr>
          <w:rFonts w:ascii="Times New Roman" w:hAnsi="Times New Roman"/>
        </w:rPr>
        <w:t>BlueJ</w:t>
      </w:r>
      <w:proofErr w:type="spellEnd"/>
      <w:r w:rsidRPr="00965558">
        <w:rPr>
          <w:rFonts w:ascii="Times New Roman" w:hAnsi="Times New Roman"/>
        </w:rPr>
        <w:t xml:space="preserve">. </w:t>
      </w:r>
    </w:p>
    <w:p w14:paraId="3F416472" w14:textId="77777777" w:rsidR="007B0356" w:rsidRPr="00965558" w:rsidRDefault="007B0356" w:rsidP="007B0356">
      <w:pPr>
        <w:pStyle w:val="ListNumber2"/>
        <w:rPr>
          <w:rFonts w:ascii="Times New Roman" w:hAnsi="Times New Roman"/>
        </w:rPr>
      </w:pPr>
      <w:r>
        <w:rPr>
          <w:rFonts w:ascii="Times New Roman" w:hAnsi="Times New Roman"/>
        </w:rPr>
        <w:t>Compile the class and</w:t>
      </w:r>
      <w:r w:rsidRPr="00965558">
        <w:rPr>
          <w:rFonts w:ascii="Times New Roman" w:hAnsi="Times New Roman"/>
        </w:rPr>
        <w:t xml:space="preserve"> it </w:t>
      </w:r>
      <w:r>
        <w:rPr>
          <w:rFonts w:ascii="Times New Roman" w:hAnsi="Times New Roman"/>
        </w:rPr>
        <w:t>should work</w:t>
      </w:r>
      <w:r w:rsidRPr="00965558">
        <w:rPr>
          <w:rFonts w:ascii="Times New Roman" w:hAnsi="Times New Roman"/>
        </w:rPr>
        <w:t>!</w:t>
      </w:r>
    </w:p>
    <w:p w14:paraId="4AB73B9C" w14:textId="77777777" w:rsidR="007B0356" w:rsidRDefault="007B0356" w:rsidP="007B0356">
      <w:pPr>
        <w:widowControl w:val="0"/>
        <w:autoSpaceDE w:val="0"/>
        <w:autoSpaceDN w:val="0"/>
        <w:adjustRightInd w:val="0"/>
        <w:spacing w:after="120"/>
        <w:rPr>
          <w:rFonts w:ascii="Times New Roman" w:hAnsi="Times New Roman" w:cs="Georgia"/>
          <w:b/>
          <w:sz w:val="28"/>
          <w:szCs w:val="26"/>
        </w:rPr>
      </w:pPr>
    </w:p>
    <w:p w14:paraId="7276B379" w14:textId="77777777" w:rsidR="007B0356" w:rsidRPr="00477CF9" w:rsidRDefault="007B0356" w:rsidP="007B0356">
      <w:pPr>
        <w:pStyle w:val="Heading2"/>
        <w:rPr>
          <w:rFonts w:ascii="Times New Roman" w:hAnsi="Times New Roman"/>
          <w:color w:val="auto"/>
          <w:sz w:val="24"/>
        </w:rPr>
      </w:pPr>
      <w:r>
        <w:rPr>
          <w:rFonts w:ascii="Times New Roman" w:hAnsi="Times New Roman"/>
          <w:color w:val="auto"/>
          <w:sz w:val="24"/>
        </w:rPr>
        <w:t>Alternative #2</w:t>
      </w:r>
    </w:p>
    <w:p w14:paraId="4ED02710" w14:textId="79209614" w:rsidR="007B0356" w:rsidRPr="00D11EBB" w:rsidRDefault="007B0356" w:rsidP="007B0356">
      <w:pPr>
        <w:pStyle w:val="ListNumber2"/>
        <w:numPr>
          <w:ilvl w:val="0"/>
          <w:numId w:val="33"/>
        </w:numPr>
        <w:rPr>
          <w:b/>
          <w:sz w:val="28"/>
        </w:rPr>
      </w:pPr>
      <w:r w:rsidRPr="002E1F2D">
        <w:t xml:space="preserve">Download </w:t>
      </w:r>
      <w:r w:rsidR="003C4EEC">
        <w:rPr>
          <w:rFonts w:ascii="Courier New" w:hAnsi="Courier New"/>
        </w:rPr>
        <w:t>JunitTest1</w:t>
      </w:r>
      <w:r w:rsidRPr="00477CF9">
        <w:rPr>
          <w:rFonts w:ascii="Courier New" w:hAnsi="Courier New"/>
        </w:rPr>
        <w:t>.java</w:t>
      </w:r>
      <w:r w:rsidRPr="002E1F2D">
        <w:t xml:space="preserve"> from Blackboard</w:t>
      </w:r>
      <w:r>
        <w:t xml:space="preserve"> and make note where you save it</w:t>
      </w:r>
      <w:r w:rsidRPr="002E1F2D">
        <w:t xml:space="preserve">.  In </w:t>
      </w:r>
      <w:proofErr w:type="spellStart"/>
      <w:r w:rsidRPr="002E1F2D">
        <w:t>BlueJ</w:t>
      </w:r>
      <w:proofErr w:type="spellEnd"/>
      <w:r w:rsidRPr="002E1F2D">
        <w:t xml:space="preserve">, select from the menu &lt;Edit&gt; &lt;Add class from file…&gt;, select the file </w:t>
      </w:r>
      <w:r>
        <w:t>you downloaded</w:t>
      </w:r>
      <w:r w:rsidRPr="002E1F2D">
        <w:t xml:space="preserve"> and press &lt;Add&gt;.  </w:t>
      </w:r>
    </w:p>
    <w:p w14:paraId="22775F44" w14:textId="77777777" w:rsidR="007B0356" w:rsidRPr="00477CF9" w:rsidRDefault="007B0356" w:rsidP="007B0356">
      <w:pPr>
        <w:pStyle w:val="ListNumber2"/>
        <w:numPr>
          <w:ilvl w:val="0"/>
          <w:numId w:val="33"/>
        </w:numPr>
        <w:rPr>
          <w:b/>
          <w:sz w:val="28"/>
        </w:rPr>
      </w:pPr>
      <w:r w:rsidRPr="002E1F2D">
        <w:t>Th</w:t>
      </w:r>
      <w:r>
        <w:t xml:space="preserve">e file </w:t>
      </w:r>
      <w:r w:rsidRPr="002E1F2D">
        <w:t>should compile with no errors</w:t>
      </w:r>
      <w:r>
        <w:t xml:space="preserve"> and the class icon will be green</w:t>
      </w:r>
      <w:r w:rsidRPr="002E1F2D">
        <w:t xml:space="preserve">.  </w:t>
      </w:r>
    </w:p>
    <w:p w14:paraId="588E6DFF" w14:textId="77777777" w:rsidR="007B0356" w:rsidRDefault="007B0356" w:rsidP="007B0356">
      <w:pPr>
        <w:widowControl w:val="0"/>
        <w:autoSpaceDE w:val="0"/>
        <w:autoSpaceDN w:val="0"/>
        <w:adjustRightInd w:val="0"/>
        <w:spacing w:after="120"/>
        <w:rPr>
          <w:rFonts w:ascii="Times New Roman" w:hAnsi="Times New Roman" w:cs="Georgia"/>
          <w:b/>
          <w:sz w:val="28"/>
          <w:szCs w:val="26"/>
        </w:rPr>
      </w:pPr>
    </w:p>
    <w:p w14:paraId="6B1EB59D" w14:textId="77777777" w:rsidR="007B0356" w:rsidRPr="00965558" w:rsidRDefault="007B0356" w:rsidP="007B0356">
      <w:pPr>
        <w:pStyle w:val="Heading2"/>
        <w:rPr>
          <w:color w:val="auto"/>
        </w:rPr>
      </w:pPr>
      <w:r w:rsidRPr="00965558">
        <w:rPr>
          <w:color w:val="auto"/>
        </w:rPr>
        <w:t>Running Junit Test</w:t>
      </w:r>
    </w:p>
    <w:p w14:paraId="15ABE953" w14:textId="142A2A0B" w:rsidR="00352307" w:rsidRDefault="007B0356" w:rsidP="007B0356">
      <w:pPr>
        <w:rPr>
          <w:rFonts w:ascii="Times New Roman" w:hAnsi="Times New Roman"/>
          <w:b/>
          <w:sz w:val="28"/>
        </w:rPr>
      </w:pPr>
      <w:r>
        <w:rPr>
          <w:rFonts w:ascii="Times New Roman" w:hAnsi="Times New Roman" w:cs="Georgia"/>
          <w:szCs w:val="26"/>
        </w:rPr>
        <w:t xml:space="preserve">After </w:t>
      </w:r>
      <w:r w:rsidRPr="00965558">
        <w:rPr>
          <w:rFonts w:ascii="Times New Roman" w:hAnsi="Times New Roman" w:cs="Georgia"/>
          <w:szCs w:val="26"/>
        </w:rPr>
        <w:t xml:space="preserve">the </w:t>
      </w:r>
      <w:r>
        <w:rPr>
          <w:rFonts w:ascii="Times New Roman" w:hAnsi="Times New Roman" w:cs="Georgia"/>
          <w:szCs w:val="26"/>
        </w:rPr>
        <w:t>Unit Test</w:t>
      </w:r>
      <w:r w:rsidRPr="00965558">
        <w:rPr>
          <w:rFonts w:ascii="Times New Roman" w:hAnsi="Times New Roman" w:cs="Georgia"/>
          <w:szCs w:val="26"/>
        </w:rPr>
        <w:t xml:space="preserve"> has compiled, right click on the green icon and se</w:t>
      </w:r>
      <w:r>
        <w:rPr>
          <w:rFonts w:ascii="Times New Roman" w:hAnsi="Times New Roman" w:cs="Georgia"/>
          <w:szCs w:val="26"/>
        </w:rPr>
        <w:t>lect Test All</w:t>
      </w:r>
      <w:r w:rsidRPr="00965558">
        <w:rPr>
          <w:rFonts w:ascii="Times New Roman" w:hAnsi="Times New Roman" w:cs="Georgia"/>
          <w:szCs w:val="26"/>
        </w:rPr>
        <w:t>.</w:t>
      </w:r>
      <w:r>
        <w:rPr>
          <w:rFonts w:ascii="Times New Roman" w:hAnsi="Times New Roman" w:cs="Georgia"/>
          <w:szCs w:val="26"/>
        </w:rPr>
        <w:t xml:space="preserve">  A number of automated tests will run.  Those that pass will have a green check mark.  Those that fail will have a gray X.  Click on any of the test names for clues as to what might have gone wrong with your solution.  Fix the code and try again!</w:t>
      </w:r>
      <w:r>
        <w:rPr>
          <w:rFonts w:ascii="Times New Roman" w:hAnsi="Times New Roman" w:cs="Georgia"/>
          <w:b/>
          <w:sz w:val="28"/>
          <w:szCs w:val="26"/>
        </w:rPr>
        <w:t xml:space="preserve">  </w:t>
      </w:r>
      <w:r w:rsidR="00352307">
        <w:rPr>
          <w:rFonts w:ascii="Times New Roman" w:hAnsi="Times New Roman"/>
          <w:b/>
          <w:sz w:val="28"/>
        </w:rPr>
        <w:br w:type="page"/>
      </w:r>
    </w:p>
    <w:p w14:paraId="35C71BC6" w14:textId="309B647C" w:rsidR="007B17CE" w:rsidRPr="00513B5D" w:rsidRDefault="00C9497D" w:rsidP="00765C2E">
      <w:pPr>
        <w:rPr>
          <w:rFonts w:ascii="Courier New" w:hAnsi="Courier New"/>
          <w:sz w:val="20"/>
        </w:rPr>
      </w:pPr>
      <w:r>
        <w:rPr>
          <w:rFonts w:ascii="Times New Roman" w:hAnsi="Times New Roman"/>
          <w:b/>
          <w:sz w:val="28"/>
        </w:rPr>
        <w:lastRenderedPageBreak/>
        <w:t xml:space="preserve">Step </w:t>
      </w:r>
      <w:r w:rsidR="00F81960">
        <w:rPr>
          <w:rFonts w:ascii="Times New Roman" w:hAnsi="Times New Roman"/>
          <w:b/>
          <w:sz w:val="28"/>
        </w:rPr>
        <w:t>10</w:t>
      </w:r>
      <w:r w:rsidR="00E934E2">
        <w:rPr>
          <w:rFonts w:ascii="Times New Roman" w:hAnsi="Times New Roman"/>
          <w:b/>
          <w:sz w:val="28"/>
        </w:rPr>
        <w:t>: Create a</w:t>
      </w:r>
      <w:r w:rsidR="00F81960">
        <w:rPr>
          <w:rFonts w:ascii="Times New Roman" w:hAnsi="Times New Roman"/>
          <w:b/>
          <w:sz w:val="28"/>
        </w:rPr>
        <w:t xml:space="preserve"> GUI</w:t>
      </w:r>
      <w:r w:rsidR="007F78F8">
        <w:rPr>
          <w:rFonts w:ascii="Times New Roman" w:hAnsi="Times New Roman"/>
          <w:b/>
          <w:sz w:val="28"/>
        </w:rPr>
        <w:t xml:space="preserve"> </w:t>
      </w:r>
      <w:r w:rsidR="00B549BF">
        <w:rPr>
          <w:rFonts w:ascii="Times New Roman" w:hAnsi="Times New Roman"/>
          <w:b/>
          <w:sz w:val="28"/>
        </w:rPr>
        <w:t>(15</w:t>
      </w:r>
      <w:r w:rsidR="00DD1685">
        <w:rPr>
          <w:rFonts w:ascii="Times New Roman" w:hAnsi="Times New Roman"/>
          <w:b/>
          <w:sz w:val="28"/>
        </w:rPr>
        <w:t xml:space="preserve"> </w:t>
      </w:r>
      <w:r w:rsidR="009A4770">
        <w:rPr>
          <w:rFonts w:ascii="Times New Roman" w:hAnsi="Times New Roman"/>
          <w:b/>
          <w:sz w:val="28"/>
        </w:rPr>
        <w:t>%</w:t>
      </w:r>
      <w:r w:rsidR="00DD1685">
        <w:rPr>
          <w:rFonts w:ascii="Times New Roman" w:hAnsi="Times New Roman"/>
          <w:b/>
          <w:sz w:val="28"/>
        </w:rPr>
        <w:t>)</w:t>
      </w:r>
    </w:p>
    <w:p w14:paraId="29DFB9C4" w14:textId="4291A39A" w:rsidR="00B549BF" w:rsidRDefault="004A4C7F" w:rsidP="00EC2619">
      <w:pPr>
        <w:rPr>
          <w:rFonts w:ascii="Times New Roman" w:hAnsi="Times New Roman"/>
        </w:rPr>
      </w:pPr>
      <w:r w:rsidRPr="00EC2619">
        <w:rPr>
          <w:rFonts w:ascii="Times New Roman" w:hAnsi="Times New Roman"/>
        </w:rPr>
        <w:t>Create a fully functional GUI that allows t</w:t>
      </w:r>
      <w:r w:rsidR="00B5528F">
        <w:rPr>
          <w:rFonts w:ascii="Times New Roman" w:hAnsi="Times New Roman"/>
        </w:rPr>
        <w:t>he</w:t>
      </w:r>
      <w:r w:rsidR="00DD2573" w:rsidRPr="00EC2619">
        <w:rPr>
          <w:rFonts w:ascii="Times New Roman" w:hAnsi="Times New Roman"/>
        </w:rPr>
        <w:t xml:space="preserve"> </w:t>
      </w:r>
      <w:r w:rsidR="00B549BF">
        <w:rPr>
          <w:rFonts w:ascii="Times New Roman" w:hAnsi="Times New Roman"/>
        </w:rPr>
        <w:t xml:space="preserve">store </w:t>
      </w:r>
      <w:r w:rsidR="00DD2573" w:rsidRPr="00EC2619">
        <w:rPr>
          <w:rFonts w:ascii="Times New Roman" w:hAnsi="Times New Roman"/>
        </w:rPr>
        <w:t>manager</w:t>
      </w:r>
      <w:r w:rsidR="003E1328" w:rsidRPr="00EC2619">
        <w:rPr>
          <w:rFonts w:ascii="Times New Roman" w:hAnsi="Times New Roman"/>
        </w:rPr>
        <w:t xml:space="preserve"> to try different</w:t>
      </w:r>
      <w:r w:rsidR="00DD1685" w:rsidRPr="00EC2619">
        <w:rPr>
          <w:rFonts w:ascii="Times New Roman" w:hAnsi="Times New Roman"/>
        </w:rPr>
        <w:t xml:space="preserve"> scenarios.  Modify your P</w:t>
      </w:r>
      <w:r w:rsidR="006E4163">
        <w:rPr>
          <w:rFonts w:ascii="Times New Roman" w:hAnsi="Times New Roman"/>
        </w:rPr>
        <w:t>roject 4</w:t>
      </w:r>
      <w:r w:rsidR="00DD1685" w:rsidRPr="00EC2619">
        <w:rPr>
          <w:rFonts w:ascii="Times New Roman" w:hAnsi="Times New Roman"/>
        </w:rPr>
        <w:t xml:space="preserve"> GUI as needed for this p</w:t>
      </w:r>
      <w:r w:rsidR="00FC5300">
        <w:rPr>
          <w:rFonts w:ascii="Times New Roman" w:hAnsi="Times New Roman"/>
        </w:rPr>
        <w:t>roject.  Duplicate the</w:t>
      </w:r>
      <w:r w:rsidR="00EC2619" w:rsidRPr="00EC2619">
        <w:rPr>
          <w:rFonts w:ascii="Times New Roman" w:hAnsi="Times New Roman"/>
        </w:rPr>
        <w:t xml:space="preserve"> basic solution</w:t>
      </w:r>
      <w:r w:rsidR="00B5528F">
        <w:rPr>
          <w:rFonts w:ascii="Times New Roman" w:hAnsi="Times New Roman"/>
        </w:rPr>
        <w:t xml:space="preserve"> shown in Figure 1</w:t>
      </w:r>
      <w:r w:rsidR="00EC2619" w:rsidRPr="00EC2619">
        <w:rPr>
          <w:rFonts w:ascii="Times New Roman" w:hAnsi="Times New Roman"/>
        </w:rPr>
        <w:t xml:space="preserve">.  </w:t>
      </w:r>
    </w:p>
    <w:p w14:paraId="0C4AB508" w14:textId="0CFACD39" w:rsidR="005F3713" w:rsidRDefault="005F3713" w:rsidP="00B549BF">
      <w:pPr>
        <w:pStyle w:val="ListParagraph"/>
        <w:numPr>
          <w:ilvl w:val="0"/>
          <w:numId w:val="15"/>
        </w:numPr>
        <w:rPr>
          <w:rFonts w:ascii="Times New Roman" w:hAnsi="Times New Roman"/>
        </w:rPr>
      </w:pPr>
      <w:r>
        <w:rPr>
          <w:rFonts w:ascii="Times New Roman" w:hAnsi="Times New Roman"/>
        </w:rPr>
        <w:t xml:space="preserve">Define an instance variable of type </w:t>
      </w:r>
      <w:proofErr w:type="spellStart"/>
      <w:r w:rsidRPr="005F3713">
        <w:rPr>
          <w:rFonts w:ascii="Courier New" w:hAnsi="Courier New" w:cs="Courier New"/>
        </w:rPr>
        <w:t>MarketPlace</w:t>
      </w:r>
      <w:proofErr w:type="spellEnd"/>
      <w:r>
        <w:rPr>
          <w:rFonts w:ascii="Times New Roman" w:hAnsi="Times New Roman"/>
        </w:rPr>
        <w:t>.</w:t>
      </w:r>
    </w:p>
    <w:p w14:paraId="38271C10" w14:textId="66956970" w:rsidR="005F3713" w:rsidRDefault="005F3713" w:rsidP="00B549BF">
      <w:pPr>
        <w:pStyle w:val="ListParagraph"/>
        <w:numPr>
          <w:ilvl w:val="0"/>
          <w:numId w:val="15"/>
        </w:numPr>
        <w:rPr>
          <w:rFonts w:ascii="Times New Roman" w:hAnsi="Times New Roman"/>
        </w:rPr>
      </w:pPr>
      <w:r>
        <w:rPr>
          <w:rFonts w:ascii="Times New Roman" w:hAnsi="Times New Roman"/>
        </w:rPr>
        <w:t xml:space="preserve">Instantiate the </w:t>
      </w:r>
      <w:proofErr w:type="spellStart"/>
      <w:r w:rsidRPr="005F3713">
        <w:rPr>
          <w:rFonts w:ascii="Courier New" w:hAnsi="Courier New" w:cs="Courier New"/>
        </w:rPr>
        <w:t>MarketPlace</w:t>
      </w:r>
      <w:proofErr w:type="spellEnd"/>
      <w:r>
        <w:rPr>
          <w:rFonts w:ascii="Times New Roman" w:hAnsi="Times New Roman"/>
        </w:rPr>
        <w:t xml:space="preserve"> object in the constructor.</w:t>
      </w:r>
    </w:p>
    <w:p w14:paraId="6D8FAFE7" w14:textId="4F6C75D7" w:rsidR="00B549BF" w:rsidRPr="00B549BF" w:rsidRDefault="00EC2619" w:rsidP="00B549BF">
      <w:pPr>
        <w:pStyle w:val="ListParagraph"/>
        <w:numPr>
          <w:ilvl w:val="0"/>
          <w:numId w:val="15"/>
        </w:numPr>
        <w:rPr>
          <w:rFonts w:ascii="Times New Roman" w:hAnsi="Times New Roman"/>
        </w:rPr>
      </w:pPr>
      <w:r w:rsidRPr="00B549BF">
        <w:rPr>
          <w:rFonts w:ascii="Times New Roman" w:hAnsi="Times New Roman"/>
        </w:rPr>
        <w:t xml:space="preserve">Provide </w:t>
      </w:r>
      <w:r w:rsidR="00B549BF" w:rsidRPr="00B549BF">
        <w:rPr>
          <w:rFonts w:ascii="Times New Roman" w:hAnsi="Times New Roman"/>
        </w:rPr>
        <w:t>a menu item to clear the results area.</w:t>
      </w:r>
    </w:p>
    <w:p w14:paraId="32815D63" w14:textId="48C48AFD" w:rsidR="00097148" w:rsidRDefault="00B549BF" w:rsidP="00B549BF">
      <w:pPr>
        <w:pStyle w:val="ListParagraph"/>
        <w:numPr>
          <w:ilvl w:val="0"/>
          <w:numId w:val="15"/>
        </w:numPr>
        <w:rPr>
          <w:rFonts w:ascii="Times New Roman" w:hAnsi="Times New Roman"/>
        </w:rPr>
      </w:pPr>
      <w:r w:rsidRPr="00B549BF">
        <w:rPr>
          <w:rFonts w:ascii="Times New Roman" w:hAnsi="Times New Roman"/>
        </w:rPr>
        <w:t xml:space="preserve">Provide a menu item </w:t>
      </w:r>
      <w:r w:rsidR="00EC2619" w:rsidRPr="00B549BF">
        <w:rPr>
          <w:rFonts w:ascii="Times New Roman" w:hAnsi="Times New Roman"/>
        </w:rPr>
        <w:t>to quit the application</w:t>
      </w:r>
      <w:r w:rsidR="00DD1685" w:rsidRPr="00B549BF">
        <w:rPr>
          <w:rFonts w:ascii="Times New Roman" w:hAnsi="Times New Roman"/>
        </w:rPr>
        <w:t>.</w:t>
      </w:r>
    </w:p>
    <w:p w14:paraId="683E1A98" w14:textId="418795F4" w:rsidR="00FC5300" w:rsidRDefault="00FC5300" w:rsidP="00B549BF">
      <w:pPr>
        <w:pStyle w:val="ListParagraph"/>
        <w:numPr>
          <w:ilvl w:val="0"/>
          <w:numId w:val="15"/>
        </w:numPr>
        <w:rPr>
          <w:rFonts w:ascii="Times New Roman" w:hAnsi="Times New Roman"/>
        </w:rPr>
      </w:pPr>
      <w:r>
        <w:rPr>
          <w:rFonts w:ascii="Times New Roman" w:hAnsi="Times New Roman"/>
        </w:rPr>
        <w:t>For ea</w:t>
      </w:r>
      <w:r w:rsidR="00282883">
        <w:rPr>
          <w:rFonts w:ascii="Times New Roman" w:hAnsi="Times New Roman"/>
        </w:rPr>
        <w:t xml:space="preserve">ch text field, </w:t>
      </w:r>
      <w:r>
        <w:rPr>
          <w:rFonts w:ascii="Times New Roman" w:hAnsi="Times New Roman"/>
        </w:rPr>
        <w:t>retrieve String and convert it to a double before the value can be passed to the simulation.</w:t>
      </w:r>
    </w:p>
    <w:p w14:paraId="0CA18E9F" w14:textId="323C4694" w:rsidR="00282883" w:rsidRPr="00282883" w:rsidRDefault="00282883" w:rsidP="00282883">
      <w:pPr>
        <w:ind w:left="1440"/>
        <w:rPr>
          <w:rFonts w:ascii="Courier New" w:hAnsi="Courier New" w:cs="Courier New"/>
          <w:sz w:val="20"/>
          <w:szCs w:val="20"/>
        </w:rPr>
      </w:pPr>
      <w:r w:rsidRPr="00282883">
        <w:rPr>
          <w:rFonts w:ascii="Courier New" w:hAnsi="Courier New" w:cs="Courier New"/>
          <w:sz w:val="20"/>
          <w:szCs w:val="20"/>
        </w:rPr>
        <w:t xml:space="preserve">String text = </w:t>
      </w:r>
      <w:proofErr w:type="spellStart"/>
      <w:r w:rsidRPr="00282883">
        <w:rPr>
          <w:rFonts w:ascii="Courier New" w:hAnsi="Courier New" w:cs="Courier New"/>
          <w:sz w:val="20"/>
          <w:szCs w:val="20"/>
        </w:rPr>
        <w:t>serviceTextField.getText</w:t>
      </w:r>
      <w:proofErr w:type="spellEnd"/>
      <w:r w:rsidRPr="00282883">
        <w:rPr>
          <w:rFonts w:ascii="Courier New" w:hAnsi="Courier New" w:cs="Courier New"/>
          <w:sz w:val="20"/>
          <w:szCs w:val="20"/>
        </w:rPr>
        <w:t>();</w:t>
      </w:r>
    </w:p>
    <w:p w14:paraId="6F2AAA2A" w14:textId="77777777" w:rsidR="00282883" w:rsidRDefault="00282883" w:rsidP="00282883">
      <w:pPr>
        <w:ind w:left="1440"/>
        <w:rPr>
          <w:rFonts w:ascii="Courier New" w:hAnsi="Courier New" w:cs="Courier New"/>
          <w:sz w:val="20"/>
          <w:szCs w:val="20"/>
        </w:rPr>
      </w:pPr>
      <w:r w:rsidRPr="00282883">
        <w:rPr>
          <w:rFonts w:ascii="Courier New" w:hAnsi="Courier New" w:cs="Courier New"/>
          <w:sz w:val="20"/>
          <w:szCs w:val="20"/>
        </w:rPr>
        <w:t xml:space="preserve">double a = </w:t>
      </w:r>
      <w:proofErr w:type="spellStart"/>
      <w:r w:rsidRPr="00282883">
        <w:rPr>
          <w:rFonts w:ascii="Courier New" w:hAnsi="Courier New" w:cs="Courier New"/>
          <w:sz w:val="20"/>
          <w:szCs w:val="20"/>
        </w:rPr>
        <w:t>Doubl</w:t>
      </w:r>
      <w:r>
        <w:rPr>
          <w:rFonts w:ascii="Courier New" w:hAnsi="Courier New" w:cs="Courier New"/>
          <w:sz w:val="20"/>
          <w:szCs w:val="20"/>
        </w:rPr>
        <w:t>e.parseDouble</w:t>
      </w:r>
      <w:proofErr w:type="spellEnd"/>
      <w:r>
        <w:rPr>
          <w:rFonts w:ascii="Courier New" w:hAnsi="Courier New" w:cs="Courier New"/>
          <w:sz w:val="20"/>
          <w:szCs w:val="20"/>
        </w:rPr>
        <w:t>(text);</w:t>
      </w:r>
    </w:p>
    <w:p w14:paraId="78B184B7" w14:textId="3A72AE23" w:rsidR="002C59B9" w:rsidRPr="002C59B9" w:rsidRDefault="002C59B9" w:rsidP="00B549BF">
      <w:pPr>
        <w:pStyle w:val="ListParagraph"/>
        <w:numPr>
          <w:ilvl w:val="0"/>
          <w:numId w:val="15"/>
        </w:numPr>
        <w:rPr>
          <w:rFonts w:ascii="Times New Roman" w:hAnsi="Times New Roman"/>
          <w:b/>
          <w:sz w:val="28"/>
        </w:rPr>
      </w:pPr>
      <w:r>
        <w:rPr>
          <w:rFonts w:ascii="Times New Roman" w:hAnsi="Times New Roman"/>
        </w:rPr>
        <w:t xml:space="preserve">When the user clicks on “Simulate”, call </w:t>
      </w:r>
      <w:proofErr w:type="spellStart"/>
      <w:proofErr w:type="gramStart"/>
      <w:r w:rsidRPr="002C59B9">
        <w:rPr>
          <w:rFonts w:ascii="Courier New" w:hAnsi="Courier New" w:cs="Courier New"/>
        </w:rPr>
        <w:t>setParameters</w:t>
      </w:r>
      <w:proofErr w:type="spellEnd"/>
      <w:r w:rsidRPr="002C59B9">
        <w:rPr>
          <w:rFonts w:ascii="Courier New" w:hAnsi="Courier New" w:cs="Courier New"/>
        </w:rPr>
        <w:t>(</w:t>
      </w:r>
      <w:proofErr w:type="gramEnd"/>
      <w:r>
        <w:rPr>
          <w:rFonts w:ascii="Courier New" w:hAnsi="Courier New" w:cs="Courier New"/>
        </w:rPr>
        <w:t>),</w:t>
      </w:r>
      <w:r>
        <w:rPr>
          <w:rFonts w:ascii="Times New Roman" w:hAnsi="Times New Roman"/>
        </w:rPr>
        <w:t xml:space="preserve"> </w:t>
      </w:r>
      <w:proofErr w:type="spellStart"/>
      <w:r w:rsidRPr="002C59B9">
        <w:rPr>
          <w:rFonts w:ascii="Courier New" w:hAnsi="Courier New" w:cs="Courier New"/>
        </w:rPr>
        <w:t>startSimulation</w:t>
      </w:r>
      <w:proofErr w:type="spellEnd"/>
      <w:r w:rsidRPr="002C59B9">
        <w:rPr>
          <w:rFonts w:ascii="Courier New" w:hAnsi="Courier New" w:cs="Courier New"/>
        </w:rPr>
        <w:t>()</w:t>
      </w:r>
      <w:r>
        <w:rPr>
          <w:rFonts w:ascii="Courier New" w:hAnsi="Courier New" w:cs="Courier New"/>
        </w:rPr>
        <w:t xml:space="preserve"> </w:t>
      </w:r>
      <w:r w:rsidRPr="002C59B9">
        <w:rPr>
          <w:rFonts w:asciiTheme="minorEastAsia" w:hAnsiTheme="minorEastAsia" w:cstheme="minorEastAsia" w:hint="eastAsia"/>
        </w:rPr>
        <w:t>and display the results.  Your solution will be slightly different but the following shows the general approach.</w:t>
      </w:r>
    </w:p>
    <w:p w14:paraId="1DAEC6B2" w14:textId="5180E279" w:rsidR="002C59B9" w:rsidRPr="002C59B9" w:rsidRDefault="002C59B9" w:rsidP="002C59B9">
      <w:pPr>
        <w:ind w:left="1440"/>
        <w:rPr>
          <w:rFonts w:ascii="Courier New" w:hAnsi="Courier New" w:cs="Courier New"/>
          <w:sz w:val="20"/>
          <w:szCs w:val="20"/>
        </w:rPr>
      </w:pPr>
      <w:proofErr w:type="spellStart"/>
      <w:r w:rsidRPr="002C59B9">
        <w:rPr>
          <w:rFonts w:ascii="Courier New" w:hAnsi="Courier New" w:cs="Courier New"/>
          <w:sz w:val="20"/>
          <w:szCs w:val="20"/>
        </w:rPr>
        <w:t>theStore.setParameters</w:t>
      </w:r>
      <w:proofErr w:type="spellEnd"/>
      <w:r w:rsidRPr="002C59B9">
        <w:rPr>
          <w:rFonts w:ascii="Courier New" w:hAnsi="Courier New" w:cs="Courier New"/>
          <w:sz w:val="20"/>
          <w:szCs w:val="20"/>
        </w:rPr>
        <w:t>(</w:t>
      </w:r>
      <w:proofErr w:type="spellStart"/>
      <w:proofErr w:type="gramStart"/>
      <w:r w:rsidRPr="002C59B9">
        <w:rPr>
          <w:rFonts w:ascii="Courier New" w:hAnsi="Courier New" w:cs="Courier New"/>
          <w:sz w:val="20"/>
          <w:szCs w:val="20"/>
        </w:rPr>
        <w:t>c,s</w:t>
      </w:r>
      <w:proofErr w:type="gramEnd"/>
      <w:r w:rsidRPr="002C59B9">
        <w:rPr>
          <w:rFonts w:ascii="Courier New" w:hAnsi="Courier New" w:cs="Courier New"/>
          <w:sz w:val="20"/>
          <w:szCs w:val="20"/>
        </w:rPr>
        <w:t>,a,displayCB.isSelected</w:t>
      </w:r>
      <w:proofErr w:type="spellEnd"/>
      <w:r w:rsidRPr="002C59B9">
        <w:rPr>
          <w:rFonts w:ascii="Courier New" w:hAnsi="Courier New" w:cs="Courier New"/>
          <w:sz w:val="20"/>
          <w:szCs w:val="20"/>
        </w:rPr>
        <w:t>());</w:t>
      </w:r>
    </w:p>
    <w:p w14:paraId="5509666A" w14:textId="7504B97A" w:rsidR="002C59B9" w:rsidRPr="002C59B9" w:rsidRDefault="002C59B9" w:rsidP="002C59B9">
      <w:pPr>
        <w:ind w:left="1440"/>
        <w:rPr>
          <w:rFonts w:ascii="Courier New" w:hAnsi="Courier New" w:cs="Courier New"/>
          <w:sz w:val="20"/>
          <w:szCs w:val="20"/>
        </w:rPr>
      </w:pPr>
      <w:proofErr w:type="spellStart"/>
      <w:r w:rsidRPr="002C59B9">
        <w:rPr>
          <w:rFonts w:ascii="Courier New" w:hAnsi="Courier New" w:cs="Courier New"/>
          <w:sz w:val="20"/>
          <w:szCs w:val="20"/>
        </w:rPr>
        <w:t>theStore.startSimulation</w:t>
      </w:r>
      <w:proofErr w:type="spellEnd"/>
      <w:r w:rsidRPr="002C59B9">
        <w:rPr>
          <w:rFonts w:ascii="Courier New" w:hAnsi="Courier New" w:cs="Courier New"/>
          <w:sz w:val="20"/>
          <w:szCs w:val="20"/>
        </w:rPr>
        <w:t>();</w:t>
      </w:r>
    </w:p>
    <w:p w14:paraId="3FC421D5" w14:textId="514C750E" w:rsidR="002C59B9" w:rsidRPr="002C59B9" w:rsidRDefault="002C59B9" w:rsidP="002C59B9">
      <w:pPr>
        <w:ind w:left="1440"/>
        <w:rPr>
          <w:rFonts w:ascii="Courier New" w:hAnsi="Courier New" w:cs="Courier New"/>
          <w:sz w:val="20"/>
          <w:szCs w:val="20"/>
        </w:rPr>
      </w:pPr>
      <w:proofErr w:type="spellStart"/>
      <w:proofErr w:type="gramStart"/>
      <w:r w:rsidRPr="002C59B9">
        <w:rPr>
          <w:rFonts w:ascii="Courier New" w:hAnsi="Courier New" w:cs="Courier New"/>
          <w:sz w:val="20"/>
          <w:szCs w:val="20"/>
        </w:rPr>
        <w:t>results.append</w:t>
      </w:r>
      <w:proofErr w:type="spellEnd"/>
      <w:proofErr w:type="gramEnd"/>
      <w:r w:rsidRPr="002C59B9">
        <w:rPr>
          <w:rFonts w:ascii="Courier New" w:hAnsi="Courier New" w:cs="Courier New"/>
          <w:sz w:val="20"/>
          <w:szCs w:val="20"/>
        </w:rPr>
        <w:t>(</w:t>
      </w:r>
      <w:proofErr w:type="spellStart"/>
      <w:r w:rsidRPr="002C59B9">
        <w:rPr>
          <w:rFonts w:ascii="Courier New" w:hAnsi="Courier New" w:cs="Courier New"/>
          <w:sz w:val="20"/>
          <w:szCs w:val="20"/>
        </w:rPr>
        <w:t>theStore.getReport</w:t>
      </w:r>
      <w:proofErr w:type="spellEnd"/>
      <w:r w:rsidRPr="002C59B9">
        <w:rPr>
          <w:rFonts w:ascii="Courier New" w:hAnsi="Courier New" w:cs="Courier New"/>
          <w:sz w:val="20"/>
          <w:szCs w:val="20"/>
        </w:rPr>
        <w:t>());</w:t>
      </w:r>
    </w:p>
    <w:p w14:paraId="27E86C5E" w14:textId="4D3D5FC8" w:rsidR="0043794F" w:rsidRPr="00282883" w:rsidRDefault="00B549BF" w:rsidP="00B549BF">
      <w:pPr>
        <w:pStyle w:val="ListParagraph"/>
        <w:numPr>
          <w:ilvl w:val="0"/>
          <w:numId w:val="15"/>
        </w:numPr>
        <w:rPr>
          <w:rFonts w:ascii="Times New Roman" w:hAnsi="Times New Roman"/>
          <w:b/>
          <w:sz w:val="28"/>
        </w:rPr>
      </w:pPr>
      <w:r w:rsidRPr="00B549BF">
        <w:rPr>
          <w:rFonts w:ascii="Times New Roman" w:hAnsi="Times New Roman"/>
        </w:rPr>
        <w:t>Detect if any of the text fields are missing information</w:t>
      </w:r>
      <w:r w:rsidR="00282883">
        <w:rPr>
          <w:rFonts w:ascii="Times New Roman" w:hAnsi="Times New Roman"/>
        </w:rPr>
        <w:t xml:space="preserve"> or contain errors. D</w:t>
      </w:r>
      <w:r w:rsidRPr="00B549BF">
        <w:rPr>
          <w:rFonts w:ascii="Times New Roman" w:hAnsi="Times New Roman"/>
        </w:rPr>
        <w:t>isplay an appropriate warning message</w:t>
      </w:r>
      <w:r>
        <w:rPr>
          <w:rFonts w:ascii="Times New Roman" w:hAnsi="Times New Roman"/>
        </w:rPr>
        <w:t xml:space="preserve"> (Figure 2)</w:t>
      </w:r>
      <w:r w:rsidRPr="00B549BF">
        <w:rPr>
          <w:rFonts w:ascii="Times New Roman" w:hAnsi="Times New Roman"/>
        </w:rPr>
        <w:t xml:space="preserve">. </w:t>
      </w:r>
      <w:r w:rsidR="00282883">
        <w:rPr>
          <w:rFonts w:ascii="Times New Roman" w:hAnsi="Times New Roman"/>
        </w:rPr>
        <w:t>Feel free to use the following helper method that returns</w:t>
      </w:r>
      <w:r w:rsidR="00282883" w:rsidRPr="00282883">
        <w:rPr>
          <w:rFonts w:ascii="Courier New" w:hAnsi="Courier New" w:cs="Courier New"/>
        </w:rPr>
        <w:t xml:space="preserve"> true</w:t>
      </w:r>
      <w:r w:rsidR="00282883">
        <w:rPr>
          <w:rFonts w:ascii="Times New Roman" w:hAnsi="Times New Roman"/>
        </w:rPr>
        <w:t xml:space="preserve"> if the String parameter contains a valid number.</w:t>
      </w:r>
      <w:r w:rsidRPr="00B549BF">
        <w:rPr>
          <w:rFonts w:ascii="Times New Roman" w:hAnsi="Times New Roman"/>
        </w:rPr>
        <w:t xml:space="preserve"> </w:t>
      </w:r>
    </w:p>
    <w:p w14:paraId="4D55C7D6" w14:textId="77777777" w:rsidR="00282883" w:rsidRPr="00282883" w:rsidRDefault="00282883" w:rsidP="00282883">
      <w:pPr>
        <w:ind w:left="360"/>
        <w:rPr>
          <w:rFonts w:ascii="Times New Roman" w:hAnsi="Times New Roman"/>
          <w:b/>
          <w:sz w:val="28"/>
        </w:rPr>
      </w:pPr>
    </w:p>
    <w:p w14:paraId="77D1539E" w14:textId="1253A5C1" w:rsidR="00282883" w:rsidRPr="00282883" w:rsidRDefault="00282883" w:rsidP="00282883">
      <w:pPr>
        <w:tabs>
          <w:tab w:val="left" w:pos="1980"/>
          <w:tab w:val="left" w:pos="2520"/>
        </w:tabs>
        <w:ind w:left="1440"/>
        <w:rPr>
          <w:rFonts w:ascii="Courier New" w:hAnsi="Courier New" w:cs="Courier New"/>
          <w:sz w:val="20"/>
          <w:szCs w:val="20"/>
        </w:rPr>
      </w:pPr>
      <w:r w:rsidRPr="00282883">
        <w:rPr>
          <w:rFonts w:ascii="Courier New" w:hAnsi="Courier New" w:cs="Courier New"/>
          <w:sz w:val="20"/>
          <w:szCs w:val="20"/>
        </w:rPr>
        <w:t xml:space="preserve">private </w:t>
      </w:r>
      <w:proofErr w:type="spellStart"/>
      <w:r w:rsidRPr="00282883">
        <w:rPr>
          <w:rFonts w:ascii="Courier New" w:hAnsi="Courier New" w:cs="Courier New"/>
          <w:sz w:val="20"/>
          <w:szCs w:val="20"/>
        </w:rPr>
        <w:t>boolean</w:t>
      </w:r>
      <w:proofErr w:type="spellEnd"/>
      <w:r w:rsidRPr="00282883">
        <w:rPr>
          <w:rFonts w:ascii="Courier New" w:hAnsi="Courier New" w:cs="Courier New"/>
          <w:sz w:val="20"/>
          <w:szCs w:val="20"/>
        </w:rPr>
        <w:t xml:space="preserve"> </w:t>
      </w:r>
      <w:proofErr w:type="spellStart"/>
      <w:proofErr w:type="gramStart"/>
      <w:r w:rsidRPr="00282883">
        <w:rPr>
          <w:rFonts w:ascii="Courier New" w:hAnsi="Courier New" w:cs="Courier New"/>
          <w:sz w:val="20"/>
          <w:szCs w:val="20"/>
        </w:rPr>
        <w:t>isValidNumber</w:t>
      </w:r>
      <w:proofErr w:type="spellEnd"/>
      <w:r w:rsidRPr="00282883">
        <w:rPr>
          <w:rFonts w:ascii="Courier New" w:hAnsi="Courier New" w:cs="Courier New"/>
          <w:sz w:val="20"/>
          <w:szCs w:val="20"/>
        </w:rPr>
        <w:t>(</w:t>
      </w:r>
      <w:proofErr w:type="gramEnd"/>
      <w:r w:rsidRPr="00282883">
        <w:rPr>
          <w:rFonts w:ascii="Courier New" w:hAnsi="Courier New" w:cs="Courier New"/>
          <w:sz w:val="20"/>
          <w:szCs w:val="20"/>
        </w:rPr>
        <w:t xml:space="preserve">String </w:t>
      </w:r>
      <w:proofErr w:type="spellStart"/>
      <w:r w:rsidRPr="00282883">
        <w:rPr>
          <w:rFonts w:ascii="Courier New" w:hAnsi="Courier New" w:cs="Courier New"/>
          <w:sz w:val="20"/>
          <w:szCs w:val="20"/>
        </w:rPr>
        <w:t>str</w:t>
      </w:r>
      <w:proofErr w:type="spellEnd"/>
      <w:r w:rsidRPr="00282883">
        <w:rPr>
          <w:rFonts w:ascii="Courier New" w:hAnsi="Courier New" w:cs="Courier New"/>
          <w:sz w:val="20"/>
          <w:szCs w:val="20"/>
        </w:rPr>
        <w:t>){</w:t>
      </w:r>
    </w:p>
    <w:p w14:paraId="3481C89D" w14:textId="3BD7CD72"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sz w:val="20"/>
          <w:szCs w:val="20"/>
        </w:rPr>
        <w:t>isV</w:t>
      </w:r>
      <w:r w:rsidRPr="00282883">
        <w:rPr>
          <w:rFonts w:ascii="Courier New" w:hAnsi="Courier New" w:cs="Courier New"/>
          <w:sz w:val="20"/>
          <w:szCs w:val="20"/>
        </w:rPr>
        <w:t>alid</w:t>
      </w:r>
      <w:proofErr w:type="spellEnd"/>
      <w:r w:rsidRPr="00282883">
        <w:rPr>
          <w:rFonts w:ascii="Courier New" w:hAnsi="Courier New" w:cs="Courier New"/>
          <w:sz w:val="20"/>
          <w:szCs w:val="20"/>
        </w:rPr>
        <w:t xml:space="preserve"> = true;</w:t>
      </w:r>
    </w:p>
    <w:p w14:paraId="71F9FE62" w14:textId="77777777" w:rsidR="00282883" w:rsidRPr="00282883" w:rsidRDefault="00282883" w:rsidP="00282883">
      <w:pPr>
        <w:tabs>
          <w:tab w:val="left" w:pos="1980"/>
          <w:tab w:val="left" w:pos="2520"/>
        </w:tabs>
        <w:ind w:left="1440"/>
        <w:rPr>
          <w:rFonts w:ascii="Courier New" w:hAnsi="Courier New" w:cs="Courier New"/>
          <w:sz w:val="20"/>
          <w:szCs w:val="20"/>
        </w:rPr>
      </w:pPr>
      <w:r w:rsidRPr="00282883">
        <w:rPr>
          <w:rFonts w:ascii="Courier New" w:hAnsi="Courier New" w:cs="Courier New"/>
          <w:sz w:val="20"/>
          <w:szCs w:val="20"/>
        </w:rPr>
        <w:t xml:space="preserve">        </w:t>
      </w:r>
    </w:p>
    <w:p w14:paraId="1EA0DD28" w14:textId="36E63FF9"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282883">
        <w:rPr>
          <w:rFonts w:ascii="Courier New" w:hAnsi="Courier New" w:cs="Courier New"/>
          <w:sz w:val="20"/>
          <w:szCs w:val="20"/>
        </w:rPr>
        <w:t xml:space="preserve">// see if </w:t>
      </w:r>
      <w:proofErr w:type="spellStart"/>
      <w:r w:rsidRPr="00282883">
        <w:rPr>
          <w:rFonts w:ascii="Courier New" w:hAnsi="Courier New" w:cs="Courier New"/>
          <w:sz w:val="20"/>
          <w:szCs w:val="20"/>
        </w:rPr>
        <w:t>str</w:t>
      </w:r>
      <w:proofErr w:type="spellEnd"/>
      <w:r w:rsidRPr="00282883">
        <w:rPr>
          <w:rFonts w:ascii="Courier New" w:hAnsi="Courier New" w:cs="Courier New"/>
          <w:sz w:val="20"/>
          <w:szCs w:val="20"/>
        </w:rPr>
        <w:t xml:space="preserve"> contains a valid double</w:t>
      </w:r>
    </w:p>
    <w:p w14:paraId="1C50FC35" w14:textId="07E06263"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sidRPr="00282883">
        <w:rPr>
          <w:rFonts w:ascii="Courier New" w:hAnsi="Courier New" w:cs="Courier New"/>
          <w:sz w:val="20"/>
          <w:szCs w:val="20"/>
        </w:rPr>
        <w:t>try{</w:t>
      </w:r>
      <w:proofErr w:type="gramEnd"/>
    </w:p>
    <w:p w14:paraId="69E84B54" w14:textId="300723B2"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r w:rsidRPr="00282883">
        <w:rPr>
          <w:rFonts w:ascii="Courier New" w:hAnsi="Courier New" w:cs="Courier New"/>
          <w:sz w:val="20"/>
          <w:szCs w:val="20"/>
        </w:rPr>
        <w:t>Double.parseDouble</w:t>
      </w:r>
      <w:proofErr w:type="spellEnd"/>
      <w:r w:rsidRPr="00282883">
        <w:rPr>
          <w:rFonts w:ascii="Courier New" w:hAnsi="Courier New" w:cs="Courier New"/>
          <w:sz w:val="20"/>
          <w:szCs w:val="20"/>
        </w:rPr>
        <w:t>(</w:t>
      </w:r>
      <w:proofErr w:type="spellStart"/>
      <w:r w:rsidRPr="00282883">
        <w:rPr>
          <w:rFonts w:ascii="Courier New" w:hAnsi="Courier New" w:cs="Courier New"/>
          <w:sz w:val="20"/>
          <w:szCs w:val="20"/>
        </w:rPr>
        <w:t>str</w:t>
      </w:r>
      <w:proofErr w:type="spellEnd"/>
      <w:r w:rsidRPr="00282883">
        <w:rPr>
          <w:rFonts w:ascii="Courier New" w:hAnsi="Courier New" w:cs="Courier New"/>
          <w:sz w:val="20"/>
          <w:szCs w:val="20"/>
        </w:rPr>
        <w:t xml:space="preserve">); </w:t>
      </w:r>
    </w:p>
    <w:p w14:paraId="0F9EB9B3" w14:textId="77777777" w:rsidR="00282883" w:rsidRPr="00282883" w:rsidRDefault="00282883" w:rsidP="00282883">
      <w:pPr>
        <w:tabs>
          <w:tab w:val="left" w:pos="1980"/>
          <w:tab w:val="left" w:pos="2520"/>
        </w:tabs>
        <w:ind w:left="1440"/>
        <w:rPr>
          <w:rFonts w:ascii="Courier New" w:hAnsi="Courier New" w:cs="Courier New"/>
          <w:sz w:val="20"/>
          <w:szCs w:val="20"/>
        </w:rPr>
      </w:pPr>
      <w:r w:rsidRPr="00282883">
        <w:rPr>
          <w:rFonts w:ascii="Courier New" w:hAnsi="Courier New" w:cs="Courier New"/>
          <w:sz w:val="20"/>
          <w:szCs w:val="20"/>
        </w:rPr>
        <w:t xml:space="preserve">            </w:t>
      </w:r>
    </w:p>
    <w:p w14:paraId="5746B5E2" w14:textId="5325AA9E"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282883">
        <w:rPr>
          <w:rFonts w:ascii="Courier New" w:hAnsi="Courier New" w:cs="Courier New"/>
          <w:sz w:val="20"/>
          <w:szCs w:val="20"/>
        </w:rPr>
        <w:t xml:space="preserve">// </w:t>
      </w:r>
      <w:r>
        <w:rPr>
          <w:rFonts w:ascii="Courier New" w:hAnsi="Courier New" w:cs="Courier New"/>
          <w:sz w:val="20"/>
          <w:szCs w:val="20"/>
        </w:rPr>
        <w:t>there must have been an error converting to double</w:t>
      </w:r>
    </w:p>
    <w:p w14:paraId="4EBC7F3C" w14:textId="7786A98A"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proofErr w:type="gramStart"/>
      <w:r w:rsidRPr="00282883">
        <w:rPr>
          <w:rFonts w:ascii="Courier New" w:hAnsi="Courier New" w:cs="Courier New"/>
          <w:sz w:val="20"/>
          <w:szCs w:val="20"/>
        </w:rPr>
        <w:t>}catch</w:t>
      </w:r>
      <w:proofErr w:type="gramEnd"/>
      <w:r w:rsidRPr="00282883">
        <w:rPr>
          <w:rFonts w:ascii="Courier New" w:hAnsi="Courier New" w:cs="Courier New"/>
          <w:sz w:val="20"/>
          <w:szCs w:val="20"/>
        </w:rPr>
        <w:t xml:space="preserve"> (Exception e){</w:t>
      </w:r>
    </w:p>
    <w:p w14:paraId="3069FC5C" w14:textId="247F0239"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isV</w:t>
      </w:r>
      <w:r w:rsidRPr="00282883">
        <w:rPr>
          <w:rFonts w:ascii="Courier New" w:hAnsi="Courier New" w:cs="Courier New"/>
          <w:sz w:val="20"/>
          <w:szCs w:val="20"/>
        </w:rPr>
        <w:t>alid</w:t>
      </w:r>
      <w:proofErr w:type="spellEnd"/>
      <w:r w:rsidRPr="00282883">
        <w:rPr>
          <w:rFonts w:ascii="Courier New" w:hAnsi="Courier New" w:cs="Courier New"/>
          <w:sz w:val="20"/>
          <w:szCs w:val="20"/>
        </w:rPr>
        <w:t xml:space="preserve"> = false;        </w:t>
      </w:r>
    </w:p>
    <w:p w14:paraId="6D032DE9" w14:textId="53B02D4E" w:rsidR="00282883" w:rsidRP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ab/>
      </w:r>
      <w:r w:rsidRPr="00282883">
        <w:rPr>
          <w:rFonts w:ascii="Courier New" w:hAnsi="Courier New" w:cs="Courier New"/>
          <w:sz w:val="20"/>
          <w:szCs w:val="20"/>
        </w:rPr>
        <w:t>}</w:t>
      </w:r>
    </w:p>
    <w:p w14:paraId="57FDF9E4" w14:textId="06F2098E" w:rsidR="00282883" w:rsidRDefault="00282883" w:rsidP="00282883">
      <w:pPr>
        <w:tabs>
          <w:tab w:val="left" w:pos="1980"/>
          <w:tab w:val="left" w:pos="2520"/>
        </w:tabs>
        <w:rPr>
          <w:rFonts w:ascii="Courier New" w:hAnsi="Courier New" w:cs="Courier New"/>
          <w:sz w:val="20"/>
          <w:szCs w:val="20"/>
        </w:rPr>
      </w:pPr>
      <w:r>
        <w:rPr>
          <w:rFonts w:ascii="Courier New" w:hAnsi="Courier New" w:cs="Courier New"/>
          <w:sz w:val="20"/>
          <w:szCs w:val="20"/>
        </w:rPr>
        <w:tab/>
        <w:t xml:space="preserve">return </w:t>
      </w:r>
      <w:proofErr w:type="spellStart"/>
      <w:r>
        <w:rPr>
          <w:rFonts w:ascii="Courier New" w:hAnsi="Courier New" w:cs="Courier New"/>
          <w:sz w:val="20"/>
          <w:szCs w:val="20"/>
        </w:rPr>
        <w:t>isV</w:t>
      </w:r>
      <w:r w:rsidRPr="00282883">
        <w:rPr>
          <w:rFonts w:ascii="Courier New" w:hAnsi="Courier New" w:cs="Courier New"/>
          <w:sz w:val="20"/>
          <w:szCs w:val="20"/>
        </w:rPr>
        <w:t>alid</w:t>
      </w:r>
      <w:proofErr w:type="spellEnd"/>
      <w:r w:rsidRPr="00282883">
        <w:rPr>
          <w:rFonts w:ascii="Courier New" w:hAnsi="Courier New" w:cs="Courier New"/>
          <w:sz w:val="20"/>
          <w:szCs w:val="20"/>
        </w:rPr>
        <w:t>;</w:t>
      </w:r>
    </w:p>
    <w:p w14:paraId="5826B7B8" w14:textId="6062E356" w:rsidR="00282883" w:rsidRDefault="00282883" w:rsidP="00282883">
      <w:pPr>
        <w:tabs>
          <w:tab w:val="left" w:pos="1980"/>
          <w:tab w:val="left" w:pos="2520"/>
        </w:tabs>
        <w:ind w:left="1440"/>
        <w:rPr>
          <w:rFonts w:ascii="Courier New" w:hAnsi="Courier New" w:cs="Courier New"/>
          <w:sz w:val="20"/>
          <w:szCs w:val="20"/>
        </w:rPr>
      </w:pPr>
      <w:r>
        <w:rPr>
          <w:rFonts w:ascii="Courier New" w:hAnsi="Courier New" w:cs="Courier New"/>
          <w:sz w:val="20"/>
          <w:szCs w:val="20"/>
        </w:rPr>
        <w:t>}</w:t>
      </w:r>
    </w:p>
    <w:p w14:paraId="1A921DFA" w14:textId="0C6DA031" w:rsidR="00331CBA" w:rsidRPr="00B25D25" w:rsidRDefault="00282883" w:rsidP="00B25D25">
      <w:pPr>
        <w:tabs>
          <w:tab w:val="left" w:pos="1980"/>
          <w:tab w:val="left" w:pos="2520"/>
        </w:tabs>
        <w:rPr>
          <w:rFonts w:ascii="Courier New" w:hAnsi="Courier New" w:cs="Courier New"/>
          <w:sz w:val="20"/>
          <w:szCs w:val="20"/>
        </w:rPr>
      </w:pPr>
      <w:r>
        <w:rPr>
          <w:rFonts w:ascii="Courier New" w:hAnsi="Courier New" w:cs="Courier New"/>
          <w:sz w:val="20"/>
          <w:szCs w:val="20"/>
        </w:rPr>
        <w:t xml:space="preserve"> </w:t>
      </w:r>
    </w:p>
    <w:p w14:paraId="1A052F65" w14:textId="3C9FF40D" w:rsidR="00D13691" w:rsidRDefault="00D13691" w:rsidP="00B25D25">
      <w:pPr>
        <w:rPr>
          <w:rFonts w:ascii="Times New Roman" w:hAnsi="Times New Roman"/>
          <w:b/>
          <w:sz w:val="28"/>
        </w:rPr>
      </w:pPr>
      <w:r w:rsidRPr="00D13691">
        <w:rPr>
          <w:rFonts w:ascii="Times New Roman" w:hAnsi="Times New Roman"/>
          <w:b/>
          <w:noProof/>
          <w:sz w:val="28"/>
        </w:rPr>
        <w:drawing>
          <wp:inline distT="0" distB="0" distL="0" distR="0" wp14:anchorId="774E897B" wp14:editId="1E2CAFA7">
            <wp:extent cx="2794635" cy="2127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6727" cy="2212343"/>
                    </a:xfrm>
                    <a:prstGeom prst="rect">
                      <a:avLst/>
                    </a:prstGeom>
                  </pic:spPr>
                </pic:pic>
              </a:graphicData>
            </a:graphic>
          </wp:inline>
        </w:drawing>
      </w:r>
      <w:r w:rsidR="00B25D25">
        <w:rPr>
          <w:rFonts w:ascii="Times New Roman" w:hAnsi="Times New Roman"/>
          <w:b/>
          <w:sz w:val="28"/>
        </w:rPr>
        <w:t xml:space="preserve">  </w:t>
      </w:r>
      <w:r w:rsidR="00282883" w:rsidRPr="00FC5300">
        <w:rPr>
          <w:rFonts w:ascii="Times New Roman" w:hAnsi="Times New Roman" w:cs="Georgia"/>
          <w:b/>
          <w:noProof/>
          <w:sz w:val="28"/>
          <w:szCs w:val="26"/>
        </w:rPr>
        <w:drawing>
          <wp:inline distT="0" distB="0" distL="0" distR="0" wp14:anchorId="17BBE04A" wp14:editId="25DF8E95">
            <wp:extent cx="2816811" cy="212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988" cy="2217804"/>
                    </a:xfrm>
                    <a:prstGeom prst="rect">
                      <a:avLst/>
                    </a:prstGeom>
                  </pic:spPr>
                </pic:pic>
              </a:graphicData>
            </a:graphic>
          </wp:inline>
        </w:drawing>
      </w:r>
    </w:p>
    <w:p w14:paraId="2E12381A" w14:textId="59459F4E" w:rsidR="00E051D2" w:rsidRPr="00B25D25" w:rsidRDefault="00B5528F" w:rsidP="00B25D25">
      <w:pPr>
        <w:widowControl w:val="0"/>
        <w:tabs>
          <w:tab w:val="left" w:pos="720"/>
          <w:tab w:val="left" w:pos="1440"/>
          <w:tab w:val="left" w:pos="4590"/>
        </w:tabs>
        <w:autoSpaceDE w:val="0"/>
        <w:autoSpaceDN w:val="0"/>
        <w:adjustRightInd w:val="0"/>
        <w:spacing w:after="120"/>
        <w:rPr>
          <w:rFonts w:ascii="Times New Roman" w:hAnsi="Times New Roman" w:cs="Georgia"/>
          <w:b/>
          <w:sz w:val="20"/>
          <w:szCs w:val="20"/>
        </w:rPr>
      </w:pPr>
      <w:r w:rsidRPr="00282883">
        <w:rPr>
          <w:rFonts w:ascii="Times New Roman" w:hAnsi="Times New Roman" w:cs="Georgia"/>
          <w:b/>
          <w:sz w:val="20"/>
          <w:szCs w:val="20"/>
        </w:rPr>
        <w:t>Figure 1. Basic GUI Layout</w:t>
      </w:r>
      <w:r w:rsidR="00B25D25">
        <w:rPr>
          <w:rFonts w:ascii="Times New Roman" w:hAnsi="Times New Roman" w:cs="Georgia"/>
          <w:b/>
          <w:sz w:val="20"/>
          <w:szCs w:val="20"/>
        </w:rPr>
        <w:tab/>
      </w:r>
      <w:r w:rsidR="00282883" w:rsidRPr="00282883">
        <w:rPr>
          <w:rFonts w:ascii="Times New Roman" w:hAnsi="Times New Roman" w:cs="Georgia"/>
          <w:b/>
          <w:sz w:val="20"/>
          <w:szCs w:val="20"/>
        </w:rPr>
        <w:t>Figure 2. Advanced GUI with error messages</w:t>
      </w:r>
    </w:p>
    <w:p w14:paraId="62589A72" w14:textId="1B25505C" w:rsidR="00E8350E" w:rsidRPr="00E43EE5" w:rsidRDefault="00E8350E" w:rsidP="00E8350E">
      <w:pPr>
        <w:widowControl w:val="0"/>
        <w:autoSpaceDE w:val="0"/>
        <w:autoSpaceDN w:val="0"/>
        <w:adjustRightInd w:val="0"/>
        <w:spacing w:after="120"/>
        <w:rPr>
          <w:rFonts w:ascii="Times New Roman" w:hAnsi="Times New Roman" w:cs="Georgia"/>
          <w:b/>
          <w:sz w:val="28"/>
          <w:szCs w:val="26"/>
        </w:rPr>
      </w:pPr>
      <w:r w:rsidRPr="00395DBE">
        <w:rPr>
          <w:rFonts w:ascii="Times New Roman" w:hAnsi="Times New Roman" w:cs="Georgia"/>
          <w:b/>
          <w:sz w:val="28"/>
          <w:szCs w:val="26"/>
        </w:rPr>
        <w:lastRenderedPageBreak/>
        <w:t>Grading Criteria</w:t>
      </w:r>
    </w:p>
    <w:p w14:paraId="7C29FD0C" w14:textId="77777777" w:rsidR="00E8350E" w:rsidRDefault="00E8350E" w:rsidP="00E8350E">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There is a 50% penalty on programming projects if your solution does not compile.</w:t>
      </w:r>
    </w:p>
    <w:p w14:paraId="71DDBC4D" w14:textId="1EA6916F" w:rsidR="00E8350E" w:rsidRPr="00395DBE" w:rsidRDefault="00E8350E" w:rsidP="00E8350E">
      <w:pPr>
        <w:widowControl w:val="0"/>
        <w:numPr>
          <w:ilvl w:val="0"/>
          <w:numId w:val="1"/>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Stapled cover page with your name and signed ple</w:t>
      </w:r>
      <w:r>
        <w:rPr>
          <w:rFonts w:ascii="Times New Roman" w:hAnsi="Times New Roman" w:cs="Georgia"/>
        </w:rPr>
        <w:t xml:space="preserve">dge. (-5 </w:t>
      </w:r>
      <w:r w:rsidR="009A4770">
        <w:rPr>
          <w:rFonts w:ascii="Times New Roman" w:hAnsi="Times New Roman" w:cs="Georgia"/>
        </w:rPr>
        <w:t>%</w:t>
      </w:r>
      <w:r>
        <w:rPr>
          <w:rFonts w:ascii="Times New Roman" w:hAnsi="Times New Roman" w:cs="Georgia"/>
        </w:rPr>
        <w:t xml:space="preserve"> if missing</w:t>
      </w:r>
      <w:r w:rsidRPr="00395DBE">
        <w:rPr>
          <w:rFonts w:ascii="Times New Roman" w:hAnsi="Times New Roman" w:cs="Georgia"/>
        </w:rPr>
        <w:t>)</w:t>
      </w:r>
    </w:p>
    <w:p w14:paraId="628DDB6B" w14:textId="77777777" w:rsidR="00E8350E" w:rsidRDefault="00E8350E" w:rsidP="00E8350E">
      <w:pPr>
        <w:widowControl w:val="0"/>
        <w:autoSpaceDE w:val="0"/>
        <w:autoSpaceDN w:val="0"/>
        <w:adjustRightInd w:val="0"/>
        <w:spacing w:after="120"/>
        <w:rPr>
          <w:rFonts w:ascii="Times New Roman" w:hAnsi="Times New Roman" w:cs="Georgia"/>
          <w:b/>
          <w:bCs/>
          <w:sz w:val="28"/>
        </w:rPr>
      </w:pPr>
    </w:p>
    <w:p w14:paraId="7727850A" w14:textId="77777777" w:rsidR="00E8350E" w:rsidRPr="00395DBE" w:rsidRDefault="00E8350E" w:rsidP="00E8350E">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Late Policy</w:t>
      </w:r>
    </w:p>
    <w:p w14:paraId="16216B7D" w14:textId="163B0B5B" w:rsidR="00E8350E" w:rsidRPr="009A4770" w:rsidRDefault="00157D3F" w:rsidP="00E8350E">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b/>
          <w:u w:val="single"/>
        </w:rPr>
      </w:pPr>
      <w:bookmarkStart w:id="0" w:name="_GoBack"/>
      <w:r w:rsidRPr="009A4770">
        <w:rPr>
          <w:rFonts w:ascii="Times New Roman" w:hAnsi="Times New Roman" w:cs="Georgia"/>
          <w:b/>
          <w:szCs w:val="26"/>
          <w:u w:val="single"/>
        </w:rPr>
        <w:t>No late submissions are accepted for this project.</w:t>
      </w:r>
    </w:p>
    <w:bookmarkEnd w:id="0"/>
    <w:p w14:paraId="4C1B9B06" w14:textId="77777777" w:rsidR="00CB66F0" w:rsidRDefault="00CB66F0" w:rsidP="00DB0434">
      <w:pPr>
        <w:widowControl w:val="0"/>
        <w:autoSpaceDE w:val="0"/>
        <w:autoSpaceDN w:val="0"/>
        <w:adjustRightInd w:val="0"/>
        <w:rPr>
          <w:rFonts w:ascii="Times New Roman" w:hAnsi="Times New Roman" w:cs="Georgia"/>
          <w:b/>
          <w:bCs/>
          <w:sz w:val="28"/>
        </w:rPr>
      </w:pPr>
    </w:p>
    <w:p w14:paraId="5A1701C1" w14:textId="77777777" w:rsidR="002A2919" w:rsidRPr="00395DBE" w:rsidRDefault="002A2919" w:rsidP="00DB0434">
      <w:pPr>
        <w:widowControl w:val="0"/>
        <w:autoSpaceDE w:val="0"/>
        <w:autoSpaceDN w:val="0"/>
        <w:adjustRightInd w:val="0"/>
        <w:rPr>
          <w:rFonts w:ascii="Times New Roman" w:hAnsi="Times New Roman" w:cs="Georgia"/>
          <w:b/>
          <w:bCs/>
          <w:sz w:val="28"/>
        </w:rPr>
      </w:pPr>
      <w:r w:rsidRPr="00395DBE">
        <w:rPr>
          <w:rFonts w:ascii="Times New Roman" w:hAnsi="Times New Roman" w:cs="Georgia"/>
          <w:b/>
          <w:bCs/>
          <w:sz w:val="28"/>
        </w:rPr>
        <w:t>Turn In</w:t>
      </w:r>
    </w:p>
    <w:p w14:paraId="3FAB3B61" w14:textId="77777777" w:rsidR="002A0D43" w:rsidRDefault="002A0D43" w:rsidP="002A0D43">
      <w:pPr>
        <w:widowControl w:val="0"/>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A professional document </w:t>
      </w:r>
      <w:r w:rsidRPr="00CB66F0">
        <w:rPr>
          <w:rFonts w:ascii="Times New Roman" w:hAnsi="Times New Roman" w:cs="Georgia"/>
          <w:b/>
        </w:rPr>
        <w:t>is stapled</w:t>
      </w:r>
      <w:r>
        <w:rPr>
          <w:rFonts w:ascii="Times New Roman" w:hAnsi="Times New Roman" w:cs="Georgia"/>
          <w:b/>
        </w:rPr>
        <w:t xml:space="preserve"> </w:t>
      </w:r>
      <w:r w:rsidRPr="000B3DA3">
        <w:rPr>
          <w:rFonts w:ascii="Times New Roman" w:hAnsi="Times New Roman" w:cs="Georgia"/>
        </w:rPr>
        <w:t>with an attractive cover page</w:t>
      </w:r>
      <w:r>
        <w:rPr>
          <w:rFonts w:ascii="Times New Roman" w:hAnsi="Times New Roman" w:cs="Georgia"/>
        </w:rPr>
        <w:t>.  Do not expect the lab to have a working stapler!</w:t>
      </w:r>
    </w:p>
    <w:p w14:paraId="2711D227" w14:textId="77777777" w:rsidR="002A0D43" w:rsidRDefault="002A0D43" w:rsidP="002A0D4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sidRPr="00395DBE">
        <w:rPr>
          <w:rFonts w:ascii="Times New Roman" w:hAnsi="Times New Roman" w:cs="Georgia"/>
        </w:rPr>
        <w:t xml:space="preserve">Cover page - </w:t>
      </w:r>
      <w:r>
        <w:rPr>
          <w:rFonts w:ascii="Times New Roman" w:hAnsi="Times New Roman" w:cs="Georgia"/>
        </w:rPr>
        <w:t>Provide</w:t>
      </w:r>
      <w:r w:rsidRPr="00395DBE">
        <w:rPr>
          <w:rFonts w:ascii="Times New Roman" w:hAnsi="Times New Roman" w:cs="Georgia"/>
        </w:rPr>
        <w:t xml:space="preserve"> a cover page that </w:t>
      </w:r>
      <w:r>
        <w:rPr>
          <w:rFonts w:ascii="Times New Roman" w:hAnsi="Times New Roman" w:cs="Georgia"/>
        </w:rPr>
        <w:t>includes your name, a title, and an appropriate picture or clip art for the project</w:t>
      </w:r>
    </w:p>
    <w:p w14:paraId="71B7FACE" w14:textId="77777777" w:rsidR="001965E4" w:rsidRDefault="001965E4" w:rsidP="001965E4">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Signed Pledge – The cover page must include the following signed pledge:</w:t>
      </w:r>
      <w:r w:rsidRPr="00395DBE">
        <w:rPr>
          <w:rFonts w:ascii="Times New Roman" w:hAnsi="Times New Roman" w:cs="Georgia"/>
        </w:rPr>
        <w:t xml:space="preserve"> "I pledge that this work is entirely mine, and mine alone (except for any code provided by my instructor). " </w:t>
      </w:r>
      <w:r>
        <w:rPr>
          <w:rFonts w:ascii="Times New Roman" w:hAnsi="Times New Roman" w:cs="Georgia"/>
        </w:rPr>
        <w:t xml:space="preserve">Also, provide the names of people you worked with and explain the level of cooperation.  </w:t>
      </w:r>
      <w:r w:rsidRPr="00395DBE">
        <w:rPr>
          <w:rFonts w:ascii="Times New Roman" w:hAnsi="Times New Roman" w:cs="Georgia"/>
        </w:rPr>
        <w:t xml:space="preserve">You are responsible for understanding and adhering to the </w:t>
      </w:r>
      <w:hyperlink r:id="rId10" w:history="1">
        <w:r w:rsidRPr="00395DBE">
          <w:rPr>
            <w:rFonts w:ascii="Times New Roman" w:hAnsi="Times New Roman" w:cs="Georgia"/>
            <w:color w:val="0000EC"/>
          </w:rPr>
          <w:t>School of CIS Guidelines for Academic Honesty</w:t>
        </w:r>
      </w:hyperlink>
      <w:r w:rsidRPr="00395DBE">
        <w:rPr>
          <w:rFonts w:ascii="Times New Roman" w:hAnsi="Times New Roman" w:cs="Georgia"/>
        </w:rPr>
        <w:t>.</w:t>
      </w:r>
      <w:r>
        <w:rPr>
          <w:rFonts w:ascii="Times New Roman" w:hAnsi="Times New Roman" w:cs="Georgia"/>
        </w:rPr>
        <w:t xml:space="preserve">  </w:t>
      </w:r>
    </w:p>
    <w:p w14:paraId="3A1DAC78" w14:textId="77777777" w:rsidR="002A0D43" w:rsidRPr="00530AFF" w:rsidRDefault="002A0D43" w:rsidP="002A0D4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Time Card – The cover page must also include a brief statement of how much time you spent on the project.  For example, “I spent 7 hours on this project from January 22-27 reading the book, designing a solution, writing code, fixing errors and putting together the printed document.”</w:t>
      </w:r>
    </w:p>
    <w:p w14:paraId="1F6E4658" w14:textId="77777777" w:rsidR="000E1023" w:rsidRDefault="002223DF" w:rsidP="000E1023">
      <w:pPr>
        <w:widowControl w:val="0"/>
        <w:numPr>
          <w:ilvl w:val="0"/>
          <w:numId w:val="2"/>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Sample Output</w:t>
      </w:r>
      <w:r w:rsidR="000E1023">
        <w:rPr>
          <w:rFonts w:ascii="Times New Roman" w:hAnsi="Times New Roman" w:cs="Georgia"/>
        </w:rPr>
        <w:t xml:space="preserve"> – </w:t>
      </w:r>
      <w:r>
        <w:rPr>
          <w:rFonts w:ascii="Times New Roman" w:hAnsi="Times New Roman" w:cs="Georgia"/>
        </w:rPr>
        <w:t>cut and</w:t>
      </w:r>
      <w:r w:rsidR="003E1328">
        <w:rPr>
          <w:rFonts w:ascii="Times New Roman" w:hAnsi="Times New Roman" w:cs="Georgia"/>
        </w:rPr>
        <w:t xml:space="preserve"> pas</w:t>
      </w:r>
      <w:r w:rsidR="001965E4">
        <w:rPr>
          <w:rFonts w:ascii="Times New Roman" w:hAnsi="Times New Roman" w:cs="Georgia"/>
        </w:rPr>
        <w:t>te the results from the STU</w:t>
      </w:r>
      <w:r w:rsidR="003E1328">
        <w:rPr>
          <w:rFonts w:ascii="Times New Roman" w:hAnsi="Times New Roman" w:cs="Georgia"/>
        </w:rPr>
        <w:t xml:space="preserve"> main method.</w:t>
      </w:r>
    </w:p>
    <w:p w14:paraId="648D7422" w14:textId="6E22DB34" w:rsidR="00EC3714" w:rsidRPr="00E8350E" w:rsidRDefault="002A2919" w:rsidP="00E8350E">
      <w:pPr>
        <w:widowControl w:val="0"/>
        <w:numPr>
          <w:ilvl w:val="0"/>
          <w:numId w:val="2"/>
        </w:numPr>
        <w:tabs>
          <w:tab w:val="left" w:pos="220"/>
          <w:tab w:val="left" w:pos="720"/>
        </w:tabs>
        <w:autoSpaceDE w:val="0"/>
        <w:autoSpaceDN w:val="0"/>
        <w:adjustRightInd w:val="0"/>
        <w:ind w:hanging="720"/>
        <w:rPr>
          <w:rFonts w:ascii="Times New Roman" w:hAnsi="Times New Roman" w:cs="Georgia"/>
          <w:b/>
          <w:bCs/>
          <w:color w:val="000088"/>
        </w:rPr>
      </w:pPr>
      <w:r w:rsidRPr="00BE1B4A">
        <w:rPr>
          <w:rFonts w:ascii="Times New Roman" w:hAnsi="Times New Roman" w:cs="Georgia"/>
        </w:rPr>
        <w:t xml:space="preserve">Source code - a printout of your </w:t>
      </w:r>
      <w:r w:rsidR="00CB66F0" w:rsidRPr="00BE1B4A">
        <w:rPr>
          <w:rFonts w:ascii="Times New Roman" w:hAnsi="Times New Roman" w:cs="Georgia"/>
        </w:rPr>
        <w:t xml:space="preserve">elegant </w:t>
      </w:r>
      <w:r w:rsidRPr="00BE1B4A">
        <w:rPr>
          <w:rFonts w:ascii="Times New Roman" w:hAnsi="Times New Roman" w:cs="Georgia"/>
        </w:rPr>
        <w:t>source code</w:t>
      </w:r>
      <w:r w:rsidR="00E8350E">
        <w:rPr>
          <w:rFonts w:ascii="Times New Roman" w:hAnsi="Times New Roman" w:cs="Georgia"/>
        </w:rPr>
        <w:t>:</w:t>
      </w:r>
    </w:p>
    <w:p w14:paraId="4A4039A6" w14:textId="4FB3A6CD" w:rsidR="00E8350E" w:rsidRPr="003A23D2" w:rsidRDefault="00E8350E" w:rsidP="00E8350E">
      <w:pPr>
        <w:widowControl w:val="0"/>
        <w:tabs>
          <w:tab w:val="left" w:pos="220"/>
          <w:tab w:val="left" w:pos="720"/>
        </w:tabs>
        <w:autoSpaceDE w:val="0"/>
        <w:autoSpaceDN w:val="0"/>
        <w:adjustRightInd w:val="0"/>
        <w:ind w:left="1440"/>
        <w:rPr>
          <w:rFonts w:ascii="Courier New" w:hAnsi="Courier New" w:cs="Courier New"/>
          <w:b/>
          <w:bCs/>
          <w:color w:val="000088"/>
        </w:rPr>
      </w:pPr>
      <w:r w:rsidRPr="003A23D2">
        <w:rPr>
          <w:rFonts w:ascii="Courier New" w:hAnsi="Courier New" w:cs="Courier New"/>
        </w:rPr>
        <w:t>MarketPlace.java</w:t>
      </w:r>
    </w:p>
    <w:p w14:paraId="1CF0748A" w14:textId="3A12EA0E" w:rsidR="00E8350E" w:rsidRDefault="00E8350E" w:rsidP="00E8350E">
      <w:pPr>
        <w:widowControl w:val="0"/>
        <w:tabs>
          <w:tab w:val="left" w:pos="220"/>
          <w:tab w:val="left" w:pos="720"/>
        </w:tabs>
        <w:autoSpaceDE w:val="0"/>
        <w:autoSpaceDN w:val="0"/>
        <w:adjustRightInd w:val="0"/>
        <w:ind w:left="1440"/>
        <w:rPr>
          <w:rFonts w:ascii="Courier New" w:hAnsi="Courier New" w:cs="Courier New"/>
        </w:rPr>
      </w:pPr>
      <w:r w:rsidRPr="003A23D2">
        <w:rPr>
          <w:rFonts w:ascii="Courier New" w:hAnsi="Courier New" w:cs="Courier New"/>
        </w:rPr>
        <w:t>MarketGUI.java</w:t>
      </w:r>
    </w:p>
    <w:p w14:paraId="7BD78517" w14:textId="5A4069C1" w:rsidR="00FD0B7C" w:rsidRPr="003A23D2" w:rsidRDefault="00FD0B7C" w:rsidP="00FD0B7C">
      <w:pPr>
        <w:widowControl w:val="0"/>
        <w:tabs>
          <w:tab w:val="left" w:pos="220"/>
          <w:tab w:val="left" w:pos="720"/>
        </w:tabs>
        <w:autoSpaceDE w:val="0"/>
        <w:autoSpaceDN w:val="0"/>
        <w:adjustRightInd w:val="0"/>
        <w:ind w:left="1440"/>
        <w:rPr>
          <w:rFonts w:ascii="Courier New" w:hAnsi="Courier New" w:cs="Courier New"/>
        </w:rPr>
      </w:pPr>
      <w:r>
        <w:rPr>
          <w:rFonts w:ascii="Courier New" w:hAnsi="Courier New" w:cs="Courier New"/>
        </w:rPr>
        <w:t>MarketTest</w:t>
      </w:r>
      <w:r w:rsidRPr="003A23D2">
        <w:rPr>
          <w:rFonts w:ascii="Courier New" w:hAnsi="Courier New" w:cs="Courier New"/>
        </w:rPr>
        <w:t>.java</w:t>
      </w:r>
    </w:p>
    <w:p w14:paraId="45B06FBA" w14:textId="1CBB08D1" w:rsidR="00E8350E" w:rsidRPr="00E8350E" w:rsidRDefault="00E8350E" w:rsidP="00E8350E">
      <w:pPr>
        <w:pStyle w:val="ListParagraph"/>
        <w:widowControl w:val="0"/>
        <w:numPr>
          <w:ilvl w:val="0"/>
          <w:numId w:val="15"/>
        </w:numPr>
        <w:tabs>
          <w:tab w:val="left" w:pos="220"/>
          <w:tab w:val="left" w:pos="720"/>
        </w:tabs>
        <w:autoSpaceDE w:val="0"/>
        <w:autoSpaceDN w:val="0"/>
        <w:adjustRightInd w:val="0"/>
        <w:ind w:left="270"/>
        <w:rPr>
          <w:rFonts w:ascii="Times New Roman" w:hAnsi="Times New Roman" w:cs="Georgia"/>
          <w:b/>
          <w:bCs/>
          <w:color w:val="000088"/>
        </w:rPr>
      </w:pPr>
      <w:r w:rsidRPr="00E8350E">
        <w:rPr>
          <w:rFonts w:ascii="Times New Roman" w:hAnsi="Times New Roman" w:cs="Georgia"/>
        </w:rPr>
        <w:t xml:space="preserve">Demo – be prepared to demo your project on a lab computer or your laptop.  </w:t>
      </w:r>
    </w:p>
    <w:sectPr w:rsidR="00E8350E" w:rsidRPr="00E8350E" w:rsidSect="008C0F24">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CC77D" w14:textId="77777777" w:rsidR="00441D51" w:rsidRDefault="00441D51">
      <w:r>
        <w:separator/>
      </w:r>
    </w:p>
  </w:endnote>
  <w:endnote w:type="continuationSeparator" w:id="0">
    <w:p w14:paraId="477568A6" w14:textId="77777777" w:rsidR="00441D51" w:rsidRDefault="00441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EA2BB" w14:textId="77777777" w:rsidR="00607B22" w:rsidRDefault="00607B22"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05AE62" w14:textId="77777777" w:rsidR="00607B22" w:rsidRDefault="00607B22" w:rsidP="00AE3A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B7F5" w14:textId="77777777" w:rsidR="00607B22" w:rsidRDefault="00607B22"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sidR="009A4770">
      <w:rPr>
        <w:rStyle w:val="PageNumber"/>
        <w:noProof/>
      </w:rPr>
      <w:t>13</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sidR="009A4770">
      <w:rPr>
        <w:rStyle w:val="PageNumber"/>
        <w:noProof/>
      </w:rPr>
      <w:t>13</w:t>
    </w:r>
    <w:r w:rsidRPr="00AE3A15">
      <w:rPr>
        <w:rStyle w:val="PageNumber"/>
      </w:rPr>
      <w:fldChar w:fldCharType="end"/>
    </w:r>
  </w:p>
  <w:p w14:paraId="324EEDA6" w14:textId="322E534A" w:rsidR="00607B22" w:rsidRPr="00DB0434" w:rsidRDefault="003266EE" w:rsidP="00AE3A15">
    <w:pPr>
      <w:pStyle w:val="Footer"/>
      <w:tabs>
        <w:tab w:val="clear" w:pos="8640"/>
        <w:tab w:val="right" w:pos="9360"/>
      </w:tabs>
      <w:ind w:right="360"/>
      <w:rPr>
        <w:i/>
      </w:rPr>
    </w:pPr>
    <w:r>
      <w:rPr>
        <w:i/>
      </w:rPr>
      <w:t xml:space="preserve"> CIS 162 Project 5 – Fall 2017</w:t>
    </w:r>
    <w:r w:rsidR="00607B22">
      <w:rPr>
        <w:i/>
      </w:rPr>
      <w:tab/>
    </w:r>
    <w:r w:rsidR="00607B22">
      <w:rPr>
        <w:i/>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A91F1" w14:textId="77777777" w:rsidR="00441D51" w:rsidRDefault="00441D51">
      <w:r>
        <w:separator/>
      </w:r>
    </w:p>
  </w:footnote>
  <w:footnote w:type="continuationSeparator" w:id="0">
    <w:p w14:paraId="3D5AB957" w14:textId="77777777" w:rsidR="00441D51" w:rsidRDefault="00441D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F1594A"/>
    <w:multiLevelType w:val="hybridMultilevel"/>
    <w:tmpl w:val="8076C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444AD3"/>
    <w:multiLevelType w:val="hybridMultilevel"/>
    <w:tmpl w:val="4AB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B5B67"/>
    <w:multiLevelType w:val="hybridMultilevel"/>
    <w:tmpl w:val="A8A8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8385B"/>
    <w:multiLevelType w:val="hybridMultilevel"/>
    <w:tmpl w:val="6E32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836AFD"/>
    <w:multiLevelType w:val="hybridMultilevel"/>
    <w:tmpl w:val="405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4D1EFD"/>
    <w:multiLevelType w:val="hybridMultilevel"/>
    <w:tmpl w:val="1F846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716C1"/>
    <w:multiLevelType w:val="hybridMultilevel"/>
    <w:tmpl w:val="18BA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436558"/>
    <w:multiLevelType w:val="hybridMultilevel"/>
    <w:tmpl w:val="50A8D656"/>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64E2870"/>
    <w:multiLevelType w:val="hybridMultilevel"/>
    <w:tmpl w:val="F67EC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DC61DF"/>
    <w:multiLevelType w:val="hybridMultilevel"/>
    <w:tmpl w:val="FB8C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02539"/>
    <w:multiLevelType w:val="hybridMultilevel"/>
    <w:tmpl w:val="82240F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6EDC4220"/>
    <w:multiLevelType w:val="hybridMultilevel"/>
    <w:tmpl w:val="0CC2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972DEC"/>
    <w:multiLevelType w:val="hybridMultilevel"/>
    <w:tmpl w:val="2C867DA2"/>
    <w:lvl w:ilvl="0" w:tplc="138C649A">
      <w:start w:val="1"/>
      <w:numFmt w:val="decimal"/>
      <w:pStyle w:val="ListNumber2"/>
      <w:lvlText w:val="%1."/>
      <w:lvlJc w:val="left"/>
      <w:pPr>
        <w:tabs>
          <w:tab w:val="num" w:pos="720"/>
        </w:tabs>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DE182B"/>
    <w:multiLevelType w:val="hybridMultilevel"/>
    <w:tmpl w:val="CB5E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9"/>
  </w:num>
  <w:num w:numId="5">
    <w:abstractNumId w:val="9"/>
  </w:num>
  <w:num w:numId="6">
    <w:abstractNumId w:val="30"/>
  </w:num>
  <w:num w:numId="7">
    <w:abstractNumId w:val="27"/>
  </w:num>
  <w:num w:numId="8">
    <w:abstractNumId w:val="5"/>
  </w:num>
  <w:num w:numId="9">
    <w:abstractNumId w:val="3"/>
  </w:num>
  <w:num w:numId="10">
    <w:abstractNumId w:val="17"/>
  </w:num>
  <w:num w:numId="11">
    <w:abstractNumId w:val="21"/>
  </w:num>
  <w:num w:numId="12">
    <w:abstractNumId w:val="14"/>
  </w:num>
  <w:num w:numId="13">
    <w:abstractNumId w:val="11"/>
  </w:num>
  <w:num w:numId="14">
    <w:abstractNumId w:val="10"/>
  </w:num>
  <w:num w:numId="15">
    <w:abstractNumId w:val="16"/>
  </w:num>
  <w:num w:numId="16">
    <w:abstractNumId w:val="20"/>
  </w:num>
  <w:num w:numId="17">
    <w:abstractNumId w:val="23"/>
  </w:num>
  <w:num w:numId="18">
    <w:abstractNumId w:val="12"/>
  </w:num>
  <w:num w:numId="19">
    <w:abstractNumId w:val="15"/>
  </w:num>
  <w:num w:numId="20">
    <w:abstractNumId w:val="8"/>
  </w:num>
  <w:num w:numId="21">
    <w:abstractNumId w:val="6"/>
  </w:num>
  <w:num w:numId="22">
    <w:abstractNumId w:val="18"/>
  </w:num>
  <w:num w:numId="23">
    <w:abstractNumId w:val="13"/>
  </w:num>
  <w:num w:numId="24">
    <w:abstractNumId w:val="24"/>
  </w:num>
  <w:num w:numId="25">
    <w:abstractNumId w:val="7"/>
  </w:num>
  <w:num w:numId="26">
    <w:abstractNumId w:val="4"/>
  </w:num>
  <w:num w:numId="27">
    <w:abstractNumId w:val="32"/>
  </w:num>
  <w:num w:numId="28">
    <w:abstractNumId w:val="29"/>
  </w:num>
  <w:num w:numId="29">
    <w:abstractNumId w:val="31"/>
  </w:num>
  <w:num w:numId="30">
    <w:abstractNumId w:val="26"/>
  </w:num>
  <w:num w:numId="31">
    <w:abstractNumId w:val="28"/>
  </w:num>
  <w:num w:numId="32">
    <w:abstractNumId w:val="22"/>
  </w:num>
  <w:num w:numId="33">
    <w:abstractNumId w:val="31"/>
    <w:lvlOverride w:ilvl="0">
      <w:startOverride w:val="1"/>
    </w:lvlOverride>
  </w:num>
  <w:num w:numId="34">
    <w:abstractNumId w:val="31"/>
    <w:lvlOverride w:ilvl="0">
      <w:startOverride w:val="1"/>
    </w:lvlOverride>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embedSystemFonts/>
  <w:proofState w:spelling="clean" w:grammar="clean"/>
  <w:revisionView w:markup="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544"/>
    <w:rsid w:val="00000B39"/>
    <w:rsid w:val="00004D96"/>
    <w:rsid w:val="00015685"/>
    <w:rsid w:val="000211F8"/>
    <w:rsid w:val="00021A50"/>
    <w:rsid w:val="00040585"/>
    <w:rsid w:val="00060767"/>
    <w:rsid w:val="00062264"/>
    <w:rsid w:val="00064019"/>
    <w:rsid w:val="00074521"/>
    <w:rsid w:val="00086947"/>
    <w:rsid w:val="000904EE"/>
    <w:rsid w:val="00097148"/>
    <w:rsid w:val="00097F2E"/>
    <w:rsid w:val="000B1BA2"/>
    <w:rsid w:val="000B3DA3"/>
    <w:rsid w:val="000B5569"/>
    <w:rsid w:val="000D66DF"/>
    <w:rsid w:val="000E1023"/>
    <w:rsid w:val="00103151"/>
    <w:rsid w:val="0010327A"/>
    <w:rsid w:val="00105862"/>
    <w:rsid w:val="00113141"/>
    <w:rsid w:val="00134520"/>
    <w:rsid w:val="00141DF4"/>
    <w:rsid w:val="0014600E"/>
    <w:rsid w:val="00157D3F"/>
    <w:rsid w:val="00166F77"/>
    <w:rsid w:val="0017421E"/>
    <w:rsid w:val="00190ADB"/>
    <w:rsid w:val="0019394A"/>
    <w:rsid w:val="00194635"/>
    <w:rsid w:val="001965E4"/>
    <w:rsid w:val="00197AA7"/>
    <w:rsid w:val="001A1114"/>
    <w:rsid w:val="001A50A3"/>
    <w:rsid w:val="001A679B"/>
    <w:rsid w:val="001B2CF6"/>
    <w:rsid w:val="001B4316"/>
    <w:rsid w:val="001C3B13"/>
    <w:rsid w:val="001D21FC"/>
    <w:rsid w:val="001D66D7"/>
    <w:rsid w:val="001E49BA"/>
    <w:rsid w:val="00210231"/>
    <w:rsid w:val="00215B9E"/>
    <w:rsid w:val="002223DF"/>
    <w:rsid w:val="0023343B"/>
    <w:rsid w:val="00243B73"/>
    <w:rsid w:val="0024425D"/>
    <w:rsid w:val="00246612"/>
    <w:rsid w:val="00246BA7"/>
    <w:rsid w:val="002531D7"/>
    <w:rsid w:val="00256940"/>
    <w:rsid w:val="00257BB1"/>
    <w:rsid w:val="00260823"/>
    <w:rsid w:val="00267E86"/>
    <w:rsid w:val="00272D1D"/>
    <w:rsid w:val="002768E6"/>
    <w:rsid w:val="00280A82"/>
    <w:rsid w:val="00282883"/>
    <w:rsid w:val="0029152F"/>
    <w:rsid w:val="002925E0"/>
    <w:rsid w:val="00292B3A"/>
    <w:rsid w:val="002975EC"/>
    <w:rsid w:val="002A0D43"/>
    <w:rsid w:val="002A2919"/>
    <w:rsid w:val="002A40C0"/>
    <w:rsid w:val="002A512C"/>
    <w:rsid w:val="002B52CA"/>
    <w:rsid w:val="002C1E66"/>
    <w:rsid w:val="002C59B9"/>
    <w:rsid w:val="002C7CD5"/>
    <w:rsid w:val="002D3872"/>
    <w:rsid w:val="002D485A"/>
    <w:rsid w:val="002D57BA"/>
    <w:rsid w:val="002E48BB"/>
    <w:rsid w:val="002E6017"/>
    <w:rsid w:val="002F0DC6"/>
    <w:rsid w:val="002F178A"/>
    <w:rsid w:val="003044A9"/>
    <w:rsid w:val="003071F1"/>
    <w:rsid w:val="00320585"/>
    <w:rsid w:val="00323164"/>
    <w:rsid w:val="003266EE"/>
    <w:rsid w:val="00331387"/>
    <w:rsid w:val="00331CBA"/>
    <w:rsid w:val="003339AD"/>
    <w:rsid w:val="00334320"/>
    <w:rsid w:val="00351605"/>
    <w:rsid w:val="00351852"/>
    <w:rsid w:val="00352307"/>
    <w:rsid w:val="003574A9"/>
    <w:rsid w:val="00365BAA"/>
    <w:rsid w:val="0037370E"/>
    <w:rsid w:val="0037564F"/>
    <w:rsid w:val="00375DA3"/>
    <w:rsid w:val="00381A8A"/>
    <w:rsid w:val="00382EB3"/>
    <w:rsid w:val="0038424A"/>
    <w:rsid w:val="0038493A"/>
    <w:rsid w:val="00390176"/>
    <w:rsid w:val="003901C1"/>
    <w:rsid w:val="00395DBE"/>
    <w:rsid w:val="003A23D2"/>
    <w:rsid w:val="003A2E7C"/>
    <w:rsid w:val="003A3B3E"/>
    <w:rsid w:val="003A5EA4"/>
    <w:rsid w:val="003B494C"/>
    <w:rsid w:val="003C4EEC"/>
    <w:rsid w:val="003C5770"/>
    <w:rsid w:val="003D2F93"/>
    <w:rsid w:val="003D329A"/>
    <w:rsid w:val="003D6025"/>
    <w:rsid w:val="003D750A"/>
    <w:rsid w:val="003E1328"/>
    <w:rsid w:val="003E3A95"/>
    <w:rsid w:val="003F0544"/>
    <w:rsid w:val="003F0F1F"/>
    <w:rsid w:val="003F16A4"/>
    <w:rsid w:val="003F7E07"/>
    <w:rsid w:val="00413D7E"/>
    <w:rsid w:val="00421068"/>
    <w:rsid w:val="004215CD"/>
    <w:rsid w:val="0042474F"/>
    <w:rsid w:val="00425BE8"/>
    <w:rsid w:val="00425D17"/>
    <w:rsid w:val="004271A8"/>
    <w:rsid w:val="0043794F"/>
    <w:rsid w:val="00441D51"/>
    <w:rsid w:val="004428A3"/>
    <w:rsid w:val="00450395"/>
    <w:rsid w:val="00464E31"/>
    <w:rsid w:val="00470EED"/>
    <w:rsid w:val="00471CCD"/>
    <w:rsid w:val="00473170"/>
    <w:rsid w:val="00487372"/>
    <w:rsid w:val="00493D97"/>
    <w:rsid w:val="00496629"/>
    <w:rsid w:val="004A260E"/>
    <w:rsid w:val="004A2AAB"/>
    <w:rsid w:val="004A35B6"/>
    <w:rsid w:val="004A4C7F"/>
    <w:rsid w:val="004A51E8"/>
    <w:rsid w:val="004B3C94"/>
    <w:rsid w:val="004D5775"/>
    <w:rsid w:val="004E5095"/>
    <w:rsid w:val="004F0445"/>
    <w:rsid w:val="0051096F"/>
    <w:rsid w:val="00513B5D"/>
    <w:rsid w:val="00525E50"/>
    <w:rsid w:val="005368C7"/>
    <w:rsid w:val="00551CE2"/>
    <w:rsid w:val="00563190"/>
    <w:rsid w:val="0056532E"/>
    <w:rsid w:val="00573646"/>
    <w:rsid w:val="005859EC"/>
    <w:rsid w:val="00586C70"/>
    <w:rsid w:val="00590E13"/>
    <w:rsid w:val="00591391"/>
    <w:rsid w:val="0059221E"/>
    <w:rsid w:val="0059340A"/>
    <w:rsid w:val="005A080E"/>
    <w:rsid w:val="005A16BC"/>
    <w:rsid w:val="005A4CDA"/>
    <w:rsid w:val="005B052A"/>
    <w:rsid w:val="005B2142"/>
    <w:rsid w:val="005B4749"/>
    <w:rsid w:val="005C1124"/>
    <w:rsid w:val="005D7A0F"/>
    <w:rsid w:val="005E307A"/>
    <w:rsid w:val="005F16BD"/>
    <w:rsid w:val="005F3713"/>
    <w:rsid w:val="005F6A28"/>
    <w:rsid w:val="00605FAD"/>
    <w:rsid w:val="00607B22"/>
    <w:rsid w:val="00607C5D"/>
    <w:rsid w:val="00621E7E"/>
    <w:rsid w:val="00635F50"/>
    <w:rsid w:val="00636799"/>
    <w:rsid w:val="0064032D"/>
    <w:rsid w:val="00640FAB"/>
    <w:rsid w:val="00642214"/>
    <w:rsid w:val="00643FCB"/>
    <w:rsid w:val="00651AE8"/>
    <w:rsid w:val="006521FE"/>
    <w:rsid w:val="00654602"/>
    <w:rsid w:val="00663AE3"/>
    <w:rsid w:val="0066604C"/>
    <w:rsid w:val="00666912"/>
    <w:rsid w:val="006736B6"/>
    <w:rsid w:val="0068031B"/>
    <w:rsid w:val="0068540A"/>
    <w:rsid w:val="00690645"/>
    <w:rsid w:val="00692A06"/>
    <w:rsid w:val="00692D36"/>
    <w:rsid w:val="00694616"/>
    <w:rsid w:val="006A1BAE"/>
    <w:rsid w:val="006A7E4F"/>
    <w:rsid w:val="006B3904"/>
    <w:rsid w:val="006B5164"/>
    <w:rsid w:val="006B57AC"/>
    <w:rsid w:val="006B7252"/>
    <w:rsid w:val="006C52E7"/>
    <w:rsid w:val="006C665A"/>
    <w:rsid w:val="006D2058"/>
    <w:rsid w:val="006D73C9"/>
    <w:rsid w:val="006E4163"/>
    <w:rsid w:val="006E5AC6"/>
    <w:rsid w:val="006F1624"/>
    <w:rsid w:val="006F6912"/>
    <w:rsid w:val="0070026A"/>
    <w:rsid w:val="007218CD"/>
    <w:rsid w:val="00723A1F"/>
    <w:rsid w:val="007244F1"/>
    <w:rsid w:val="00734011"/>
    <w:rsid w:val="0073447A"/>
    <w:rsid w:val="00737741"/>
    <w:rsid w:val="00744678"/>
    <w:rsid w:val="00752D1C"/>
    <w:rsid w:val="00753108"/>
    <w:rsid w:val="00765C2E"/>
    <w:rsid w:val="00766ADF"/>
    <w:rsid w:val="00767ABE"/>
    <w:rsid w:val="00776400"/>
    <w:rsid w:val="0078667C"/>
    <w:rsid w:val="00792581"/>
    <w:rsid w:val="007A0D18"/>
    <w:rsid w:val="007A38B5"/>
    <w:rsid w:val="007A7390"/>
    <w:rsid w:val="007B0356"/>
    <w:rsid w:val="007B17CE"/>
    <w:rsid w:val="007B766B"/>
    <w:rsid w:val="007C040D"/>
    <w:rsid w:val="007C0853"/>
    <w:rsid w:val="007C6046"/>
    <w:rsid w:val="007D5535"/>
    <w:rsid w:val="007D5E2F"/>
    <w:rsid w:val="007E1BEF"/>
    <w:rsid w:val="007E1C1A"/>
    <w:rsid w:val="007E6BDA"/>
    <w:rsid w:val="007F78F8"/>
    <w:rsid w:val="00803078"/>
    <w:rsid w:val="00826679"/>
    <w:rsid w:val="00826D7F"/>
    <w:rsid w:val="008271DA"/>
    <w:rsid w:val="008320E4"/>
    <w:rsid w:val="0085354E"/>
    <w:rsid w:val="00862CEF"/>
    <w:rsid w:val="008710B1"/>
    <w:rsid w:val="00871A1E"/>
    <w:rsid w:val="00883B81"/>
    <w:rsid w:val="008A2836"/>
    <w:rsid w:val="008A489A"/>
    <w:rsid w:val="008B33AD"/>
    <w:rsid w:val="008B4298"/>
    <w:rsid w:val="008B69D1"/>
    <w:rsid w:val="008C0F24"/>
    <w:rsid w:val="008C4000"/>
    <w:rsid w:val="008D47FD"/>
    <w:rsid w:val="008D4FA3"/>
    <w:rsid w:val="008D73E9"/>
    <w:rsid w:val="008F3268"/>
    <w:rsid w:val="008F43A8"/>
    <w:rsid w:val="00900211"/>
    <w:rsid w:val="009005EB"/>
    <w:rsid w:val="009017B8"/>
    <w:rsid w:val="00907E62"/>
    <w:rsid w:val="009217A9"/>
    <w:rsid w:val="00923160"/>
    <w:rsid w:val="00924320"/>
    <w:rsid w:val="00925664"/>
    <w:rsid w:val="009319CE"/>
    <w:rsid w:val="00931FC3"/>
    <w:rsid w:val="00934602"/>
    <w:rsid w:val="00940C3E"/>
    <w:rsid w:val="00945C4F"/>
    <w:rsid w:val="00951AB8"/>
    <w:rsid w:val="00960D66"/>
    <w:rsid w:val="009619BD"/>
    <w:rsid w:val="00963F7D"/>
    <w:rsid w:val="00966591"/>
    <w:rsid w:val="00983606"/>
    <w:rsid w:val="0099572D"/>
    <w:rsid w:val="0099619B"/>
    <w:rsid w:val="009A4744"/>
    <w:rsid w:val="009A4770"/>
    <w:rsid w:val="009B0085"/>
    <w:rsid w:val="009B363E"/>
    <w:rsid w:val="009C57A4"/>
    <w:rsid w:val="009D0010"/>
    <w:rsid w:val="009D192B"/>
    <w:rsid w:val="009D1A3A"/>
    <w:rsid w:val="009D4908"/>
    <w:rsid w:val="009D4D89"/>
    <w:rsid w:val="009D66F5"/>
    <w:rsid w:val="009E2B6A"/>
    <w:rsid w:val="009E2C4C"/>
    <w:rsid w:val="009F2348"/>
    <w:rsid w:val="009F33D1"/>
    <w:rsid w:val="009F55B9"/>
    <w:rsid w:val="009F6F8B"/>
    <w:rsid w:val="009F7CA9"/>
    <w:rsid w:val="00A26977"/>
    <w:rsid w:val="00A30464"/>
    <w:rsid w:val="00A30E10"/>
    <w:rsid w:val="00A44368"/>
    <w:rsid w:val="00A47CAA"/>
    <w:rsid w:val="00A51E05"/>
    <w:rsid w:val="00A52F2F"/>
    <w:rsid w:val="00A53646"/>
    <w:rsid w:val="00A67389"/>
    <w:rsid w:val="00A73A48"/>
    <w:rsid w:val="00A76AC6"/>
    <w:rsid w:val="00A806BD"/>
    <w:rsid w:val="00A94A3C"/>
    <w:rsid w:val="00A96690"/>
    <w:rsid w:val="00AB14B6"/>
    <w:rsid w:val="00AB75D1"/>
    <w:rsid w:val="00AC0963"/>
    <w:rsid w:val="00AC0AF7"/>
    <w:rsid w:val="00AC3950"/>
    <w:rsid w:val="00AC566D"/>
    <w:rsid w:val="00AC73D2"/>
    <w:rsid w:val="00AD6084"/>
    <w:rsid w:val="00AD743B"/>
    <w:rsid w:val="00AE1448"/>
    <w:rsid w:val="00AE3A15"/>
    <w:rsid w:val="00AE5CC9"/>
    <w:rsid w:val="00AF03B7"/>
    <w:rsid w:val="00AF0A55"/>
    <w:rsid w:val="00AF52E9"/>
    <w:rsid w:val="00AF7440"/>
    <w:rsid w:val="00B0335B"/>
    <w:rsid w:val="00B12B2D"/>
    <w:rsid w:val="00B17459"/>
    <w:rsid w:val="00B25D25"/>
    <w:rsid w:val="00B27B8E"/>
    <w:rsid w:val="00B347E9"/>
    <w:rsid w:val="00B40BAE"/>
    <w:rsid w:val="00B5076B"/>
    <w:rsid w:val="00B51210"/>
    <w:rsid w:val="00B549BF"/>
    <w:rsid w:val="00B5528F"/>
    <w:rsid w:val="00B55E61"/>
    <w:rsid w:val="00B5638D"/>
    <w:rsid w:val="00B616A9"/>
    <w:rsid w:val="00B67DFD"/>
    <w:rsid w:val="00B82060"/>
    <w:rsid w:val="00B91F84"/>
    <w:rsid w:val="00BA10C0"/>
    <w:rsid w:val="00BA47DD"/>
    <w:rsid w:val="00BB40AB"/>
    <w:rsid w:val="00BB457E"/>
    <w:rsid w:val="00BB55B8"/>
    <w:rsid w:val="00BC535B"/>
    <w:rsid w:val="00BC64FB"/>
    <w:rsid w:val="00BC76CB"/>
    <w:rsid w:val="00BD0ADC"/>
    <w:rsid w:val="00BD315E"/>
    <w:rsid w:val="00BD45AE"/>
    <w:rsid w:val="00BD538A"/>
    <w:rsid w:val="00BE1B4A"/>
    <w:rsid w:val="00BE29A9"/>
    <w:rsid w:val="00BE45A6"/>
    <w:rsid w:val="00BE4D33"/>
    <w:rsid w:val="00C055B7"/>
    <w:rsid w:val="00C0703B"/>
    <w:rsid w:val="00C2070A"/>
    <w:rsid w:val="00C33718"/>
    <w:rsid w:val="00C5357D"/>
    <w:rsid w:val="00C56254"/>
    <w:rsid w:val="00C84397"/>
    <w:rsid w:val="00C90922"/>
    <w:rsid w:val="00C9497D"/>
    <w:rsid w:val="00CA46B8"/>
    <w:rsid w:val="00CB3004"/>
    <w:rsid w:val="00CB66F0"/>
    <w:rsid w:val="00CC045A"/>
    <w:rsid w:val="00CC1300"/>
    <w:rsid w:val="00CD6BC9"/>
    <w:rsid w:val="00CE0D8E"/>
    <w:rsid w:val="00CF0562"/>
    <w:rsid w:val="00D0268D"/>
    <w:rsid w:val="00D13691"/>
    <w:rsid w:val="00D1663D"/>
    <w:rsid w:val="00D21242"/>
    <w:rsid w:val="00D2198D"/>
    <w:rsid w:val="00D220E4"/>
    <w:rsid w:val="00D33233"/>
    <w:rsid w:val="00D3334D"/>
    <w:rsid w:val="00D4058E"/>
    <w:rsid w:val="00D5049F"/>
    <w:rsid w:val="00D52598"/>
    <w:rsid w:val="00D528D3"/>
    <w:rsid w:val="00D670C7"/>
    <w:rsid w:val="00D702F6"/>
    <w:rsid w:val="00D826CF"/>
    <w:rsid w:val="00D9031C"/>
    <w:rsid w:val="00D90EE6"/>
    <w:rsid w:val="00D97237"/>
    <w:rsid w:val="00DA11BD"/>
    <w:rsid w:val="00DA63A9"/>
    <w:rsid w:val="00DA7034"/>
    <w:rsid w:val="00DA7234"/>
    <w:rsid w:val="00DA7889"/>
    <w:rsid w:val="00DB0434"/>
    <w:rsid w:val="00DB04D0"/>
    <w:rsid w:val="00DC229A"/>
    <w:rsid w:val="00DC3F5C"/>
    <w:rsid w:val="00DC7D7B"/>
    <w:rsid w:val="00DD1685"/>
    <w:rsid w:val="00DD2573"/>
    <w:rsid w:val="00DD2C86"/>
    <w:rsid w:val="00DD6389"/>
    <w:rsid w:val="00DE335A"/>
    <w:rsid w:val="00DF02D9"/>
    <w:rsid w:val="00E0036F"/>
    <w:rsid w:val="00E051D2"/>
    <w:rsid w:val="00E10B60"/>
    <w:rsid w:val="00E223BA"/>
    <w:rsid w:val="00E3144B"/>
    <w:rsid w:val="00E4392B"/>
    <w:rsid w:val="00E51E7D"/>
    <w:rsid w:val="00E53784"/>
    <w:rsid w:val="00E541CB"/>
    <w:rsid w:val="00E623B5"/>
    <w:rsid w:val="00E75332"/>
    <w:rsid w:val="00E806AE"/>
    <w:rsid w:val="00E8307B"/>
    <w:rsid w:val="00E8350E"/>
    <w:rsid w:val="00E85F79"/>
    <w:rsid w:val="00E934E2"/>
    <w:rsid w:val="00EB1223"/>
    <w:rsid w:val="00EB4267"/>
    <w:rsid w:val="00EB7E48"/>
    <w:rsid w:val="00EC15C0"/>
    <w:rsid w:val="00EC2619"/>
    <w:rsid w:val="00EC3714"/>
    <w:rsid w:val="00EC70F6"/>
    <w:rsid w:val="00ED33B1"/>
    <w:rsid w:val="00EE29B7"/>
    <w:rsid w:val="00EE5446"/>
    <w:rsid w:val="00EE5CC9"/>
    <w:rsid w:val="00EF35AB"/>
    <w:rsid w:val="00F018C2"/>
    <w:rsid w:val="00F038B0"/>
    <w:rsid w:val="00F0594E"/>
    <w:rsid w:val="00F22660"/>
    <w:rsid w:val="00F2359D"/>
    <w:rsid w:val="00F40A29"/>
    <w:rsid w:val="00F5123E"/>
    <w:rsid w:val="00F565DC"/>
    <w:rsid w:val="00F7319F"/>
    <w:rsid w:val="00F74CC4"/>
    <w:rsid w:val="00F81960"/>
    <w:rsid w:val="00F81C3B"/>
    <w:rsid w:val="00F84DF7"/>
    <w:rsid w:val="00F84E30"/>
    <w:rsid w:val="00F8506C"/>
    <w:rsid w:val="00F94E18"/>
    <w:rsid w:val="00F952A4"/>
    <w:rsid w:val="00FA352D"/>
    <w:rsid w:val="00FA75BE"/>
    <w:rsid w:val="00FB1797"/>
    <w:rsid w:val="00FC5300"/>
    <w:rsid w:val="00FD0B7C"/>
    <w:rsid w:val="00FD4129"/>
    <w:rsid w:val="00FE1F47"/>
    <w:rsid w:val="00FE33E8"/>
    <w:rsid w:val="00FF0897"/>
    <w:rsid w:val="00FF4A4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86DD8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6D33"/>
    <w:rPr>
      <w:sz w:val="24"/>
      <w:szCs w:val="24"/>
    </w:rPr>
  </w:style>
  <w:style w:type="paragraph" w:styleId="Heading2">
    <w:name w:val="heading 2"/>
    <w:basedOn w:val="Normal"/>
    <w:next w:val="Normal"/>
    <w:link w:val="Heading2Char"/>
    <w:rsid w:val="00513B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semiHidden/>
    <w:unhideWhenUsed/>
    <w:rsid w:val="000B3DA3"/>
    <w:rPr>
      <w:color w:val="0000FF" w:themeColor="hyperlink"/>
      <w:u w:val="single"/>
    </w:rPr>
  </w:style>
  <w:style w:type="paragraph" w:styleId="BalloonText">
    <w:name w:val="Balloon Text"/>
    <w:basedOn w:val="Normal"/>
    <w:link w:val="BalloonTextChar"/>
    <w:uiPriority w:val="99"/>
    <w:semiHidden/>
    <w:unhideWhenUsed/>
    <w:rsid w:val="00776400"/>
    <w:rPr>
      <w:rFonts w:ascii="Tahoma" w:hAnsi="Tahoma" w:cs="Tahoma"/>
      <w:sz w:val="16"/>
      <w:szCs w:val="16"/>
    </w:rPr>
  </w:style>
  <w:style w:type="character" w:customStyle="1" w:styleId="BalloonTextChar">
    <w:name w:val="Balloon Text Char"/>
    <w:basedOn w:val="DefaultParagraphFont"/>
    <w:link w:val="BalloonText"/>
    <w:uiPriority w:val="99"/>
    <w:semiHidden/>
    <w:rsid w:val="00776400"/>
    <w:rPr>
      <w:rFonts w:ascii="Tahoma" w:hAnsi="Tahoma" w:cs="Tahoma"/>
      <w:sz w:val="16"/>
      <w:szCs w:val="16"/>
    </w:rPr>
  </w:style>
  <w:style w:type="character" w:customStyle="1" w:styleId="Heading2Char">
    <w:name w:val="Heading 2 Char"/>
    <w:basedOn w:val="DefaultParagraphFont"/>
    <w:link w:val="Heading2"/>
    <w:rsid w:val="00513B5D"/>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513B5D"/>
    <w:rPr>
      <w:rFonts w:ascii="Courier" w:hAnsi="Courier"/>
      <w:sz w:val="21"/>
      <w:szCs w:val="21"/>
    </w:rPr>
  </w:style>
  <w:style w:type="character" w:customStyle="1" w:styleId="PlainTextChar">
    <w:name w:val="Plain Text Char"/>
    <w:basedOn w:val="DefaultParagraphFont"/>
    <w:link w:val="PlainText"/>
    <w:uiPriority w:val="99"/>
    <w:rsid w:val="00513B5D"/>
    <w:rPr>
      <w:rFonts w:ascii="Courier" w:hAnsi="Courier"/>
      <w:sz w:val="21"/>
      <w:szCs w:val="21"/>
    </w:rPr>
  </w:style>
  <w:style w:type="paragraph" w:styleId="ListNumber2">
    <w:name w:val="List Number 2"/>
    <w:basedOn w:val="Normal"/>
    <w:rsid w:val="00513B5D"/>
    <w:pPr>
      <w:numPr>
        <w:numId w:val="29"/>
      </w:numPr>
      <w:contextualSpacing/>
    </w:pPr>
  </w:style>
  <w:style w:type="paragraph" w:styleId="DocumentMap">
    <w:name w:val="Document Map"/>
    <w:basedOn w:val="Normal"/>
    <w:link w:val="DocumentMapChar"/>
    <w:uiPriority w:val="99"/>
    <w:semiHidden/>
    <w:unhideWhenUsed/>
    <w:rsid w:val="003266EE"/>
    <w:rPr>
      <w:rFonts w:ascii="Times New Roman" w:hAnsi="Times New Roman" w:cs="Times New Roman"/>
    </w:rPr>
  </w:style>
  <w:style w:type="character" w:customStyle="1" w:styleId="DocumentMapChar">
    <w:name w:val="Document Map Char"/>
    <w:basedOn w:val="DefaultParagraphFont"/>
    <w:link w:val="DocumentMap"/>
    <w:uiPriority w:val="99"/>
    <w:semiHidden/>
    <w:rsid w:val="003266E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is.gvsu.edu/java-coding-style-guide/" TargetMode="External"/><Relationship Id="rId8" Type="http://schemas.openxmlformats.org/officeDocument/2006/relationships/image" Target="media/image1.tiff"/><Relationship Id="rId9" Type="http://schemas.openxmlformats.org/officeDocument/2006/relationships/image" Target="media/image2.tiff"/><Relationship Id="rId10" Type="http://schemas.openxmlformats.org/officeDocument/2006/relationships/hyperlink" Target="http://www.cis.gvsu.edu/Academics/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1970</TotalTime>
  <Pages>13</Pages>
  <Words>3467</Words>
  <Characters>19765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Grissom</dc:creator>
  <cp:lastModifiedBy>Jared Moore</cp:lastModifiedBy>
  <cp:revision>48</cp:revision>
  <cp:lastPrinted>2017-11-02T18:50:00Z</cp:lastPrinted>
  <dcterms:created xsi:type="dcterms:W3CDTF">2014-03-04T15:15:00Z</dcterms:created>
  <dcterms:modified xsi:type="dcterms:W3CDTF">2017-11-11T23:46:00Z</dcterms:modified>
</cp:coreProperties>
</file>